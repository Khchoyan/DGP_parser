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23032" w:rsidRPr="00FE3623" w:rsidRDefault="00823032" w:rsidP="00823032">
      <w:pPr>
        <w:pStyle w:val="14114111141"/>
        <w:widowControl/>
        <w:spacing w:after="0"/>
        <w:rPr>
          <w:rFonts w:cs="Arial"/>
          <w:bCs/>
          <w:szCs w:val="28"/>
        </w:rPr>
      </w:pPr>
      <w:r w:rsidRPr="00FE3623">
        <w:rPr>
          <w:rFonts w:cs="Arial"/>
          <w:bCs/>
          <w:szCs w:val="28"/>
        </w:rPr>
        <w:t>1.1.1. Объем ВВП</w:t>
      </w:r>
    </w:p>
    <w:p w:rsidR="00823032" w:rsidRPr="00C301F4" w:rsidRDefault="00823032" w:rsidP="00823032">
      <w:pPr>
        <w:pStyle w:val="BodyTextIndent231814811"/>
        <w:spacing w:before="240" w:line="240" w:lineRule="auto"/>
        <w:rPr>
          <w:rFonts w:ascii="Times New Roman" w:hAnsi="Times New Roman"/>
        </w:rPr>
      </w:pPr>
      <w:r w:rsidRPr="00697F3B">
        <w:rPr>
          <w:rFonts w:ascii="Times New Roman" w:hAnsi="Times New Roman"/>
          <w:b/>
          <w:sz w:val="24"/>
          <w:szCs w:val="24"/>
        </w:rPr>
        <w:t>Производство ВВП.</w:t>
      </w:r>
      <w:r>
        <w:rPr>
          <w:b/>
          <w:sz w:val="24"/>
        </w:rPr>
        <w:t xml:space="preserve"> </w:t>
      </w:r>
      <w:r w:rsidRPr="00C301F4">
        <w:rPr>
          <w:rFonts w:ascii="Times New Roman" w:hAnsi="Times New Roman"/>
        </w:rPr>
        <w:t>В</w:t>
      </w:r>
      <w:r>
        <w:rPr>
          <w:rFonts w:ascii="Times New Roman" w:hAnsi="Times New Roman"/>
        </w:rPr>
        <w:t xml:space="preserve"> соответствии с Регламентом разработки и публикации да</w:t>
      </w:r>
      <w:r>
        <w:rPr>
          <w:rFonts w:ascii="Times New Roman" w:hAnsi="Times New Roman"/>
        </w:rPr>
        <w:t>н</w:t>
      </w:r>
      <w:r>
        <w:rPr>
          <w:rFonts w:ascii="Times New Roman" w:hAnsi="Times New Roman"/>
        </w:rPr>
        <w:t xml:space="preserve">ных по ВВП осуществлена первая оценка ВВП за </w:t>
      </w:r>
      <w:r>
        <w:rPr>
          <w:rFonts w:ascii="Times New Roman" w:hAnsi="Times New Roman"/>
          <w:lang w:val="en-US"/>
        </w:rPr>
        <w:t>III</w:t>
      </w:r>
      <w:r w:rsidRPr="00C301F4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квартал и январь-сентябрь 2023 года.</w:t>
      </w:r>
    </w:p>
    <w:p w:rsidR="00823032" w:rsidRPr="00640E98" w:rsidRDefault="00823032" w:rsidP="00823032">
      <w:pPr>
        <w:pStyle w:val="BodyTextIndent231814811"/>
        <w:spacing w:before="120" w:line="240" w:lineRule="auto"/>
        <w:rPr>
          <w:rFonts w:ascii="Times New Roman" w:hAnsi="Times New Roman"/>
        </w:rPr>
      </w:pPr>
      <w:r w:rsidRPr="00640E98">
        <w:rPr>
          <w:rFonts w:ascii="Times New Roman" w:hAnsi="Times New Roman"/>
        </w:rPr>
        <w:t xml:space="preserve">Объем ВВП России за </w:t>
      </w:r>
      <w:r>
        <w:rPr>
          <w:rFonts w:ascii="Times New Roman" w:hAnsi="Times New Roman"/>
          <w:lang w:val="en-US"/>
        </w:rPr>
        <w:t>I</w:t>
      </w:r>
      <w:r w:rsidRPr="00640E98">
        <w:rPr>
          <w:rFonts w:ascii="Times New Roman" w:hAnsi="Times New Roman"/>
        </w:rPr>
        <w:t>II квартал 20</w:t>
      </w:r>
      <w:r>
        <w:rPr>
          <w:rFonts w:ascii="Times New Roman" w:hAnsi="Times New Roman"/>
        </w:rPr>
        <w:t xml:space="preserve">23 </w:t>
      </w:r>
      <w:r w:rsidRPr="00640E98">
        <w:rPr>
          <w:rFonts w:ascii="Times New Roman" w:hAnsi="Times New Roman"/>
        </w:rPr>
        <w:t xml:space="preserve">г. составил в текущих ценах </w:t>
      </w:r>
      <w:r>
        <w:rPr>
          <w:rFonts w:ascii="Times New Roman" w:hAnsi="Times New Roman"/>
        </w:rPr>
        <w:t>44151,3</w:t>
      </w:r>
      <w:r w:rsidRPr="00640E98">
        <w:rPr>
          <w:rFonts w:ascii="Times New Roman" w:hAnsi="Times New Roman"/>
        </w:rPr>
        <w:t xml:space="preserve"> млрд</w:t>
      </w:r>
      <w:r>
        <w:rPr>
          <w:rFonts w:ascii="Times New Roman" w:hAnsi="Times New Roman"/>
        </w:rPr>
        <w:t xml:space="preserve"> </w:t>
      </w:r>
      <w:r w:rsidRPr="00640E98">
        <w:rPr>
          <w:rFonts w:ascii="Times New Roman" w:hAnsi="Times New Roman"/>
        </w:rPr>
        <w:t>рублей. Индекс его физического объема относительно I</w:t>
      </w:r>
      <w:r>
        <w:rPr>
          <w:rFonts w:ascii="Times New Roman" w:hAnsi="Times New Roman"/>
          <w:lang w:val="en-US"/>
        </w:rPr>
        <w:t>I</w:t>
      </w:r>
      <w:r w:rsidRPr="00640E98">
        <w:rPr>
          <w:rFonts w:ascii="Times New Roman" w:hAnsi="Times New Roman"/>
        </w:rPr>
        <w:t>I квартала 20</w:t>
      </w:r>
      <w:r>
        <w:rPr>
          <w:rFonts w:ascii="Times New Roman" w:hAnsi="Times New Roman"/>
        </w:rPr>
        <w:t xml:space="preserve">22 </w:t>
      </w:r>
      <w:r w:rsidRPr="00640E98">
        <w:rPr>
          <w:rFonts w:ascii="Times New Roman" w:hAnsi="Times New Roman"/>
        </w:rPr>
        <w:t xml:space="preserve">г. составил </w:t>
      </w:r>
      <w:r>
        <w:rPr>
          <w:rFonts w:ascii="Times New Roman" w:hAnsi="Times New Roman"/>
        </w:rPr>
        <w:t>105,5</w:t>
      </w:r>
      <w:r w:rsidRPr="00640E98">
        <w:rPr>
          <w:rFonts w:ascii="Times New Roman" w:hAnsi="Times New Roman"/>
        </w:rPr>
        <w:t>%. Индекс-дефлятор ВВП за I</w:t>
      </w:r>
      <w:r>
        <w:rPr>
          <w:rFonts w:ascii="Times New Roman" w:hAnsi="Times New Roman"/>
          <w:lang w:val="en-US"/>
        </w:rPr>
        <w:t>I</w:t>
      </w:r>
      <w:r w:rsidRPr="00640E98">
        <w:rPr>
          <w:rFonts w:ascii="Times New Roman" w:hAnsi="Times New Roman"/>
        </w:rPr>
        <w:t>I квартал 20</w:t>
      </w:r>
      <w:r>
        <w:rPr>
          <w:rFonts w:ascii="Times New Roman" w:hAnsi="Times New Roman"/>
        </w:rPr>
        <w:t xml:space="preserve">23 </w:t>
      </w:r>
      <w:r w:rsidRPr="00640E98">
        <w:rPr>
          <w:rFonts w:ascii="Times New Roman" w:hAnsi="Times New Roman"/>
        </w:rPr>
        <w:t xml:space="preserve">г. по отношению к ценам </w:t>
      </w:r>
      <w:r>
        <w:rPr>
          <w:rFonts w:ascii="Times New Roman" w:hAnsi="Times New Roman"/>
          <w:lang w:val="en-US"/>
        </w:rPr>
        <w:t>I</w:t>
      </w:r>
      <w:r w:rsidRPr="00640E98">
        <w:rPr>
          <w:rFonts w:ascii="Times New Roman" w:hAnsi="Times New Roman"/>
        </w:rPr>
        <w:t>II квартала 20</w:t>
      </w:r>
      <w:r>
        <w:rPr>
          <w:rFonts w:ascii="Times New Roman" w:hAnsi="Times New Roman"/>
        </w:rPr>
        <w:t xml:space="preserve">22 </w:t>
      </w:r>
      <w:r w:rsidRPr="00640E98">
        <w:rPr>
          <w:rFonts w:ascii="Times New Roman" w:hAnsi="Times New Roman"/>
        </w:rPr>
        <w:t>г. сост</w:t>
      </w:r>
      <w:r w:rsidRPr="00640E98">
        <w:rPr>
          <w:rFonts w:ascii="Times New Roman" w:hAnsi="Times New Roman"/>
        </w:rPr>
        <w:t>а</w:t>
      </w:r>
      <w:r w:rsidRPr="00640E98">
        <w:rPr>
          <w:rFonts w:ascii="Times New Roman" w:hAnsi="Times New Roman"/>
        </w:rPr>
        <w:t xml:space="preserve">вил </w:t>
      </w:r>
      <w:r>
        <w:rPr>
          <w:rFonts w:ascii="Times New Roman" w:hAnsi="Times New Roman"/>
        </w:rPr>
        <w:t>109,4</w:t>
      </w:r>
      <w:r w:rsidRPr="00640E98">
        <w:rPr>
          <w:rFonts w:ascii="Times New Roman" w:hAnsi="Times New Roman"/>
        </w:rPr>
        <w:t>%.</w:t>
      </w:r>
    </w:p>
    <w:p w:rsidR="00823032" w:rsidRDefault="00823032" w:rsidP="00823032">
      <w:pPr>
        <w:spacing w:before="120"/>
        <w:ind w:firstLine="709"/>
        <w:rPr>
          <w:sz w:val="20"/>
        </w:rPr>
      </w:pPr>
      <w:r>
        <w:rPr>
          <w:sz w:val="20"/>
        </w:rPr>
        <w:t>Объем ВВП России за январь-сентябрь 2023 г. составил в текущих ценах 119542,8 млрд рублей. Индекс его физического объема относительно января-сентября 2022 г. составил 103,0%. Индекс-дефлятор ВВП за январь-сентябрь 2023 г. по отношению к ценам января-сентября 2022 г. с</w:t>
      </w:r>
      <w:r>
        <w:rPr>
          <w:sz w:val="20"/>
        </w:rPr>
        <w:t>о</w:t>
      </w:r>
      <w:r>
        <w:rPr>
          <w:sz w:val="20"/>
        </w:rPr>
        <w:t>ставил 104,4%.</w:t>
      </w:r>
    </w:p>
    <w:p w:rsidR="00823032" w:rsidRDefault="00823032" w:rsidP="00823032">
      <w:pPr>
        <w:spacing w:before="240"/>
      </w:pPr>
    </w:p>
    <w:p w:rsidR="00823032" w:rsidRDefault="00D47940" w:rsidP="00823032">
      <w:pPr>
        <w:jc w:val="center"/>
        <w:rPr>
          <w:b/>
          <w:sz w:val="20"/>
        </w:rPr>
      </w:pPr>
      <w:r w:rsidRPr="006C4FF9">
        <w:rPr>
          <w:b/>
          <w:noProof/>
          <w:sz w:val="20"/>
        </w:rPr>
      </w:r>
      <w:r w:rsidR="00D47940" w:rsidRPr="006C4FF9">
        <w:rPr>
          <w:b/>
          <w:noProof/>
          <w:sz w:val="20"/>
        </w:rPr>
        <w:object w:dxaOrig="8446" w:dyaOrig="460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21.9pt;height:230.15pt;mso-width-percent:0;mso-height-percent:0;mso-width-percent:0;mso-height-percent:0" o:ole="" o:bordertopcolor="this" o:borderleftcolor="this" o:borderbottomcolor="this" o:borderrightcolor="this">
            <v:imagedata r:id="rId7" o:title=""/>
            <w10:bordertop type="double" width="4"/>
            <w10:borderleft type="double" width="4"/>
            <w10:borderbottom type="double" width="4"/>
            <w10:borderright type="double" width="4"/>
          </v:shape>
          <o:OLEObject Type="Link" ProgID="Excel.Sheet.8" ShapeID="_x0000_i1025" DrawAspect="Content" r:id="rId8" UpdateMode="Always">
            <o:LinkType>Picture</o:LinkType>
            <o:LockedField>false</o:LockedField>
          </o:OLEObject>
        </w:object>
      </w:r>
    </w:p>
    <w:p w:rsidR="00823032" w:rsidRDefault="00823032" w:rsidP="00823032">
      <w:pPr>
        <w:spacing w:before="120"/>
        <w:jc w:val="right"/>
        <w:rPr>
          <w:szCs w:val="16"/>
        </w:rPr>
      </w:pPr>
    </w:p>
    <w:p w:rsidR="00823032" w:rsidRPr="000D1782" w:rsidRDefault="00823032" w:rsidP="00823032">
      <w:pPr>
        <w:spacing w:before="120"/>
        <w:jc w:val="right"/>
        <w:rPr>
          <w:szCs w:val="16"/>
        </w:rPr>
      </w:pPr>
      <w:r w:rsidRPr="000D1782">
        <w:rPr>
          <w:szCs w:val="16"/>
        </w:rPr>
        <w:t xml:space="preserve">Таблица </w:t>
      </w:r>
      <w:r w:rsidRPr="000D1782">
        <w:rPr>
          <w:szCs w:val="16"/>
          <w:lang w:val="ru-MD"/>
        </w:rPr>
        <w:t>1</w:t>
      </w:r>
    </w:p>
    <w:p w:rsidR="00823032" w:rsidRPr="005E40E5" w:rsidRDefault="00823032" w:rsidP="00823032">
      <w:pPr>
        <w:pStyle w:val="25"/>
        <w:spacing w:before="240"/>
        <w:outlineLvl w:val="0"/>
        <w:rPr>
          <w:szCs w:val="16"/>
        </w:rPr>
      </w:pPr>
      <w:r w:rsidRPr="005E40E5">
        <w:rPr>
          <w:szCs w:val="16"/>
        </w:rPr>
        <w:t>Индексы физического ОБЪЕМА произведенного ВВП</w:t>
      </w:r>
    </w:p>
    <w:p w:rsidR="00823032" w:rsidRPr="005E40E5" w:rsidRDefault="00823032" w:rsidP="00823032">
      <w:pPr>
        <w:pStyle w:val="25"/>
        <w:spacing w:before="240"/>
        <w:jc w:val="right"/>
        <w:rPr>
          <w:b w:val="0"/>
          <w:bCs/>
          <w:caps w:val="0"/>
          <w:szCs w:val="16"/>
        </w:rPr>
      </w:pPr>
      <w:r w:rsidRPr="005E40E5">
        <w:rPr>
          <w:b w:val="0"/>
          <w:bCs/>
          <w:caps w:val="0"/>
          <w:szCs w:val="16"/>
        </w:rPr>
        <w:t>в постоянных ценах</w:t>
      </w:r>
    </w:p>
    <w:p w:rsidR="00823032" w:rsidRPr="000D1782" w:rsidRDefault="00823032" w:rsidP="00823032">
      <w:pPr>
        <w:pStyle w:val="25"/>
        <w:ind w:left="5664"/>
        <w:jc w:val="right"/>
        <w:rPr>
          <w:b w:val="0"/>
          <w:bCs/>
          <w:szCs w:val="16"/>
        </w:rPr>
      </w:pPr>
    </w:p>
    <w:tbl>
      <w:tblPr>
        <w:tblW w:w="8520" w:type="dxa"/>
        <w:tblInd w:w="70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19"/>
        <w:gridCol w:w="2700"/>
        <w:gridCol w:w="2701"/>
      </w:tblGrid>
      <w:tr w:rsidR="00823032" w:rsidRPr="000D1782" w:rsidTr="00F06934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3119" w:type="dxa"/>
            <w:vMerge w:val="restart"/>
            <w:tcBorders>
              <w:top w:val="double" w:sz="4" w:space="0" w:color="auto"/>
            </w:tcBorders>
          </w:tcPr>
          <w:p w:rsidR="00823032" w:rsidRPr="000D1782" w:rsidRDefault="00823032" w:rsidP="00F06934">
            <w:pPr>
              <w:spacing w:line="160" w:lineRule="exact"/>
              <w:ind w:left="-57" w:right="-57"/>
              <w:jc w:val="center"/>
              <w:rPr>
                <w:i/>
                <w:szCs w:val="16"/>
              </w:rPr>
            </w:pPr>
          </w:p>
        </w:tc>
        <w:tc>
          <w:tcPr>
            <w:tcW w:w="5401" w:type="dxa"/>
            <w:gridSpan w:val="2"/>
            <w:tcBorders>
              <w:top w:val="double" w:sz="4" w:space="0" w:color="auto"/>
              <w:bottom w:val="single" w:sz="4" w:space="0" w:color="000000"/>
            </w:tcBorders>
          </w:tcPr>
          <w:p w:rsidR="00823032" w:rsidRPr="000D1782" w:rsidRDefault="00823032" w:rsidP="00F06934">
            <w:pPr>
              <w:spacing w:line="160" w:lineRule="exact"/>
              <w:ind w:left="-57" w:right="-57"/>
              <w:jc w:val="center"/>
              <w:rPr>
                <w:i/>
                <w:szCs w:val="16"/>
              </w:rPr>
            </w:pPr>
            <w:r w:rsidRPr="000D1782">
              <w:rPr>
                <w:i/>
                <w:szCs w:val="16"/>
              </w:rPr>
              <w:t>В % к</w:t>
            </w:r>
          </w:p>
        </w:tc>
      </w:tr>
      <w:tr w:rsidR="00823032" w:rsidRPr="000D1782" w:rsidTr="00F06934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3119" w:type="dxa"/>
            <w:vMerge/>
            <w:tcBorders>
              <w:bottom w:val="single" w:sz="4" w:space="0" w:color="000000"/>
            </w:tcBorders>
          </w:tcPr>
          <w:p w:rsidR="00823032" w:rsidRPr="000D1782" w:rsidRDefault="00823032" w:rsidP="00F06934">
            <w:pPr>
              <w:spacing w:line="160" w:lineRule="exact"/>
              <w:ind w:left="-57" w:right="-57"/>
              <w:jc w:val="center"/>
              <w:rPr>
                <w:i/>
                <w:szCs w:val="16"/>
              </w:rPr>
            </w:pPr>
          </w:p>
        </w:tc>
        <w:tc>
          <w:tcPr>
            <w:tcW w:w="2700" w:type="dxa"/>
            <w:tcBorders>
              <w:top w:val="single" w:sz="4" w:space="0" w:color="000000"/>
              <w:bottom w:val="single" w:sz="4" w:space="0" w:color="000000"/>
            </w:tcBorders>
          </w:tcPr>
          <w:p w:rsidR="00823032" w:rsidRPr="000D1782" w:rsidRDefault="00823032" w:rsidP="00F06934">
            <w:pPr>
              <w:spacing w:line="160" w:lineRule="exact"/>
              <w:ind w:left="-57" w:right="-57"/>
              <w:jc w:val="center"/>
              <w:rPr>
                <w:i/>
                <w:szCs w:val="16"/>
              </w:rPr>
            </w:pPr>
            <w:r w:rsidRPr="000D1782">
              <w:rPr>
                <w:i/>
                <w:szCs w:val="16"/>
              </w:rPr>
              <w:t xml:space="preserve">соответствующему </w:t>
            </w:r>
            <w:r w:rsidRPr="000D1782">
              <w:rPr>
                <w:i/>
                <w:szCs w:val="16"/>
              </w:rPr>
              <w:br/>
              <w:t>периоду предыдущ</w:t>
            </w:r>
            <w:r w:rsidRPr="000D1782">
              <w:rPr>
                <w:i/>
                <w:szCs w:val="16"/>
              </w:rPr>
              <w:t>е</w:t>
            </w:r>
            <w:r w:rsidRPr="000D1782">
              <w:rPr>
                <w:i/>
                <w:szCs w:val="16"/>
              </w:rPr>
              <w:t>го года</w:t>
            </w:r>
          </w:p>
        </w:tc>
        <w:tc>
          <w:tcPr>
            <w:tcW w:w="2701" w:type="dxa"/>
            <w:tcBorders>
              <w:top w:val="single" w:sz="4" w:space="0" w:color="000000"/>
              <w:bottom w:val="single" w:sz="4" w:space="0" w:color="000000"/>
            </w:tcBorders>
          </w:tcPr>
          <w:p w:rsidR="00823032" w:rsidRPr="000D1782" w:rsidRDefault="00823032" w:rsidP="00F06934">
            <w:pPr>
              <w:spacing w:line="160" w:lineRule="exact"/>
              <w:ind w:left="-57" w:right="-57"/>
              <w:jc w:val="center"/>
              <w:rPr>
                <w:i/>
                <w:szCs w:val="16"/>
              </w:rPr>
            </w:pPr>
            <w:r w:rsidRPr="000D1782">
              <w:rPr>
                <w:i/>
                <w:szCs w:val="16"/>
              </w:rPr>
              <w:t>предыд</w:t>
            </w:r>
            <w:r w:rsidRPr="000D1782">
              <w:rPr>
                <w:i/>
                <w:szCs w:val="16"/>
              </w:rPr>
              <w:t>у</w:t>
            </w:r>
            <w:r w:rsidRPr="000D1782">
              <w:rPr>
                <w:i/>
                <w:szCs w:val="16"/>
              </w:rPr>
              <w:t>щему</w:t>
            </w:r>
          </w:p>
          <w:p w:rsidR="00823032" w:rsidRPr="000D1782" w:rsidRDefault="00823032" w:rsidP="00F06934">
            <w:pPr>
              <w:spacing w:line="160" w:lineRule="exact"/>
              <w:ind w:left="-57" w:right="-57"/>
              <w:jc w:val="center"/>
              <w:rPr>
                <w:i/>
                <w:szCs w:val="16"/>
              </w:rPr>
            </w:pPr>
            <w:r w:rsidRPr="000D1782">
              <w:rPr>
                <w:i/>
                <w:szCs w:val="16"/>
              </w:rPr>
              <w:t>периоду</w:t>
            </w:r>
          </w:p>
        </w:tc>
      </w:tr>
      <w:tr w:rsidR="00823032" w:rsidRPr="000D1782" w:rsidTr="00F06934">
        <w:tblPrEx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cantSplit/>
        </w:trPr>
        <w:tc>
          <w:tcPr>
            <w:tcW w:w="8520" w:type="dxa"/>
            <w:gridSpan w:val="3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823032" w:rsidRPr="000D1782" w:rsidRDefault="00823032" w:rsidP="00F06934">
            <w:pPr>
              <w:spacing w:before="120" w:after="120" w:line="180" w:lineRule="exact"/>
              <w:jc w:val="center"/>
              <w:rPr>
                <w:b/>
                <w:bCs/>
                <w:snapToGrid w:val="0"/>
                <w:color w:val="000000"/>
                <w:sz w:val="20"/>
                <w:lang w:val="en-US"/>
              </w:rPr>
            </w:pPr>
            <w:r w:rsidRPr="000D1782">
              <w:rPr>
                <w:b/>
                <w:bCs/>
                <w:snapToGrid w:val="0"/>
                <w:color w:val="000000"/>
                <w:sz w:val="20"/>
              </w:rPr>
              <w:t>20</w:t>
            </w:r>
            <w:r>
              <w:rPr>
                <w:b/>
                <w:bCs/>
                <w:snapToGrid w:val="0"/>
                <w:color w:val="000000"/>
                <w:sz w:val="20"/>
              </w:rPr>
              <w:t xml:space="preserve">22 </w:t>
            </w:r>
            <w:r w:rsidRPr="000D1782">
              <w:rPr>
                <w:b/>
                <w:bCs/>
                <w:snapToGrid w:val="0"/>
                <w:color w:val="000000"/>
                <w:sz w:val="20"/>
              </w:rPr>
              <w:t>г.</w:t>
            </w:r>
          </w:p>
        </w:tc>
      </w:tr>
      <w:tr w:rsidR="00823032" w:rsidRPr="000D1782" w:rsidTr="00F06934">
        <w:tblPrEx>
          <w:tblCellMar>
            <w:top w:w="0" w:type="dxa"/>
            <w:left w:w="107" w:type="dxa"/>
            <w:bottom w:w="0" w:type="dxa"/>
            <w:right w:w="107" w:type="dxa"/>
          </w:tblCellMar>
        </w:tblPrEx>
        <w:tc>
          <w:tcPr>
            <w:tcW w:w="3119" w:type="dxa"/>
            <w:tcBorders>
              <w:top w:val="single" w:sz="4" w:space="0" w:color="000000"/>
              <w:bottom w:val="single" w:sz="4" w:space="0" w:color="808080"/>
              <w:right w:val="single" w:sz="4" w:space="0" w:color="000000"/>
            </w:tcBorders>
            <w:vAlign w:val="bottom"/>
          </w:tcPr>
          <w:p w:rsidR="00823032" w:rsidRPr="000D1782" w:rsidRDefault="00823032" w:rsidP="00F06934">
            <w:pPr>
              <w:spacing w:before="120" w:line="180" w:lineRule="exact"/>
              <w:rPr>
                <w:szCs w:val="16"/>
              </w:rPr>
            </w:pPr>
            <w:r w:rsidRPr="000D1782">
              <w:rPr>
                <w:szCs w:val="16"/>
              </w:rPr>
              <w:t>I квартал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823032" w:rsidRPr="00D440CF" w:rsidRDefault="00823032" w:rsidP="00F06934">
            <w:pPr>
              <w:tabs>
                <w:tab w:val="left" w:pos="1080"/>
              </w:tabs>
              <w:spacing w:line="180" w:lineRule="exact"/>
              <w:ind w:right="1021"/>
              <w:jc w:val="right"/>
              <w:rPr>
                <w:rFonts w:ascii="Times New Roman CYR" w:hAnsi="Times New Roman CYR" w:cs="Times New Roman CYR"/>
                <w:iCs/>
                <w:snapToGrid w:val="0"/>
                <w:szCs w:val="16"/>
              </w:rPr>
            </w:pPr>
            <w:r w:rsidRPr="00D440CF">
              <w:rPr>
                <w:rFonts w:ascii="Times New Roman CYR" w:hAnsi="Times New Roman CYR" w:cs="Times New Roman CYR"/>
                <w:iCs/>
                <w:snapToGrid w:val="0"/>
                <w:szCs w:val="16"/>
              </w:rPr>
              <w:t>103,0</w:t>
            </w:r>
          </w:p>
        </w:tc>
        <w:tc>
          <w:tcPr>
            <w:tcW w:w="2701" w:type="dxa"/>
            <w:tcBorders>
              <w:top w:val="single" w:sz="4" w:space="0" w:color="000000"/>
              <w:left w:val="single" w:sz="4" w:space="0" w:color="808080"/>
              <w:bottom w:val="single" w:sz="4" w:space="0" w:color="808080"/>
            </w:tcBorders>
            <w:vAlign w:val="bottom"/>
          </w:tcPr>
          <w:p w:rsidR="00823032" w:rsidRPr="00D440CF" w:rsidRDefault="00823032" w:rsidP="00F06934">
            <w:pPr>
              <w:tabs>
                <w:tab w:val="left" w:pos="1080"/>
              </w:tabs>
              <w:spacing w:line="180" w:lineRule="exact"/>
              <w:ind w:right="1021"/>
              <w:jc w:val="right"/>
              <w:rPr>
                <w:rFonts w:ascii="Times New Roman CYR" w:hAnsi="Times New Roman CYR" w:cs="Times New Roman CYR"/>
                <w:iCs/>
                <w:snapToGrid w:val="0"/>
                <w:szCs w:val="16"/>
              </w:rPr>
            </w:pPr>
            <w:r w:rsidRPr="00D440CF">
              <w:rPr>
                <w:rFonts w:ascii="Times New Roman CYR" w:hAnsi="Times New Roman CYR" w:cs="Times New Roman CYR"/>
                <w:iCs/>
                <w:snapToGrid w:val="0"/>
                <w:szCs w:val="16"/>
              </w:rPr>
              <w:t>80,6</w:t>
            </w:r>
          </w:p>
        </w:tc>
      </w:tr>
      <w:tr w:rsidR="00823032" w:rsidRPr="000D1782" w:rsidTr="00F06934">
        <w:tblPrEx>
          <w:tblCellMar>
            <w:top w:w="0" w:type="dxa"/>
            <w:left w:w="107" w:type="dxa"/>
            <w:bottom w:w="0" w:type="dxa"/>
            <w:right w:w="107" w:type="dxa"/>
          </w:tblCellMar>
        </w:tblPrEx>
        <w:tc>
          <w:tcPr>
            <w:tcW w:w="3119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823032" w:rsidRPr="000D1782" w:rsidRDefault="00823032" w:rsidP="00F06934">
            <w:pPr>
              <w:spacing w:before="120" w:line="180" w:lineRule="exact"/>
              <w:rPr>
                <w:szCs w:val="16"/>
              </w:rPr>
            </w:pPr>
            <w:r w:rsidRPr="000D1782">
              <w:rPr>
                <w:szCs w:val="16"/>
              </w:rPr>
              <w:t>II квартал</w:t>
            </w:r>
          </w:p>
        </w:tc>
        <w:tc>
          <w:tcPr>
            <w:tcW w:w="2700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823032" w:rsidRPr="00D440CF" w:rsidRDefault="00823032" w:rsidP="00F06934">
            <w:pPr>
              <w:spacing w:line="180" w:lineRule="exact"/>
              <w:ind w:right="1021"/>
              <w:jc w:val="right"/>
              <w:rPr>
                <w:snapToGrid w:val="0"/>
                <w:szCs w:val="16"/>
              </w:rPr>
            </w:pPr>
            <w:r w:rsidRPr="00D440CF">
              <w:rPr>
                <w:snapToGrid w:val="0"/>
                <w:szCs w:val="16"/>
              </w:rPr>
              <w:t>95,5</w:t>
            </w:r>
          </w:p>
        </w:tc>
        <w:tc>
          <w:tcPr>
            <w:tcW w:w="270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823032" w:rsidRPr="00D440CF" w:rsidRDefault="00823032" w:rsidP="00F06934">
            <w:pPr>
              <w:spacing w:line="180" w:lineRule="exact"/>
              <w:ind w:right="1021"/>
              <w:jc w:val="right"/>
              <w:rPr>
                <w:snapToGrid w:val="0"/>
                <w:szCs w:val="16"/>
              </w:rPr>
            </w:pPr>
            <w:r w:rsidRPr="00D440CF">
              <w:rPr>
                <w:snapToGrid w:val="0"/>
                <w:szCs w:val="16"/>
              </w:rPr>
              <w:t>101,7</w:t>
            </w:r>
          </w:p>
        </w:tc>
      </w:tr>
      <w:tr w:rsidR="00823032" w:rsidRPr="000D1782" w:rsidTr="00F06934">
        <w:tblPrEx>
          <w:tblCellMar>
            <w:top w:w="0" w:type="dxa"/>
            <w:left w:w="107" w:type="dxa"/>
            <w:bottom w:w="0" w:type="dxa"/>
            <w:right w:w="107" w:type="dxa"/>
          </w:tblCellMar>
        </w:tblPrEx>
        <w:tc>
          <w:tcPr>
            <w:tcW w:w="3119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823032" w:rsidRPr="000D1782" w:rsidRDefault="00823032" w:rsidP="00F06934">
            <w:pPr>
              <w:spacing w:before="120" w:line="180" w:lineRule="exact"/>
              <w:rPr>
                <w:szCs w:val="16"/>
              </w:rPr>
            </w:pPr>
            <w:r w:rsidRPr="000D1782">
              <w:rPr>
                <w:szCs w:val="16"/>
              </w:rPr>
              <w:t>I полугодие</w:t>
            </w:r>
          </w:p>
        </w:tc>
        <w:tc>
          <w:tcPr>
            <w:tcW w:w="2700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823032" w:rsidRPr="00D440CF" w:rsidRDefault="00823032" w:rsidP="00F06934">
            <w:pPr>
              <w:spacing w:line="180" w:lineRule="exact"/>
              <w:ind w:right="1021"/>
              <w:jc w:val="right"/>
              <w:rPr>
                <w:snapToGrid w:val="0"/>
                <w:szCs w:val="16"/>
              </w:rPr>
            </w:pPr>
            <w:r w:rsidRPr="00D440CF">
              <w:rPr>
                <w:snapToGrid w:val="0"/>
                <w:szCs w:val="16"/>
              </w:rPr>
              <w:t>99,1</w:t>
            </w:r>
          </w:p>
        </w:tc>
        <w:tc>
          <w:tcPr>
            <w:tcW w:w="270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823032" w:rsidRPr="00D440CF" w:rsidRDefault="00823032" w:rsidP="00F06934">
            <w:pPr>
              <w:spacing w:line="180" w:lineRule="exact"/>
              <w:ind w:right="1021"/>
              <w:jc w:val="right"/>
              <w:rPr>
                <w:snapToGrid w:val="0"/>
                <w:szCs w:val="16"/>
              </w:rPr>
            </w:pPr>
          </w:p>
        </w:tc>
      </w:tr>
      <w:tr w:rsidR="00823032" w:rsidRPr="000D1782" w:rsidTr="00F06934">
        <w:tblPrEx>
          <w:tblCellMar>
            <w:top w:w="0" w:type="dxa"/>
            <w:left w:w="107" w:type="dxa"/>
            <w:bottom w:w="0" w:type="dxa"/>
            <w:right w:w="107" w:type="dxa"/>
          </w:tblCellMar>
        </w:tblPrEx>
        <w:tc>
          <w:tcPr>
            <w:tcW w:w="3119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823032" w:rsidRPr="000D1782" w:rsidRDefault="00823032" w:rsidP="00F06934">
            <w:pPr>
              <w:spacing w:before="120" w:line="180" w:lineRule="exact"/>
              <w:rPr>
                <w:szCs w:val="16"/>
              </w:rPr>
            </w:pPr>
            <w:r w:rsidRPr="000D1782">
              <w:rPr>
                <w:szCs w:val="16"/>
              </w:rPr>
              <w:t>III квартал</w:t>
            </w:r>
          </w:p>
        </w:tc>
        <w:tc>
          <w:tcPr>
            <w:tcW w:w="2700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823032" w:rsidRPr="00D440CF" w:rsidRDefault="00823032" w:rsidP="00F06934">
            <w:pPr>
              <w:spacing w:line="180" w:lineRule="exact"/>
              <w:ind w:right="1021"/>
              <w:jc w:val="right"/>
              <w:rPr>
                <w:snapToGrid w:val="0"/>
                <w:szCs w:val="16"/>
              </w:rPr>
            </w:pPr>
            <w:r w:rsidRPr="00D440CF">
              <w:rPr>
                <w:snapToGrid w:val="0"/>
                <w:szCs w:val="16"/>
              </w:rPr>
              <w:t>96,5</w:t>
            </w:r>
          </w:p>
        </w:tc>
        <w:tc>
          <w:tcPr>
            <w:tcW w:w="270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823032" w:rsidRPr="00D440CF" w:rsidRDefault="00823032" w:rsidP="00F06934">
            <w:pPr>
              <w:spacing w:line="180" w:lineRule="exact"/>
              <w:ind w:right="1021"/>
              <w:jc w:val="right"/>
              <w:rPr>
                <w:snapToGrid w:val="0"/>
                <w:szCs w:val="16"/>
              </w:rPr>
            </w:pPr>
            <w:r w:rsidRPr="00D440CF">
              <w:rPr>
                <w:snapToGrid w:val="0"/>
                <w:szCs w:val="16"/>
              </w:rPr>
              <w:t>107,0</w:t>
            </w:r>
          </w:p>
        </w:tc>
      </w:tr>
      <w:tr w:rsidR="00823032" w:rsidRPr="000D1782" w:rsidTr="00F06934">
        <w:tblPrEx>
          <w:tblCellMar>
            <w:top w:w="0" w:type="dxa"/>
            <w:left w:w="107" w:type="dxa"/>
            <w:bottom w:w="0" w:type="dxa"/>
            <w:right w:w="107" w:type="dxa"/>
          </w:tblCellMar>
        </w:tblPrEx>
        <w:tc>
          <w:tcPr>
            <w:tcW w:w="3119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823032" w:rsidRPr="000D1782" w:rsidRDefault="00823032" w:rsidP="00F06934">
            <w:pPr>
              <w:spacing w:before="120" w:line="180" w:lineRule="exact"/>
              <w:rPr>
                <w:szCs w:val="16"/>
              </w:rPr>
            </w:pPr>
            <w:r w:rsidRPr="000D1782">
              <w:rPr>
                <w:szCs w:val="16"/>
              </w:rPr>
              <w:t>Январь-сентябрь</w:t>
            </w:r>
          </w:p>
        </w:tc>
        <w:tc>
          <w:tcPr>
            <w:tcW w:w="2700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823032" w:rsidRPr="00D440CF" w:rsidRDefault="00823032" w:rsidP="00F06934">
            <w:pPr>
              <w:spacing w:line="180" w:lineRule="exact"/>
              <w:ind w:right="1021"/>
              <w:jc w:val="right"/>
              <w:rPr>
                <w:snapToGrid w:val="0"/>
                <w:szCs w:val="16"/>
              </w:rPr>
            </w:pPr>
            <w:r w:rsidRPr="00D440CF">
              <w:rPr>
                <w:snapToGrid w:val="0"/>
                <w:szCs w:val="16"/>
              </w:rPr>
              <w:t>98,2</w:t>
            </w:r>
          </w:p>
        </w:tc>
        <w:tc>
          <w:tcPr>
            <w:tcW w:w="270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823032" w:rsidRPr="00B22DCB" w:rsidRDefault="00823032" w:rsidP="00F06934">
            <w:pPr>
              <w:spacing w:line="180" w:lineRule="exact"/>
              <w:ind w:right="1021"/>
              <w:jc w:val="right"/>
              <w:rPr>
                <w:snapToGrid w:val="0"/>
                <w:color w:val="FF0000"/>
                <w:szCs w:val="16"/>
              </w:rPr>
            </w:pPr>
          </w:p>
        </w:tc>
      </w:tr>
      <w:tr w:rsidR="00823032" w:rsidRPr="000D1782" w:rsidTr="00F06934">
        <w:tblPrEx>
          <w:tblCellMar>
            <w:top w:w="0" w:type="dxa"/>
            <w:left w:w="107" w:type="dxa"/>
            <w:bottom w:w="0" w:type="dxa"/>
            <w:right w:w="107" w:type="dxa"/>
          </w:tblCellMar>
        </w:tblPrEx>
        <w:tc>
          <w:tcPr>
            <w:tcW w:w="3119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823032" w:rsidRPr="000D1782" w:rsidRDefault="00823032" w:rsidP="00F06934">
            <w:pPr>
              <w:spacing w:before="120" w:line="180" w:lineRule="exact"/>
              <w:rPr>
                <w:szCs w:val="16"/>
              </w:rPr>
            </w:pPr>
            <w:r w:rsidRPr="000D1782">
              <w:rPr>
                <w:szCs w:val="16"/>
              </w:rPr>
              <w:t>IV квартал</w:t>
            </w:r>
          </w:p>
        </w:tc>
        <w:tc>
          <w:tcPr>
            <w:tcW w:w="2700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823032" w:rsidRPr="00D440CF" w:rsidRDefault="00823032" w:rsidP="00F06934">
            <w:pPr>
              <w:tabs>
                <w:tab w:val="left" w:pos="1080"/>
              </w:tabs>
              <w:spacing w:line="180" w:lineRule="exact"/>
              <w:ind w:right="1021"/>
              <w:jc w:val="right"/>
              <w:rPr>
                <w:rFonts w:ascii="Times New Roman CYR" w:hAnsi="Times New Roman CYR" w:cs="Times New Roman CYR"/>
                <w:bCs/>
                <w:iCs/>
                <w:szCs w:val="16"/>
              </w:rPr>
            </w:pPr>
            <w:r w:rsidRPr="00D440CF">
              <w:rPr>
                <w:rFonts w:ascii="Times New Roman CYR" w:hAnsi="Times New Roman CYR" w:cs="Times New Roman CYR"/>
                <w:bCs/>
                <w:iCs/>
                <w:szCs w:val="16"/>
              </w:rPr>
              <w:t>97,3</w:t>
            </w:r>
          </w:p>
        </w:tc>
        <w:tc>
          <w:tcPr>
            <w:tcW w:w="270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823032" w:rsidRPr="00D440CF" w:rsidRDefault="00823032" w:rsidP="00F06934">
            <w:pPr>
              <w:tabs>
                <w:tab w:val="left" w:pos="1080"/>
              </w:tabs>
              <w:spacing w:line="180" w:lineRule="exact"/>
              <w:ind w:right="1021"/>
              <w:jc w:val="right"/>
              <w:rPr>
                <w:rFonts w:ascii="Times New Roman CYR" w:hAnsi="Times New Roman CYR" w:cs="Times New Roman CYR"/>
                <w:bCs/>
                <w:iCs/>
                <w:szCs w:val="16"/>
              </w:rPr>
            </w:pPr>
            <w:r w:rsidRPr="00D440CF">
              <w:rPr>
                <w:rFonts w:ascii="Times New Roman CYR" w:hAnsi="Times New Roman CYR" w:cs="Times New Roman CYR"/>
                <w:bCs/>
                <w:iCs/>
                <w:szCs w:val="16"/>
              </w:rPr>
              <w:t>110,9</w:t>
            </w:r>
          </w:p>
        </w:tc>
      </w:tr>
      <w:tr w:rsidR="00823032" w:rsidRPr="000D1782" w:rsidTr="00F06934">
        <w:tblPrEx>
          <w:tblCellMar>
            <w:top w:w="0" w:type="dxa"/>
            <w:left w:w="107" w:type="dxa"/>
            <w:bottom w:w="0" w:type="dxa"/>
            <w:right w:w="107" w:type="dxa"/>
          </w:tblCellMar>
        </w:tblPrEx>
        <w:tc>
          <w:tcPr>
            <w:tcW w:w="3119" w:type="dxa"/>
            <w:tcBorders>
              <w:top w:val="single" w:sz="4" w:space="0" w:color="808080"/>
              <w:bottom w:val="single" w:sz="4" w:space="0" w:color="000000"/>
              <w:right w:val="single" w:sz="4" w:space="0" w:color="000000"/>
            </w:tcBorders>
            <w:vAlign w:val="bottom"/>
          </w:tcPr>
          <w:p w:rsidR="00823032" w:rsidRPr="000D1782" w:rsidRDefault="00823032" w:rsidP="00F06934">
            <w:pPr>
              <w:spacing w:before="120" w:line="180" w:lineRule="exact"/>
              <w:rPr>
                <w:szCs w:val="16"/>
              </w:rPr>
            </w:pPr>
            <w:r w:rsidRPr="000D1782">
              <w:rPr>
                <w:szCs w:val="16"/>
              </w:rPr>
              <w:t>Год</w:t>
            </w:r>
          </w:p>
        </w:tc>
        <w:tc>
          <w:tcPr>
            <w:tcW w:w="2700" w:type="dxa"/>
            <w:tcBorders>
              <w:top w:val="single" w:sz="4" w:space="0" w:color="808080"/>
              <w:left w:val="single" w:sz="4" w:space="0" w:color="000000"/>
              <w:bottom w:val="single" w:sz="4" w:space="0" w:color="000000"/>
              <w:right w:val="single" w:sz="4" w:space="0" w:color="808080"/>
            </w:tcBorders>
            <w:vAlign w:val="bottom"/>
          </w:tcPr>
          <w:p w:rsidR="00823032" w:rsidRPr="00D440CF" w:rsidRDefault="00823032" w:rsidP="00F06934">
            <w:pPr>
              <w:tabs>
                <w:tab w:val="left" w:pos="1080"/>
              </w:tabs>
              <w:spacing w:line="180" w:lineRule="exact"/>
              <w:ind w:right="1021"/>
              <w:jc w:val="right"/>
              <w:rPr>
                <w:rFonts w:ascii="Times New Roman CYR" w:hAnsi="Times New Roman CYR" w:cs="Times New Roman CYR"/>
                <w:bCs/>
                <w:iCs/>
                <w:szCs w:val="16"/>
              </w:rPr>
            </w:pPr>
            <w:r w:rsidRPr="00D440CF">
              <w:rPr>
                <w:rFonts w:ascii="Times New Roman CYR" w:hAnsi="Times New Roman CYR" w:cs="Times New Roman CYR"/>
                <w:bCs/>
                <w:iCs/>
                <w:szCs w:val="16"/>
              </w:rPr>
              <w:t>97,9</w:t>
            </w:r>
          </w:p>
        </w:tc>
        <w:tc>
          <w:tcPr>
            <w:tcW w:w="2701" w:type="dxa"/>
            <w:tcBorders>
              <w:top w:val="single" w:sz="4" w:space="0" w:color="808080"/>
              <w:left w:val="single" w:sz="4" w:space="0" w:color="808080"/>
              <w:bottom w:val="single" w:sz="4" w:space="0" w:color="000000"/>
            </w:tcBorders>
            <w:vAlign w:val="bottom"/>
          </w:tcPr>
          <w:p w:rsidR="00823032" w:rsidRPr="00D440CF" w:rsidRDefault="00823032" w:rsidP="00F06934">
            <w:pPr>
              <w:tabs>
                <w:tab w:val="left" w:pos="1080"/>
              </w:tabs>
              <w:spacing w:line="180" w:lineRule="exact"/>
              <w:ind w:right="1021"/>
              <w:jc w:val="right"/>
              <w:rPr>
                <w:rFonts w:ascii="Times New Roman CYR" w:hAnsi="Times New Roman CYR" w:cs="Times New Roman CYR"/>
                <w:bCs/>
                <w:iCs/>
                <w:szCs w:val="16"/>
              </w:rPr>
            </w:pPr>
          </w:p>
        </w:tc>
      </w:tr>
      <w:tr w:rsidR="00823032" w:rsidRPr="000D1782" w:rsidTr="00F06934">
        <w:tblPrEx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cantSplit/>
        </w:trPr>
        <w:tc>
          <w:tcPr>
            <w:tcW w:w="8520" w:type="dxa"/>
            <w:gridSpan w:val="3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823032" w:rsidRPr="000D1782" w:rsidRDefault="00823032" w:rsidP="00F06934">
            <w:pPr>
              <w:spacing w:before="120" w:after="120" w:line="180" w:lineRule="exact"/>
              <w:jc w:val="center"/>
              <w:rPr>
                <w:b/>
                <w:iCs/>
                <w:snapToGrid w:val="0"/>
                <w:color w:val="000000"/>
                <w:sz w:val="20"/>
              </w:rPr>
            </w:pPr>
            <w:r w:rsidRPr="000D1782">
              <w:rPr>
                <w:b/>
                <w:iCs/>
                <w:snapToGrid w:val="0"/>
                <w:color w:val="000000"/>
                <w:sz w:val="20"/>
              </w:rPr>
              <w:lastRenderedPageBreak/>
              <w:t>20</w:t>
            </w:r>
            <w:r>
              <w:rPr>
                <w:b/>
                <w:iCs/>
                <w:snapToGrid w:val="0"/>
                <w:color w:val="000000"/>
                <w:sz w:val="20"/>
              </w:rPr>
              <w:t xml:space="preserve">23 </w:t>
            </w:r>
            <w:r w:rsidRPr="000D1782">
              <w:rPr>
                <w:b/>
                <w:iCs/>
                <w:snapToGrid w:val="0"/>
                <w:color w:val="000000"/>
                <w:sz w:val="20"/>
              </w:rPr>
              <w:t>г.</w:t>
            </w:r>
          </w:p>
        </w:tc>
      </w:tr>
      <w:tr w:rsidR="00823032" w:rsidRPr="000D1782" w:rsidTr="00F06934">
        <w:tblPrEx>
          <w:tblCellMar>
            <w:top w:w="0" w:type="dxa"/>
            <w:left w:w="107" w:type="dxa"/>
            <w:bottom w:w="0" w:type="dxa"/>
            <w:right w:w="107" w:type="dxa"/>
          </w:tblCellMar>
        </w:tblPrEx>
        <w:tc>
          <w:tcPr>
            <w:tcW w:w="3119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823032" w:rsidRPr="000D1782" w:rsidRDefault="00823032" w:rsidP="00F06934">
            <w:pPr>
              <w:spacing w:before="120" w:line="180" w:lineRule="exact"/>
              <w:rPr>
                <w:szCs w:val="16"/>
              </w:rPr>
            </w:pPr>
            <w:r w:rsidRPr="000D1782">
              <w:rPr>
                <w:szCs w:val="16"/>
              </w:rPr>
              <w:t>I квартал</w:t>
            </w:r>
          </w:p>
        </w:tc>
        <w:tc>
          <w:tcPr>
            <w:tcW w:w="2700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823032" w:rsidRPr="00D440CF" w:rsidRDefault="00823032" w:rsidP="00F06934">
            <w:pPr>
              <w:tabs>
                <w:tab w:val="left" w:pos="1080"/>
              </w:tabs>
              <w:spacing w:line="180" w:lineRule="exact"/>
              <w:ind w:right="1021"/>
              <w:jc w:val="right"/>
              <w:rPr>
                <w:rFonts w:ascii="Times New Roman CYR" w:hAnsi="Times New Roman CYR" w:cs="Times New Roman CYR"/>
                <w:iCs/>
                <w:snapToGrid w:val="0"/>
                <w:szCs w:val="16"/>
              </w:rPr>
            </w:pPr>
            <w:r w:rsidRPr="00D440CF">
              <w:rPr>
                <w:rFonts w:ascii="Times New Roman CYR" w:hAnsi="Times New Roman CYR" w:cs="Times New Roman CYR"/>
                <w:iCs/>
                <w:snapToGrid w:val="0"/>
                <w:szCs w:val="16"/>
              </w:rPr>
              <w:t>98,2</w:t>
            </w:r>
          </w:p>
        </w:tc>
        <w:tc>
          <w:tcPr>
            <w:tcW w:w="270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823032" w:rsidRPr="00D440CF" w:rsidRDefault="00823032" w:rsidP="00F06934">
            <w:pPr>
              <w:tabs>
                <w:tab w:val="left" w:pos="1080"/>
              </w:tabs>
              <w:spacing w:line="180" w:lineRule="exact"/>
              <w:ind w:right="1021"/>
              <w:jc w:val="right"/>
              <w:rPr>
                <w:rFonts w:ascii="Times New Roman CYR" w:hAnsi="Times New Roman CYR" w:cs="Times New Roman CYR"/>
                <w:iCs/>
                <w:snapToGrid w:val="0"/>
                <w:szCs w:val="16"/>
              </w:rPr>
            </w:pPr>
            <w:r w:rsidRPr="00D440CF">
              <w:rPr>
                <w:rFonts w:ascii="Times New Roman CYR" w:hAnsi="Times New Roman CYR" w:cs="Times New Roman CYR"/>
                <w:iCs/>
                <w:snapToGrid w:val="0"/>
                <w:szCs w:val="16"/>
              </w:rPr>
              <w:t>81,4</w:t>
            </w:r>
          </w:p>
        </w:tc>
      </w:tr>
      <w:tr w:rsidR="00823032" w:rsidRPr="000D1782" w:rsidTr="00F06934">
        <w:tblPrEx>
          <w:tblCellMar>
            <w:top w:w="0" w:type="dxa"/>
            <w:left w:w="107" w:type="dxa"/>
            <w:bottom w:w="0" w:type="dxa"/>
            <w:right w:w="107" w:type="dxa"/>
          </w:tblCellMar>
        </w:tblPrEx>
        <w:tc>
          <w:tcPr>
            <w:tcW w:w="3119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823032" w:rsidRPr="000D1782" w:rsidRDefault="00823032" w:rsidP="00F06934">
            <w:pPr>
              <w:spacing w:before="120" w:line="180" w:lineRule="exact"/>
              <w:rPr>
                <w:szCs w:val="16"/>
              </w:rPr>
            </w:pPr>
            <w:r w:rsidRPr="000D1782">
              <w:rPr>
                <w:szCs w:val="16"/>
              </w:rPr>
              <w:t>II квартал</w:t>
            </w:r>
          </w:p>
        </w:tc>
        <w:tc>
          <w:tcPr>
            <w:tcW w:w="2700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823032" w:rsidRPr="00D440CF" w:rsidRDefault="00823032" w:rsidP="00F06934">
            <w:pPr>
              <w:spacing w:line="180" w:lineRule="exact"/>
              <w:ind w:right="1021"/>
              <w:jc w:val="right"/>
              <w:rPr>
                <w:snapToGrid w:val="0"/>
                <w:szCs w:val="16"/>
              </w:rPr>
            </w:pPr>
            <w:r w:rsidRPr="00D440CF">
              <w:rPr>
                <w:snapToGrid w:val="0"/>
                <w:szCs w:val="16"/>
              </w:rPr>
              <w:t>104,9</w:t>
            </w:r>
          </w:p>
        </w:tc>
        <w:tc>
          <w:tcPr>
            <w:tcW w:w="270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823032" w:rsidRPr="00D440CF" w:rsidRDefault="00823032" w:rsidP="00F06934">
            <w:pPr>
              <w:spacing w:line="180" w:lineRule="exact"/>
              <w:ind w:right="1021"/>
              <w:jc w:val="right"/>
              <w:rPr>
                <w:snapToGrid w:val="0"/>
                <w:szCs w:val="16"/>
              </w:rPr>
            </w:pPr>
            <w:r w:rsidRPr="00D440CF">
              <w:rPr>
                <w:snapToGrid w:val="0"/>
                <w:szCs w:val="16"/>
              </w:rPr>
              <w:t>108,6</w:t>
            </w:r>
          </w:p>
        </w:tc>
      </w:tr>
      <w:tr w:rsidR="00823032" w:rsidRPr="000D1782" w:rsidTr="00F06934">
        <w:tblPrEx>
          <w:tblCellMar>
            <w:top w:w="0" w:type="dxa"/>
            <w:left w:w="107" w:type="dxa"/>
            <w:bottom w:w="0" w:type="dxa"/>
            <w:right w:w="107" w:type="dxa"/>
          </w:tblCellMar>
        </w:tblPrEx>
        <w:tc>
          <w:tcPr>
            <w:tcW w:w="3119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823032" w:rsidRPr="000D1782" w:rsidRDefault="00823032" w:rsidP="00F06934">
            <w:pPr>
              <w:spacing w:before="120" w:line="180" w:lineRule="exact"/>
              <w:rPr>
                <w:szCs w:val="16"/>
              </w:rPr>
            </w:pPr>
            <w:r w:rsidRPr="000D1782">
              <w:rPr>
                <w:szCs w:val="16"/>
              </w:rPr>
              <w:t>I полугодие</w:t>
            </w:r>
          </w:p>
        </w:tc>
        <w:tc>
          <w:tcPr>
            <w:tcW w:w="2700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823032" w:rsidRPr="00D440CF" w:rsidRDefault="00823032" w:rsidP="00F06934">
            <w:pPr>
              <w:spacing w:line="180" w:lineRule="exact"/>
              <w:ind w:right="1021"/>
              <w:jc w:val="right"/>
              <w:rPr>
                <w:snapToGrid w:val="0"/>
                <w:szCs w:val="16"/>
              </w:rPr>
            </w:pPr>
            <w:r w:rsidRPr="00D440CF">
              <w:rPr>
                <w:snapToGrid w:val="0"/>
                <w:szCs w:val="16"/>
              </w:rPr>
              <w:t>101,6</w:t>
            </w:r>
          </w:p>
        </w:tc>
        <w:tc>
          <w:tcPr>
            <w:tcW w:w="270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823032" w:rsidRPr="00D440CF" w:rsidRDefault="00823032" w:rsidP="00F06934">
            <w:pPr>
              <w:spacing w:line="180" w:lineRule="exact"/>
              <w:ind w:right="1021"/>
              <w:jc w:val="right"/>
              <w:rPr>
                <w:snapToGrid w:val="0"/>
                <w:szCs w:val="16"/>
              </w:rPr>
            </w:pPr>
          </w:p>
        </w:tc>
      </w:tr>
      <w:tr w:rsidR="00823032" w:rsidRPr="000D1782" w:rsidTr="00F06934">
        <w:tblPrEx>
          <w:tblCellMar>
            <w:top w:w="0" w:type="dxa"/>
            <w:left w:w="107" w:type="dxa"/>
            <w:bottom w:w="0" w:type="dxa"/>
            <w:right w:w="107" w:type="dxa"/>
          </w:tblCellMar>
        </w:tblPrEx>
        <w:tc>
          <w:tcPr>
            <w:tcW w:w="3119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823032" w:rsidRPr="000D1782" w:rsidRDefault="00823032" w:rsidP="00F06934">
            <w:pPr>
              <w:spacing w:before="120" w:line="180" w:lineRule="exact"/>
              <w:rPr>
                <w:szCs w:val="16"/>
              </w:rPr>
            </w:pPr>
            <w:r w:rsidRPr="000D1782">
              <w:rPr>
                <w:szCs w:val="16"/>
              </w:rPr>
              <w:t>III квартал</w:t>
            </w:r>
          </w:p>
        </w:tc>
        <w:tc>
          <w:tcPr>
            <w:tcW w:w="2700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823032" w:rsidRPr="00D440CF" w:rsidRDefault="00823032" w:rsidP="00F06934">
            <w:pPr>
              <w:spacing w:line="180" w:lineRule="exact"/>
              <w:ind w:right="1021"/>
              <w:jc w:val="right"/>
              <w:rPr>
                <w:snapToGrid w:val="0"/>
                <w:szCs w:val="16"/>
              </w:rPr>
            </w:pPr>
            <w:r w:rsidRPr="00D440CF">
              <w:rPr>
                <w:snapToGrid w:val="0"/>
                <w:szCs w:val="16"/>
                <w:lang w:val="en-US"/>
              </w:rPr>
              <w:t>105</w:t>
            </w:r>
            <w:r w:rsidRPr="00D440CF">
              <w:rPr>
                <w:snapToGrid w:val="0"/>
                <w:szCs w:val="16"/>
              </w:rPr>
              <w:t>,</w:t>
            </w:r>
            <w:r w:rsidRPr="00D440CF">
              <w:rPr>
                <w:snapToGrid w:val="0"/>
                <w:szCs w:val="16"/>
                <w:lang w:val="en-US"/>
              </w:rPr>
              <w:t>5</w:t>
            </w:r>
          </w:p>
        </w:tc>
        <w:tc>
          <w:tcPr>
            <w:tcW w:w="270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823032" w:rsidRPr="00D440CF" w:rsidRDefault="00823032" w:rsidP="00F06934">
            <w:pPr>
              <w:spacing w:line="180" w:lineRule="exact"/>
              <w:ind w:right="1021"/>
              <w:jc w:val="right"/>
              <w:rPr>
                <w:snapToGrid w:val="0"/>
                <w:szCs w:val="16"/>
              </w:rPr>
            </w:pPr>
            <w:r w:rsidRPr="00D440CF">
              <w:rPr>
                <w:snapToGrid w:val="0"/>
                <w:szCs w:val="16"/>
              </w:rPr>
              <w:t>107,8</w:t>
            </w:r>
          </w:p>
        </w:tc>
      </w:tr>
      <w:tr w:rsidR="00823032" w:rsidRPr="000D1782" w:rsidTr="00F06934">
        <w:tblPrEx>
          <w:tblCellMar>
            <w:top w:w="0" w:type="dxa"/>
            <w:left w:w="107" w:type="dxa"/>
            <w:bottom w:w="0" w:type="dxa"/>
            <w:right w:w="107" w:type="dxa"/>
          </w:tblCellMar>
        </w:tblPrEx>
        <w:tc>
          <w:tcPr>
            <w:tcW w:w="3119" w:type="dxa"/>
            <w:tcBorders>
              <w:top w:val="single" w:sz="4" w:space="0" w:color="808080"/>
              <w:bottom w:val="double" w:sz="4" w:space="0" w:color="auto"/>
              <w:right w:val="single" w:sz="4" w:space="0" w:color="000000"/>
            </w:tcBorders>
            <w:vAlign w:val="bottom"/>
          </w:tcPr>
          <w:p w:rsidR="00823032" w:rsidRPr="000D1782" w:rsidRDefault="00823032" w:rsidP="00F06934">
            <w:pPr>
              <w:spacing w:before="120" w:line="180" w:lineRule="exact"/>
              <w:rPr>
                <w:szCs w:val="16"/>
              </w:rPr>
            </w:pPr>
            <w:r w:rsidRPr="000D1782">
              <w:rPr>
                <w:szCs w:val="16"/>
              </w:rPr>
              <w:t>Январь-сентябрь</w:t>
            </w:r>
          </w:p>
        </w:tc>
        <w:tc>
          <w:tcPr>
            <w:tcW w:w="2700" w:type="dxa"/>
            <w:tcBorders>
              <w:top w:val="single" w:sz="4" w:space="0" w:color="808080"/>
              <w:left w:val="single" w:sz="4" w:space="0" w:color="000000"/>
              <w:bottom w:val="double" w:sz="4" w:space="0" w:color="auto"/>
              <w:right w:val="single" w:sz="4" w:space="0" w:color="808080"/>
            </w:tcBorders>
            <w:vAlign w:val="bottom"/>
          </w:tcPr>
          <w:p w:rsidR="00823032" w:rsidRPr="00D440CF" w:rsidRDefault="00823032" w:rsidP="00F06934">
            <w:pPr>
              <w:spacing w:line="180" w:lineRule="exact"/>
              <w:ind w:right="1021"/>
              <w:jc w:val="right"/>
              <w:rPr>
                <w:snapToGrid w:val="0"/>
                <w:szCs w:val="16"/>
              </w:rPr>
            </w:pPr>
            <w:r w:rsidRPr="00D440CF">
              <w:rPr>
                <w:snapToGrid w:val="0"/>
                <w:szCs w:val="16"/>
              </w:rPr>
              <w:t>103,0</w:t>
            </w:r>
          </w:p>
        </w:tc>
        <w:tc>
          <w:tcPr>
            <w:tcW w:w="2701" w:type="dxa"/>
            <w:tcBorders>
              <w:top w:val="single" w:sz="4" w:space="0" w:color="808080"/>
              <w:left w:val="single" w:sz="4" w:space="0" w:color="808080"/>
              <w:bottom w:val="double" w:sz="4" w:space="0" w:color="auto"/>
            </w:tcBorders>
            <w:vAlign w:val="bottom"/>
          </w:tcPr>
          <w:p w:rsidR="00823032" w:rsidRPr="00B22DCB" w:rsidRDefault="00823032" w:rsidP="00F06934">
            <w:pPr>
              <w:spacing w:line="180" w:lineRule="exact"/>
              <w:ind w:right="1021"/>
              <w:jc w:val="right"/>
              <w:rPr>
                <w:snapToGrid w:val="0"/>
                <w:color w:val="FF0000"/>
                <w:szCs w:val="16"/>
              </w:rPr>
            </w:pPr>
          </w:p>
        </w:tc>
      </w:tr>
    </w:tbl>
    <w:p w:rsidR="00823032" w:rsidRPr="001A7A52" w:rsidRDefault="00823032" w:rsidP="00823032">
      <w:pPr>
        <w:rPr>
          <w:sz w:val="20"/>
        </w:rPr>
      </w:pPr>
    </w:p>
    <w:p w:rsidR="00823032" w:rsidRPr="001A7A52" w:rsidRDefault="00823032" w:rsidP="00823032">
      <w:pPr>
        <w:spacing w:before="240"/>
        <w:ind w:firstLine="720"/>
        <w:jc w:val="right"/>
        <w:rPr>
          <w:szCs w:val="16"/>
        </w:rPr>
      </w:pPr>
      <w:r w:rsidRPr="001A7A52">
        <w:rPr>
          <w:szCs w:val="16"/>
        </w:rPr>
        <w:t>Таблица 2</w:t>
      </w:r>
    </w:p>
    <w:p w:rsidR="00823032" w:rsidRPr="001A7A52" w:rsidRDefault="00823032" w:rsidP="00823032">
      <w:pPr>
        <w:spacing w:before="240"/>
        <w:jc w:val="center"/>
        <w:rPr>
          <w:b/>
          <w:caps/>
          <w:szCs w:val="16"/>
        </w:rPr>
      </w:pPr>
      <w:r w:rsidRPr="001A7A52">
        <w:rPr>
          <w:b/>
          <w:caps/>
          <w:szCs w:val="16"/>
        </w:rPr>
        <w:t xml:space="preserve">производство ввп и валовой добавленной стоимости </w:t>
      </w:r>
      <w:r w:rsidRPr="001A7A52">
        <w:rPr>
          <w:b/>
          <w:caps/>
          <w:szCs w:val="16"/>
        </w:rPr>
        <w:br/>
        <w:t>по видам экономической деятельности</w:t>
      </w:r>
    </w:p>
    <w:p w:rsidR="00823032" w:rsidRPr="001A7A52" w:rsidRDefault="00823032" w:rsidP="00823032">
      <w:pPr>
        <w:spacing w:before="240"/>
        <w:jc w:val="right"/>
        <w:rPr>
          <w:szCs w:val="16"/>
        </w:rPr>
      </w:pPr>
      <w:r w:rsidRPr="001A7A52">
        <w:rPr>
          <w:szCs w:val="16"/>
        </w:rPr>
        <w:t>в текущих ценах</w:t>
      </w:r>
    </w:p>
    <w:p w:rsidR="00823032" w:rsidRDefault="00823032" w:rsidP="00823032">
      <w:pPr>
        <w:pStyle w:val="25"/>
        <w:jc w:val="right"/>
        <w:rPr>
          <w:b w:val="0"/>
          <w:bCs/>
        </w:rPr>
      </w:pPr>
    </w:p>
    <w:tbl>
      <w:tblPr>
        <w:tblW w:w="8505" w:type="dxa"/>
        <w:jc w:val="center"/>
        <w:tblLayout w:type="fixed"/>
        <w:tblLook w:val="0000" w:firstRow="0" w:lastRow="0" w:firstColumn="0" w:lastColumn="0" w:noHBand="0" w:noVBand="0"/>
      </w:tblPr>
      <w:tblGrid>
        <w:gridCol w:w="2185"/>
        <w:gridCol w:w="790"/>
        <w:gridCol w:w="791"/>
        <w:gridCol w:w="790"/>
        <w:gridCol w:w="790"/>
        <w:gridCol w:w="789"/>
        <w:gridCol w:w="790"/>
        <w:gridCol w:w="790"/>
        <w:gridCol w:w="790"/>
      </w:tblGrid>
      <w:tr w:rsidR="00823032" w:rsidRPr="001A7A52" w:rsidTr="00F06934">
        <w:tblPrEx>
          <w:tblCellMar>
            <w:top w:w="0" w:type="dxa"/>
            <w:bottom w:w="0" w:type="dxa"/>
          </w:tblCellMar>
        </w:tblPrEx>
        <w:trPr>
          <w:cantSplit/>
          <w:tblHeader/>
          <w:jc w:val="center"/>
        </w:trPr>
        <w:tc>
          <w:tcPr>
            <w:tcW w:w="2185" w:type="dxa"/>
            <w:vMerge w:val="restart"/>
            <w:tcBorders>
              <w:top w:val="double" w:sz="4" w:space="0" w:color="auto"/>
              <w:left w:val="double" w:sz="4" w:space="0" w:color="auto"/>
              <w:bottom w:val="single" w:sz="4" w:space="0" w:color="000000"/>
              <w:right w:val="single" w:sz="4" w:space="0" w:color="auto"/>
            </w:tcBorders>
          </w:tcPr>
          <w:p w:rsidR="00823032" w:rsidRPr="001A7A52" w:rsidRDefault="00823032" w:rsidP="00F06934">
            <w:pPr>
              <w:spacing w:line="160" w:lineRule="exact"/>
              <w:jc w:val="center"/>
              <w:rPr>
                <w:i/>
                <w:szCs w:val="16"/>
              </w:rPr>
            </w:pPr>
          </w:p>
        </w:tc>
        <w:tc>
          <w:tcPr>
            <w:tcW w:w="1581" w:type="dxa"/>
            <w:gridSpan w:val="2"/>
            <w:tcBorders>
              <w:top w:val="doub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823032" w:rsidRPr="001A7A52" w:rsidRDefault="00823032" w:rsidP="00F06934">
            <w:pPr>
              <w:spacing w:line="160" w:lineRule="exact"/>
              <w:ind w:left="-57" w:right="-57"/>
              <w:jc w:val="center"/>
              <w:rPr>
                <w:i/>
                <w:szCs w:val="16"/>
              </w:rPr>
            </w:pPr>
            <w:r w:rsidRPr="001A7A52">
              <w:rPr>
                <w:i/>
                <w:szCs w:val="16"/>
                <w:lang w:val="en-US"/>
              </w:rPr>
              <w:t>I</w:t>
            </w:r>
            <w:r w:rsidRPr="001A7A52">
              <w:rPr>
                <w:i/>
                <w:szCs w:val="16"/>
              </w:rPr>
              <w:t xml:space="preserve"> ква</w:t>
            </w:r>
            <w:r w:rsidRPr="001A7A52">
              <w:rPr>
                <w:i/>
                <w:szCs w:val="16"/>
              </w:rPr>
              <w:t>р</w:t>
            </w:r>
            <w:r w:rsidRPr="001A7A52">
              <w:rPr>
                <w:i/>
                <w:szCs w:val="16"/>
              </w:rPr>
              <w:t>тал</w:t>
            </w:r>
          </w:p>
        </w:tc>
        <w:tc>
          <w:tcPr>
            <w:tcW w:w="1580" w:type="dxa"/>
            <w:gridSpan w:val="2"/>
            <w:tcBorders>
              <w:top w:val="doub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823032" w:rsidRPr="001A7A52" w:rsidRDefault="00823032" w:rsidP="00F06934">
            <w:pPr>
              <w:spacing w:line="160" w:lineRule="exact"/>
              <w:ind w:left="-57" w:right="-57"/>
              <w:jc w:val="center"/>
              <w:rPr>
                <w:i/>
                <w:szCs w:val="16"/>
              </w:rPr>
            </w:pPr>
            <w:r w:rsidRPr="001A7A52">
              <w:rPr>
                <w:i/>
                <w:szCs w:val="16"/>
                <w:lang w:val="en-US"/>
              </w:rPr>
              <w:t>II</w:t>
            </w:r>
            <w:r w:rsidRPr="001A7A52">
              <w:rPr>
                <w:i/>
                <w:szCs w:val="16"/>
              </w:rPr>
              <w:t xml:space="preserve"> ква</w:t>
            </w:r>
            <w:r w:rsidRPr="001A7A52">
              <w:rPr>
                <w:i/>
                <w:szCs w:val="16"/>
              </w:rPr>
              <w:t>р</w:t>
            </w:r>
            <w:r w:rsidRPr="001A7A52">
              <w:rPr>
                <w:i/>
                <w:szCs w:val="16"/>
              </w:rPr>
              <w:t>тал</w:t>
            </w:r>
          </w:p>
        </w:tc>
        <w:tc>
          <w:tcPr>
            <w:tcW w:w="1579" w:type="dxa"/>
            <w:gridSpan w:val="2"/>
            <w:tcBorders>
              <w:top w:val="doub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823032" w:rsidRPr="001A7A52" w:rsidRDefault="00823032" w:rsidP="00F06934">
            <w:pPr>
              <w:spacing w:line="160" w:lineRule="exact"/>
              <w:ind w:left="-57" w:right="-57"/>
              <w:jc w:val="center"/>
              <w:rPr>
                <w:i/>
                <w:szCs w:val="16"/>
              </w:rPr>
            </w:pPr>
            <w:r w:rsidRPr="001A7A52">
              <w:rPr>
                <w:i/>
                <w:szCs w:val="16"/>
                <w:lang w:val="en-US"/>
              </w:rPr>
              <w:t>III</w:t>
            </w:r>
            <w:r w:rsidRPr="001A7A52">
              <w:rPr>
                <w:i/>
                <w:szCs w:val="16"/>
              </w:rPr>
              <w:t xml:space="preserve"> ква</w:t>
            </w:r>
            <w:r w:rsidRPr="001A7A52">
              <w:rPr>
                <w:i/>
                <w:szCs w:val="16"/>
              </w:rPr>
              <w:t>р</w:t>
            </w:r>
            <w:r w:rsidRPr="001A7A52">
              <w:rPr>
                <w:i/>
                <w:szCs w:val="16"/>
              </w:rPr>
              <w:t>тал</w:t>
            </w:r>
          </w:p>
        </w:tc>
        <w:tc>
          <w:tcPr>
            <w:tcW w:w="1580" w:type="dxa"/>
            <w:gridSpan w:val="2"/>
            <w:tcBorders>
              <w:top w:val="double" w:sz="4" w:space="0" w:color="auto"/>
              <w:left w:val="single" w:sz="4" w:space="0" w:color="auto"/>
              <w:bottom w:val="single" w:sz="4" w:space="0" w:color="000000"/>
              <w:right w:val="double" w:sz="4" w:space="0" w:color="auto"/>
            </w:tcBorders>
          </w:tcPr>
          <w:p w:rsidR="00823032" w:rsidRPr="001A7A52" w:rsidRDefault="00823032" w:rsidP="00F06934">
            <w:pPr>
              <w:spacing w:line="160" w:lineRule="exact"/>
              <w:ind w:left="-57" w:right="-57"/>
              <w:jc w:val="center"/>
              <w:rPr>
                <w:i/>
                <w:szCs w:val="16"/>
              </w:rPr>
            </w:pPr>
            <w:r w:rsidRPr="001A7A52">
              <w:rPr>
                <w:i/>
                <w:szCs w:val="16"/>
              </w:rPr>
              <w:t>Январь-сентябрь</w:t>
            </w:r>
          </w:p>
        </w:tc>
      </w:tr>
      <w:tr w:rsidR="00823032" w:rsidRPr="001A7A52" w:rsidTr="00F06934">
        <w:tblPrEx>
          <w:tblCellMar>
            <w:top w:w="0" w:type="dxa"/>
            <w:bottom w:w="0" w:type="dxa"/>
          </w:tblCellMar>
        </w:tblPrEx>
        <w:trPr>
          <w:cantSplit/>
          <w:tblHeader/>
          <w:jc w:val="center"/>
        </w:trPr>
        <w:tc>
          <w:tcPr>
            <w:tcW w:w="2185" w:type="dxa"/>
            <w:vMerge/>
            <w:tcBorders>
              <w:left w:val="doub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823032" w:rsidRPr="001A7A52" w:rsidRDefault="00823032" w:rsidP="00F06934">
            <w:pPr>
              <w:spacing w:line="160" w:lineRule="exact"/>
              <w:rPr>
                <w:i/>
                <w:szCs w:val="16"/>
              </w:rPr>
            </w:pPr>
          </w:p>
        </w:tc>
        <w:tc>
          <w:tcPr>
            <w:tcW w:w="790" w:type="dxa"/>
            <w:tcBorders>
              <w:left w:val="single" w:sz="4" w:space="0" w:color="auto"/>
              <w:bottom w:val="single" w:sz="4" w:space="0" w:color="000000"/>
            </w:tcBorders>
          </w:tcPr>
          <w:p w:rsidR="00823032" w:rsidRPr="001A7A52" w:rsidRDefault="00823032" w:rsidP="00F06934">
            <w:pPr>
              <w:spacing w:line="160" w:lineRule="exact"/>
              <w:ind w:left="-57" w:right="-57"/>
              <w:jc w:val="center"/>
              <w:rPr>
                <w:i/>
                <w:szCs w:val="16"/>
              </w:rPr>
            </w:pPr>
            <w:r>
              <w:rPr>
                <w:i/>
                <w:szCs w:val="16"/>
              </w:rPr>
              <w:t>млрд</w:t>
            </w:r>
            <w:r w:rsidRPr="001A7A52">
              <w:rPr>
                <w:i/>
                <w:szCs w:val="16"/>
              </w:rPr>
              <w:br/>
              <w:t>рублей</w:t>
            </w:r>
          </w:p>
        </w:tc>
        <w:tc>
          <w:tcPr>
            <w:tcW w:w="791" w:type="dxa"/>
            <w:tcBorders>
              <w:left w:val="single" w:sz="4" w:space="0" w:color="auto"/>
              <w:bottom w:val="single" w:sz="4" w:space="0" w:color="000000"/>
            </w:tcBorders>
          </w:tcPr>
          <w:p w:rsidR="00823032" w:rsidRPr="001A7A52" w:rsidRDefault="00823032" w:rsidP="00F06934">
            <w:pPr>
              <w:spacing w:line="160" w:lineRule="exact"/>
              <w:ind w:left="-57" w:right="-57"/>
              <w:jc w:val="center"/>
              <w:rPr>
                <w:i/>
                <w:szCs w:val="16"/>
              </w:rPr>
            </w:pPr>
            <w:r w:rsidRPr="001A7A52">
              <w:rPr>
                <w:i/>
                <w:szCs w:val="16"/>
              </w:rPr>
              <w:t>в % к итогу</w:t>
            </w:r>
          </w:p>
        </w:tc>
        <w:tc>
          <w:tcPr>
            <w:tcW w:w="790" w:type="dxa"/>
            <w:tcBorders>
              <w:left w:val="single" w:sz="4" w:space="0" w:color="auto"/>
              <w:bottom w:val="single" w:sz="4" w:space="0" w:color="000000"/>
            </w:tcBorders>
          </w:tcPr>
          <w:p w:rsidR="00823032" w:rsidRPr="001A7A52" w:rsidRDefault="00823032" w:rsidP="00F06934">
            <w:pPr>
              <w:spacing w:line="160" w:lineRule="exact"/>
              <w:ind w:left="-57" w:right="-57"/>
              <w:jc w:val="center"/>
              <w:rPr>
                <w:i/>
                <w:szCs w:val="16"/>
              </w:rPr>
            </w:pPr>
            <w:r>
              <w:rPr>
                <w:i/>
                <w:szCs w:val="16"/>
              </w:rPr>
              <w:t>млрд</w:t>
            </w:r>
            <w:r w:rsidRPr="001A7A52">
              <w:rPr>
                <w:i/>
                <w:szCs w:val="16"/>
              </w:rPr>
              <w:br/>
              <w:t>рублей</w:t>
            </w:r>
          </w:p>
        </w:tc>
        <w:tc>
          <w:tcPr>
            <w:tcW w:w="790" w:type="dxa"/>
            <w:tcBorders>
              <w:left w:val="single" w:sz="4" w:space="0" w:color="auto"/>
              <w:bottom w:val="single" w:sz="4" w:space="0" w:color="000000"/>
            </w:tcBorders>
          </w:tcPr>
          <w:p w:rsidR="00823032" w:rsidRPr="001A7A52" w:rsidRDefault="00823032" w:rsidP="00F06934">
            <w:pPr>
              <w:spacing w:line="160" w:lineRule="exact"/>
              <w:ind w:left="-57" w:right="-57"/>
              <w:jc w:val="center"/>
              <w:rPr>
                <w:i/>
                <w:szCs w:val="16"/>
              </w:rPr>
            </w:pPr>
            <w:r w:rsidRPr="001A7A52">
              <w:rPr>
                <w:i/>
                <w:szCs w:val="16"/>
              </w:rPr>
              <w:t>в % к итогу</w:t>
            </w:r>
          </w:p>
        </w:tc>
        <w:tc>
          <w:tcPr>
            <w:tcW w:w="789" w:type="dxa"/>
            <w:tcBorders>
              <w:left w:val="single" w:sz="4" w:space="0" w:color="auto"/>
              <w:bottom w:val="single" w:sz="4" w:space="0" w:color="000000"/>
            </w:tcBorders>
          </w:tcPr>
          <w:p w:rsidR="00823032" w:rsidRPr="001A7A52" w:rsidRDefault="00823032" w:rsidP="00F06934">
            <w:pPr>
              <w:spacing w:line="160" w:lineRule="exact"/>
              <w:ind w:left="-57" w:right="-57"/>
              <w:jc w:val="center"/>
              <w:rPr>
                <w:i/>
                <w:szCs w:val="16"/>
              </w:rPr>
            </w:pPr>
            <w:r>
              <w:rPr>
                <w:i/>
                <w:szCs w:val="16"/>
              </w:rPr>
              <w:t>млрд</w:t>
            </w:r>
            <w:r w:rsidRPr="001A7A52">
              <w:rPr>
                <w:i/>
                <w:szCs w:val="16"/>
              </w:rPr>
              <w:br/>
              <w:t>рублей</w:t>
            </w:r>
          </w:p>
        </w:tc>
        <w:tc>
          <w:tcPr>
            <w:tcW w:w="790" w:type="dxa"/>
            <w:tcBorders>
              <w:left w:val="single" w:sz="4" w:space="0" w:color="auto"/>
              <w:bottom w:val="single" w:sz="4" w:space="0" w:color="000000"/>
            </w:tcBorders>
          </w:tcPr>
          <w:p w:rsidR="00823032" w:rsidRPr="001A7A52" w:rsidRDefault="00823032" w:rsidP="00F06934">
            <w:pPr>
              <w:spacing w:line="160" w:lineRule="exact"/>
              <w:ind w:left="-57" w:right="-57"/>
              <w:jc w:val="center"/>
              <w:rPr>
                <w:i/>
                <w:szCs w:val="16"/>
              </w:rPr>
            </w:pPr>
            <w:r w:rsidRPr="001A7A52">
              <w:rPr>
                <w:i/>
                <w:szCs w:val="16"/>
              </w:rPr>
              <w:t>в % к итогу</w:t>
            </w:r>
          </w:p>
        </w:tc>
        <w:tc>
          <w:tcPr>
            <w:tcW w:w="790" w:type="dxa"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823032" w:rsidRPr="001A7A52" w:rsidRDefault="00823032" w:rsidP="00F06934">
            <w:pPr>
              <w:spacing w:line="160" w:lineRule="exact"/>
              <w:ind w:left="-57" w:right="-57"/>
              <w:jc w:val="center"/>
              <w:rPr>
                <w:i/>
                <w:szCs w:val="16"/>
              </w:rPr>
            </w:pPr>
            <w:r>
              <w:rPr>
                <w:i/>
                <w:szCs w:val="16"/>
              </w:rPr>
              <w:t>млрд</w:t>
            </w:r>
            <w:r w:rsidRPr="001A7A52">
              <w:rPr>
                <w:i/>
                <w:szCs w:val="16"/>
              </w:rPr>
              <w:br/>
              <w:t>рублей</w:t>
            </w:r>
          </w:p>
        </w:tc>
        <w:tc>
          <w:tcPr>
            <w:tcW w:w="790" w:type="dxa"/>
            <w:tcBorders>
              <w:left w:val="nil"/>
              <w:bottom w:val="single" w:sz="4" w:space="0" w:color="000000"/>
              <w:right w:val="double" w:sz="4" w:space="0" w:color="auto"/>
            </w:tcBorders>
          </w:tcPr>
          <w:p w:rsidR="00823032" w:rsidRPr="001A7A52" w:rsidRDefault="00823032" w:rsidP="00F06934">
            <w:pPr>
              <w:spacing w:line="160" w:lineRule="exact"/>
              <w:ind w:left="-57" w:right="-57"/>
              <w:jc w:val="center"/>
              <w:rPr>
                <w:i/>
                <w:szCs w:val="16"/>
              </w:rPr>
            </w:pPr>
            <w:r w:rsidRPr="001A7A52">
              <w:rPr>
                <w:i/>
                <w:szCs w:val="16"/>
              </w:rPr>
              <w:t>в % к итогу</w:t>
            </w:r>
          </w:p>
        </w:tc>
      </w:tr>
      <w:tr w:rsidR="00823032" w:rsidTr="00F06934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cantSplit/>
          <w:jc w:val="center"/>
        </w:trPr>
        <w:tc>
          <w:tcPr>
            <w:tcW w:w="8505" w:type="dxa"/>
            <w:gridSpan w:val="9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double" w:sz="4" w:space="0" w:color="auto"/>
            </w:tcBorders>
            <w:vAlign w:val="bottom"/>
          </w:tcPr>
          <w:p w:rsidR="00823032" w:rsidRDefault="00823032" w:rsidP="00F06934">
            <w:pPr>
              <w:spacing w:before="120" w:after="120" w:line="160" w:lineRule="exact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2022 г.</w:t>
            </w:r>
          </w:p>
        </w:tc>
      </w:tr>
      <w:tr w:rsidR="00823032" w:rsidRPr="00B722CD" w:rsidTr="00F06934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cantSplit/>
          <w:jc w:val="center"/>
        </w:trPr>
        <w:tc>
          <w:tcPr>
            <w:tcW w:w="2185" w:type="dxa"/>
            <w:tcBorders>
              <w:top w:val="single" w:sz="4" w:space="0" w:color="00000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823032" w:rsidRDefault="00823032" w:rsidP="00F06934">
            <w:pPr>
              <w:spacing w:before="200" w:line="180" w:lineRule="exact"/>
              <w:ind w:right="-113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 xml:space="preserve">Валовой внутренний </w:t>
            </w:r>
            <w:r>
              <w:rPr>
                <w:b/>
                <w:bCs/>
              </w:rPr>
              <w:br/>
              <w:t xml:space="preserve"> продукт в рыночных ц</w:t>
            </w:r>
            <w:r>
              <w:rPr>
                <w:b/>
                <w:bCs/>
              </w:rPr>
              <w:t>е</w:t>
            </w:r>
            <w:r>
              <w:rPr>
                <w:b/>
                <w:bCs/>
              </w:rPr>
              <w:t>нах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823032" w:rsidRPr="003956B3" w:rsidRDefault="00823032" w:rsidP="00F06934">
            <w:pPr>
              <w:spacing w:line="180" w:lineRule="exact"/>
              <w:ind w:left="-57" w:right="57"/>
              <w:jc w:val="right"/>
              <w:rPr>
                <w:rFonts w:eastAsia="Arial Unicode MS"/>
                <w:b/>
                <w:szCs w:val="16"/>
              </w:rPr>
            </w:pPr>
            <w:r w:rsidRPr="003956B3">
              <w:rPr>
                <w:rFonts w:eastAsia="Arial Unicode MS"/>
                <w:b/>
                <w:szCs w:val="16"/>
              </w:rPr>
              <w:t>36398,5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823032" w:rsidRPr="00742283" w:rsidRDefault="00823032" w:rsidP="00F06934">
            <w:pPr>
              <w:spacing w:line="180" w:lineRule="exact"/>
              <w:ind w:left="-57" w:right="227"/>
              <w:jc w:val="right"/>
              <w:rPr>
                <w:rFonts w:eastAsia="Arial Unicode MS"/>
                <w:b/>
                <w:szCs w:val="16"/>
              </w:rPr>
            </w:pP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823032" w:rsidRPr="00B81843" w:rsidRDefault="00823032" w:rsidP="00F06934">
            <w:pPr>
              <w:spacing w:line="180" w:lineRule="exact"/>
              <w:ind w:left="-57" w:right="57"/>
              <w:jc w:val="right"/>
              <w:rPr>
                <w:rFonts w:eastAsia="Arial Unicode MS"/>
                <w:b/>
                <w:szCs w:val="16"/>
              </w:rPr>
            </w:pPr>
            <w:r w:rsidRPr="00B81843">
              <w:rPr>
                <w:rFonts w:eastAsia="Arial Unicode MS"/>
                <w:b/>
                <w:szCs w:val="16"/>
              </w:rPr>
              <w:t>36540,2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823032" w:rsidRPr="00B81843" w:rsidRDefault="00823032" w:rsidP="00F06934">
            <w:pPr>
              <w:spacing w:line="180" w:lineRule="exact"/>
              <w:ind w:left="-57" w:right="227"/>
              <w:jc w:val="right"/>
              <w:rPr>
                <w:rFonts w:eastAsia="Arial Unicode MS"/>
                <w:b/>
                <w:szCs w:val="16"/>
              </w:rPr>
            </w:pP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823032" w:rsidRPr="001A7A52" w:rsidRDefault="00823032" w:rsidP="00F06934">
            <w:pPr>
              <w:spacing w:line="152" w:lineRule="exact"/>
              <w:ind w:left="-57" w:right="57"/>
              <w:jc w:val="right"/>
              <w:rPr>
                <w:b/>
                <w:bCs/>
                <w:color w:val="000000"/>
                <w:szCs w:val="16"/>
              </w:rPr>
            </w:pPr>
            <w:r>
              <w:rPr>
                <w:b/>
                <w:bCs/>
                <w:color w:val="000000"/>
                <w:szCs w:val="16"/>
              </w:rPr>
              <w:t>38245,1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823032" w:rsidRPr="001A7A52" w:rsidRDefault="00823032" w:rsidP="00F06934">
            <w:pPr>
              <w:spacing w:line="152" w:lineRule="exact"/>
              <w:ind w:left="-57" w:right="227"/>
              <w:jc w:val="right"/>
              <w:rPr>
                <w:b/>
                <w:bCs/>
                <w:color w:val="000000"/>
                <w:szCs w:val="16"/>
              </w:rPr>
            </w:pP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823032" w:rsidRPr="001A7A52" w:rsidRDefault="00823032" w:rsidP="00F06934">
            <w:pPr>
              <w:spacing w:line="152" w:lineRule="exact"/>
              <w:ind w:left="-57" w:right="57"/>
              <w:jc w:val="right"/>
              <w:rPr>
                <w:b/>
                <w:bCs/>
                <w:color w:val="000000"/>
                <w:szCs w:val="16"/>
              </w:rPr>
            </w:pPr>
            <w:r>
              <w:rPr>
                <w:b/>
                <w:bCs/>
                <w:color w:val="000000"/>
                <w:szCs w:val="16"/>
              </w:rPr>
              <w:t>111183,7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808080"/>
              <w:bottom w:val="single" w:sz="4" w:space="0" w:color="808080"/>
              <w:right w:val="double" w:sz="4" w:space="0" w:color="auto"/>
            </w:tcBorders>
            <w:vAlign w:val="bottom"/>
          </w:tcPr>
          <w:p w:rsidR="00823032" w:rsidRPr="001A7A52" w:rsidRDefault="00823032" w:rsidP="00F06934">
            <w:pPr>
              <w:spacing w:line="152" w:lineRule="exact"/>
              <w:ind w:left="-57" w:right="227"/>
              <w:jc w:val="right"/>
              <w:rPr>
                <w:b/>
                <w:bCs/>
                <w:color w:val="000000"/>
                <w:szCs w:val="16"/>
              </w:rPr>
            </w:pPr>
          </w:p>
        </w:tc>
      </w:tr>
      <w:tr w:rsidR="00823032" w:rsidRPr="00B722CD" w:rsidTr="00F06934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cantSplit/>
          <w:jc w:val="center"/>
        </w:trPr>
        <w:tc>
          <w:tcPr>
            <w:tcW w:w="2185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823032" w:rsidRDefault="00823032" w:rsidP="00F06934">
            <w:pPr>
              <w:spacing w:before="200" w:line="180" w:lineRule="exact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 xml:space="preserve">Валовая добавленная </w:t>
            </w:r>
            <w:r>
              <w:rPr>
                <w:b/>
                <w:bCs/>
              </w:rPr>
              <w:br/>
              <w:t xml:space="preserve"> стоимость в основных </w:t>
            </w:r>
            <w:r>
              <w:rPr>
                <w:b/>
                <w:bCs/>
              </w:rPr>
              <w:br/>
              <w:t xml:space="preserve"> ценах </w:t>
            </w:r>
          </w:p>
        </w:tc>
        <w:tc>
          <w:tcPr>
            <w:tcW w:w="790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823032" w:rsidRPr="003956B3" w:rsidRDefault="00823032" w:rsidP="00F06934">
            <w:pPr>
              <w:spacing w:line="180" w:lineRule="exact"/>
              <w:ind w:left="-57" w:right="57"/>
              <w:jc w:val="right"/>
              <w:rPr>
                <w:rFonts w:eastAsia="Arial Unicode MS"/>
                <w:b/>
                <w:szCs w:val="16"/>
              </w:rPr>
            </w:pPr>
            <w:r w:rsidRPr="003956B3">
              <w:rPr>
                <w:rFonts w:eastAsia="Arial Unicode MS"/>
                <w:b/>
                <w:szCs w:val="16"/>
              </w:rPr>
              <w:t>32258,9</w:t>
            </w:r>
          </w:p>
        </w:tc>
        <w:tc>
          <w:tcPr>
            <w:tcW w:w="7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823032" w:rsidRPr="003956B3" w:rsidRDefault="00823032" w:rsidP="00F06934">
            <w:pPr>
              <w:spacing w:line="180" w:lineRule="exact"/>
              <w:ind w:left="-57" w:right="227"/>
              <w:jc w:val="right"/>
              <w:rPr>
                <w:rFonts w:eastAsia="Arial Unicode MS"/>
                <w:b/>
                <w:szCs w:val="16"/>
              </w:rPr>
            </w:pPr>
            <w:r w:rsidRPr="003956B3">
              <w:rPr>
                <w:rFonts w:eastAsia="Arial Unicode MS"/>
                <w:b/>
                <w:szCs w:val="16"/>
              </w:rPr>
              <w:t>100</w:t>
            </w:r>
          </w:p>
        </w:tc>
        <w:tc>
          <w:tcPr>
            <w:tcW w:w="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823032" w:rsidRPr="00B81843" w:rsidRDefault="00823032" w:rsidP="00F06934">
            <w:pPr>
              <w:spacing w:line="180" w:lineRule="exact"/>
              <w:ind w:left="-57" w:right="57"/>
              <w:jc w:val="right"/>
              <w:rPr>
                <w:rFonts w:eastAsia="Arial Unicode MS"/>
                <w:b/>
                <w:szCs w:val="16"/>
              </w:rPr>
            </w:pPr>
            <w:r w:rsidRPr="00B81843">
              <w:rPr>
                <w:rFonts w:eastAsia="Arial Unicode MS"/>
                <w:b/>
                <w:szCs w:val="16"/>
              </w:rPr>
              <w:t>33259,9</w:t>
            </w:r>
          </w:p>
        </w:tc>
        <w:tc>
          <w:tcPr>
            <w:tcW w:w="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823032" w:rsidRPr="00B81843" w:rsidRDefault="00823032" w:rsidP="00F06934">
            <w:pPr>
              <w:spacing w:line="180" w:lineRule="exact"/>
              <w:ind w:left="-57" w:right="227"/>
              <w:jc w:val="right"/>
              <w:rPr>
                <w:rFonts w:eastAsia="Arial Unicode MS"/>
                <w:b/>
                <w:szCs w:val="16"/>
              </w:rPr>
            </w:pPr>
            <w:r w:rsidRPr="00B81843">
              <w:rPr>
                <w:rFonts w:eastAsia="Arial Unicode MS"/>
                <w:b/>
                <w:szCs w:val="16"/>
              </w:rPr>
              <w:t>100</w:t>
            </w:r>
          </w:p>
        </w:tc>
        <w:tc>
          <w:tcPr>
            <w:tcW w:w="789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823032" w:rsidRPr="001A7A52" w:rsidRDefault="00823032" w:rsidP="00F06934">
            <w:pPr>
              <w:spacing w:line="152" w:lineRule="exact"/>
              <w:ind w:left="-57" w:right="57"/>
              <w:jc w:val="right"/>
              <w:rPr>
                <w:b/>
                <w:bCs/>
                <w:szCs w:val="16"/>
              </w:rPr>
            </w:pPr>
            <w:r>
              <w:rPr>
                <w:b/>
                <w:bCs/>
                <w:szCs w:val="16"/>
              </w:rPr>
              <w:t>34955,2</w:t>
            </w:r>
          </w:p>
        </w:tc>
        <w:tc>
          <w:tcPr>
            <w:tcW w:w="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823032" w:rsidRPr="001A7A52" w:rsidRDefault="00823032" w:rsidP="00F06934">
            <w:pPr>
              <w:spacing w:line="152" w:lineRule="exact"/>
              <w:ind w:left="-57" w:right="227"/>
              <w:jc w:val="right"/>
              <w:rPr>
                <w:b/>
                <w:szCs w:val="16"/>
              </w:rPr>
            </w:pPr>
            <w:r w:rsidRPr="001A7A52">
              <w:rPr>
                <w:b/>
                <w:szCs w:val="16"/>
              </w:rPr>
              <w:t>100</w:t>
            </w:r>
          </w:p>
        </w:tc>
        <w:tc>
          <w:tcPr>
            <w:tcW w:w="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823032" w:rsidRPr="001A7A52" w:rsidRDefault="00823032" w:rsidP="00F06934">
            <w:pPr>
              <w:spacing w:line="152" w:lineRule="exact"/>
              <w:ind w:left="-57" w:right="57"/>
              <w:jc w:val="right"/>
              <w:rPr>
                <w:rFonts w:eastAsia="Arial Unicode MS"/>
                <w:b/>
                <w:bCs/>
                <w:szCs w:val="16"/>
              </w:rPr>
            </w:pPr>
            <w:r>
              <w:rPr>
                <w:rFonts w:eastAsia="Arial Unicode MS"/>
                <w:b/>
                <w:bCs/>
                <w:szCs w:val="16"/>
              </w:rPr>
              <w:t>100473,9</w:t>
            </w:r>
          </w:p>
        </w:tc>
        <w:tc>
          <w:tcPr>
            <w:tcW w:w="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vAlign w:val="bottom"/>
          </w:tcPr>
          <w:p w:rsidR="00823032" w:rsidRPr="001A7A52" w:rsidRDefault="00823032" w:rsidP="00F06934">
            <w:pPr>
              <w:spacing w:line="152" w:lineRule="exact"/>
              <w:ind w:left="-57" w:right="227"/>
              <w:jc w:val="right"/>
              <w:rPr>
                <w:b/>
                <w:szCs w:val="16"/>
              </w:rPr>
            </w:pPr>
            <w:r w:rsidRPr="001A7A52">
              <w:rPr>
                <w:b/>
                <w:szCs w:val="16"/>
              </w:rPr>
              <w:t>100</w:t>
            </w:r>
          </w:p>
        </w:tc>
      </w:tr>
      <w:tr w:rsidR="00823032" w:rsidRPr="00B722CD" w:rsidTr="00F06934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cantSplit/>
          <w:jc w:val="center"/>
        </w:trPr>
        <w:tc>
          <w:tcPr>
            <w:tcW w:w="2185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823032" w:rsidRPr="00CF1EB7" w:rsidRDefault="00823032" w:rsidP="00F06934">
            <w:pPr>
              <w:spacing w:before="120" w:line="180" w:lineRule="exact"/>
              <w:jc w:val="left"/>
              <w:rPr>
                <w:szCs w:val="16"/>
              </w:rPr>
            </w:pPr>
            <w:r w:rsidRPr="00CF1EB7">
              <w:rPr>
                <w:szCs w:val="16"/>
              </w:rPr>
              <w:t xml:space="preserve">   в том числе:</w:t>
            </w:r>
          </w:p>
          <w:p w:rsidR="00823032" w:rsidRPr="00CF1EB7" w:rsidRDefault="00823032" w:rsidP="00F06934">
            <w:pPr>
              <w:spacing w:before="120" w:line="180" w:lineRule="exact"/>
              <w:jc w:val="left"/>
              <w:rPr>
                <w:szCs w:val="16"/>
              </w:rPr>
            </w:pPr>
            <w:r w:rsidRPr="00CF1EB7">
              <w:rPr>
                <w:bCs/>
                <w:szCs w:val="16"/>
              </w:rPr>
              <w:t xml:space="preserve"> сельское, лесное х</w:t>
            </w:r>
            <w:r w:rsidRPr="00CF1EB7">
              <w:rPr>
                <w:bCs/>
                <w:szCs w:val="16"/>
              </w:rPr>
              <w:t>о</w:t>
            </w:r>
            <w:r w:rsidRPr="00CF1EB7">
              <w:rPr>
                <w:bCs/>
                <w:szCs w:val="16"/>
              </w:rPr>
              <w:t xml:space="preserve">зяйство, </w:t>
            </w:r>
            <w:r>
              <w:rPr>
                <w:bCs/>
                <w:szCs w:val="16"/>
              </w:rPr>
              <w:br/>
              <w:t xml:space="preserve">  ох</w:t>
            </w:r>
            <w:r w:rsidRPr="00CF1EB7">
              <w:rPr>
                <w:bCs/>
                <w:szCs w:val="16"/>
              </w:rPr>
              <w:t xml:space="preserve">ота, рыболовство  </w:t>
            </w:r>
            <w:r>
              <w:rPr>
                <w:bCs/>
                <w:szCs w:val="16"/>
              </w:rPr>
              <w:br/>
              <w:t xml:space="preserve">   и </w:t>
            </w:r>
            <w:r w:rsidRPr="00CF1EB7">
              <w:rPr>
                <w:bCs/>
                <w:szCs w:val="16"/>
              </w:rPr>
              <w:t>рыб</w:t>
            </w:r>
            <w:r w:rsidRPr="00CF1EB7">
              <w:rPr>
                <w:bCs/>
                <w:szCs w:val="16"/>
              </w:rPr>
              <w:t>о</w:t>
            </w:r>
            <w:r w:rsidRPr="00CF1EB7">
              <w:rPr>
                <w:bCs/>
                <w:szCs w:val="16"/>
              </w:rPr>
              <w:t>водство</w:t>
            </w:r>
          </w:p>
        </w:tc>
        <w:tc>
          <w:tcPr>
            <w:tcW w:w="790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823032" w:rsidRPr="00BE2FCC" w:rsidRDefault="00823032" w:rsidP="00F06934">
            <w:pPr>
              <w:spacing w:line="180" w:lineRule="exact"/>
              <w:ind w:right="57"/>
              <w:jc w:val="right"/>
              <w:rPr>
                <w:rFonts w:eastAsia="Arial Unicode MS"/>
                <w:szCs w:val="16"/>
              </w:rPr>
            </w:pPr>
            <w:r w:rsidRPr="00BE2FCC">
              <w:rPr>
                <w:rFonts w:eastAsia="Arial Unicode MS"/>
                <w:szCs w:val="16"/>
              </w:rPr>
              <w:t>747,6</w:t>
            </w:r>
          </w:p>
        </w:tc>
        <w:tc>
          <w:tcPr>
            <w:tcW w:w="7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823032" w:rsidRPr="00BE2FCC" w:rsidRDefault="00823032" w:rsidP="00F06934">
            <w:pPr>
              <w:spacing w:line="180" w:lineRule="exact"/>
              <w:ind w:right="227"/>
              <w:jc w:val="right"/>
              <w:rPr>
                <w:rFonts w:eastAsia="Arial Unicode MS"/>
                <w:szCs w:val="16"/>
              </w:rPr>
            </w:pPr>
            <w:r w:rsidRPr="00BE2FCC">
              <w:rPr>
                <w:rFonts w:eastAsia="Arial Unicode MS"/>
                <w:szCs w:val="16"/>
              </w:rPr>
              <w:t>2,3</w:t>
            </w:r>
          </w:p>
        </w:tc>
        <w:tc>
          <w:tcPr>
            <w:tcW w:w="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823032" w:rsidRPr="00B81843" w:rsidRDefault="00823032" w:rsidP="00F06934">
            <w:pPr>
              <w:spacing w:line="180" w:lineRule="exact"/>
              <w:ind w:right="57"/>
              <w:jc w:val="right"/>
              <w:rPr>
                <w:rFonts w:eastAsia="Arial Unicode MS"/>
                <w:szCs w:val="16"/>
              </w:rPr>
            </w:pPr>
            <w:r w:rsidRPr="00B81843">
              <w:rPr>
                <w:rFonts w:eastAsia="Arial Unicode MS"/>
                <w:szCs w:val="16"/>
              </w:rPr>
              <w:t>1101,6</w:t>
            </w:r>
          </w:p>
        </w:tc>
        <w:tc>
          <w:tcPr>
            <w:tcW w:w="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823032" w:rsidRPr="00B81843" w:rsidRDefault="00823032" w:rsidP="00F06934">
            <w:pPr>
              <w:spacing w:line="180" w:lineRule="exact"/>
              <w:ind w:right="227"/>
              <w:jc w:val="right"/>
              <w:rPr>
                <w:rFonts w:eastAsia="Arial Unicode MS"/>
                <w:szCs w:val="16"/>
              </w:rPr>
            </w:pPr>
            <w:r w:rsidRPr="00B81843">
              <w:rPr>
                <w:rFonts w:eastAsia="Arial Unicode MS"/>
                <w:szCs w:val="16"/>
              </w:rPr>
              <w:t>3,3</w:t>
            </w:r>
          </w:p>
        </w:tc>
        <w:tc>
          <w:tcPr>
            <w:tcW w:w="789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823032" w:rsidRPr="001A7A52" w:rsidRDefault="00823032" w:rsidP="00F06934">
            <w:pPr>
              <w:spacing w:line="152" w:lineRule="exact"/>
              <w:ind w:left="-57" w:right="57"/>
              <w:jc w:val="right"/>
              <w:rPr>
                <w:szCs w:val="16"/>
              </w:rPr>
            </w:pPr>
            <w:r>
              <w:rPr>
                <w:szCs w:val="16"/>
              </w:rPr>
              <w:t>2447,2</w:t>
            </w:r>
          </w:p>
        </w:tc>
        <w:tc>
          <w:tcPr>
            <w:tcW w:w="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823032" w:rsidRPr="001A7A52" w:rsidRDefault="00823032" w:rsidP="00F06934">
            <w:pPr>
              <w:spacing w:line="152" w:lineRule="exact"/>
              <w:ind w:left="-57" w:right="227"/>
              <w:jc w:val="right"/>
              <w:rPr>
                <w:bCs/>
                <w:szCs w:val="16"/>
              </w:rPr>
            </w:pPr>
            <w:r>
              <w:rPr>
                <w:bCs/>
                <w:szCs w:val="16"/>
              </w:rPr>
              <w:t>7,0</w:t>
            </w:r>
          </w:p>
        </w:tc>
        <w:tc>
          <w:tcPr>
            <w:tcW w:w="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823032" w:rsidRPr="001A7A52" w:rsidRDefault="00823032" w:rsidP="00F06934">
            <w:pPr>
              <w:spacing w:line="152" w:lineRule="exact"/>
              <w:ind w:left="-57" w:right="57"/>
              <w:jc w:val="right"/>
              <w:rPr>
                <w:rFonts w:eastAsia="Arial Unicode MS"/>
                <w:bCs/>
                <w:szCs w:val="16"/>
              </w:rPr>
            </w:pPr>
            <w:r>
              <w:rPr>
                <w:rFonts w:eastAsia="Arial Unicode MS"/>
                <w:bCs/>
                <w:szCs w:val="16"/>
              </w:rPr>
              <w:t>4296,4</w:t>
            </w:r>
          </w:p>
        </w:tc>
        <w:tc>
          <w:tcPr>
            <w:tcW w:w="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vAlign w:val="bottom"/>
          </w:tcPr>
          <w:p w:rsidR="00823032" w:rsidRPr="001A7A52" w:rsidRDefault="00823032" w:rsidP="00F06934">
            <w:pPr>
              <w:spacing w:line="152" w:lineRule="exact"/>
              <w:ind w:left="-57" w:right="227"/>
              <w:jc w:val="right"/>
              <w:rPr>
                <w:szCs w:val="16"/>
              </w:rPr>
            </w:pPr>
            <w:r>
              <w:rPr>
                <w:szCs w:val="16"/>
              </w:rPr>
              <w:t>4,3</w:t>
            </w:r>
          </w:p>
        </w:tc>
      </w:tr>
      <w:tr w:rsidR="00823032" w:rsidRPr="00B722CD" w:rsidTr="00F06934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cantSplit/>
          <w:jc w:val="center"/>
        </w:trPr>
        <w:tc>
          <w:tcPr>
            <w:tcW w:w="2185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823032" w:rsidRPr="00CF1EB7" w:rsidRDefault="00823032" w:rsidP="00F06934">
            <w:pPr>
              <w:spacing w:before="120" w:line="180" w:lineRule="exact"/>
              <w:jc w:val="left"/>
              <w:rPr>
                <w:bCs/>
                <w:szCs w:val="16"/>
              </w:rPr>
            </w:pPr>
            <w:r w:rsidRPr="00CF1EB7">
              <w:rPr>
                <w:bCs/>
                <w:szCs w:val="16"/>
              </w:rPr>
              <w:t xml:space="preserve"> добыча полезных </w:t>
            </w:r>
            <w:r>
              <w:rPr>
                <w:bCs/>
                <w:szCs w:val="16"/>
              </w:rPr>
              <w:br/>
              <w:t xml:space="preserve">  </w:t>
            </w:r>
            <w:r w:rsidRPr="00CF1EB7">
              <w:rPr>
                <w:bCs/>
                <w:szCs w:val="16"/>
              </w:rPr>
              <w:t>ископа</w:t>
            </w:r>
            <w:r w:rsidRPr="00CF1EB7">
              <w:rPr>
                <w:bCs/>
                <w:szCs w:val="16"/>
              </w:rPr>
              <w:t>е</w:t>
            </w:r>
            <w:r w:rsidRPr="00CF1EB7">
              <w:rPr>
                <w:bCs/>
                <w:szCs w:val="16"/>
              </w:rPr>
              <w:t>мых</w:t>
            </w:r>
          </w:p>
        </w:tc>
        <w:tc>
          <w:tcPr>
            <w:tcW w:w="790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823032" w:rsidRPr="00BE2FCC" w:rsidRDefault="00823032" w:rsidP="00F06934">
            <w:pPr>
              <w:spacing w:line="180" w:lineRule="exact"/>
              <w:ind w:right="57"/>
              <w:jc w:val="right"/>
              <w:rPr>
                <w:szCs w:val="16"/>
              </w:rPr>
            </w:pPr>
            <w:r w:rsidRPr="00BE2FCC">
              <w:rPr>
                <w:szCs w:val="16"/>
              </w:rPr>
              <w:t>6059,8</w:t>
            </w:r>
          </w:p>
        </w:tc>
        <w:tc>
          <w:tcPr>
            <w:tcW w:w="7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823032" w:rsidRPr="00BE2FCC" w:rsidRDefault="00823032" w:rsidP="00F06934">
            <w:pPr>
              <w:spacing w:line="180" w:lineRule="exact"/>
              <w:ind w:right="227"/>
              <w:jc w:val="right"/>
              <w:rPr>
                <w:rFonts w:eastAsia="Arial Unicode MS"/>
                <w:szCs w:val="16"/>
              </w:rPr>
            </w:pPr>
            <w:r w:rsidRPr="00BE2FCC">
              <w:rPr>
                <w:rFonts w:eastAsia="Arial Unicode MS"/>
                <w:szCs w:val="16"/>
              </w:rPr>
              <w:t>18,8</w:t>
            </w:r>
          </w:p>
        </w:tc>
        <w:tc>
          <w:tcPr>
            <w:tcW w:w="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823032" w:rsidRPr="00B81843" w:rsidRDefault="00823032" w:rsidP="00F06934">
            <w:pPr>
              <w:spacing w:line="180" w:lineRule="exact"/>
              <w:ind w:right="57"/>
              <w:jc w:val="right"/>
              <w:rPr>
                <w:rFonts w:eastAsia="Arial Unicode MS"/>
                <w:szCs w:val="16"/>
              </w:rPr>
            </w:pPr>
            <w:r w:rsidRPr="00B81843">
              <w:rPr>
                <w:rFonts w:eastAsia="Arial Unicode MS"/>
                <w:szCs w:val="16"/>
              </w:rPr>
              <w:t>4917,2</w:t>
            </w:r>
          </w:p>
        </w:tc>
        <w:tc>
          <w:tcPr>
            <w:tcW w:w="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823032" w:rsidRPr="00B81843" w:rsidRDefault="00823032" w:rsidP="00F06934">
            <w:pPr>
              <w:spacing w:line="180" w:lineRule="exact"/>
              <w:ind w:right="227"/>
              <w:jc w:val="right"/>
              <w:rPr>
                <w:rFonts w:eastAsia="Arial Unicode MS"/>
                <w:szCs w:val="16"/>
              </w:rPr>
            </w:pPr>
            <w:r w:rsidRPr="00B81843">
              <w:rPr>
                <w:rFonts w:eastAsia="Arial Unicode MS"/>
                <w:szCs w:val="16"/>
              </w:rPr>
              <w:t>14,8</w:t>
            </w:r>
          </w:p>
        </w:tc>
        <w:tc>
          <w:tcPr>
            <w:tcW w:w="789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823032" w:rsidRPr="001A7A52" w:rsidRDefault="00823032" w:rsidP="00F06934">
            <w:pPr>
              <w:spacing w:line="152" w:lineRule="exact"/>
              <w:ind w:left="-57" w:right="57"/>
              <w:jc w:val="right"/>
              <w:rPr>
                <w:szCs w:val="16"/>
              </w:rPr>
            </w:pPr>
            <w:r>
              <w:rPr>
                <w:szCs w:val="16"/>
              </w:rPr>
              <w:t>4312,4</w:t>
            </w:r>
          </w:p>
        </w:tc>
        <w:tc>
          <w:tcPr>
            <w:tcW w:w="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823032" w:rsidRPr="001A7A52" w:rsidRDefault="00823032" w:rsidP="00F06934">
            <w:pPr>
              <w:spacing w:line="152" w:lineRule="exact"/>
              <w:ind w:left="-57" w:right="227"/>
              <w:jc w:val="right"/>
              <w:rPr>
                <w:szCs w:val="16"/>
              </w:rPr>
            </w:pPr>
            <w:r>
              <w:rPr>
                <w:szCs w:val="16"/>
              </w:rPr>
              <w:t>12,3</w:t>
            </w:r>
          </w:p>
        </w:tc>
        <w:tc>
          <w:tcPr>
            <w:tcW w:w="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823032" w:rsidRPr="001A7A52" w:rsidRDefault="00823032" w:rsidP="00F06934">
            <w:pPr>
              <w:spacing w:line="152" w:lineRule="exact"/>
              <w:ind w:left="-57" w:right="57"/>
              <w:jc w:val="right"/>
              <w:rPr>
                <w:szCs w:val="16"/>
              </w:rPr>
            </w:pPr>
            <w:r>
              <w:rPr>
                <w:szCs w:val="16"/>
              </w:rPr>
              <w:t>15289,5</w:t>
            </w:r>
          </w:p>
        </w:tc>
        <w:tc>
          <w:tcPr>
            <w:tcW w:w="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vAlign w:val="bottom"/>
          </w:tcPr>
          <w:p w:rsidR="00823032" w:rsidRPr="001A7A52" w:rsidRDefault="00823032" w:rsidP="00F06934">
            <w:pPr>
              <w:spacing w:line="152" w:lineRule="exact"/>
              <w:ind w:left="-57" w:right="227"/>
              <w:jc w:val="right"/>
              <w:rPr>
                <w:szCs w:val="16"/>
              </w:rPr>
            </w:pPr>
            <w:r>
              <w:rPr>
                <w:szCs w:val="16"/>
              </w:rPr>
              <w:t>15,2</w:t>
            </w:r>
          </w:p>
        </w:tc>
      </w:tr>
      <w:tr w:rsidR="00823032" w:rsidRPr="00B722CD" w:rsidTr="00F06934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cantSplit/>
          <w:jc w:val="center"/>
        </w:trPr>
        <w:tc>
          <w:tcPr>
            <w:tcW w:w="2185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823032" w:rsidRPr="00CF1EB7" w:rsidRDefault="00823032" w:rsidP="00F06934">
            <w:pPr>
              <w:spacing w:before="120" w:line="180" w:lineRule="exact"/>
              <w:jc w:val="left"/>
              <w:rPr>
                <w:szCs w:val="16"/>
              </w:rPr>
            </w:pPr>
            <w:r w:rsidRPr="00CF1EB7">
              <w:rPr>
                <w:bCs/>
                <w:szCs w:val="16"/>
              </w:rPr>
              <w:t xml:space="preserve"> </w:t>
            </w:r>
            <w:r w:rsidRPr="00CF1EB7">
              <w:rPr>
                <w:szCs w:val="16"/>
              </w:rPr>
              <w:t xml:space="preserve">обрабатывающие </w:t>
            </w:r>
            <w:r>
              <w:rPr>
                <w:szCs w:val="16"/>
              </w:rPr>
              <w:br/>
              <w:t xml:space="preserve">  </w:t>
            </w:r>
            <w:r w:rsidRPr="00CF1EB7">
              <w:rPr>
                <w:szCs w:val="16"/>
              </w:rPr>
              <w:t>произво</w:t>
            </w:r>
            <w:r w:rsidRPr="00CF1EB7">
              <w:rPr>
                <w:szCs w:val="16"/>
              </w:rPr>
              <w:t>д</w:t>
            </w:r>
            <w:r w:rsidRPr="00CF1EB7">
              <w:rPr>
                <w:szCs w:val="16"/>
              </w:rPr>
              <w:t>ства</w:t>
            </w:r>
          </w:p>
        </w:tc>
        <w:tc>
          <w:tcPr>
            <w:tcW w:w="790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823032" w:rsidRPr="00BE2FCC" w:rsidRDefault="00823032" w:rsidP="00F06934">
            <w:pPr>
              <w:spacing w:line="180" w:lineRule="exact"/>
              <w:ind w:right="57"/>
              <w:jc w:val="right"/>
              <w:rPr>
                <w:rFonts w:eastAsia="Arial Unicode MS"/>
                <w:szCs w:val="16"/>
              </w:rPr>
            </w:pPr>
            <w:r w:rsidRPr="00BE2FCC">
              <w:rPr>
                <w:rFonts w:eastAsia="Arial Unicode MS"/>
                <w:szCs w:val="16"/>
              </w:rPr>
              <w:t>4742,6</w:t>
            </w:r>
          </w:p>
        </w:tc>
        <w:tc>
          <w:tcPr>
            <w:tcW w:w="7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823032" w:rsidRPr="00BE2FCC" w:rsidRDefault="00823032" w:rsidP="00F06934">
            <w:pPr>
              <w:spacing w:line="180" w:lineRule="exact"/>
              <w:ind w:right="227"/>
              <w:jc w:val="right"/>
              <w:rPr>
                <w:rFonts w:eastAsia="Arial Unicode MS"/>
                <w:szCs w:val="16"/>
              </w:rPr>
            </w:pPr>
            <w:r w:rsidRPr="00BE2FCC">
              <w:rPr>
                <w:rFonts w:eastAsia="Arial Unicode MS"/>
                <w:szCs w:val="16"/>
              </w:rPr>
              <w:t>14,7</w:t>
            </w:r>
          </w:p>
        </w:tc>
        <w:tc>
          <w:tcPr>
            <w:tcW w:w="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823032" w:rsidRPr="00B81843" w:rsidRDefault="00823032" w:rsidP="00F06934">
            <w:pPr>
              <w:spacing w:line="180" w:lineRule="exact"/>
              <w:ind w:right="57"/>
              <w:jc w:val="right"/>
              <w:rPr>
                <w:rFonts w:eastAsia="Arial Unicode MS"/>
                <w:szCs w:val="16"/>
              </w:rPr>
            </w:pPr>
            <w:r w:rsidRPr="00B81843">
              <w:rPr>
                <w:rFonts w:eastAsia="Arial Unicode MS"/>
                <w:szCs w:val="16"/>
              </w:rPr>
              <w:t>4810,4</w:t>
            </w:r>
          </w:p>
        </w:tc>
        <w:tc>
          <w:tcPr>
            <w:tcW w:w="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823032" w:rsidRPr="00B81843" w:rsidRDefault="00823032" w:rsidP="00F06934">
            <w:pPr>
              <w:spacing w:line="180" w:lineRule="exact"/>
              <w:ind w:right="227"/>
              <w:jc w:val="right"/>
              <w:rPr>
                <w:rFonts w:eastAsia="Arial Unicode MS"/>
                <w:szCs w:val="16"/>
              </w:rPr>
            </w:pPr>
            <w:r w:rsidRPr="00B81843">
              <w:rPr>
                <w:rFonts w:eastAsia="Arial Unicode MS"/>
                <w:szCs w:val="16"/>
              </w:rPr>
              <w:t>14,5</w:t>
            </w:r>
          </w:p>
        </w:tc>
        <w:tc>
          <w:tcPr>
            <w:tcW w:w="789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823032" w:rsidRPr="001A7A52" w:rsidRDefault="00823032" w:rsidP="00F06934">
            <w:pPr>
              <w:spacing w:line="152" w:lineRule="exact"/>
              <w:ind w:left="-57" w:right="57"/>
              <w:jc w:val="right"/>
              <w:rPr>
                <w:szCs w:val="16"/>
              </w:rPr>
            </w:pPr>
            <w:r>
              <w:rPr>
                <w:szCs w:val="16"/>
              </w:rPr>
              <w:t>4764,7</w:t>
            </w:r>
          </w:p>
        </w:tc>
        <w:tc>
          <w:tcPr>
            <w:tcW w:w="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823032" w:rsidRPr="001A7A52" w:rsidRDefault="00823032" w:rsidP="00F06934">
            <w:pPr>
              <w:spacing w:line="152" w:lineRule="exact"/>
              <w:ind w:left="-57" w:right="227"/>
              <w:jc w:val="right"/>
              <w:rPr>
                <w:szCs w:val="16"/>
              </w:rPr>
            </w:pPr>
            <w:r>
              <w:rPr>
                <w:szCs w:val="16"/>
              </w:rPr>
              <w:t>13,6</w:t>
            </w:r>
          </w:p>
        </w:tc>
        <w:tc>
          <w:tcPr>
            <w:tcW w:w="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823032" w:rsidRPr="001A7A52" w:rsidRDefault="00823032" w:rsidP="00F06934">
            <w:pPr>
              <w:spacing w:line="152" w:lineRule="exact"/>
              <w:ind w:left="-57" w:right="57"/>
              <w:jc w:val="right"/>
              <w:rPr>
                <w:rFonts w:eastAsia="Arial Unicode MS"/>
                <w:szCs w:val="16"/>
              </w:rPr>
            </w:pPr>
            <w:r>
              <w:rPr>
                <w:rFonts w:eastAsia="Arial Unicode MS"/>
                <w:szCs w:val="16"/>
              </w:rPr>
              <w:t>14317,8</w:t>
            </w:r>
          </w:p>
        </w:tc>
        <w:tc>
          <w:tcPr>
            <w:tcW w:w="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vAlign w:val="bottom"/>
          </w:tcPr>
          <w:p w:rsidR="00823032" w:rsidRPr="001A7A52" w:rsidRDefault="00823032" w:rsidP="00F06934">
            <w:pPr>
              <w:spacing w:line="152" w:lineRule="exact"/>
              <w:ind w:left="-57" w:right="227"/>
              <w:jc w:val="right"/>
              <w:rPr>
                <w:rFonts w:eastAsia="Arial Unicode MS"/>
                <w:szCs w:val="16"/>
              </w:rPr>
            </w:pPr>
            <w:r>
              <w:rPr>
                <w:rFonts w:eastAsia="Arial Unicode MS"/>
                <w:szCs w:val="16"/>
              </w:rPr>
              <w:t>14,3</w:t>
            </w:r>
          </w:p>
        </w:tc>
      </w:tr>
      <w:tr w:rsidR="00823032" w:rsidRPr="00B722CD" w:rsidTr="00F06934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cantSplit/>
          <w:jc w:val="center"/>
        </w:trPr>
        <w:tc>
          <w:tcPr>
            <w:tcW w:w="2185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823032" w:rsidRPr="00CF1EB7" w:rsidRDefault="00823032" w:rsidP="00F06934">
            <w:pPr>
              <w:spacing w:before="120" w:line="180" w:lineRule="exact"/>
              <w:ind w:right="-57"/>
              <w:jc w:val="left"/>
              <w:rPr>
                <w:bCs/>
                <w:color w:val="000000"/>
                <w:szCs w:val="16"/>
              </w:rPr>
            </w:pPr>
            <w:r w:rsidRPr="00CF1EB7">
              <w:rPr>
                <w:bCs/>
                <w:szCs w:val="16"/>
              </w:rPr>
              <w:t xml:space="preserve"> </w:t>
            </w:r>
            <w:r w:rsidRPr="00CF1EB7">
              <w:rPr>
                <w:bCs/>
                <w:color w:val="000000"/>
                <w:szCs w:val="16"/>
              </w:rPr>
              <w:t>обеспечение электр</w:t>
            </w:r>
            <w:r w:rsidRPr="00CF1EB7">
              <w:rPr>
                <w:bCs/>
                <w:color w:val="000000"/>
                <w:szCs w:val="16"/>
              </w:rPr>
              <w:t>и</w:t>
            </w:r>
            <w:r w:rsidRPr="00CF1EB7">
              <w:rPr>
                <w:bCs/>
                <w:color w:val="000000"/>
                <w:szCs w:val="16"/>
              </w:rPr>
              <w:t xml:space="preserve">ческой </w:t>
            </w:r>
            <w:r>
              <w:rPr>
                <w:bCs/>
                <w:color w:val="000000"/>
                <w:szCs w:val="16"/>
              </w:rPr>
              <w:br/>
              <w:t xml:space="preserve">  </w:t>
            </w:r>
            <w:r w:rsidRPr="00CF1EB7">
              <w:rPr>
                <w:bCs/>
                <w:color w:val="000000"/>
                <w:szCs w:val="16"/>
              </w:rPr>
              <w:t xml:space="preserve">энергией, газом и паром; </w:t>
            </w:r>
            <w:r>
              <w:rPr>
                <w:bCs/>
                <w:color w:val="000000"/>
                <w:szCs w:val="16"/>
              </w:rPr>
              <w:br/>
              <w:t xml:space="preserve">  </w:t>
            </w:r>
            <w:r w:rsidRPr="00CF1EB7">
              <w:rPr>
                <w:bCs/>
                <w:color w:val="000000"/>
                <w:szCs w:val="16"/>
              </w:rPr>
              <w:t>кондиционирование возд</w:t>
            </w:r>
            <w:r w:rsidRPr="00CF1EB7">
              <w:rPr>
                <w:bCs/>
                <w:color w:val="000000"/>
                <w:szCs w:val="16"/>
              </w:rPr>
              <w:t>у</w:t>
            </w:r>
            <w:r w:rsidRPr="00CF1EB7">
              <w:rPr>
                <w:bCs/>
                <w:color w:val="000000"/>
                <w:szCs w:val="16"/>
              </w:rPr>
              <w:t>ха</w:t>
            </w:r>
          </w:p>
        </w:tc>
        <w:tc>
          <w:tcPr>
            <w:tcW w:w="790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823032" w:rsidRPr="00BE2FCC" w:rsidRDefault="00823032" w:rsidP="00F06934">
            <w:pPr>
              <w:spacing w:line="180" w:lineRule="exact"/>
              <w:ind w:right="57"/>
              <w:jc w:val="right"/>
              <w:rPr>
                <w:rFonts w:eastAsia="Arial Unicode MS"/>
                <w:szCs w:val="16"/>
              </w:rPr>
            </w:pPr>
            <w:r w:rsidRPr="00BE2FCC">
              <w:rPr>
                <w:rFonts w:eastAsia="Arial Unicode MS"/>
                <w:szCs w:val="16"/>
              </w:rPr>
              <w:t>877,3</w:t>
            </w:r>
          </w:p>
        </w:tc>
        <w:tc>
          <w:tcPr>
            <w:tcW w:w="7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823032" w:rsidRPr="00BE2FCC" w:rsidRDefault="00823032" w:rsidP="00F06934">
            <w:pPr>
              <w:spacing w:line="180" w:lineRule="exact"/>
              <w:ind w:right="227"/>
              <w:jc w:val="right"/>
              <w:rPr>
                <w:rFonts w:eastAsia="Arial Unicode MS"/>
                <w:szCs w:val="16"/>
              </w:rPr>
            </w:pPr>
            <w:r w:rsidRPr="00BE2FCC">
              <w:rPr>
                <w:rFonts w:eastAsia="Arial Unicode MS"/>
                <w:szCs w:val="16"/>
              </w:rPr>
              <w:t>2,7</w:t>
            </w:r>
          </w:p>
        </w:tc>
        <w:tc>
          <w:tcPr>
            <w:tcW w:w="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823032" w:rsidRPr="002F246E" w:rsidRDefault="00823032" w:rsidP="00F06934">
            <w:pPr>
              <w:spacing w:line="180" w:lineRule="exact"/>
              <w:ind w:right="57"/>
              <w:jc w:val="right"/>
              <w:rPr>
                <w:rFonts w:eastAsia="Arial Unicode MS"/>
                <w:szCs w:val="16"/>
              </w:rPr>
            </w:pPr>
            <w:r w:rsidRPr="002F246E">
              <w:rPr>
                <w:rFonts w:eastAsia="Arial Unicode MS"/>
                <w:szCs w:val="16"/>
              </w:rPr>
              <w:t>694,2</w:t>
            </w:r>
          </w:p>
        </w:tc>
        <w:tc>
          <w:tcPr>
            <w:tcW w:w="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823032" w:rsidRPr="002F246E" w:rsidRDefault="00823032" w:rsidP="00F06934">
            <w:pPr>
              <w:spacing w:line="180" w:lineRule="exact"/>
              <w:ind w:right="227"/>
              <w:jc w:val="right"/>
              <w:rPr>
                <w:rFonts w:eastAsia="Arial Unicode MS"/>
                <w:szCs w:val="16"/>
              </w:rPr>
            </w:pPr>
            <w:r w:rsidRPr="002F246E">
              <w:rPr>
                <w:rFonts w:eastAsia="Arial Unicode MS"/>
                <w:szCs w:val="16"/>
              </w:rPr>
              <w:t>2,1</w:t>
            </w:r>
          </w:p>
        </w:tc>
        <w:tc>
          <w:tcPr>
            <w:tcW w:w="789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823032" w:rsidRPr="001A7A52" w:rsidRDefault="00823032" w:rsidP="00F06934">
            <w:pPr>
              <w:spacing w:line="152" w:lineRule="exact"/>
              <w:ind w:left="-57" w:right="57"/>
              <w:jc w:val="right"/>
              <w:rPr>
                <w:szCs w:val="16"/>
              </w:rPr>
            </w:pPr>
            <w:r>
              <w:rPr>
                <w:szCs w:val="16"/>
              </w:rPr>
              <w:t>676,2</w:t>
            </w:r>
          </w:p>
        </w:tc>
        <w:tc>
          <w:tcPr>
            <w:tcW w:w="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823032" w:rsidRPr="001A7A52" w:rsidRDefault="00823032" w:rsidP="00F06934">
            <w:pPr>
              <w:spacing w:line="152" w:lineRule="exact"/>
              <w:ind w:left="-57" w:right="227"/>
              <w:jc w:val="right"/>
              <w:rPr>
                <w:szCs w:val="16"/>
              </w:rPr>
            </w:pPr>
            <w:r>
              <w:rPr>
                <w:szCs w:val="16"/>
              </w:rPr>
              <w:t>1,9</w:t>
            </w:r>
          </w:p>
        </w:tc>
        <w:tc>
          <w:tcPr>
            <w:tcW w:w="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823032" w:rsidRPr="001A7A52" w:rsidRDefault="00823032" w:rsidP="00F06934">
            <w:pPr>
              <w:spacing w:line="152" w:lineRule="exact"/>
              <w:ind w:left="-57" w:right="57"/>
              <w:jc w:val="right"/>
              <w:rPr>
                <w:szCs w:val="16"/>
              </w:rPr>
            </w:pPr>
            <w:r>
              <w:rPr>
                <w:szCs w:val="16"/>
              </w:rPr>
              <w:t>2247,6</w:t>
            </w:r>
          </w:p>
        </w:tc>
        <w:tc>
          <w:tcPr>
            <w:tcW w:w="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vAlign w:val="bottom"/>
          </w:tcPr>
          <w:p w:rsidR="00823032" w:rsidRPr="001A7A52" w:rsidRDefault="00823032" w:rsidP="00F06934">
            <w:pPr>
              <w:spacing w:line="152" w:lineRule="exact"/>
              <w:ind w:left="-57" w:right="227"/>
              <w:jc w:val="right"/>
              <w:rPr>
                <w:szCs w:val="16"/>
              </w:rPr>
            </w:pPr>
            <w:r>
              <w:rPr>
                <w:szCs w:val="16"/>
              </w:rPr>
              <w:t>2,2</w:t>
            </w:r>
          </w:p>
        </w:tc>
      </w:tr>
      <w:tr w:rsidR="00823032" w:rsidRPr="00B722CD" w:rsidTr="00F06934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cantSplit/>
          <w:jc w:val="center"/>
        </w:trPr>
        <w:tc>
          <w:tcPr>
            <w:tcW w:w="2185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823032" w:rsidRPr="00CF1EB7" w:rsidRDefault="00823032" w:rsidP="00F06934">
            <w:pPr>
              <w:spacing w:before="120" w:line="180" w:lineRule="exact"/>
              <w:jc w:val="left"/>
              <w:rPr>
                <w:szCs w:val="16"/>
              </w:rPr>
            </w:pPr>
            <w:r w:rsidRPr="00CF1EB7">
              <w:rPr>
                <w:bCs/>
                <w:szCs w:val="16"/>
              </w:rPr>
              <w:t xml:space="preserve"> </w:t>
            </w:r>
            <w:r w:rsidRPr="00CF1EB7">
              <w:rPr>
                <w:szCs w:val="16"/>
              </w:rPr>
              <w:t>водоснабжение; водоотв</w:t>
            </w:r>
            <w:r w:rsidRPr="00CF1EB7">
              <w:rPr>
                <w:szCs w:val="16"/>
              </w:rPr>
              <w:t>е</w:t>
            </w:r>
            <w:r>
              <w:rPr>
                <w:szCs w:val="16"/>
              </w:rPr>
              <w:t>-</w:t>
            </w:r>
            <w:r>
              <w:rPr>
                <w:szCs w:val="16"/>
              </w:rPr>
              <w:br/>
              <w:t xml:space="preserve">  де</w:t>
            </w:r>
            <w:r w:rsidRPr="00CF1EB7">
              <w:rPr>
                <w:szCs w:val="16"/>
              </w:rPr>
              <w:t xml:space="preserve">ние, организация </w:t>
            </w:r>
            <w:r>
              <w:rPr>
                <w:szCs w:val="16"/>
              </w:rPr>
              <w:br/>
              <w:t xml:space="preserve">  </w:t>
            </w:r>
            <w:r w:rsidRPr="00CF1EB7">
              <w:rPr>
                <w:szCs w:val="16"/>
              </w:rPr>
              <w:t xml:space="preserve">сбора и утилизации </w:t>
            </w:r>
            <w:r>
              <w:rPr>
                <w:szCs w:val="16"/>
              </w:rPr>
              <w:br/>
              <w:t xml:space="preserve">  </w:t>
            </w:r>
            <w:r w:rsidRPr="00CF1EB7">
              <w:rPr>
                <w:szCs w:val="16"/>
              </w:rPr>
              <w:t>отх</w:t>
            </w:r>
            <w:r w:rsidRPr="00CF1EB7">
              <w:rPr>
                <w:szCs w:val="16"/>
              </w:rPr>
              <w:t>о</w:t>
            </w:r>
            <w:r w:rsidRPr="00CF1EB7">
              <w:rPr>
                <w:szCs w:val="16"/>
              </w:rPr>
              <w:t xml:space="preserve">дов, деятельность  </w:t>
            </w:r>
            <w:r>
              <w:rPr>
                <w:szCs w:val="16"/>
              </w:rPr>
              <w:br/>
              <w:t xml:space="preserve">  по </w:t>
            </w:r>
            <w:r w:rsidRPr="00CF1EB7">
              <w:rPr>
                <w:szCs w:val="16"/>
              </w:rPr>
              <w:t>ликвид</w:t>
            </w:r>
            <w:r w:rsidRPr="00CF1EB7">
              <w:rPr>
                <w:szCs w:val="16"/>
              </w:rPr>
              <w:t>а</w:t>
            </w:r>
            <w:r w:rsidRPr="00CF1EB7">
              <w:rPr>
                <w:szCs w:val="16"/>
              </w:rPr>
              <w:t>ции загрязнений</w:t>
            </w:r>
          </w:p>
        </w:tc>
        <w:tc>
          <w:tcPr>
            <w:tcW w:w="790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823032" w:rsidRPr="00BE2FCC" w:rsidRDefault="00823032" w:rsidP="00F06934">
            <w:pPr>
              <w:spacing w:line="180" w:lineRule="exact"/>
              <w:ind w:right="57"/>
              <w:jc w:val="right"/>
              <w:rPr>
                <w:rFonts w:eastAsia="Arial Unicode MS"/>
                <w:szCs w:val="16"/>
              </w:rPr>
            </w:pPr>
            <w:r w:rsidRPr="00BE2FCC">
              <w:rPr>
                <w:rFonts w:eastAsia="Arial Unicode MS"/>
                <w:szCs w:val="16"/>
              </w:rPr>
              <w:t>143,5</w:t>
            </w:r>
          </w:p>
        </w:tc>
        <w:tc>
          <w:tcPr>
            <w:tcW w:w="7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823032" w:rsidRPr="00BE2FCC" w:rsidRDefault="00823032" w:rsidP="00F06934">
            <w:pPr>
              <w:spacing w:line="180" w:lineRule="exact"/>
              <w:ind w:right="227"/>
              <w:jc w:val="right"/>
              <w:rPr>
                <w:rFonts w:eastAsia="Arial Unicode MS"/>
                <w:szCs w:val="16"/>
              </w:rPr>
            </w:pPr>
            <w:r w:rsidRPr="00BE2FCC">
              <w:rPr>
                <w:rFonts w:eastAsia="Arial Unicode MS"/>
                <w:szCs w:val="16"/>
              </w:rPr>
              <w:t>0,4</w:t>
            </w:r>
          </w:p>
        </w:tc>
        <w:tc>
          <w:tcPr>
            <w:tcW w:w="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823032" w:rsidRPr="002F246E" w:rsidRDefault="00823032" w:rsidP="00F06934">
            <w:pPr>
              <w:spacing w:line="180" w:lineRule="exact"/>
              <w:ind w:right="57"/>
              <w:jc w:val="right"/>
              <w:rPr>
                <w:rFonts w:eastAsia="Arial Unicode MS"/>
                <w:szCs w:val="16"/>
              </w:rPr>
            </w:pPr>
            <w:r w:rsidRPr="002F246E">
              <w:rPr>
                <w:rFonts w:eastAsia="Arial Unicode MS"/>
                <w:szCs w:val="16"/>
              </w:rPr>
              <w:t>156,9</w:t>
            </w:r>
          </w:p>
        </w:tc>
        <w:tc>
          <w:tcPr>
            <w:tcW w:w="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823032" w:rsidRPr="002F246E" w:rsidRDefault="00823032" w:rsidP="00F06934">
            <w:pPr>
              <w:spacing w:line="180" w:lineRule="exact"/>
              <w:ind w:right="227"/>
              <w:jc w:val="right"/>
              <w:rPr>
                <w:rFonts w:eastAsia="Arial Unicode MS"/>
                <w:szCs w:val="16"/>
              </w:rPr>
            </w:pPr>
            <w:r w:rsidRPr="002F246E">
              <w:rPr>
                <w:rFonts w:eastAsia="Arial Unicode MS"/>
                <w:szCs w:val="16"/>
              </w:rPr>
              <w:t>0,5</w:t>
            </w:r>
          </w:p>
        </w:tc>
        <w:tc>
          <w:tcPr>
            <w:tcW w:w="789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823032" w:rsidRPr="001A7A52" w:rsidRDefault="00823032" w:rsidP="00F06934">
            <w:pPr>
              <w:spacing w:line="152" w:lineRule="exact"/>
              <w:ind w:left="-57" w:right="57"/>
              <w:jc w:val="right"/>
              <w:rPr>
                <w:szCs w:val="16"/>
              </w:rPr>
            </w:pPr>
            <w:r>
              <w:rPr>
                <w:szCs w:val="16"/>
              </w:rPr>
              <w:t>158,3</w:t>
            </w:r>
          </w:p>
        </w:tc>
        <w:tc>
          <w:tcPr>
            <w:tcW w:w="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823032" w:rsidRPr="001A7A52" w:rsidRDefault="00823032" w:rsidP="00F06934">
            <w:pPr>
              <w:spacing w:line="152" w:lineRule="exact"/>
              <w:ind w:left="-57" w:right="227"/>
              <w:jc w:val="right"/>
              <w:rPr>
                <w:szCs w:val="16"/>
              </w:rPr>
            </w:pPr>
            <w:r>
              <w:rPr>
                <w:szCs w:val="16"/>
              </w:rPr>
              <w:t>0,5</w:t>
            </w:r>
          </w:p>
        </w:tc>
        <w:tc>
          <w:tcPr>
            <w:tcW w:w="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823032" w:rsidRPr="001A7A52" w:rsidRDefault="00823032" w:rsidP="00F06934">
            <w:pPr>
              <w:spacing w:line="152" w:lineRule="exact"/>
              <w:ind w:left="-57" w:right="57"/>
              <w:jc w:val="right"/>
              <w:rPr>
                <w:rFonts w:eastAsia="Arial Unicode MS"/>
                <w:szCs w:val="16"/>
              </w:rPr>
            </w:pPr>
            <w:r>
              <w:rPr>
                <w:rFonts w:eastAsia="Arial Unicode MS"/>
                <w:szCs w:val="16"/>
              </w:rPr>
              <w:t>458,7</w:t>
            </w:r>
          </w:p>
        </w:tc>
        <w:tc>
          <w:tcPr>
            <w:tcW w:w="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vAlign w:val="bottom"/>
          </w:tcPr>
          <w:p w:rsidR="00823032" w:rsidRPr="001A7A52" w:rsidRDefault="00823032" w:rsidP="00F06934">
            <w:pPr>
              <w:spacing w:line="152" w:lineRule="exact"/>
              <w:ind w:left="-57" w:right="227"/>
              <w:jc w:val="right"/>
              <w:rPr>
                <w:rFonts w:eastAsia="Arial Unicode MS"/>
                <w:szCs w:val="16"/>
              </w:rPr>
            </w:pPr>
            <w:r>
              <w:rPr>
                <w:rFonts w:eastAsia="Arial Unicode MS"/>
                <w:szCs w:val="16"/>
              </w:rPr>
              <w:t>0,5</w:t>
            </w:r>
          </w:p>
        </w:tc>
      </w:tr>
      <w:tr w:rsidR="00823032" w:rsidRPr="00B722CD" w:rsidTr="00F06934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cantSplit/>
          <w:jc w:val="center"/>
        </w:trPr>
        <w:tc>
          <w:tcPr>
            <w:tcW w:w="2185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823032" w:rsidRPr="00CF1EB7" w:rsidRDefault="00823032" w:rsidP="00F06934">
            <w:pPr>
              <w:spacing w:before="120" w:line="180" w:lineRule="exact"/>
              <w:jc w:val="left"/>
              <w:rPr>
                <w:bCs/>
                <w:szCs w:val="16"/>
              </w:rPr>
            </w:pPr>
            <w:r w:rsidRPr="00CF1EB7">
              <w:rPr>
                <w:bCs/>
                <w:szCs w:val="16"/>
              </w:rPr>
              <w:t xml:space="preserve"> строительство</w:t>
            </w:r>
          </w:p>
        </w:tc>
        <w:tc>
          <w:tcPr>
            <w:tcW w:w="790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823032" w:rsidRPr="00BE2FCC" w:rsidRDefault="00823032" w:rsidP="00F06934">
            <w:pPr>
              <w:spacing w:line="180" w:lineRule="exact"/>
              <w:ind w:right="57"/>
              <w:jc w:val="right"/>
              <w:rPr>
                <w:rFonts w:eastAsia="Arial Unicode MS"/>
                <w:szCs w:val="16"/>
              </w:rPr>
            </w:pPr>
            <w:r w:rsidRPr="00BE2FCC">
              <w:rPr>
                <w:rFonts w:eastAsia="Arial Unicode MS"/>
                <w:szCs w:val="16"/>
              </w:rPr>
              <w:t>973,4</w:t>
            </w:r>
          </w:p>
        </w:tc>
        <w:tc>
          <w:tcPr>
            <w:tcW w:w="7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823032" w:rsidRPr="00BE2FCC" w:rsidRDefault="00823032" w:rsidP="00F06934">
            <w:pPr>
              <w:spacing w:line="180" w:lineRule="exact"/>
              <w:ind w:right="227"/>
              <w:jc w:val="right"/>
              <w:rPr>
                <w:rFonts w:eastAsia="Arial Unicode MS"/>
                <w:szCs w:val="16"/>
              </w:rPr>
            </w:pPr>
            <w:r w:rsidRPr="00BE2FCC">
              <w:rPr>
                <w:rFonts w:eastAsia="Arial Unicode MS"/>
                <w:szCs w:val="16"/>
              </w:rPr>
              <w:t>3,0</w:t>
            </w:r>
          </w:p>
        </w:tc>
        <w:tc>
          <w:tcPr>
            <w:tcW w:w="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823032" w:rsidRPr="002F246E" w:rsidRDefault="00823032" w:rsidP="00F06934">
            <w:pPr>
              <w:spacing w:line="180" w:lineRule="exact"/>
              <w:ind w:right="57"/>
              <w:jc w:val="right"/>
              <w:rPr>
                <w:rFonts w:eastAsia="Arial Unicode MS"/>
                <w:szCs w:val="16"/>
              </w:rPr>
            </w:pPr>
            <w:r w:rsidRPr="002F246E">
              <w:rPr>
                <w:rFonts w:eastAsia="Arial Unicode MS"/>
                <w:szCs w:val="16"/>
              </w:rPr>
              <w:t>1521,4</w:t>
            </w:r>
          </w:p>
        </w:tc>
        <w:tc>
          <w:tcPr>
            <w:tcW w:w="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823032" w:rsidRPr="002F246E" w:rsidRDefault="00823032" w:rsidP="00F06934">
            <w:pPr>
              <w:spacing w:line="180" w:lineRule="exact"/>
              <w:ind w:right="227"/>
              <w:jc w:val="right"/>
              <w:rPr>
                <w:rFonts w:eastAsia="Arial Unicode MS"/>
                <w:szCs w:val="16"/>
              </w:rPr>
            </w:pPr>
            <w:r w:rsidRPr="002F246E">
              <w:rPr>
                <w:rFonts w:eastAsia="Arial Unicode MS"/>
                <w:szCs w:val="16"/>
              </w:rPr>
              <w:t>4,6</w:t>
            </w:r>
          </w:p>
        </w:tc>
        <w:tc>
          <w:tcPr>
            <w:tcW w:w="789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823032" w:rsidRPr="001A7A52" w:rsidRDefault="00823032" w:rsidP="00F06934">
            <w:pPr>
              <w:spacing w:line="152" w:lineRule="exact"/>
              <w:ind w:left="-57" w:right="57"/>
              <w:jc w:val="right"/>
              <w:rPr>
                <w:szCs w:val="16"/>
              </w:rPr>
            </w:pPr>
            <w:r>
              <w:rPr>
                <w:szCs w:val="16"/>
              </w:rPr>
              <w:t>1828,9</w:t>
            </w:r>
          </w:p>
        </w:tc>
        <w:tc>
          <w:tcPr>
            <w:tcW w:w="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823032" w:rsidRPr="001A7A52" w:rsidRDefault="00823032" w:rsidP="00F06934">
            <w:pPr>
              <w:spacing w:line="152" w:lineRule="exact"/>
              <w:ind w:left="-57" w:right="227"/>
              <w:jc w:val="right"/>
              <w:rPr>
                <w:szCs w:val="16"/>
              </w:rPr>
            </w:pPr>
            <w:r>
              <w:rPr>
                <w:szCs w:val="16"/>
              </w:rPr>
              <w:t>5,2</w:t>
            </w:r>
          </w:p>
        </w:tc>
        <w:tc>
          <w:tcPr>
            <w:tcW w:w="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823032" w:rsidRPr="001A7A52" w:rsidRDefault="00823032" w:rsidP="00F06934">
            <w:pPr>
              <w:spacing w:line="152" w:lineRule="exact"/>
              <w:ind w:left="-57" w:right="57"/>
              <w:jc w:val="right"/>
              <w:rPr>
                <w:rFonts w:eastAsia="Arial Unicode MS"/>
                <w:szCs w:val="16"/>
              </w:rPr>
            </w:pPr>
            <w:r>
              <w:rPr>
                <w:rFonts w:eastAsia="Arial Unicode MS"/>
                <w:szCs w:val="16"/>
              </w:rPr>
              <w:t>4323,7</w:t>
            </w:r>
          </w:p>
        </w:tc>
        <w:tc>
          <w:tcPr>
            <w:tcW w:w="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vAlign w:val="bottom"/>
          </w:tcPr>
          <w:p w:rsidR="00823032" w:rsidRPr="001A7A52" w:rsidRDefault="00823032" w:rsidP="00F06934">
            <w:pPr>
              <w:spacing w:line="152" w:lineRule="exact"/>
              <w:ind w:left="-57" w:right="227"/>
              <w:jc w:val="right"/>
              <w:rPr>
                <w:rFonts w:eastAsia="Arial Unicode MS"/>
                <w:szCs w:val="16"/>
              </w:rPr>
            </w:pPr>
            <w:r>
              <w:rPr>
                <w:rFonts w:eastAsia="Arial Unicode MS"/>
                <w:szCs w:val="16"/>
              </w:rPr>
              <w:t>4,3</w:t>
            </w:r>
          </w:p>
        </w:tc>
      </w:tr>
      <w:tr w:rsidR="00823032" w:rsidRPr="00B722CD" w:rsidTr="00F06934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cantSplit/>
          <w:jc w:val="center"/>
        </w:trPr>
        <w:tc>
          <w:tcPr>
            <w:tcW w:w="2185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823032" w:rsidRPr="00CF1EB7" w:rsidRDefault="00823032" w:rsidP="00F06934">
            <w:pPr>
              <w:spacing w:before="120" w:line="180" w:lineRule="exact"/>
              <w:jc w:val="left"/>
              <w:rPr>
                <w:bCs/>
                <w:szCs w:val="16"/>
              </w:rPr>
            </w:pPr>
            <w:r w:rsidRPr="00CF1EB7">
              <w:rPr>
                <w:bCs/>
                <w:szCs w:val="16"/>
              </w:rPr>
              <w:t xml:space="preserve"> торговля оптовая  </w:t>
            </w:r>
            <w:r>
              <w:rPr>
                <w:bCs/>
                <w:szCs w:val="16"/>
              </w:rPr>
              <w:br/>
              <w:t xml:space="preserve">  и </w:t>
            </w:r>
            <w:r w:rsidRPr="00CF1EB7">
              <w:rPr>
                <w:bCs/>
                <w:szCs w:val="16"/>
              </w:rPr>
              <w:t>розни</w:t>
            </w:r>
            <w:r w:rsidRPr="00CF1EB7">
              <w:rPr>
                <w:bCs/>
                <w:szCs w:val="16"/>
              </w:rPr>
              <w:t>ч</w:t>
            </w:r>
            <w:r w:rsidRPr="00CF1EB7">
              <w:rPr>
                <w:bCs/>
                <w:szCs w:val="16"/>
              </w:rPr>
              <w:t xml:space="preserve">ная; ремонт </w:t>
            </w:r>
            <w:r w:rsidRPr="00CF1EB7">
              <w:rPr>
                <w:bCs/>
                <w:szCs w:val="16"/>
              </w:rPr>
              <w:br/>
              <w:t xml:space="preserve">  автотранспортных средств </w:t>
            </w:r>
            <w:r>
              <w:rPr>
                <w:bCs/>
                <w:szCs w:val="16"/>
              </w:rPr>
              <w:br/>
              <w:t xml:space="preserve">  </w:t>
            </w:r>
            <w:r w:rsidRPr="00CF1EB7">
              <w:rPr>
                <w:bCs/>
                <w:szCs w:val="16"/>
              </w:rPr>
              <w:t>и мотоциклов</w:t>
            </w:r>
          </w:p>
        </w:tc>
        <w:tc>
          <w:tcPr>
            <w:tcW w:w="790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823032" w:rsidRPr="00BE2FCC" w:rsidRDefault="00823032" w:rsidP="00F06934">
            <w:pPr>
              <w:spacing w:line="180" w:lineRule="exact"/>
              <w:ind w:right="57"/>
              <w:jc w:val="right"/>
              <w:rPr>
                <w:rFonts w:eastAsia="Arial Unicode MS"/>
                <w:szCs w:val="16"/>
              </w:rPr>
            </w:pPr>
            <w:r w:rsidRPr="00BE2FCC">
              <w:rPr>
                <w:rFonts w:eastAsia="Arial Unicode MS"/>
                <w:szCs w:val="16"/>
              </w:rPr>
              <w:t>4037,1</w:t>
            </w:r>
          </w:p>
        </w:tc>
        <w:tc>
          <w:tcPr>
            <w:tcW w:w="7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823032" w:rsidRPr="00BE2FCC" w:rsidRDefault="00823032" w:rsidP="00F06934">
            <w:pPr>
              <w:spacing w:line="180" w:lineRule="exact"/>
              <w:ind w:right="227"/>
              <w:jc w:val="right"/>
              <w:rPr>
                <w:rFonts w:eastAsia="Arial Unicode MS"/>
                <w:szCs w:val="16"/>
              </w:rPr>
            </w:pPr>
            <w:r w:rsidRPr="00BE2FCC">
              <w:rPr>
                <w:rFonts w:eastAsia="Arial Unicode MS"/>
                <w:szCs w:val="16"/>
              </w:rPr>
              <w:t>12,5</w:t>
            </w:r>
          </w:p>
        </w:tc>
        <w:tc>
          <w:tcPr>
            <w:tcW w:w="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823032" w:rsidRPr="002F246E" w:rsidRDefault="00823032" w:rsidP="00F06934">
            <w:pPr>
              <w:spacing w:line="180" w:lineRule="exact"/>
              <w:ind w:right="57"/>
              <w:jc w:val="right"/>
              <w:rPr>
                <w:rFonts w:eastAsia="Arial Unicode MS"/>
                <w:szCs w:val="16"/>
              </w:rPr>
            </w:pPr>
            <w:r w:rsidRPr="002F246E">
              <w:rPr>
                <w:rFonts w:eastAsia="Arial Unicode MS"/>
                <w:szCs w:val="16"/>
              </w:rPr>
              <w:t>4360,3</w:t>
            </w:r>
          </w:p>
        </w:tc>
        <w:tc>
          <w:tcPr>
            <w:tcW w:w="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823032" w:rsidRPr="002F246E" w:rsidRDefault="00823032" w:rsidP="00F06934">
            <w:pPr>
              <w:spacing w:line="180" w:lineRule="exact"/>
              <w:ind w:right="227"/>
              <w:jc w:val="right"/>
              <w:rPr>
                <w:rFonts w:eastAsia="Arial Unicode MS"/>
                <w:szCs w:val="16"/>
              </w:rPr>
            </w:pPr>
            <w:r w:rsidRPr="002F246E">
              <w:rPr>
                <w:rFonts w:eastAsia="Arial Unicode MS"/>
                <w:szCs w:val="16"/>
              </w:rPr>
              <w:t>13,1</w:t>
            </w:r>
          </w:p>
        </w:tc>
        <w:tc>
          <w:tcPr>
            <w:tcW w:w="789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823032" w:rsidRPr="001A7A52" w:rsidRDefault="00823032" w:rsidP="00F06934">
            <w:pPr>
              <w:spacing w:line="152" w:lineRule="exact"/>
              <w:ind w:left="-57" w:right="57"/>
              <w:jc w:val="right"/>
              <w:rPr>
                <w:szCs w:val="16"/>
              </w:rPr>
            </w:pPr>
            <w:r>
              <w:rPr>
                <w:szCs w:val="16"/>
              </w:rPr>
              <w:t>4186,9</w:t>
            </w:r>
          </w:p>
        </w:tc>
        <w:tc>
          <w:tcPr>
            <w:tcW w:w="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823032" w:rsidRPr="001A7A52" w:rsidRDefault="00823032" w:rsidP="00F06934">
            <w:pPr>
              <w:spacing w:line="152" w:lineRule="exact"/>
              <w:ind w:left="-57" w:right="227"/>
              <w:jc w:val="right"/>
              <w:rPr>
                <w:szCs w:val="16"/>
              </w:rPr>
            </w:pPr>
            <w:r>
              <w:rPr>
                <w:szCs w:val="16"/>
              </w:rPr>
              <w:t>12,0</w:t>
            </w:r>
          </w:p>
        </w:tc>
        <w:tc>
          <w:tcPr>
            <w:tcW w:w="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823032" w:rsidRPr="001A7A52" w:rsidRDefault="00823032" w:rsidP="00F06934">
            <w:pPr>
              <w:spacing w:line="152" w:lineRule="exact"/>
              <w:ind w:left="-57" w:right="57"/>
              <w:jc w:val="right"/>
              <w:rPr>
                <w:rFonts w:eastAsia="Arial Unicode MS"/>
                <w:szCs w:val="16"/>
              </w:rPr>
            </w:pPr>
            <w:r>
              <w:rPr>
                <w:rFonts w:eastAsia="Arial Unicode MS"/>
                <w:szCs w:val="16"/>
              </w:rPr>
              <w:t>12584,3</w:t>
            </w:r>
          </w:p>
        </w:tc>
        <w:tc>
          <w:tcPr>
            <w:tcW w:w="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vAlign w:val="bottom"/>
          </w:tcPr>
          <w:p w:rsidR="00823032" w:rsidRPr="001A7A52" w:rsidRDefault="00823032" w:rsidP="00F06934">
            <w:pPr>
              <w:spacing w:line="152" w:lineRule="exact"/>
              <w:ind w:left="-57" w:right="227"/>
              <w:jc w:val="right"/>
              <w:rPr>
                <w:rFonts w:eastAsia="Arial Unicode MS"/>
                <w:szCs w:val="16"/>
              </w:rPr>
            </w:pPr>
            <w:r>
              <w:rPr>
                <w:rFonts w:eastAsia="Arial Unicode MS"/>
                <w:szCs w:val="16"/>
              </w:rPr>
              <w:t>12,5</w:t>
            </w:r>
          </w:p>
        </w:tc>
      </w:tr>
      <w:tr w:rsidR="00823032" w:rsidRPr="00B722CD" w:rsidTr="00F06934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cantSplit/>
          <w:jc w:val="center"/>
        </w:trPr>
        <w:tc>
          <w:tcPr>
            <w:tcW w:w="2185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823032" w:rsidRPr="00CF1EB7" w:rsidRDefault="00823032" w:rsidP="00F06934">
            <w:pPr>
              <w:spacing w:before="120" w:line="180" w:lineRule="exact"/>
              <w:jc w:val="left"/>
              <w:rPr>
                <w:szCs w:val="16"/>
              </w:rPr>
            </w:pPr>
            <w:r w:rsidRPr="00CF1EB7">
              <w:rPr>
                <w:bCs/>
                <w:szCs w:val="16"/>
              </w:rPr>
              <w:t xml:space="preserve"> </w:t>
            </w:r>
            <w:r w:rsidRPr="00CF1EB7">
              <w:rPr>
                <w:szCs w:val="16"/>
              </w:rPr>
              <w:t>транспортировка и хранение</w:t>
            </w:r>
          </w:p>
        </w:tc>
        <w:tc>
          <w:tcPr>
            <w:tcW w:w="790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823032" w:rsidRPr="00BE2FCC" w:rsidRDefault="00823032" w:rsidP="00F06934">
            <w:pPr>
              <w:spacing w:line="180" w:lineRule="exact"/>
              <w:ind w:right="57"/>
              <w:jc w:val="right"/>
              <w:rPr>
                <w:rFonts w:eastAsia="Arial Unicode MS"/>
                <w:szCs w:val="16"/>
              </w:rPr>
            </w:pPr>
            <w:r w:rsidRPr="00BE2FCC">
              <w:rPr>
                <w:rFonts w:eastAsia="Arial Unicode MS"/>
                <w:szCs w:val="16"/>
              </w:rPr>
              <w:t>1939,8</w:t>
            </w:r>
          </w:p>
        </w:tc>
        <w:tc>
          <w:tcPr>
            <w:tcW w:w="7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823032" w:rsidRPr="00BE2FCC" w:rsidRDefault="00823032" w:rsidP="00F06934">
            <w:pPr>
              <w:spacing w:line="180" w:lineRule="exact"/>
              <w:ind w:right="227"/>
              <w:jc w:val="right"/>
              <w:rPr>
                <w:rFonts w:eastAsia="Arial Unicode MS"/>
                <w:szCs w:val="16"/>
              </w:rPr>
            </w:pPr>
            <w:r w:rsidRPr="00BE2FCC">
              <w:rPr>
                <w:rFonts w:eastAsia="Arial Unicode MS"/>
                <w:szCs w:val="16"/>
              </w:rPr>
              <w:t>6,0</w:t>
            </w:r>
          </w:p>
        </w:tc>
        <w:tc>
          <w:tcPr>
            <w:tcW w:w="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823032" w:rsidRPr="002F246E" w:rsidRDefault="00823032" w:rsidP="00F06934">
            <w:pPr>
              <w:spacing w:line="180" w:lineRule="exact"/>
              <w:ind w:right="57"/>
              <w:jc w:val="right"/>
              <w:rPr>
                <w:rFonts w:eastAsia="Arial Unicode MS"/>
                <w:szCs w:val="16"/>
              </w:rPr>
            </w:pPr>
            <w:r w:rsidRPr="002F246E">
              <w:rPr>
                <w:rFonts w:eastAsia="Arial Unicode MS"/>
                <w:szCs w:val="16"/>
              </w:rPr>
              <w:t>2159,0</w:t>
            </w:r>
          </w:p>
        </w:tc>
        <w:tc>
          <w:tcPr>
            <w:tcW w:w="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823032" w:rsidRPr="002F246E" w:rsidRDefault="00823032" w:rsidP="00F06934">
            <w:pPr>
              <w:spacing w:line="180" w:lineRule="exact"/>
              <w:ind w:right="227"/>
              <w:jc w:val="right"/>
              <w:rPr>
                <w:rFonts w:eastAsia="Arial Unicode MS"/>
                <w:szCs w:val="16"/>
              </w:rPr>
            </w:pPr>
            <w:r w:rsidRPr="002F246E">
              <w:rPr>
                <w:rFonts w:eastAsia="Arial Unicode MS"/>
                <w:szCs w:val="16"/>
              </w:rPr>
              <w:t>6,5</w:t>
            </w:r>
          </w:p>
        </w:tc>
        <w:tc>
          <w:tcPr>
            <w:tcW w:w="789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823032" w:rsidRPr="001A7A52" w:rsidRDefault="00823032" w:rsidP="00F06934">
            <w:pPr>
              <w:spacing w:line="152" w:lineRule="exact"/>
              <w:ind w:left="-57" w:right="57"/>
              <w:jc w:val="right"/>
              <w:rPr>
                <w:szCs w:val="16"/>
              </w:rPr>
            </w:pPr>
            <w:r>
              <w:rPr>
                <w:szCs w:val="16"/>
              </w:rPr>
              <w:t>2225,3</w:t>
            </w:r>
          </w:p>
        </w:tc>
        <w:tc>
          <w:tcPr>
            <w:tcW w:w="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823032" w:rsidRPr="001A7A52" w:rsidRDefault="00823032" w:rsidP="00F06934">
            <w:pPr>
              <w:spacing w:line="152" w:lineRule="exact"/>
              <w:ind w:left="-57" w:right="227"/>
              <w:jc w:val="right"/>
              <w:rPr>
                <w:szCs w:val="16"/>
              </w:rPr>
            </w:pPr>
            <w:r>
              <w:rPr>
                <w:szCs w:val="16"/>
              </w:rPr>
              <w:t>6,4</w:t>
            </w:r>
          </w:p>
        </w:tc>
        <w:tc>
          <w:tcPr>
            <w:tcW w:w="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823032" w:rsidRPr="001A7A52" w:rsidRDefault="00823032" w:rsidP="00F06934">
            <w:pPr>
              <w:spacing w:line="152" w:lineRule="exact"/>
              <w:ind w:left="-57" w:right="57"/>
              <w:jc w:val="right"/>
              <w:rPr>
                <w:rFonts w:eastAsia="Arial Unicode MS"/>
                <w:szCs w:val="16"/>
              </w:rPr>
            </w:pPr>
            <w:r>
              <w:rPr>
                <w:rFonts w:eastAsia="Arial Unicode MS"/>
                <w:szCs w:val="16"/>
              </w:rPr>
              <w:t>6324,1</w:t>
            </w:r>
          </w:p>
        </w:tc>
        <w:tc>
          <w:tcPr>
            <w:tcW w:w="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vAlign w:val="bottom"/>
          </w:tcPr>
          <w:p w:rsidR="00823032" w:rsidRPr="001A7A52" w:rsidRDefault="00823032" w:rsidP="00F06934">
            <w:pPr>
              <w:spacing w:line="152" w:lineRule="exact"/>
              <w:ind w:left="-57" w:right="227"/>
              <w:jc w:val="right"/>
              <w:rPr>
                <w:rFonts w:eastAsia="Arial Unicode MS"/>
                <w:szCs w:val="16"/>
              </w:rPr>
            </w:pPr>
            <w:r>
              <w:rPr>
                <w:rFonts w:eastAsia="Arial Unicode MS"/>
                <w:szCs w:val="16"/>
              </w:rPr>
              <w:t>6,3</w:t>
            </w:r>
          </w:p>
        </w:tc>
      </w:tr>
      <w:tr w:rsidR="00823032" w:rsidRPr="00B722CD" w:rsidTr="00F06934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cantSplit/>
          <w:jc w:val="center"/>
        </w:trPr>
        <w:tc>
          <w:tcPr>
            <w:tcW w:w="2185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823032" w:rsidRPr="00CF1EB7" w:rsidRDefault="00823032" w:rsidP="00F06934">
            <w:pPr>
              <w:spacing w:before="120" w:line="180" w:lineRule="exact"/>
              <w:jc w:val="left"/>
              <w:rPr>
                <w:bCs/>
                <w:szCs w:val="16"/>
              </w:rPr>
            </w:pPr>
            <w:r w:rsidRPr="00CF1EB7">
              <w:rPr>
                <w:bCs/>
                <w:szCs w:val="16"/>
              </w:rPr>
              <w:t xml:space="preserve"> </w:t>
            </w:r>
            <w:r w:rsidRPr="00CF1EB7">
              <w:rPr>
                <w:szCs w:val="16"/>
              </w:rPr>
              <w:t xml:space="preserve">деятельность </w:t>
            </w:r>
            <w:r w:rsidRPr="00CF1EB7">
              <w:rPr>
                <w:bCs/>
                <w:szCs w:val="16"/>
              </w:rPr>
              <w:t xml:space="preserve">гостиниц </w:t>
            </w:r>
            <w:r>
              <w:rPr>
                <w:bCs/>
                <w:szCs w:val="16"/>
              </w:rPr>
              <w:br/>
              <w:t xml:space="preserve">  </w:t>
            </w:r>
            <w:r w:rsidRPr="00CF1EB7">
              <w:rPr>
                <w:bCs/>
                <w:szCs w:val="16"/>
              </w:rPr>
              <w:t xml:space="preserve">и предприятий </w:t>
            </w:r>
            <w:r w:rsidRPr="00CF1EB7">
              <w:rPr>
                <w:bCs/>
                <w:szCs w:val="16"/>
              </w:rPr>
              <w:br/>
              <w:t xml:space="preserve">  общественного пит</w:t>
            </w:r>
            <w:r w:rsidRPr="00CF1EB7">
              <w:rPr>
                <w:bCs/>
                <w:szCs w:val="16"/>
              </w:rPr>
              <w:t>а</w:t>
            </w:r>
            <w:r w:rsidRPr="00CF1EB7">
              <w:rPr>
                <w:bCs/>
                <w:szCs w:val="16"/>
              </w:rPr>
              <w:t>ния</w:t>
            </w:r>
          </w:p>
        </w:tc>
        <w:tc>
          <w:tcPr>
            <w:tcW w:w="790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823032" w:rsidRPr="00BE2FCC" w:rsidRDefault="00823032" w:rsidP="00F06934">
            <w:pPr>
              <w:spacing w:line="180" w:lineRule="exact"/>
              <w:ind w:right="57"/>
              <w:jc w:val="right"/>
              <w:rPr>
                <w:rFonts w:eastAsia="Arial Unicode MS"/>
                <w:szCs w:val="16"/>
              </w:rPr>
            </w:pPr>
            <w:r w:rsidRPr="00BE2FCC">
              <w:rPr>
                <w:rFonts w:eastAsia="Arial Unicode MS"/>
                <w:szCs w:val="16"/>
              </w:rPr>
              <w:t>229,2</w:t>
            </w:r>
          </w:p>
        </w:tc>
        <w:tc>
          <w:tcPr>
            <w:tcW w:w="7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823032" w:rsidRPr="00BE2FCC" w:rsidRDefault="00823032" w:rsidP="00F06934">
            <w:pPr>
              <w:spacing w:line="180" w:lineRule="exact"/>
              <w:ind w:right="227"/>
              <w:jc w:val="right"/>
              <w:rPr>
                <w:rFonts w:eastAsia="Arial Unicode MS"/>
                <w:szCs w:val="16"/>
              </w:rPr>
            </w:pPr>
            <w:r w:rsidRPr="00BE2FCC">
              <w:rPr>
                <w:rFonts w:eastAsia="Arial Unicode MS"/>
                <w:szCs w:val="16"/>
              </w:rPr>
              <w:t>0,7</w:t>
            </w:r>
          </w:p>
        </w:tc>
        <w:tc>
          <w:tcPr>
            <w:tcW w:w="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823032" w:rsidRPr="002F246E" w:rsidRDefault="00823032" w:rsidP="00F06934">
            <w:pPr>
              <w:spacing w:line="180" w:lineRule="exact"/>
              <w:ind w:right="57"/>
              <w:jc w:val="right"/>
              <w:rPr>
                <w:rFonts w:eastAsia="Arial Unicode MS"/>
                <w:szCs w:val="16"/>
              </w:rPr>
            </w:pPr>
            <w:r w:rsidRPr="002F246E">
              <w:rPr>
                <w:rFonts w:eastAsia="Arial Unicode MS"/>
                <w:szCs w:val="16"/>
              </w:rPr>
              <w:t>264,7</w:t>
            </w:r>
          </w:p>
        </w:tc>
        <w:tc>
          <w:tcPr>
            <w:tcW w:w="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823032" w:rsidRPr="002F246E" w:rsidRDefault="00823032" w:rsidP="00F06934">
            <w:pPr>
              <w:spacing w:line="180" w:lineRule="exact"/>
              <w:ind w:right="227"/>
              <w:jc w:val="right"/>
              <w:rPr>
                <w:rFonts w:eastAsia="Arial Unicode MS"/>
                <w:szCs w:val="16"/>
              </w:rPr>
            </w:pPr>
            <w:r w:rsidRPr="002F246E">
              <w:rPr>
                <w:rFonts w:eastAsia="Arial Unicode MS"/>
                <w:szCs w:val="16"/>
              </w:rPr>
              <w:t>0,8</w:t>
            </w:r>
          </w:p>
        </w:tc>
        <w:tc>
          <w:tcPr>
            <w:tcW w:w="789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823032" w:rsidRPr="001A7A52" w:rsidRDefault="00823032" w:rsidP="00F06934">
            <w:pPr>
              <w:spacing w:line="152" w:lineRule="exact"/>
              <w:ind w:left="-57" w:right="57"/>
              <w:jc w:val="right"/>
              <w:rPr>
                <w:szCs w:val="16"/>
              </w:rPr>
            </w:pPr>
            <w:r>
              <w:rPr>
                <w:szCs w:val="16"/>
              </w:rPr>
              <w:t>362,8</w:t>
            </w:r>
          </w:p>
        </w:tc>
        <w:tc>
          <w:tcPr>
            <w:tcW w:w="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823032" w:rsidRPr="001A7A52" w:rsidRDefault="00823032" w:rsidP="00F06934">
            <w:pPr>
              <w:spacing w:line="152" w:lineRule="exact"/>
              <w:ind w:left="-57" w:right="227"/>
              <w:jc w:val="right"/>
              <w:rPr>
                <w:szCs w:val="16"/>
              </w:rPr>
            </w:pPr>
            <w:r>
              <w:rPr>
                <w:szCs w:val="16"/>
              </w:rPr>
              <w:t>1,0</w:t>
            </w:r>
          </w:p>
        </w:tc>
        <w:tc>
          <w:tcPr>
            <w:tcW w:w="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823032" w:rsidRPr="001A7A52" w:rsidRDefault="00823032" w:rsidP="00F06934">
            <w:pPr>
              <w:spacing w:line="152" w:lineRule="exact"/>
              <w:ind w:left="-57" w:right="57"/>
              <w:jc w:val="right"/>
              <w:rPr>
                <w:rFonts w:eastAsia="Arial Unicode MS"/>
                <w:szCs w:val="16"/>
              </w:rPr>
            </w:pPr>
            <w:r>
              <w:rPr>
                <w:rFonts w:eastAsia="Arial Unicode MS"/>
                <w:szCs w:val="16"/>
              </w:rPr>
              <w:t>856,7</w:t>
            </w:r>
          </w:p>
        </w:tc>
        <w:tc>
          <w:tcPr>
            <w:tcW w:w="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vAlign w:val="bottom"/>
          </w:tcPr>
          <w:p w:rsidR="00823032" w:rsidRPr="001A7A52" w:rsidRDefault="00823032" w:rsidP="00F06934">
            <w:pPr>
              <w:spacing w:line="152" w:lineRule="exact"/>
              <w:ind w:left="-57" w:right="227"/>
              <w:jc w:val="right"/>
              <w:rPr>
                <w:rFonts w:eastAsia="Arial Unicode MS"/>
                <w:szCs w:val="16"/>
              </w:rPr>
            </w:pPr>
            <w:r>
              <w:rPr>
                <w:rFonts w:eastAsia="Arial Unicode MS"/>
                <w:szCs w:val="16"/>
              </w:rPr>
              <w:t>0,9</w:t>
            </w:r>
          </w:p>
        </w:tc>
      </w:tr>
      <w:tr w:rsidR="00823032" w:rsidRPr="00B722CD" w:rsidTr="00F06934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cantSplit/>
          <w:jc w:val="center"/>
        </w:trPr>
        <w:tc>
          <w:tcPr>
            <w:tcW w:w="2185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823032" w:rsidRPr="00CF1EB7" w:rsidRDefault="00823032" w:rsidP="00F06934">
            <w:pPr>
              <w:spacing w:before="120" w:line="180" w:lineRule="exact"/>
              <w:jc w:val="left"/>
              <w:rPr>
                <w:bCs/>
                <w:szCs w:val="16"/>
              </w:rPr>
            </w:pPr>
            <w:r w:rsidRPr="00CF1EB7">
              <w:rPr>
                <w:bCs/>
                <w:szCs w:val="16"/>
              </w:rPr>
              <w:t xml:space="preserve"> деятельность в обла</w:t>
            </w:r>
            <w:r w:rsidRPr="00CF1EB7">
              <w:rPr>
                <w:bCs/>
                <w:szCs w:val="16"/>
              </w:rPr>
              <w:t>с</w:t>
            </w:r>
            <w:r w:rsidRPr="00CF1EB7">
              <w:rPr>
                <w:bCs/>
                <w:szCs w:val="16"/>
              </w:rPr>
              <w:t xml:space="preserve">ти </w:t>
            </w:r>
            <w:r>
              <w:rPr>
                <w:bCs/>
                <w:szCs w:val="16"/>
              </w:rPr>
              <w:br/>
              <w:t xml:space="preserve">  </w:t>
            </w:r>
            <w:r w:rsidRPr="00CF1EB7">
              <w:rPr>
                <w:bCs/>
                <w:szCs w:val="16"/>
              </w:rPr>
              <w:t>информации и связи</w:t>
            </w:r>
          </w:p>
        </w:tc>
        <w:tc>
          <w:tcPr>
            <w:tcW w:w="790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823032" w:rsidRPr="00BE2FCC" w:rsidRDefault="00823032" w:rsidP="00F06934">
            <w:pPr>
              <w:spacing w:line="180" w:lineRule="exact"/>
              <w:ind w:right="57"/>
              <w:jc w:val="right"/>
              <w:rPr>
                <w:rFonts w:eastAsia="Arial Unicode MS"/>
                <w:szCs w:val="16"/>
              </w:rPr>
            </w:pPr>
            <w:r w:rsidRPr="00BE2FCC">
              <w:rPr>
                <w:rFonts w:eastAsia="Arial Unicode MS"/>
                <w:szCs w:val="16"/>
              </w:rPr>
              <w:t>648,1</w:t>
            </w:r>
          </w:p>
        </w:tc>
        <w:tc>
          <w:tcPr>
            <w:tcW w:w="7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823032" w:rsidRPr="00BE2FCC" w:rsidRDefault="00823032" w:rsidP="00F06934">
            <w:pPr>
              <w:spacing w:line="180" w:lineRule="exact"/>
              <w:ind w:right="227"/>
              <w:jc w:val="right"/>
              <w:rPr>
                <w:rFonts w:eastAsia="Arial Unicode MS"/>
                <w:szCs w:val="16"/>
              </w:rPr>
            </w:pPr>
            <w:r w:rsidRPr="00BE2FCC">
              <w:rPr>
                <w:rFonts w:eastAsia="Arial Unicode MS"/>
                <w:szCs w:val="16"/>
              </w:rPr>
              <w:t>2,0</w:t>
            </w:r>
          </w:p>
        </w:tc>
        <w:tc>
          <w:tcPr>
            <w:tcW w:w="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823032" w:rsidRPr="002F246E" w:rsidRDefault="00823032" w:rsidP="00F06934">
            <w:pPr>
              <w:spacing w:line="180" w:lineRule="exact"/>
              <w:ind w:right="57"/>
              <w:jc w:val="right"/>
              <w:rPr>
                <w:rFonts w:eastAsia="Arial Unicode MS"/>
                <w:szCs w:val="16"/>
              </w:rPr>
            </w:pPr>
            <w:r w:rsidRPr="002F246E">
              <w:rPr>
                <w:rFonts w:eastAsia="Arial Unicode MS"/>
                <w:szCs w:val="16"/>
              </w:rPr>
              <w:t>870,9</w:t>
            </w:r>
          </w:p>
        </w:tc>
        <w:tc>
          <w:tcPr>
            <w:tcW w:w="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823032" w:rsidRPr="002F246E" w:rsidRDefault="00823032" w:rsidP="00F06934">
            <w:pPr>
              <w:spacing w:line="180" w:lineRule="exact"/>
              <w:ind w:right="227"/>
              <w:jc w:val="right"/>
              <w:rPr>
                <w:rFonts w:eastAsia="Arial Unicode MS"/>
                <w:szCs w:val="16"/>
              </w:rPr>
            </w:pPr>
            <w:r w:rsidRPr="002F246E">
              <w:rPr>
                <w:rFonts w:eastAsia="Arial Unicode MS"/>
                <w:szCs w:val="16"/>
              </w:rPr>
              <w:t>2,6</w:t>
            </w:r>
          </w:p>
        </w:tc>
        <w:tc>
          <w:tcPr>
            <w:tcW w:w="789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823032" w:rsidRPr="001A7A52" w:rsidRDefault="00823032" w:rsidP="00F06934">
            <w:pPr>
              <w:spacing w:line="152" w:lineRule="exact"/>
              <w:ind w:left="-57" w:right="57"/>
              <w:jc w:val="right"/>
              <w:rPr>
                <w:szCs w:val="16"/>
              </w:rPr>
            </w:pPr>
            <w:r>
              <w:rPr>
                <w:szCs w:val="16"/>
              </w:rPr>
              <w:t>927,6</w:t>
            </w:r>
          </w:p>
        </w:tc>
        <w:tc>
          <w:tcPr>
            <w:tcW w:w="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823032" w:rsidRPr="001A7A52" w:rsidRDefault="00823032" w:rsidP="00F06934">
            <w:pPr>
              <w:spacing w:line="152" w:lineRule="exact"/>
              <w:ind w:left="-57" w:right="227"/>
              <w:jc w:val="right"/>
              <w:rPr>
                <w:szCs w:val="16"/>
              </w:rPr>
            </w:pPr>
            <w:r>
              <w:rPr>
                <w:szCs w:val="16"/>
              </w:rPr>
              <w:t>2,7</w:t>
            </w:r>
          </w:p>
        </w:tc>
        <w:tc>
          <w:tcPr>
            <w:tcW w:w="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823032" w:rsidRPr="001A7A52" w:rsidRDefault="00823032" w:rsidP="00F06934">
            <w:pPr>
              <w:spacing w:line="152" w:lineRule="exact"/>
              <w:ind w:left="-57" w:right="57"/>
              <w:jc w:val="right"/>
              <w:rPr>
                <w:rFonts w:eastAsia="Arial Unicode MS"/>
                <w:szCs w:val="16"/>
              </w:rPr>
            </w:pPr>
            <w:r>
              <w:rPr>
                <w:rFonts w:eastAsia="Arial Unicode MS"/>
                <w:szCs w:val="16"/>
              </w:rPr>
              <w:t>2446,6</w:t>
            </w:r>
          </w:p>
        </w:tc>
        <w:tc>
          <w:tcPr>
            <w:tcW w:w="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vAlign w:val="bottom"/>
          </w:tcPr>
          <w:p w:rsidR="00823032" w:rsidRPr="001A7A52" w:rsidRDefault="00823032" w:rsidP="00F06934">
            <w:pPr>
              <w:spacing w:line="152" w:lineRule="exact"/>
              <w:ind w:left="-57" w:right="227"/>
              <w:jc w:val="right"/>
              <w:rPr>
                <w:rFonts w:eastAsia="Arial Unicode MS"/>
                <w:szCs w:val="16"/>
              </w:rPr>
            </w:pPr>
            <w:r>
              <w:rPr>
                <w:rFonts w:eastAsia="Arial Unicode MS"/>
                <w:szCs w:val="16"/>
              </w:rPr>
              <w:t>2,4</w:t>
            </w:r>
          </w:p>
        </w:tc>
      </w:tr>
      <w:tr w:rsidR="00823032" w:rsidRPr="00B722CD" w:rsidTr="00F06934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cantSplit/>
          <w:jc w:val="center"/>
        </w:trPr>
        <w:tc>
          <w:tcPr>
            <w:tcW w:w="2185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823032" w:rsidRPr="00CF1EB7" w:rsidRDefault="00823032" w:rsidP="00F06934">
            <w:pPr>
              <w:spacing w:before="120" w:line="180" w:lineRule="exact"/>
              <w:jc w:val="left"/>
              <w:rPr>
                <w:bCs/>
                <w:szCs w:val="16"/>
              </w:rPr>
            </w:pPr>
            <w:r w:rsidRPr="00CF1EB7">
              <w:rPr>
                <w:bCs/>
                <w:szCs w:val="16"/>
              </w:rPr>
              <w:t xml:space="preserve"> деятельность фина</w:t>
            </w:r>
            <w:r w:rsidRPr="00CF1EB7">
              <w:rPr>
                <w:bCs/>
                <w:szCs w:val="16"/>
              </w:rPr>
              <w:t>н</w:t>
            </w:r>
            <w:r w:rsidRPr="00CF1EB7">
              <w:rPr>
                <w:bCs/>
                <w:szCs w:val="16"/>
              </w:rPr>
              <w:t xml:space="preserve">совая </w:t>
            </w:r>
            <w:r>
              <w:rPr>
                <w:bCs/>
                <w:szCs w:val="16"/>
              </w:rPr>
              <w:br/>
              <w:t xml:space="preserve">  </w:t>
            </w:r>
            <w:r w:rsidRPr="00CF1EB7">
              <w:rPr>
                <w:bCs/>
                <w:szCs w:val="16"/>
              </w:rPr>
              <w:t>и страховая</w:t>
            </w:r>
          </w:p>
        </w:tc>
        <w:tc>
          <w:tcPr>
            <w:tcW w:w="790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823032" w:rsidRPr="00BE2FCC" w:rsidRDefault="00823032" w:rsidP="00F06934">
            <w:pPr>
              <w:spacing w:line="180" w:lineRule="exact"/>
              <w:ind w:right="57"/>
              <w:jc w:val="right"/>
              <w:rPr>
                <w:rFonts w:eastAsia="Arial Unicode MS"/>
                <w:szCs w:val="16"/>
              </w:rPr>
            </w:pPr>
            <w:r w:rsidRPr="00BE2FCC">
              <w:rPr>
                <w:rFonts w:eastAsia="Arial Unicode MS"/>
                <w:szCs w:val="16"/>
              </w:rPr>
              <w:t>1589,7</w:t>
            </w:r>
          </w:p>
        </w:tc>
        <w:tc>
          <w:tcPr>
            <w:tcW w:w="7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823032" w:rsidRPr="00BE2FCC" w:rsidRDefault="00823032" w:rsidP="00F06934">
            <w:pPr>
              <w:spacing w:line="180" w:lineRule="exact"/>
              <w:ind w:right="227"/>
              <w:jc w:val="right"/>
              <w:rPr>
                <w:rFonts w:eastAsia="Arial Unicode MS"/>
                <w:szCs w:val="16"/>
              </w:rPr>
            </w:pPr>
            <w:r w:rsidRPr="00BE2FCC">
              <w:rPr>
                <w:rFonts w:eastAsia="Arial Unicode MS"/>
                <w:szCs w:val="16"/>
              </w:rPr>
              <w:t>4,9</w:t>
            </w:r>
          </w:p>
        </w:tc>
        <w:tc>
          <w:tcPr>
            <w:tcW w:w="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823032" w:rsidRPr="002F246E" w:rsidRDefault="00823032" w:rsidP="00F06934">
            <w:pPr>
              <w:spacing w:line="180" w:lineRule="exact"/>
              <w:ind w:right="57"/>
              <w:jc w:val="right"/>
              <w:rPr>
                <w:rFonts w:eastAsia="Arial Unicode MS"/>
                <w:szCs w:val="16"/>
              </w:rPr>
            </w:pPr>
            <w:r w:rsidRPr="002F246E">
              <w:rPr>
                <w:rFonts w:eastAsia="Arial Unicode MS"/>
                <w:szCs w:val="16"/>
              </w:rPr>
              <w:t>1344,9</w:t>
            </w:r>
          </w:p>
        </w:tc>
        <w:tc>
          <w:tcPr>
            <w:tcW w:w="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823032" w:rsidRPr="002F246E" w:rsidRDefault="00823032" w:rsidP="00F06934">
            <w:pPr>
              <w:spacing w:line="180" w:lineRule="exact"/>
              <w:ind w:right="227"/>
              <w:jc w:val="right"/>
              <w:rPr>
                <w:rFonts w:eastAsia="Arial Unicode MS"/>
                <w:szCs w:val="16"/>
              </w:rPr>
            </w:pPr>
            <w:r w:rsidRPr="002F246E">
              <w:rPr>
                <w:rFonts w:eastAsia="Arial Unicode MS"/>
                <w:szCs w:val="16"/>
              </w:rPr>
              <w:t>4,0</w:t>
            </w:r>
          </w:p>
        </w:tc>
        <w:tc>
          <w:tcPr>
            <w:tcW w:w="789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823032" w:rsidRPr="001A7A52" w:rsidRDefault="00823032" w:rsidP="00F06934">
            <w:pPr>
              <w:spacing w:line="152" w:lineRule="exact"/>
              <w:ind w:left="-57" w:right="57"/>
              <w:jc w:val="right"/>
              <w:rPr>
                <w:szCs w:val="16"/>
              </w:rPr>
            </w:pPr>
            <w:r>
              <w:rPr>
                <w:szCs w:val="16"/>
              </w:rPr>
              <w:t>1719,6</w:t>
            </w:r>
          </w:p>
        </w:tc>
        <w:tc>
          <w:tcPr>
            <w:tcW w:w="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823032" w:rsidRPr="001A7A52" w:rsidRDefault="00823032" w:rsidP="00F06934">
            <w:pPr>
              <w:spacing w:line="152" w:lineRule="exact"/>
              <w:ind w:left="-57" w:right="227"/>
              <w:jc w:val="right"/>
              <w:rPr>
                <w:szCs w:val="16"/>
              </w:rPr>
            </w:pPr>
            <w:r>
              <w:rPr>
                <w:szCs w:val="16"/>
              </w:rPr>
              <w:t>4,9</w:t>
            </w:r>
          </w:p>
        </w:tc>
        <w:tc>
          <w:tcPr>
            <w:tcW w:w="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823032" w:rsidRPr="001A7A52" w:rsidRDefault="00823032" w:rsidP="00F06934">
            <w:pPr>
              <w:spacing w:line="152" w:lineRule="exact"/>
              <w:ind w:left="-57" w:right="57"/>
              <w:jc w:val="right"/>
              <w:rPr>
                <w:rFonts w:eastAsia="Arial Unicode MS"/>
                <w:szCs w:val="16"/>
              </w:rPr>
            </w:pPr>
            <w:r>
              <w:rPr>
                <w:rFonts w:eastAsia="Arial Unicode MS"/>
                <w:szCs w:val="16"/>
              </w:rPr>
              <w:t>4654,2</w:t>
            </w:r>
          </w:p>
        </w:tc>
        <w:tc>
          <w:tcPr>
            <w:tcW w:w="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vAlign w:val="bottom"/>
          </w:tcPr>
          <w:p w:rsidR="00823032" w:rsidRPr="001A7A52" w:rsidRDefault="00823032" w:rsidP="00F06934">
            <w:pPr>
              <w:spacing w:line="152" w:lineRule="exact"/>
              <w:ind w:left="-57" w:right="227"/>
              <w:jc w:val="right"/>
              <w:rPr>
                <w:rFonts w:eastAsia="Arial Unicode MS"/>
                <w:szCs w:val="16"/>
              </w:rPr>
            </w:pPr>
            <w:r>
              <w:rPr>
                <w:rFonts w:eastAsia="Arial Unicode MS"/>
                <w:szCs w:val="16"/>
              </w:rPr>
              <w:t>4,6</w:t>
            </w:r>
          </w:p>
        </w:tc>
      </w:tr>
      <w:tr w:rsidR="00823032" w:rsidRPr="00B722CD" w:rsidTr="00F06934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cantSplit/>
          <w:jc w:val="center"/>
        </w:trPr>
        <w:tc>
          <w:tcPr>
            <w:tcW w:w="2185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823032" w:rsidRPr="00CF1EB7" w:rsidRDefault="00823032" w:rsidP="00F06934">
            <w:pPr>
              <w:spacing w:before="120" w:line="180" w:lineRule="exact"/>
              <w:jc w:val="left"/>
              <w:rPr>
                <w:bCs/>
                <w:szCs w:val="16"/>
              </w:rPr>
            </w:pPr>
            <w:r w:rsidRPr="00CF1EB7">
              <w:rPr>
                <w:bCs/>
                <w:szCs w:val="16"/>
              </w:rPr>
              <w:t xml:space="preserve"> деятельность по оп</w:t>
            </w:r>
            <w:r w:rsidRPr="00CF1EB7">
              <w:rPr>
                <w:bCs/>
                <w:szCs w:val="16"/>
              </w:rPr>
              <w:t>е</w:t>
            </w:r>
            <w:r w:rsidRPr="00CF1EB7">
              <w:rPr>
                <w:bCs/>
                <w:szCs w:val="16"/>
              </w:rPr>
              <w:t xml:space="preserve">рациям </w:t>
            </w:r>
            <w:r w:rsidRPr="00CF1EB7">
              <w:rPr>
                <w:bCs/>
                <w:szCs w:val="16"/>
              </w:rPr>
              <w:br/>
              <w:t xml:space="preserve">  с недвижимым им</w:t>
            </w:r>
            <w:r w:rsidRPr="00CF1EB7">
              <w:rPr>
                <w:bCs/>
                <w:szCs w:val="16"/>
              </w:rPr>
              <w:t>у</w:t>
            </w:r>
            <w:r w:rsidRPr="00CF1EB7">
              <w:rPr>
                <w:bCs/>
                <w:szCs w:val="16"/>
              </w:rPr>
              <w:t>ществом</w:t>
            </w:r>
          </w:p>
        </w:tc>
        <w:tc>
          <w:tcPr>
            <w:tcW w:w="790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823032" w:rsidRPr="00BE2FCC" w:rsidRDefault="00823032" w:rsidP="00F06934">
            <w:pPr>
              <w:spacing w:line="180" w:lineRule="exact"/>
              <w:ind w:right="57"/>
              <w:jc w:val="right"/>
              <w:rPr>
                <w:rFonts w:eastAsia="Arial Unicode MS"/>
                <w:szCs w:val="16"/>
              </w:rPr>
            </w:pPr>
            <w:r w:rsidRPr="00BE2FCC">
              <w:rPr>
                <w:rFonts w:eastAsia="Arial Unicode MS"/>
                <w:szCs w:val="16"/>
              </w:rPr>
              <w:t>3633,7</w:t>
            </w:r>
          </w:p>
        </w:tc>
        <w:tc>
          <w:tcPr>
            <w:tcW w:w="7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823032" w:rsidRPr="00BE2FCC" w:rsidRDefault="00823032" w:rsidP="00F06934">
            <w:pPr>
              <w:spacing w:line="180" w:lineRule="exact"/>
              <w:ind w:right="227"/>
              <w:jc w:val="right"/>
              <w:rPr>
                <w:rFonts w:eastAsia="Arial Unicode MS"/>
                <w:szCs w:val="16"/>
              </w:rPr>
            </w:pPr>
            <w:r w:rsidRPr="00BE2FCC">
              <w:rPr>
                <w:rFonts w:eastAsia="Arial Unicode MS"/>
                <w:szCs w:val="16"/>
              </w:rPr>
              <w:t>11,3</w:t>
            </w:r>
          </w:p>
        </w:tc>
        <w:tc>
          <w:tcPr>
            <w:tcW w:w="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823032" w:rsidRPr="002F246E" w:rsidRDefault="00823032" w:rsidP="00F06934">
            <w:pPr>
              <w:spacing w:line="180" w:lineRule="exact"/>
              <w:ind w:right="57"/>
              <w:jc w:val="right"/>
              <w:rPr>
                <w:rFonts w:eastAsia="Arial Unicode MS"/>
                <w:szCs w:val="16"/>
              </w:rPr>
            </w:pPr>
            <w:r w:rsidRPr="002F246E">
              <w:rPr>
                <w:rFonts w:eastAsia="Arial Unicode MS"/>
                <w:szCs w:val="16"/>
              </w:rPr>
              <w:t>3743,2</w:t>
            </w:r>
          </w:p>
        </w:tc>
        <w:tc>
          <w:tcPr>
            <w:tcW w:w="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823032" w:rsidRPr="002F246E" w:rsidRDefault="00823032" w:rsidP="00F06934">
            <w:pPr>
              <w:spacing w:line="180" w:lineRule="exact"/>
              <w:ind w:right="227"/>
              <w:jc w:val="right"/>
              <w:rPr>
                <w:rFonts w:eastAsia="Arial Unicode MS"/>
                <w:szCs w:val="16"/>
              </w:rPr>
            </w:pPr>
            <w:r w:rsidRPr="002F246E">
              <w:rPr>
                <w:rFonts w:eastAsia="Arial Unicode MS"/>
                <w:szCs w:val="16"/>
              </w:rPr>
              <w:t>11,3</w:t>
            </w:r>
          </w:p>
        </w:tc>
        <w:tc>
          <w:tcPr>
            <w:tcW w:w="789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823032" w:rsidRPr="001A7A52" w:rsidRDefault="00823032" w:rsidP="00F06934">
            <w:pPr>
              <w:spacing w:line="152" w:lineRule="exact"/>
              <w:ind w:left="-57" w:right="57"/>
              <w:jc w:val="right"/>
              <w:rPr>
                <w:szCs w:val="16"/>
              </w:rPr>
            </w:pPr>
            <w:r>
              <w:rPr>
                <w:szCs w:val="16"/>
              </w:rPr>
              <w:t>3791,2</w:t>
            </w:r>
          </w:p>
        </w:tc>
        <w:tc>
          <w:tcPr>
            <w:tcW w:w="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823032" w:rsidRPr="001A7A52" w:rsidRDefault="00823032" w:rsidP="00F06934">
            <w:pPr>
              <w:spacing w:line="152" w:lineRule="exact"/>
              <w:ind w:left="-57" w:right="227"/>
              <w:jc w:val="right"/>
              <w:rPr>
                <w:szCs w:val="16"/>
              </w:rPr>
            </w:pPr>
            <w:r>
              <w:rPr>
                <w:szCs w:val="16"/>
              </w:rPr>
              <w:t>10,8</w:t>
            </w:r>
          </w:p>
        </w:tc>
        <w:tc>
          <w:tcPr>
            <w:tcW w:w="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823032" w:rsidRPr="001A7A52" w:rsidRDefault="00823032" w:rsidP="00F06934">
            <w:pPr>
              <w:spacing w:line="152" w:lineRule="exact"/>
              <w:ind w:left="-57" w:right="57"/>
              <w:jc w:val="right"/>
              <w:rPr>
                <w:rFonts w:eastAsia="Arial Unicode MS"/>
                <w:szCs w:val="16"/>
              </w:rPr>
            </w:pPr>
            <w:r>
              <w:rPr>
                <w:rFonts w:eastAsia="Arial Unicode MS"/>
                <w:szCs w:val="16"/>
              </w:rPr>
              <w:t>11168,1</w:t>
            </w:r>
          </w:p>
        </w:tc>
        <w:tc>
          <w:tcPr>
            <w:tcW w:w="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vAlign w:val="bottom"/>
          </w:tcPr>
          <w:p w:rsidR="00823032" w:rsidRPr="001A7A52" w:rsidRDefault="00823032" w:rsidP="00F06934">
            <w:pPr>
              <w:spacing w:line="152" w:lineRule="exact"/>
              <w:ind w:left="-57" w:right="227"/>
              <w:jc w:val="right"/>
              <w:rPr>
                <w:rFonts w:eastAsia="Arial Unicode MS"/>
                <w:szCs w:val="16"/>
              </w:rPr>
            </w:pPr>
            <w:r>
              <w:rPr>
                <w:rFonts w:eastAsia="Arial Unicode MS"/>
                <w:szCs w:val="16"/>
              </w:rPr>
              <w:t>11,1</w:t>
            </w:r>
          </w:p>
        </w:tc>
      </w:tr>
      <w:tr w:rsidR="00823032" w:rsidRPr="00B722CD" w:rsidTr="00F06934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cantSplit/>
          <w:jc w:val="center"/>
        </w:trPr>
        <w:tc>
          <w:tcPr>
            <w:tcW w:w="2185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823032" w:rsidRPr="00CF1EB7" w:rsidRDefault="00823032" w:rsidP="00F06934">
            <w:pPr>
              <w:spacing w:before="120" w:line="180" w:lineRule="exact"/>
              <w:jc w:val="left"/>
              <w:rPr>
                <w:bCs/>
                <w:szCs w:val="16"/>
              </w:rPr>
            </w:pPr>
            <w:r w:rsidRPr="00CF1EB7">
              <w:rPr>
                <w:bCs/>
                <w:szCs w:val="16"/>
              </w:rPr>
              <w:t xml:space="preserve"> </w:t>
            </w:r>
            <w:r w:rsidRPr="00CF1EB7">
              <w:rPr>
                <w:szCs w:val="16"/>
              </w:rPr>
              <w:t xml:space="preserve">деятельность </w:t>
            </w:r>
            <w:r>
              <w:rPr>
                <w:szCs w:val="16"/>
              </w:rPr>
              <w:br/>
              <w:t xml:space="preserve">  </w:t>
            </w:r>
            <w:r w:rsidRPr="00CF1EB7">
              <w:rPr>
                <w:szCs w:val="16"/>
              </w:rPr>
              <w:t>професси</w:t>
            </w:r>
            <w:r w:rsidRPr="00CF1EB7">
              <w:rPr>
                <w:szCs w:val="16"/>
              </w:rPr>
              <w:t>о</w:t>
            </w:r>
            <w:r w:rsidRPr="00CF1EB7">
              <w:rPr>
                <w:szCs w:val="16"/>
              </w:rPr>
              <w:t xml:space="preserve">нальная, </w:t>
            </w:r>
            <w:r w:rsidRPr="00CF1EB7">
              <w:rPr>
                <w:szCs w:val="16"/>
              </w:rPr>
              <w:br/>
              <w:t xml:space="preserve">  научная и технич</w:t>
            </w:r>
            <w:r w:rsidRPr="00CF1EB7">
              <w:rPr>
                <w:szCs w:val="16"/>
              </w:rPr>
              <w:t>е</w:t>
            </w:r>
            <w:r w:rsidRPr="00CF1EB7">
              <w:rPr>
                <w:szCs w:val="16"/>
              </w:rPr>
              <w:t>ская</w:t>
            </w:r>
          </w:p>
        </w:tc>
        <w:tc>
          <w:tcPr>
            <w:tcW w:w="790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823032" w:rsidRPr="00BE2FCC" w:rsidRDefault="00823032" w:rsidP="00F06934">
            <w:pPr>
              <w:spacing w:line="180" w:lineRule="exact"/>
              <w:ind w:right="57"/>
              <w:jc w:val="right"/>
              <w:rPr>
                <w:rFonts w:eastAsia="Arial Unicode MS"/>
                <w:szCs w:val="16"/>
              </w:rPr>
            </w:pPr>
            <w:r w:rsidRPr="00BE2FCC">
              <w:rPr>
                <w:rFonts w:eastAsia="Arial Unicode MS"/>
                <w:szCs w:val="16"/>
              </w:rPr>
              <w:t>1123,7</w:t>
            </w:r>
          </w:p>
        </w:tc>
        <w:tc>
          <w:tcPr>
            <w:tcW w:w="7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823032" w:rsidRPr="00BE2FCC" w:rsidRDefault="00823032" w:rsidP="00F06934">
            <w:pPr>
              <w:spacing w:line="180" w:lineRule="exact"/>
              <w:ind w:right="227"/>
              <w:jc w:val="right"/>
              <w:rPr>
                <w:rFonts w:eastAsia="Arial Unicode MS"/>
                <w:szCs w:val="16"/>
              </w:rPr>
            </w:pPr>
            <w:r w:rsidRPr="00BE2FCC">
              <w:rPr>
                <w:rFonts w:eastAsia="Arial Unicode MS"/>
                <w:szCs w:val="16"/>
              </w:rPr>
              <w:t>3,5</w:t>
            </w:r>
          </w:p>
        </w:tc>
        <w:tc>
          <w:tcPr>
            <w:tcW w:w="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823032" w:rsidRPr="002F246E" w:rsidRDefault="00823032" w:rsidP="00F06934">
            <w:pPr>
              <w:spacing w:line="180" w:lineRule="exact"/>
              <w:ind w:right="57"/>
              <w:jc w:val="right"/>
              <w:rPr>
                <w:rFonts w:eastAsia="Arial Unicode MS"/>
                <w:szCs w:val="16"/>
              </w:rPr>
            </w:pPr>
            <w:r w:rsidRPr="002F246E">
              <w:rPr>
                <w:rFonts w:eastAsia="Arial Unicode MS"/>
                <w:szCs w:val="16"/>
              </w:rPr>
              <w:t>1409,4</w:t>
            </w:r>
          </w:p>
        </w:tc>
        <w:tc>
          <w:tcPr>
            <w:tcW w:w="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823032" w:rsidRPr="002F246E" w:rsidRDefault="00823032" w:rsidP="00F06934">
            <w:pPr>
              <w:spacing w:line="180" w:lineRule="exact"/>
              <w:ind w:right="227"/>
              <w:jc w:val="right"/>
              <w:rPr>
                <w:rFonts w:eastAsia="Arial Unicode MS"/>
                <w:szCs w:val="16"/>
              </w:rPr>
            </w:pPr>
            <w:r w:rsidRPr="002F246E">
              <w:rPr>
                <w:rFonts w:eastAsia="Arial Unicode MS"/>
                <w:szCs w:val="16"/>
              </w:rPr>
              <w:t>4,2</w:t>
            </w:r>
          </w:p>
        </w:tc>
        <w:tc>
          <w:tcPr>
            <w:tcW w:w="789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823032" w:rsidRPr="001A7A52" w:rsidRDefault="00823032" w:rsidP="00F06934">
            <w:pPr>
              <w:spacing w:line="152" w:lineRule="exact"/>
              <w:ind w:left="-57" w:right="57"/>
              <w:jc w:val="right"/>
              <w:rPr>
                <w:szCs w:val="16"/>
              </w:rPr>
            </w:pPr>
            <w:r>
              <w:rPr>
                <w:szCs w:val="16"/>
              </w:rPr>
              <w:t>1537,1</w:t>
            </w:r>
          </w:p>
        </w:tc>
        <w:tc>
          <w:tcPr>
            <w:tcW w:w="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823032" w:rsidRPr="001A7A52" w:rsidRDefault="00823032" w:rsidP="00F06934">
            <w:pPr>
              <w:spacing w:line="152" w:lineRule="exact"/>
              <w:ind w:left="-57" w:right="227"/>
              <w:jc w:val="right"/>
              <w:rPr>
                <w:szCs w:val="16"/>
              </w:rPr>
            </w:pPr>
            <w:r>
              <w:rPr>
                <w:szCs w:val="16"/>
              </w:rPr>
              <w:t>4,4</w:t>
            </w:r>
          </w:p>
        </w:tc>
        <w:tc>
          <w:tcPr>
            <w:tcW w:w="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823032" w:rsidRPr="001A7A52" w:rsidRDefault="00823032" w:rsidP="00F06934">
            <w:pPr>
              <w:spacing w:line="152" w:lineRule="exact"/>
              <w:ind w:left="-57" w:right="57"/>
              <w:jc w:val="right"/>
              <w:rPr>
                <w:rFonts w:eastAsia="Arial Unicode MS"/>
                <w:szCs w:val="16"/>
              </w:rPr>
            </w:pPr>
            <w:r>
              <w:rPr>
                <w:rFonts w:eastAsia="Arial Unicode MS"/>
                <w:szCs w:val="16"/>
              </w:rPr>
              <w:t>4070,2</w:t>
            </w:r>
          </w:p>
        </w:tc>
        <w:tc>
          <w:tcPr>
            <w:tcW w:w="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vAlign w:val="bottom"/>
          </w:tcPr>
          <w:p w:rsidR="00823032" w:rsidRPr="001A7A52" w:rsidRDefault="00823032" w:rsidP="00F06934">
            <w:pPr>
              <w:spacing w:line="152" w:lineRule="exact"/>
              <w:ind w:left="-57" w:right="227"/>
              <w:jc w:val="right"/>
              <w:rPr>
                <w:rFonts w:eastAsia="Arial Unicode MS"/>
                <w:szCs w:val="16"/>
              </w:rPr>
            </w:pPr>
            <w:r>
              <w:rPr>
                <w:rFonts w:eastAsia="Arial Unicode MS"/>
                <w:szCs w:val="16"/>
              </w:rPr>
              <w:t>4,1</w:t>
            </w:r>
          </w:p>
        </w:tc>
      </w:tr>
      <w:tr w:rsidR="00823032" w:rsidRPr="00B722CD" w:rsidTr="00F06934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cantSplit/>
          <w:jc w:val="center"/>
        </w:trPr>
        <w:tc>
          <w:tcPr>
            <w:tcW w:w="2185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823032" w:rsidRPr="00CF1EB7" w:rsidRDefault="00823032" w:rsidP="00F06934">
            <w:pPr>
              <w:spacing w:before="120" w:line="180" w:lineRule="exact"/>
              <w:jc w:val="left"/>
              <w:rPr>
                <w:szCs w:val="16"/>
                <w:highlight w:val="red"/>
              </w:rPr>
            </w:pPr>
            <w:r w:rsidRPr="00CF1EB7">
              <w:rPr>
                <w:bCs/>
                <w:szCs w:val="16"/>
              </w:rPr>
              <w:t xml:space="preserve"> </w:t>
            </w:r>
            <w:r w:rsidRPr="00CF1EB7">
              <w:rPr>
                <w:szCs w:val="16"/>
              </w:rPr>
              <w:t xml:space="preserve">деятельность </w:t>
            </w:r>
            <w:r>
              <w:rPr>
                <w:szCs w:val="16"/>
              </w:rPr>
              <w:br/>
              <w:t xml:space="preserve">  </w:t>
            </w:r>
            <w:r w:rsidRPr="00CF1EB7">
              <w:rPr>
                <w:szCs w:val="16"/>
              </w:rPr>
              <w:t>администр</w:t>
            </w:r>
            <w:r w:rsidRPr="00CF1EB7">
              <w:rPr>
                <w:szCs w:val="16"/>
              </w:rPr>
              <w:t>а</w:t>
            </w:r>
            <w:r w:rsidRPr="00CF1EB7">
              <w:rPr>
                <w:szCs w:val="16"/>
              </w:rPr>
              <w:t xml:space="preserve">тивная </w:t>
            </w:r>
            <w:r w:rsidRPr="00CF1EB7">
              <w:rPr>
                <w:szCs w:val="16"/>
              </w:rPr>
              <w:br/>
              <w:t xml:space="preserve">  и сопутствующие </w:t>
            </w:r>
            <w:r>
              <w:rPr>
                <w:szCs w:val="16"/>
              </w:rPr>
              <w:br/>
              <w:t xml:space="preserve">  </w:t>
            </w:r>
            <w:r w:rsidRPr="00CF1EB7">
              <w:rPr>
                <w:szCs w:val="16"/>
              </w:rPr>
              <w:t>дополнительные усл</w:t>
            </w:r>
            <w:r w:rsidRPr="00CF1EB7">
              <w:rPr>
                <w:szCs w:val="16"/>
              </w:rPr>
              <w:t>у</w:t>
            </w:r>
            <w:r w:rsidRPr="00CF1EB7">
              <w:rPr>
                <w:szCs w:val="16"/>
              </w:rPr>
              <w:t>ги</w:t>
            </w:r>
          </w:p>
        </w:tc>
        <w:tc>
          <w:tcPr>
            <w:tcW w:w="790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823032" w:rsidRPr="00BE2FCC" w:rsidRDefault="00823032" w:rsidP="00F06934">
            <w:pPr>
              <w:spacing w:line="180" w:lineRule="exact"/>
              <w:ind w:right="57"/>
              <w:jc w:val="right"/>
              <w:rPr>
                <w:rFonts w:eastAsia="Arial Unicode MS"/>
                <w:szCs w:val="16"/>
              </w:rPr>
            </w:pPr>
            <w:r w:rsidRPr="00BE2FCC">
              <w:rPr>
                <w:rFonts w:eastAsia="Arial Unicode MS"/>
                <w:szCs w:val="16"/>
              </w:rPr>
              <w:t>670,1</w:t>
            </w:r>
          </w:p>
        </w:tc>
        <w:tc>
          <w:tcPr>
            <w:tcW w:w="7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823032" w:rsidRPr="00BE2FCC" w:rsidRDefault="00823032" w:rsidP="00F06934">
            <w:pPr>
              <w:spacing w:line="180" w:lineRule="exact"/>
              <w:ind w:right="227"/>
              <w:jc w:val="right"/>
              <w:rPr>
                <w:rFonts w:eastAsia="Arial Unicode MS"/>
                <w:szCs w:val="16"/>
              </w:rPr>
            </w:pPr>
            <w:r w:rsidRPr="00BE2FCC">
              <w:rPr>
                <w:rFonts w:eastAsia="Arial Unicode MS"/>
                <w:szCs w:val="16"/>
              </w:rPr>
              <w:t>2,1</w:t>
            </w:r>
          </w:p>
        </w:tc>
        <w:tc>
          <w:tcPr>
            <w:tcW w:w="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823032" w:rsidRPr="002F246E" w:rsidRDefault="00823032" w:rsidP="00F06934">
            <w:pPr>
              <w:spacing w:line="180" w:lineRule="exact"/>
              <w:ind w:right="57"/>
              <w:jc w:val="right"/>
              <w:rPr>
                <w:rFonts w:eastAsia="Arial Unicode MS"/>
                <w:szCs w:val="16"/>
              </w:rPr>
            </w:pPr>
            <w:r w:rsidRPr="002F246E">
              <w:rPr>
                <w:rFonts w:eastAsia="Arial Unicode MS"/>
                <w:szCs w:val="16"/>
              </w:rPr>
              <w:t>748,3</w:t>
            </w:r>
          </w:p>
        </w:tc>
        <w:tc>
          <w:tcPr>
            <w:tcW w:w="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823032" w:rsidRPr="002F246E" w:rsidRDefault="00823032" w:rsidP="00F06934">
            <w:pPr>
              <w:spacing w:line="180" w:lineRule="exact"/>
              <w:ind w:right="227"/>
              <w:jc w:val="right"/>
              <w:rPr>
                <w:rFonts w:eastAsia="Arial Unicode MS"/>
                <w:szCs w:val="16"/>
              </w:rPr>
            </w:pPr>
            <w:r w:rsidRPr="002F246E">
              <w:rPr>
                <w:rFonts w:eastAsia="Arial Unicode MS"/>
                <w:szCs w:val="16"/>
              </w:rPr>
              <w:t>2,2</w:t>
            </w:r>
          </w:p>
        </w:tc>
        <w:tc>
          <w:tcPr>
            <w:tcW w:w="789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823032" w:rsidRPr="001A7A52" w:rsidRDefault="00823032" w:rsidP="00F06934">
            <w:pPr>
              <w:spacing w:line="152" w:lineRule="exact"/>
              <w:ind w:left="-57" w:right="57"/>
              <w:jc w:val="right"/>
              <w:rPr>
                <w:szCs w:val="16"/>
              </w:rPr>
            </w:pPr>
            <w:r>
              <w:rPr>
                <w:szCs w:val="16"/>
              </w:rPr>
              <w:t>793,9</w:t>
            </w:r>
          </w:p>
        </w:tc>
        <w:tc>
          <w:tcPr>
            <w:tcW w:w="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823032" w:rsidRPr="001A7A52" w:rsidRDefault="00823032" w:rsidP="00F06934">
            <w:pPr>
              <w:spacing w:line="152" w:lineRule="exact"/>
              <w:ind w:left="-57" w:right="227"/>
              <w:jc w:val="right"/>
              <w:rPr>
                <w:szCs w:val="16"/>
              </w:rPr>
            </w:pPr>
            <w:r>
              <w:rPr>
                <w:szCs w:val="16"/>
              </w:rPr>
              <w:t>2,3</w:t>
            </w:r>
          </w:p>
        </w:tc>
        <w:tc>
          <w:tcPr>
            <w:tcW w:w="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823032" w:rsidRPr="001A7A52" w:rsidRDefault="00823032" w:rsidP="00F06934">
            <w:pPr>
              <w:spacing w:line="152" w:lineRule="exact"/>
              <w:ind w:left="-57" w:right="57"/>
              <w:jc w:val="right"/>
              <w:rPr>
                <w:rFonts w:eastAsia="Arial Unicode MS"/>
                <w:szCs w:val="16"/>
              </w:rPr>
            </w:pPr>
            <w:r>
              <w:rPr>
                <w:rFonts w:eastAsia="Arial Unicode MS"/>
                <w:szCs w:val="16"/>
              </w:rPr>
              <w:t>2212,3</w:t>
            </w:r>
          </w:p>
        </w:tc>
        <w:tc>
          <w:tcPr>
            <w:tcW w:w="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vAlign w:val="bottom"/>
          </w:tcPr>
          <w:p w:rsidR="00823032" w:rsidRPr="001A7A52" w:rsidRDefault="00823032" w:rsidP="00F06934">
            <w:pPr>
              <w:spacing w:line="152" w:lineRule="exact"/>
              <w:ind w:left="-57" w:right="227"/>
              <w:jc w:val="right"/>
              <w:rPr>
                <w:rFonts w:eastAsia="Arial Unicode MS"/>
                <w:szCs w:val="16"/>
              </w:rPr>
            </w:pPr>
            <w:r>
              <w:rPr>
                <w:rFonts w:eastAsia="Arial Unicode MS"/>
                <w:szCs w:val="16"/>
              </w:rPr>
              <w:t>2,2</w:t>
            </w:r>
          </w:p>
        </w:tc>
      </w:tr>
      <w:tr w:rsidR="00823032" w:rsidRPr="00B722CD" w:rsidTr="00F06934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cantSplit/>
          <w:jc w:val="center"/>
        </w:trPr>
        <w:tc>
          <w:tcPr>
            <w:tcW w:w="2185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823032" w:rsidRPr="00CF1EB7" w:rsidRDefault="00823032" w:rsidP="00F06934">
            <w:pPr>
              <w:spacing w:before="120" w:line="180" w:lineRule="exact"/>
              <w:jc w:val="left"/>
              <w:rPr>
                <w:bCs/>
                <w:szCs w:val="16"/>
              </w:rPr>
            </w:pPr>
            <w:r w:rsidRPr="00CF1EB7">
              <w:rPr>
                <w:bCs/>
                <w:szCs w:val="16"/>
              </w:rPr>
              <w:t xml:space="preserve"> государственное управление </w:t>
            </w:r>
            <w:r>
              <w:rPr>
                <w:bCs/>
                <w:szCs w:val="16"/>
              </w:rPr>
              <w:br/>
              <w:t xml:space="preserve">  </w:t>
            </w:r>
            <w:r w:rsidRPr="00CF1EB7">
              <w:rPr>
                <w:bCs/>
                <w:szCs w:val="16"/>
              </w:rPr>
              <w:t>и обесп</w:t>
            </w:r>
            <w:r w:rsidRPr="00CF1EB7">
              <w:rPr>
                <w:bCs/>
                <w:szCs w:val="16"/>
              </w:rPr>
              <w:t>е</w:t>
            </w:r>
            <w:r w:rsidRPr="00CF1EB7">
              <w:rPr>
                <w:bCs/>
                <w:szCs w:val="16"/>
              </w:rPr>
              <w:t xml:space="preserve">чение </w:t>
            </w:r>
            <w:r w:rsidRPr="00CF1EB7">
              <w:rPr>
                <w:bCs/>
                <w:szCs w:val="16"/>
              </w:rPr>
              <w:br/>
              <w:t xml:space="preserve">  военной безопасн</w:t>
            </w:r>
            <w:r w:rsidRPr="00CF1EB7">
              <w:rPr>
                <w:bCs/>
                <w:szCs w:val="16"/>
              </w:rPr>
              <w:t>о</w:t>
            </w:r>
            <w:r w:rsidRPr="00CF1EB7">
              <w:rPr>
                <w:bCs/>
                <w:szCs w:val="16"/>
              </w:rPr>
              <w:t>сти;</w:t>
            </w:r>
            <w:r>
              <w:rPr>
                <w:bCs/>
                <w:szCs w:val="16"/>
              </w:rPr>
              <w:br/>
              <w:t xml:space="preserve"> </w:t>
            </w:r>
            <w:r w:rsidRPr="00CF1EB7">
              <w:rPr>
                <w:bCs/>
                <w:szCs w:val="16"/>
              </w:rPr>
              <w:t xml:space="preserve"> социальное обеспеч</w:t>
            </w:r>
            <w:r w:rsidRPr="00CF1EB7">
              <w:rPr>
                <w:bCs/>
                <w:szCs w:val="16"/>
              </w:rPr>
              <w:t>е</w:t>
            </w:r>
            <w:r w:rsidRPr="00CF1EB7">
              <w:rPr>
                <w:bCs/>
                <w:szCs w:val="16"/>
              </w:rPr>
              <w:t>ние</w:t>
            </w:r>
          </w:p>
        </w:tc>
        <w:tc>
          <w:tcPr>
            <w:tcW w:w="790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823032" w:rsidRPr="00BE2FCC" w:rsidRDefault="00823032" w:rsidP="00F06934">
            <w:pPr>
              <w:spacing w:line="180" w:lineRule="exact"/>
              <w:ind w:right="57"/>
              <w:jc w:val="right"/>
              <w:rPr>
                <w:rFonts w:eastAsia="Arial Unicode MS"/>
                <w:szCs w:val="16"/>
              </w:rPr>
            </w:pPr>
            <w:r w:rsidRPr="00BE2FCC">
              <w:rPr>
                <w:rFonts w:eastAsia="Arial Unicode MS"/>
                <w:szCs w:val="16"/>
              </w:rPr>
              <w:t>2274,2</w:t>
            </w:r>
          </w:p>
        </w:tc>
        <w:tc>
          <w:tcPr>
            <w:tcW w:w="7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823032" w:rsidRPr="00BE2FCC" w:rsidRDefault="00823032" w:rsidP="00F06934">
            <w:pPr>
              <w:spacing w:line="180" w:lineRule="exact"/>
              <w:ind w:right="227"/>
              <w:jc w:val="right"/>
              <w:rPr>
                <w:rFonts w:eastAsia="Arial Unicode MS"/>
                <w:szCs w:val="16"/>
              </w:rPr>
            </w:pPr>
            <w:r w:rsidRPr="00BE2FCC">
              <w:rPr>
                <w:rFonts w:eastAsia="Arial Unicode MS"/>
                <w:szCs w:val="16"/>
              </w:rPr>
              <w:t>7,0</w:t>
            </w:r>
          </w:p>
        </w:tc>
        <w:tc>
          <w:tcPr>
            <w:tcW w:w="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823032" w:rsidRPr="002F246E" w:rsidRDefault="00823032" w:rsidP="00F06934">
            <w:pPr>
              <w:spacing w:line="180" w:lineRule="exact"/>
              <w:ind w:right="57"/>
              <w:jc w:val="right"/>
              <w:rPr>
                <w:rFonts w:eastAsia="Arial Unicode MS"/>
                <w:szCs w:val="16"/>
              </w:rPr>
            </w:pPr>
            <w:r w:rsidRPr="002F246E">
              <w:rPr>
                <w:rFonts w:eastAsia="Arial Unicode MS"/>
                <w:szCs w:val="16"/>
              </w:rPr>
              <w:t>2382,6</w:t>
            </w:r>
          </w:p>
        </w:tc>
        <w:tc>
          <w:tcPr>
            <w:tcW w:w="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823032" w:rsidRPr="002F246E" w:rsidRDefault="00823032" w:rsidP="00F06934">
            <w:pPr>
              <w:spacing w:line="180" w:lineRule="exact"/>
              <w:ind w:right="227"/>
              <w:jc w:val="right"/>
              <w:rPr>
                <w:rFonts w:eastAsia="Arial Unicode MS"/>
                <w:szCs w:val="16"/>
              </w:rPr>
            </w:pPr>
            <w:r w:rsidRPr="002F246E">
              <w:rPr>
                <w:rFonts w:eastAsia="Arial Unicode MS"/>
                <w:szCs w:val="16"/>
              </w:rPr>
              <w:t>7,2</w:t>
            </w:r>
          </w:p>
        </w:tc>
        <w:tc>
          <w:tcPr>
            <w:tcW w:w="789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823032" w:rsidRPr="001A7A52" w:rsidRDefault="00823032" w:rsidP="00F06934">
            <w:pPr>
              <w:spacing w:line="152" w:lineRule="exact"/>
              <w:ind w:left="-57" w:right="57"/>
              <w:jc w:val="right"/>
              <w:rPr>
                <w:szCs w:val="16"/>
              </w:rPr>
            </w:pPr>
            <w:r>
              <w:rPr>
                <w:szCs w:val="16"/>
              </w:rPr>
              <w:t>2374,3</w:t>
            </w:r>
          </w:p>
        </w:tc>
        <w:tc>
          <w:tcPr>
            <w:tcW w:w="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823032" w:rsidRPr="001A7A52" w:rsidRDefault="00823032" w:rsidP="00F06934">
            <w:pPr>
              <w:spacing w:line="152" w:lineRule="exact"/>
              <w:ind w:left="-57" w:right="227"/>
              <w:jc w:val="right"/>
              <w:rPr>
                <w:szCs w:val="16"/>
              </w:rPr>
            </w:pPr>
            <w:r>
              <w:rPr>
                <w:szCs w:val="16"/>
              </w:rPr>
              <w:t>6,8</w:t>
            </w:r>
          </w:p>
        </w:tc>
        <w:tc>
          <w:tcPr>
            <w:tcW w:w="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823032" w:rsidRPr="001A7A52" w:rsidRDefault="00823032" w:rsidP="00F06934">
            <w:pPr>
              <w:spacing w:line="152" w:lineRule="exact"/>
              <w:ind w:left="-57" w:right="57"/>
              <w:jc w:val="right"/>
              <w:rPr>
                <w:rFonts w:eastAsia="Arial Unicode MS"/>
                <w:szCs w:val="16"/>
              </w:rPr>
            </w:pPr>
            <w:r>
              <w:rPr>
                <w:rFonts w:eastAsia="Arial Unicode MS"/>
                <w:szCs w:val="16"/>
              </w:rPr>
              <w:t>7031,1</w:t>
            </w:r>
          </w:p>
        </w:tc>
        <w:tc>
          <w:tcPr>
            <w:tcW w:w="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vAlign w:val="bottom"/>
          </w:tcPr>
          <w:p w:rsidR="00823032" w:rsidRPr="001A7A52" w:rsidRDefault="00823032" w:rsidP="00F06934">
            <w:pPr>
              <w:spacing w:line="152" w:lineRule="exact"/>
              <w:ind w:left="-57" w:right="227"/>
              <w:jc w:val="right"/>
              <w:rPr>
                <w:rFonts w:eastAsia="Arial Unicode MS"/>
                <w:szCs w:val="16"/>
              </w:rPr>
            </w:pPr>
            <w:r>
              <w:rPr>
                <w:rFonts w:eastAsia="Arial Unicode MS"/>
                <w:szCs w:val="16"/>
              </w:rPr>
              <w:t>7,0</w:t>
            </w:r>
          </w:p>
        </w:tc>
      </w:tr>
      <w:tr w:rsidR="00823032" w:rsidRPr="00B722CD" w:rsidTr="00F06934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cantSplit/>
          <w:jc w:val="center"/>
        </w:trPr>
        <w:tc>
          <w:tcPr>
            <w:tcW w:w="2185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823032" w:rsidRPr="00CF1EB7" w:rsidRDefault="00823032" w:rsidP="00F06934">
            <w:pPr>
              <w:spacing w:before="120" w:line="180" w:lineRule="exact"/>
              <w:jc w:val="left"/>
              <w:rPr>
                <w:bCs/>
                <w:szCs w:val="16"/>
              </w:rPr>
            </w:pPr>
            <w:r w:rsidRPr="00CF1EB7">
              <w:rPr>
                <w:bCs/>
                <w:szCs w:val="16"/>
              </w:rPr>
              <w:t xml:space="preserve"> образование</w:t>
            </w:r>
          </w:p>
        </w:tc>
        <w:tc>
          <w:tcPr>
            <w:tcW w:w="790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823032" w:rsidRPr="00BE2FCC" w:rsidRDefault="00823032" w:rsidP="00F06934">
            <w:pPr>
              <w:spacing w:line="180" w:lineRule="exact"/>
              <w:ind w:right="57"/>
              <w:jc w:val="right"/>
              <w:rPr>
                <w:rFonts w:eastAsia="Arial Unicode MS"/>
                <w:szCs w:val="16"/>
              </w:rPr>
            </w:pPr>
            <w:r w:rsidRPr="00BE2FCC">
              <w:rPr>
                <w:rFonts w:eastAsia="Arial Unicode MS"/>
                <w:szCs w:val="16"/>
              </w:rPr>
              <w:t>973,1</w:t>
            </w:r>
          </w:p>
        </w:tc>
        <w:tc>
          <w:tcPr>
            <w:tcW w:w="7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823032" w:rsidRPr="00BE2FCC" w:rsidRDefault="00823032" w:rsidP="00F06934">
            <w:pPr>
              <w:spacing w:line="180" w:lineRule="exact"/>
              <w:ind w:right="227"/>
              <w:jc w:val="right"/>
              <w:rPr>
                <w:rFonts w:eastAsia="Arial Unicode MS"/>
                <w:szCs w:val="16"/>
              </w:rPr>
            </w:pPr>
            <w:r w:rsidRPr="00BE2FCC">
              <w:rPr>
                <w:rFonts w:eastAsia="Arial Unicode MS"/>
                <w:szCs w:val="16"/>
              </w:rPr>
              <w:t>3,0</w:t>
            </w:r>
          </w:p>
        </w:tc>
        <w:tc>
          <w:tcPr>
            <w:tcW w:w="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823032" w:rsidRPr="002F246E" w:rsidRDefault="00823032" w:rsidP="00F06934">
            <w:pPr>
              <w:spacing w:line="180" w:lineRule="exact"/>
              <w:ind w:right="57"/>
              <w:jc w:val="right"/>
              <w:rPr>
                <w:rFonts w:eastAsia="Arial Unicode MS"/>
                <w:szCs w:val="16"/>
              </w:rPr>
            </w:pPr>
            <w:r w:rsidRPr="002F246E">
              <w:rPr>
                <w:rFonts w:eastAsia="Arial Unicode MS"/>
                <w:szCs w:val="16"/>
              </w:rPr>
              <w:t>1010,3</w:t>
            </w:r>
          </w:p>
        </w:tc>
        <w:tc>
          <w:tcPr>
            <w:tcW w:w="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823032" w:rsidRPr="002F246E" w:rsidRDefault="00823032" w:rsidP="00F06934">
            <w:pPr>
              <w:spacing w:line="180" w:lineRule="exact"/>
              <w:ind w:right="227"/>
              <w:jc w:val="right"/>
              <w:rPr>
                <w:rFonts w:eastAsia="Arial Unicode MS"/>
                <w:szCs w:val="16"/>
              </w:rPr>
            </w:pPr>
            <w:r w:rsidRPr="002F246E">
              <w:rPr>
                <w:rFonts w:eastAsia="Arial Unicode MS"/>
                <w:szCs w:val="16"/>
              </w:rPr>
              <w:t>3,0</w:t>
            </w:r>
          </w:p>
        </w:tc>
        <w:tc>
          <w:tcPr>
            <w:tcW w:w="789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823032" w:rsidRPr="001A7A52" w:rsidRDefault="00823032" w:rsidP="00F06934">
            <w:pPr>
              <w:spacing w:line="152" w:lineRule="exact"/>
              <w:ind w:left="-57" w:right="57"/>
              <w:jc w:val="right"/>
              <w:rPr>
                <w:szCs w:val="16"/>
              </w:rPr>
            </w:pPr>
            <w:r>
              <w:rPr>
                <w:szCs w:val="16"/>
              </w:rPr>
              <w:t>1032,4</w:t>
            </w:r>
          </w:p>
        </w:tc>
        <w:tc>
          <w:tcPr>
            <w:tcW w:w="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823032" w:rsidRPr="001A7A52" w:rsidRDefault="00823032" w:rsidP="00F06934">
            <w:pPr>
              <w:spacing w:line="152" w:lineRule="exact"/>
              <w:ind w:left="-57" w:right="227"/>
              <w:jc w:val="right"/>
              <w:rPr>
                <w:szCs w:val="16"/>
              </w:rPr>
            </w:pPr>
            <w:r>
              <w:rPr>
                <w:szCs w:val="16"/>
              </w:rPr>
              <w:t>3,0</w:t>
            </w:r>
          </w:p>
        </w:tc>
        <w:tc>
          <w:tcPr>
            <w:tcW w:w="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823032" w:rsidRPr="001A7A52" w:rsidRDefault="00823032" w:rsidP="00F06934">
            <w:pPr>
              <w:spacing w:line="152" w:lineRule="exact"/>
              <w:ind w:left="-57" w:right="57"/>
              <w:jc w:val="right"/>
              <w:rPr>
                <w:rFonts w:eastAsia="Arial Unicode MS"/>
                <w:szCs w:val="16"/>
              </w:rPr>
            </w:pPr>
            <w:r>
              <w:rPr>
                <w:rFonts w:eastAsia="Arial Unicode MS"/>
                <w:szCs w:val="16"/>
              </w:rPr>
              <w:t>3015,8</w:t>
            </w:r>
          </w:p>
        </w:tc>
        <w:tc>
          <w:tcPr>
            <w:tcW w:w="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vAlign w:val="bottom"/>
          </w:tcPr>
          <w:p w:rsidR="00823032" w:rsidRPr="001A7A52" w:rsidRDefault="00823032" w:rsidP="00F06934">
            <w:pPr>
              <w:spacing w:line="152" w:lineRule="exact"/>
              <w:ind w:left="-57" w:right="227"/>
              <w:jc w:val="right"/>
              <w:rPr>
                <w:rFonts w:eastAsia="Arial Unicode MS"/>
                <w:szCs w:val="16"/>
              </w:rPr>
            </w:pPr>
            <w:r>
              <w:rPr>
                <w:rFonts w:eastAsia="Arial Unicode MS"/>
                <w:szCs w:val="16"/>
              </w:rPr>
              <w:t>3,0</w:t>
            </w:r>
          </w:p>
        </w:tc>
      </w:tr>
      <w:tr w:rsidR="00823032" w:rsidRPr="00B722CD" w:rsidTr="00F06934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cantSplit/>
          <w:jc w:val="center"/>
        </w:trPr>
        <w:tc>
          <w:tcPr>
            <w:tcW w:w="2185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823032" w:rsidRPr="00CF1EB7" w:rsidRDefault="00823032" w:rsidP="00F06934">
            <w:pPr>
              <w:spacing w:before="120" w:line="180" w:lineRule="exact"/>
              <w:jc w:val="left"/>
              <w:rPr>
                <w:bCs/>
                <w:szCs w:val="16"/>
              </w:rPr>
            </w:pPr>
            <w:r w:rsidRPr="00CF1EB7">
              <w:rPr>
                <w:bCs/>
                <w:szCs w:val="16"/>
              </w:rPr>
              <w:t xml:space="preserve"> деятельность в обла</w:t>
            </w:r>
            <w:r w:rsidRPr="00CF1EB7">
              <w:rPr>
                <w:bCs/>
                <w:szCs w:val="16"/>
              </w:rPr>
              <w:t>с</w:t>
            </w:r>
            <w:r w:rsidRPr="00CF1EB7">
              <w:rPr>
                <w:bCs/>
                <w:szCs w:val="16"/>
              </w:rPr>
              <w:t xml:space="preserve">ти </w:t>
            </w:r>
            <w:r>
              <w:rPr>
                <w:bCs/>
                <w:szCs w:val="16"/>
              </w:rPr>
              <w:br/>
              <w:t xml:space="preserve">  </w:t>
            </w:r>
            <w:r w:rsidRPr="00CF1EB7">
              <w:rPr>
                <w:bCs/>
                <w:szCs w:val="16"/>
              </w:rPr>
              <w:t xml:space="preserve">здравоохранения </w:t>
            </w:r>
            <w:r w:rsidRPr="00CF1EB7">
              <w:rPr>
                <w:bCs/>
                <w:szCs w:val="16"/>
              </w:rPr>
              <w:br/>
              <w:t xml:space="preserve">  и социальных услуг</w:t>
            </w:r>
          </w:p>
        </w:tc>
        <w:tc>
          <w:tcPr>
            <w:tcW w:w="790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823032" w:rsidRPr="00B81843" w:rsidRDefault="00823032" w:rsidP="00F06934">
            <w:pPr>
              <w:spacing w:line="180" w:lineRule="exact"/>
              <w:ind w:right="57"/>
              <w:jc w:val="right"/>
              <w:rPr>
                <w:rFonts w:eastAsia="Arial Unicode MS"/>
                <w:szCs w:val="16"/>
              </w:rPr>
            </w:pPr>
            <w:r w:rsidRPr="00B81843">
              <w:rPr>
                <w:rFonts w:eastAsia="Arial Unicode MS"/>
                <w:szCs w:val="16"/>
              </w:rPr>
              <w:t>1051,3</w:t>
            </w:r>
          </w:p>
        </w:tc>
        <w:tc>
          <w:tcPr>
            <w:tcW w:w="7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823032" w:rsidRPr="00B81843" w:rsidRDefault="00823032" w:rsidP="00F06934">
            <w:pPr>
              <w:spacing w:line="180" w:lineRule="exact"/>
              <w:ind w:right="227"/>
              <w:jc w:val="right"/>
              <w:rPr>
                <w:rFonts w:eastAsia="Arial Unicode MS"/>
                <w:szCs w:val="16"/>
              </w:rPr>
            </w:pPr>
            <w:r w:rsidRPr="00B81843">
              <w:rPr>
                <w:rFonts w:eastAsia="Arial Unicode MS"/>
                <w:szCs w:val="16"/>
              </w:rPr>
              <w:t>3,3</w:t>
            </w:r>
          </w:p>
        </w:tc>
        <w:tc>
          <w:tcPr>
            <w:tcW w:w="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823032" w:rsidRPr="002F246E" w:rsidRDefault="00823032" w:rsidP="00F06934">
            <w:pPr>
              <w:spacing w:line="180" w:lineRule="exact"/>
              <w:ind w:right="57"/>
              <w:jc w:val="right"/>
              <w:rPr>
                <w:rFonts w:eastAsia="Arial Unicode MS"/>
                <w:szCs w:val="16"/>
              </w:rPr>
            </w:pPr>
            <w:r w:rsidRPr="002F246E">
              <w:rPr>
                <w:rFonts w:eastAsia="Arial Unicode MS"/>
                <w:szCs w:val="16"/>
              </w:rPr>
              <w:t>1218,0</w:t>
            </w:r>
          </w:p>
        </w:tc>
        <w:tc>
          <w:tcPr>
            <w:tcW w:w="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823032" w:rsidRPr="002F246E" w:rsidRDefault="00823032" w:rsidP="00F06934">
            <w:pPr>
              <w:spacing w:line="180" w:lineRule="exact"/>
              <w:ind w:right="227"/>
              <w:jc w:val="right"/>
              <w:rPr>
                <w:rFonts w:eastAsia="Arial Unicode MS"/>
                <w:szCs w:val="16"/>
              </w:rPr>
            </w:pPr>
            <w:r w:rsidRPr="002F246E">
              <w:rPr>
                <w:rFonts w:eastAsia="Arial Unicode MS"/>
                <w:szCs w:val="16"/>
              </w:rPr>
              <w:t>3,7</w:t>
            </w:r>
          </w:p>
        </w:tc>
        <w:tc>
          <w:tcPr>
            <w:tcW w:w="789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823032" w:rsidRPr="001A7A52" w:rsidRDefault="00823032" w:rsidP="00F06934">
            <w:pPr>
              <w:spacing w:line="152" w:lineRule="exact"/>
              <w:ind w:left="-57" w:right="57"/>
              <w:jc w:val="right"/>
              <w:rPr>
                <w:szCs w:val="16"/>
              </w:rPr>
            </w:pPr>
            <w:r>
              <w:rPr>
                <w:szCs w:val="16"/>
              </w:rPr>
              <w:t>1242,8</w:t>
            </w:r>
          </w:p>
        </w:tc>
        <w:tc>
          <w:tcPr>
            <w:tcW w:w="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823032" w:rsidRPr="001A7A52" w:rsidRDefault="00823032" w:rsidP="00F06934">
            <w:pPr>
              <w:spacing w:line="152" w:lineRule="exact"/>
              <w:ind w:left="-57" w:right="227"/>
              <w:jc w:val="right"/>
              <w:rPr>
                <w:szCs w:val="16"/>
              </w:rPr>
            </w:pPr>
            <w:r>
              <w:rPr>
                <w:szCs w:val="16"/>
              </w:rPr>
              <w:t>3,6</w:t>
            </w:r>
          </w:p>
        </w:tc>
        <w:tc>
          <w:tcPr>
            <w:tcW w:w="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823032" w:rsidRPr="001A7A52" w:rsidRDefault="00823032" w:rsidP="00F06934">
            <w:pPr>
              <w:spacing w:line="152" w:lineRule="exact"/>
              <w:ind w:left="-57" w:right="57"/>
              <w:jc w:val="right"/>
              <w:rPr>
                <w:rFonts w:eastAsia="Arial Unicode MS"/>
                <w:szCs w:val="16"/>
              </w:rPr>
            </w:pPr>
            <w:r>
              <w:rPr>
                <w:rFonts w:eastAsia="Arial Unicode MS"/>
                <w:szCs w:val="16"/>
              </w:rPr>
              <w:t>3512,1</w:t>
            </w:r>
          </w:p>
        </w:tc>
        <w:tc>
          <w:tcPr>
            <w:tcW w:w="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vAlign w:val="bottom"/>
          </w:tcPr>
          <w:p w:rsidR="00823032" w:rsidRPr="001A7A52" w:rsidRDefault="00823032" w:rsidP="00F06934">
            <w:pPr>
              <w:spacing w:line="152" w:lineRule="exact"/>
              <w:ind w:left="-57" w:right="227"/>
              <w:jc w:val="right"/>
              <w:rPr>
                <w:rFonts w:eastAsia="Arial Unicode MS"/>
                <w:szCs w:val="16"/>
              </w:rPr>
            </w:pPr>
            <w:r>
              <w:rPr>
                <w:rFonts w:eastAsia="Arial Unicode MS"/>
                <w:szCs w:val="16"/>
              </w:rPr>
              <w:t>3,5</w:t>
            </w:r>
          </w:p>
        </w:tc>
      </w:tr>
      <w:tr w:rsidR="00823032" w:rsidRPr="00B722CD" w:rsidTr="00F06934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cantSplit/>
          <w:jc w:val="center"/>
        </w:trPr>
        <w:tc>
          <w:tcPr>
            <w:tcW w:w="2185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823032" w:rsidRPr="00CF1EB7" w:rsidRDefault="00823032" w:rsidP="00F06934">
            <w:pPr>
              <w:spacing w:before="120" w:line="180" w:lineRule="exact"/>
              <w:jc w:val="left"/>
              <w:rPr>
                <w:bCs/>
                <w:szCs w:val="16"/>
              </w:rPr>
            </w:pPr>
            <w:r w:rsidRPr="00CF1EB7">
              <w:rPr>
                <w:bCs/>
                <w:szCs w:val="16"/>
              </w:rPr>
              <w:t xml:space="preserve"> деятельность в обла</w:t>
            </w:r>
            <w:r w:rsidRPr="00CF1EB7">
              <w:rPr>
                <w:bCs/>
                <w:szCs w:val="16"/>
              </w:rPr>
              <w:t>с</w:t>
            </w:r>
            <w:r w:rsidRPr="00CF1EB7">
              <w:rPr>
                <w:bCs/>
                <w:szCs w:val="16"/>
              </w:rPr>
              <w:t xml:space="preserve">ти </w:t>
            </w:r>
            <w:r>
              <w:rPr>
                <w:bCs/>
                <w:szCs w:val="16"/>
              </w:rPr>
              <w:br/>
              <w:t xml:space="preserve">  </w:t>
            </w:r>
            <w:r w:rsidRPr="00CF1EB7">
              <w:rPr>
                <w:bCs/>
                <w:szCs w:val="16"/>
              </w:rPr>
              <w:t>культуры, спорта,</w:t>
            </w:r>
            <w:r w:rsidRPr="00CF1EB7">
              <w:rPr>
                <w:bCs/>
                <w:szCs w:val="16"/>
              </w:rPr>
              <w:br/>
              <w:t xml:space="preserve">  организации досуга </w:t>
            </w:r>
            <w:r>
              <w:rPr>
                <w:bCs/>
                <w:szCs w:val="16"/>
              </w:rPr>
              <w:br/>
              <w:t xml:space="preserve">  </w:t>
            </w:r>
            <w:r w:rsidRPr="00CF1EB7">
              <w:rPr>
                <w:bCs/>
                <w:szCs w:val="16"/>
              </w:rPr>
              <w:t>и ра</w:t>
            </w:r>
            <w:r w:rsidRPr="00CF1EB7">
              <w:rPr>
                <w:bCs/>
                <w:szCs w:val="16"/>
              </w:rPr>
              <w:t>з</w:t>
            </w:r>
            <w:r w:rsidRPr="00CF1EB7">
              <w:rPr>
                <w:bCs/>
                <w:szCs w:val="16"/>
              </w:rPr>
              <w:t>влечений</w:t>
            </w:r>
          </w:p>
        </w:tc>
        <w:tc>
          <w:tcPr>
            <w:tcW w:w="790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823032" w:rsidRPr="00B81843" w:rsidRDefault="00823032" w:rsidP="00F06934">
            <w:pPr>
              <w:spacing w:line="180" w:lineRule="exact"/>
              <w:ind w:right="57"/>
              <w:jc w:val="right"/>
              <w:rPr>
                <w:rFonts w:eastAsia="Arial Unicode MS"/>
                <w:szCs w:val="16"/>
              </w:rPr>
            </w:pPr>
            <w:r w:rsidRPr="00B81843">
              <w:rPr>
                <w:rFonts w:eastAsia="Arial Unicode MS"/>
                <w:szCs w:val="16"/>
              </w:rPr>
              <w:t>277,1</w:t>
            </w:r>
          </w:p>
        </w:tc>
        <w:tc>
          <w:tcPr>
            <w:tcW w:w="7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823032" w:rsidRPr="00B81843" w:rsidRDefault="00823032" w:rsidP="00F06934">
            <w:pPr>
              <w:spacing w:line="180" w:lineRule="exact"/>
              <w:ind w:right="227"/>
              <w:jc w:val="right"/>
              <w:rPr>
                <w:rFonts w:eastAsia="Arial Unicode MS"/>
                <w:szCs w:val="16"/>
              </w:rPr>
            </w:pPr>
            <w:r w:rsidRPr="00B81843">
              <w:rPr>
                <w:rFonts w:eastAsia="Arial Unicode MS"/>
                <w:szCs w:val="16"/>
              </w:rPr>
              <w:t>0,9</w:t>
            </w:r>
          </w:p>
        </w:tc>
        <w:tc>
          <w:tcPr>
            <w:tcW w:w="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823032" w:rsidRPr="002F246E" w:rsidRDefault="00823032" w:rsidP="00F06934">
            <w:pPr>
              <w:spacing w:line="180" w:lineRule="exact"/>
              <w:ind w:right="57"/>
              <w:jc w:val="right"/>
              <w:rPr>
                <w:rFonts w:eastAsia="Arial Unicode MS"/>
                <w:szCs w:val="16"/>
              </w:rPr>
            </w:pPr>
            <w:r w:rsidRPr="002F246E">
              <w:rPr>
                <w:rFonts w:eastAsia="Arial Unicode MS"/>
                <w:szCs w:val="16"/>
              </w:rPr>
              <w:t>311,0</w:t>
            </w:r>
          </w:p>
        </w:tc>
        <w:tc>
          <w:tcPr>
            <w:tcW w:w="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823032" w:rsidRPr="002F246E" w:rsidRDefault="00823032" w:rsidP="00F06934">
            <w:pPr>
              <w:spacing w:line="180" w:lineRule="exact"/>
              <w:ind w:right="227"/>
              <w:jc w:val="right"/>
              <w:rPr>
                <w:rFonts w:eastAsia="Arial Unicode MS"/>
                <w:szCs w:val="16"/>
              </w:rPr>
            </w:pPr>
            <w:r w:rsidRPr="002F246E">
              <w:rPr>
                <w:rFonts w:eastAsia="Arial Unicode MS"/>
                <w:szCs w:val="16"/>
              </w:rPr>
              <w:t>0,9</w:t>
            </w:r>
          </w:p>
        </w:tc>
        <w:tc>
          <w:tcPr>
            <w:tcW w:w="789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823032" w:rsidRPr="001A7A52" w:rsidRDefault="00823032" w:rsidP="00F06934">
            <w:pPr>
              <w:spacing w:line="152" w:lineRule="exact"/>
              <w:ind w:left="-57" w:right="57"/>
              <w:jc w:val="right"/>
              <w:rPr>
                <w:szCs w:val="16"/>
              </w:rPr>
            </w:pPr>
            <w:r>
              <w:rPr>
                <w:szCs w:val="16"/>
              </w:rPr>
              <w:t>321,5</w:t>
            </w:r>
          </w:p>
        </w:tc>
        <w:tc>
          <w:tcPr>
            <w:tcW w:w="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823032" w:rsidRPr="001A7A52" w:rsidRDefault="00823032" w:rsidP="00F06934">
            <w:pPr>
              <w:spacing w:line="152" w:lineRule="exact"/>
              <w:ind w:left="-57" w:right="227"/>
              <w:jc w:val="right"/>
              <w:rPr>
                <w:szCs w:val="16"/>
              </w:rPr>
            </w:pPr>
            <w:r>
              <w:rPr>
                <w:szCs w:val="16"/>
              </w:rPr>
              <w:t>0,9</w:t>
            </w:r>
          </w:p>
        </w:tc>
        <w:tc>
          <w:tcPr>
            <w:tcW w:w="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823032" w:rsidRPr="001A7A52" w:rsidRDefault="00823032" w:rsidP="00F06934">
            <w:pPr>
              <w:spacing w:line="152" w:lineRule="exact"/>
              <w:ind w:left="-57" w:right="57"/>
              <w:jc w:val="right"/>
              <w:rPr>
                <w:rFonts w:eastAsia="Arial Unicode MS"/>
                <w:szCs w:val="16"/>
              </w:rPr>
            </w:pPr>
            <w:r>
              <w:rPr>
                <w:rFonts w:eastAsia="Arial Unicode MS"/>
                <w:szCs w:val="16"/>
              </w:rPr>
              <w:t>909,6</w:t>
            </w:r>
          </w:p>
        </w:tc>
        <w:tc>
          <w:tcPr>
            <w:tcW w:w="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vAlign w:val="bottom"/>
          </w:tcPr>
          <w:p w:rsidR="00823032" w:rsidRPr="001A7A52" w:rsidRDefault="00823032" w:rsidP="00F06934">
            <w:pPr>
              <w:spacing w:line="152" w:lineRule="exact"/>
              <w:ind w:left="-57" w:right="227"/>
              <w:jc w:val="right"/>
              <w:rPr>
                <w:rFonts w:eastAsia="Arial Unicode MS"/>
                <w:szCs w:val="16"/>
              </w:rPr>
            </w:pPr>
            <w:r>
              <w:rPr>
                <w:rFonts w:eastAsia="Arial Unicode MS"/>
                <w:szCs w:val="16"/>
              </w:rPr>
              <w:t>0,9</w:t>
            </w:r>
          </w:p>
        </w:tc>
      </w:tr>
      <w:tr w:rsidR="00823032" w:rsidRPr="00B722CD" w:rsidTr="00F06934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cantSplit/>
          <w:jc w:val="center"/>
        </w:trPr>
        <w:tc>
          <w:tcPr>
            <w:tcW w:w="2185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823032" w:rsidRPr="00CF1EB7" w:rsidRDefault="00823032" w:rsidP="00F06934">
            <w:pPr>
              <w:spacing w:before="120" w:line="180" w:lineRule="exact"/>
              <w:jc w:val="left"/>
              <w:rPr>
                <w:bCs/>
                <w:szCs w:val="16"/>
              </w:rPr>
            </w:pPr>
            <w:r w:rsidRPr="00CF1EB7">
              <w:rPr>
                <w:bCs/>
                <w:szCs w:val="16"/>
              </w:rPr>
              <w:t xml:space="preserve"> предоставление пр</w:t>
            </w:r>
            <w:r w:rsidRPr="00CF1EB7">
              <w:rPr>
                <w:bCs/>
                <w:szCs w:val="16"/>
              </w:rPr>
              <w:t>о</w:t>
            </w:r>
            <w:r w:rsidRPr="00CF1EB7">
              <w:rPr>
                <w:bCs/>
                <w:szCs w:val="16"/>
              </w:rPr>
              <w:t xml:space="preserve">чих </w:t>
            </w:r>
            <w:r>
              <w:rPr>
                <w:bCs/>
                <w:szCs w:val="16"/>
              </w:rPr>
              <w:br/>
              <w:t xml:space="preserve">  </w:t>
            </w:r>
            <w:r w:rsidRPr="00CF1EB7">
              <w:rPr>
                <w:bCs/>
                <w:szCs w:val="16"/>
              </w:rPr>
              <w:t>видов услуг</w:t>
            </w:r>
          </w:p>
        </w:tc>
        <w:tc>
          <w:tcPr>
            <w:tcW w:w="790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823032" w:rsidRPr="00B81843" w:rsidRDefault="00823032" w:rsidP="00F06934">
            <w:pPr>
              <w:spacing w:line="180" w:lineRule="exact"/>
              <w:ind w:right="57"/>
              <w:jc w:val="right"/>
              <w:rPr>
                <w:rFonts w:eastAsia="Arial Unicode MS"/>
                <w:szCs w:val="16"/>
              </w:rPr>
            </w:pPr>
            <w:r w:rsidRPr="00B81843">
              <w:rPr>
                <w:rFonts w:eastAsia="Arial Unicode MS"/>
                <w:szCs w:val="16"/>
              </w:rPr>
              <w:t>152,0</w:t>
            </w:r>
          </w:p>
        </w:tc>
        <w:tc>
          <w:tcPr>
            <w:tcW w:w="7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823032" w:rsidRPr="00B81843" w:rsidRDefault="00823032" w:rsidP="00F06934">
            <w:pPr>
              <w:spacing w:line="180" w:lineRule="exact"/>
              <w:ind w:right="227"/>
              <w:jc w:val="right"/>
              <w:rPr>
                <w:rFonts w:eastAsia="Arial Unicode MS"/>
                <w:szCs w:val="16"/>
              </w:rPr>
            </w:pPr>
            <w:r w:rsidRPr="00B81843">
              <w:rPr>
                <w:rFonts w:eastAsia="Arial Unicode MS"/>
                <w:szCs w:val="16"/>
              </w:rPr>
              <w:t>0,5</w:t>
            </w:r>
          </w:p>
        </w:tc>
        <w:tc>
          <w:tcPr>
            <w:tcW w:w="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823032" w:rsidRPr="002F246E" w:rsidRDefault="00823032" w:rsidP="00F06934">
            <w:pPr>
              <w:spacing w:line="180" w:lineRule="exact"/>
              <w:ind w:right="57"/>
              <w:jc w:val="right"/>
              <w:rPr>
                <w:rFonts w:eastAsia="Arial Unicode MS"/>
                <w:szCs w:val="16"/>
              </w:rPr>
            </w:pPr>
            <w:r w:rsidRPr="002F246E">
              <w:rPr>
                <w:rFonts w:eastAsia="Arial Unicode MS"/>
                <w:szCs w:val="16"/>
              </w:rPr>
              <w:t>142,8</w:t>
            </w:r>
          </w:p>
        </w:tc>
        <w:tc>
          <w:tcPr>
            <w:tcW w:w="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823032" w:rsidRPr="002F246E" w:rsidRDefault="00823032" w:rsidP="00F06934">
            <w:pPr>
              <w:spacing w:line="180" w:lineRule="exact"/>
              <w:ind w:right="227"/>
              <w:jc w:val="right"/>
              <w:rPr>
                <w:rFonts w:eastAsia="Arial Unicode MS"/>
                <w:szCs w:val="16"/>
              </w:rPr>
            </w:pPr>
            <w:r w:rsidRPr="002F246E">
              <w:rPr>
                <w:rFonts w:eastAsia="Arial Unicode MS"/>
                <w:szCs w:val="16"/>
              </w:rPr>
              <w:t>0,4</w:t>
            </w:r>
          </w:p>
        </w:tc>
        <w:tc>
          <w:tcPr>
            <w:tcW w:w="789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823032" w:rsidRPr="001A7A52" w:rsidRDefault="00823032" w:rsidP="00F06934">
            <w:pPr>
              <w:spacing w:line="152" w:lineRule="exact"/>
              <w:ind w:left="-57" w:right="57"/>
              <w:jc w:val="right"/>
              <w:rPr>
                <w:szCs w:val="16"/>
              </w:rPr>
            </w:pPr>
            <w:r>
              <w:rPr>
                <w:szCs w:val="16"/>
              </w:rPr>
              <w:t>161,1</w:t>
            </w:r>
          </w:p>
        </w:tc>
        <w:tc>
          <w:tcPr>
            <w:tcW w:w="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823032" w:rsidRPr="001A7A52" w:rsidRDefault="00823032" w:rsidP="00F06934">
            <w:pPr>
              <w:spacing w:line="152" w:lineRule="exact"/>
              <w:ind w:left="-57" w:right="227"/>
              <w:jc w:val="right"/>
              <w:rPr>
                <w:szCs w:val="16"/>
              </w:rPr>
            </w:pPr>
            <w:r>
              <w:rPr>
                <w:szCs w:val="16"/>
              </w:rPr>
              <w:t>0,5</w:t>
            </w:r>
          </w:p>
        </w:tc>
        <w:tc>
          <w:tcPr>
            <w:tcW w:w="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823032" w:rsidRPr="001A7A52" w:rsidRDefault="00823032" w:rsidP="00F06934">
            <w:pPr>
              <w:spacing w:line="152" w:lineRule="exact"/>
              <w:ind w:left="-57" w:right="57"/>
              <w:jc w:val="right"/>
              <w:rPr>
                <w:rFonts w:eastAsia="Arial Unicode MS"/>
                <w:szCs w:val="16"/>
              </w:rPr>
            </w:pPr>
            <w:r>
              <w:rPr>
                <w:rFonts w:eastAsia="Arial Unicode MS"/>
                <w:szCs w:val="16"/>
              </w:rPr>
              <w:t>455,9</w:t>
            </w:r>
          </w:p>
        </w:tc>
        <w:tc>
          <w:tcPr>
            <w:tcW w:w="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vAlign w:val="bottom"/>
          </w:tcPr>
          <w:p w:rsidR="00823032" w:rsidRPr="001A7A52" w:rsidRDefault="00823032" w:rsidP="00F06934">
            <w:pPr>
              <w:spacing w:line="152" w:lineRule="exact"/>
              <w:ind w:left="-57" w:right="227"/>
              <w:jc w:val="right"/>
              <w:rPr>
                <w:rFonts w:eastAsia="Arial Unicode MS"/>
                <w:szCs w:val="16"/>
              </w:rPr>
            </w:pPr>
            <w:r>
              <w:rPr>
                <w:rFonts w:eastAsia="Arial Unicode MS"/>
                <w:szCs w:val="16"/>
              </w:rPr>
              <w:t>0,5</w:t>
            </w:r>
          </w:p>
        </w:tc>
      </w:tr>
      <w:tr w:rsidR="00823032" w:rsidRPr="00B722CD" w:rsidTr="00F06934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cantSplit/>
          <w:jc w:val="center"/>
        </w:trPr>
        <w:tc>
          <w:tcPr>
            <w:tcW w:w="2185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823032" w:rsidRPr="00CF1EB7" w:rsidRDefault="00823032" w:rsidP="00F06934">
            <w:pPr>
              <w:spacing w:before="120" w:line="180" w:lineRule="exact"/>
              <w:ind w:right="-57"/>
              <w:jc w:val="left"/>
              <w:rPr>
                <w:bCs/>
                <w:szCs w:val="16"/>
              </w:rPr>
            </w:pPr>
            <w:r w:rsidRPr="00CF1EB7">
              <w:rPr>
                <w:bCs/>
                <w:szCs w:val="16"/>
              </w:rPr>
              <w:t xml:space="preserve"> деятельность дома</w:t>
            </w:r>
            <w:r w:rsidRPr="00CF1EB7">
              <w:rPr>
                <w:bCs/>
                <w:szCs w:val="16"/>
              </w:rPr>
              <w:t>ш</w:t>
            </w:r>
            <w:r w:rsidRPr="00CF1EB7">
              <w:rPr>
                <w:bCs/>
                <w:szCs w:val="16"/>
              </w:rPr>
              <w:t xml:space="preserve">них </w:t>
            </w:r>
            <w:r>
              <w:rPr>
                <w:bCs/>
                <w:szCs w:val="16"/>
              </w:rPr>
              <w:br/>
              <w:t xml:space="preserve">  </w:t>
            </w:r>
            <w:r w:rsidRPr="00CF1EB7">
              <w:rPr>
                <w:bCs/>
                <w:szCs w:val="16"/>
              </w:rPr>
              <w:t>хозяйств как работодат</w:t>
            </w:r>
            <w:r w:rsidRPr="00CF1EB7">
              <w:rPr>
                <w:bCs/>
                <w:szCs w:val="16"/>
              </w:rPr>
              <w:t>е</w:t>
            </w:r>
            <w:r w:rsidRPr="00CF1EB7">
              <w:rPr>
                <w:bCs/>
                <w:szCs w:val="16"/>
              </w:rPr>
              <w:t xml:space="preserve">лей; </w:t>
            </w:r>
            <w:r>
              <w:rPr>
                <w:bCs/>
                <w:szCs w:val="16"/>
              </w:rPr>
              <w:br/>
              <w:t xml:space="preserve">  </w:t>
            </w:r>
            <w:r w:rsidRPr="00CF1EB7">
              <w:rPr>
                <w:bCs/>
                <w:szCs w:val="16"/>
              </w:rPr>
              <w:t>недифф</w:t>
            </w:r>
            <w:r w:rsidRPr="00CF1EB7">
              <w:rPr>
                <w:bCs/>
                <w:szCs w:val="16"/>
              </w:rPr>
              <w:t>е</w:t>
            </w:r>
            <w:r w:rsidRPr="00CF1EB7">
              <w:rPr>
                <w:bCs/>
                <w:szCs w:val="16"/>
              </w:rPr>
              <w:t xml:space="preserve">ренцированная </w:t>
            </w:r>
            <w:r w:rsidRPr="00CF1EB7">
              <w:rPr>
                <w:bCs/>
                <w:szCs w:val="16"/>
              </w:rPr>
              <w:br/>
              <w:t xml:space="preserve">  деятельность частных </w:t>
            </w:r>
            <w:r>
              <w:rPr>
                <w:bCs/>
                <w:szCs w:val="16"/>
              </w:rPr>
              <w:br/>
              <w:t xml:space="preserve">  </w:t>
            </w:r>
            <w:r w:rsidRPr="00CF1EB7">
              <w:rPr>
                <w:bCs/>
                <w:szCs w:val="16"/>
              </w:rPr>
              <w:t>д</w:t>
            </w:r>
            <w:r w:rsidRPr="00CF1EB7">
              <w:rPr>
                <w:bCs/>
                <w:szCs w:val="16"/>
              </w:rPr>
              <w:t>о</w:t>
            </w:r>
            <w:r w:rsidRPr="00CF1EB7">
              <w:rPr>
                <w:bCs/>
                <w:szCs w:val="16"/>
              </w:rPr>
              <w:t xml:space="preserve">машних хозяйств </w:t>
            </w:r>
            <w:r w:rsidRPr="00CF1EB7">
              <w:rPr>
                <w:bCs/>
                <w:szCs w:val="16"/>
              </w:rPr>
              <w:br/>
              <w:t xml:space="preserve">  по производству т</w:t>
            </w:r>
            <w:r w:rsidRPr="00CF1EB7">
              <w:rPr>
                <w:bCs/>
                <w:szCs w:val="16"/>
              </w:rPr>
              <w:t>о</w:t>
            </w:r>
            <w:r w:rsidRPr="00CF1EB7">
              <w:rPr>
                <w:bCs/>
                <w:szCs w:val="16"/>
              </w:rPr>
              <w:t xml:space="preserve">варов </w:t>
            </w:r>
            <w:r>
              <w:rPr>
                <w:bCs/>
                <w:szCs w:val="16"/>
              </w:rPr>
              <w:br/>
              <w:t xml:space="preserve">  </w:t>
            </w:r>
            <w:r w:rsidRPr="00CF1EB7">
              <w:rPr>
                <w:bCs/>
                <w:szCs w:val="16"/>
              </w:rPr>
              <w:t xml:space="preserve">и оказанию услуг для </w:t>
            </w:r>
            <w:r>
              <w:rPr>
                <w:bCs/>
                <w:szCs w:val="16"/>
              </w:rPr>
              <w:br/>
              <w:t xml:space="preserve">  </w:t>
            </w:r>
            <w:r w:rsidRPr="00CF1EB7">
              <w:rPr>
                <w:bCs/>
                <w:szCs w:val="16"/>
              </w:rPr>
              <w:t>собственного потребл</w:t>
            </w:r>
            <w:r w:rsidRPr="00CF1EB7">
              <w:rPr>
                <w:bCs/>
                <w:szCs w:val="16"/>
              </w:rPr>
              <w:t>е</w:t>
            </w:r>
            <w:r w:rsidRPr="00CF1EB7">
              <w:rPr>
                <w:bCs/>
                <w:szCs w:val="16"/>
              </w:rPr>
              <w:t>ния</w:t>
            </w:r>
          </w:p>
        </w:tc>
        <w:tc>
          <w:tcPr>
            <w:tcW w:w="790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823032" w:rsidRPr="00B81843" w:rsidRDefault="00823032" w:rsidP="00F06934">
            <w:pPr>
              <w:spacing w:line="180" w:lineRule="exact"/>
              <w:ind w:right="57"/>
              <w:jc w:val="right"/>
              <w:rPr>
                <w:rFonts w:eastAsia="Arial Unicode MS"/>
                <w:szCs w:val="16"/>
              </w:rPr>
            </w:pPr>
            <w:r w:rsidRPr="00B81843">
              <w:rPr>
                <w:rFonts w:eastAsia="Arial Unicode MS"/>
                <w:szCs w:val="16"/>
              </w:rPr>
              <w:t>115,5</w:t>
            </w:r>
          </w:p>
        </w:tc>
        <w:tc>
          <w:tcPr>
            <w:tcW w:w="7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823032" w:rsidRPr="00B81843" w:rsidRDefault="00823032" w:rsidP="00F06934">
            <w:pPr>
              <w:spacing w:line="180" w:lineRule="exact"/>
              <w:ind w:right="227"/>
              <w:jc w:val="right"/>
              <w:rPr>
                <w:rFonts w:eastAsia="Arial Unicode MS"/>
                <w:szCs w:val="16"/>
              </w:rPr>
            </w:pPr>
            <w:r w:rsidRPr="00B81843">
              <w:rPr>
                <w:rFonts w:eastAsia="Arial Unicode MS"/>
                <w:szCs w:val="16"/>
              </w:rPr>
              <w:t>0,4</w:t>
            </w:r>
          </w:p>
        </w:tc>
        <w:tc>
          <w:tcPr>
            <w:tcW w:w="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823032" w:rsidRPr="002F246E" w:rsidRDefault="00823032" w:rsidP="00F06934">
            <w:pPr>
              <w:spacing w:line="180" w:lineRule="exact"/>
              <w:ind w:right="57"/>
              <w:jc w:val="right"/>
              <w:rPr>
                <w:rFonts w:eastAsia="Arial Unicode MS"/>
                <w:szCs w:val="16"/>
              </w:rPr>
            </w:pPr>
            <w:r w:rsidRPr="002F246E">
              <w:rPr>
                <w:rFonts w:eastAsia="Arial Unicode MS"/>
                <w:szCs w:val="16"/>
              </w:rPr>
              <w:t>92,8</w:t>
            </w:r>
          </w:p>
        </w:tc>
        <w:tc>
          <w:tcPr>
            <w:tcW w:w="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823032" w:rsidRPr="002F246E" w:rsidRDefault="00823032" w:rsidP="00F06934">
            <w:pPr>
              <w:spacing w:line="180" w:lineRule="exact"/>
              <w:ind w:right="227"/>
              <w:jc w:val="right"/>
              <w:rPr>
                <w:rFonts w:eastAsia="Arial Unicode MS"/>
                <w:szCs w:val="16"/>
              </w:rPr>
            </w:pPr>
            <w:r w:rsidRPr="002F246E">
              <w:rPr>
                <w:rFonts w:eastAsia="Arial Unicode MS"/>
                <w:szCs w:val="16"/>
              </w:rPr>
              <w:t>0,3</w:t>
            </w:r>
          </w:p>
        </w:tc>
        <w:tc>
          <w:tcPr>
            <w:tcW w:w="789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823032" w:rsidRPr="001A7A52" w:rsidRDefault="00823032" w:rsidP="00F06934">
            <w:pPr>
              <w:spacing w:line="152" w:lineRule="exact"/>
              <w:ind w:left="-57" w:right="57"/>
              <w:jc w:val="right"/>
              <w:rPr>
                <w:szCs w:val="16"/>
              </w:rPr>
            </w:pPr>
            <w:r>
              <w:rPr>
                <w:szCs w:val="16"/>
              </w:rPr>
              <w:t>90,8</w:t>
            </w:r>
          </w:p>
        </w:tc>
        <w:tc>
          <w:tcPr>
            <w:tcW w:w="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823032" w:rsidRPr="001A7A52" w:rsidRDefault="00823032" w:rsidP="00F06934">
            <w:pPr>
              <w:spacing w:line="152" w:lineRule="exact"/>
              <w:ind w:left="-57" w:right="227"/>
              <w:jc w:val="right"/>
              <w:rPr>
                <w:szCs w:val="16"/>
              </w:rPr>
            </w:pPr>
            <w:r>
              <w:rPr>
                <w:szCs w:val="16"/>
              </w:rPr>
              <w:t>0,3</w:t>
            </w:r>
          </w:p>
        </w:tc>
        <w:tc>
          <w:tcPr>
            <w:tcW w:w="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823032" w:rsidRPr="001A7A52" w:rsidRDefault="00823032" w:rsidP="00F06934">
            <w:pPr>
              <w:spacing w:line="152" w:lineRule="exact"/>
              <w:ind w:left="-57" w:right="57"/>
              <w:jc w:val="right"/>
              <w:rPr>
                <w:rFonts w:eastAsia="Arial Unicode MS"/>
                <w:szCs w:val="16"/>
              </w:rPr>
            </w:pPr>
            <w:r>
              <w:rPr>
                <w:rFonts w:eastAsia="Arial Unicode MS"/>
                <w:szCs w:val="16"/>
              </w:rPr>
              <w:t>299,1</w:t>
            </w:r>
          </w:p>
        </w:tc>
        <w:tc>
          <w:tcPr>
            <w:tcW w:w="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vAlign w:val="bottom"/>
          </w:tcPr>
          <w:p w:rsidR="00823032" w:rsidRPr="001A7A52" w:rsidRDefault="00823032" w:rsidP="00F06934">
            <w:pPr>
              <w:spacing w:line="152" w:lineRule="exact"/>
              <w:ind w:left="-57" w:right="227"/>
              <w:jc w:val="right"/>
              <w:rPr>
                <w:rFonts w:eastAsia="Arial Unicode MS"/>
                <w:szCs w:val="16"/>
              </w:rPr>
            </w:pPr>
            <w:r>
              <w:rPr>
                <w:rFonts w:eastAsia="Arial Unicode MS"/>
                <w:szCs w:val="16"/>
              </w:rPr>
              <w:t>0,3</w:t>
            </w:r>
          </w:p>
        </w:tc>
      </w:tr>
      <w:tr w:rsidR="00823032" w:rsidRPr="00B722CD" w:rsidTr="00F06934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cantSplit/>
          <w:jc w:val="center"/>
        </w:trPr>
        <w:tc>
          <w:tcPr>
            <w:tcW w:w="2185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823032" w:rsidRPr="00CF1EB7" w:rsidRDefault="00823032" w:rsidP="00F06934">
            <w:pPr>
              <w:spacing w:before="200" w:line="180" w:lineRule="exact"/>
              <w:jc w:val="left"/>
              <w:rPr>
                <w:bCs/>
                <w:szCs w:val="16"/>
              </w:rPr>
            </w:pPr>
            <w:r w:rsidRPr="00CF1EB7">
              <w:rPr>
                <w:szCs w:val="16"/>
              </w:rPr>
              <w:t>Чистые налоги  на проду</w:t>
            </w:r>
            <w:r w:rsidRPr="00CF1EB7">
              <w:rPr>
                <w:szCs w:val="16"/>
              </w:rPr>
              <w:t>к</w:t>
            </w:r>
            <w:r w:rsidRPr="00CF1EB7">
              <w:rPr>
                <w:szCs w:val="16"/>
              </w:rPr>
              <w:t>ты</w:t>
            </w:r>
          </w:p>
        </w:tc>
        <w:tc>
          <w:tcPr>
            <w:tcW w:w="790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823032" w:rsidRPr="003956B3" w:rsidRDefault="00823032" w:rsidP="00F06934">
            <w:pPr>
              <w:spacing w:line="180" w:lineRule="exact"/>
              <w:ind w:right="57"/>
              <w:jc w:val="right"/>
              <w:rPr>
                <w:rFonts w:eastAsia="Arial Unicode MS"/>
                <w:szCs w:val="16"/>
              </w:rPr>
            </w:pPr>
            <w:r w:rsidRPr="003956B3">
              <w:rPr>
                <w:rFonts w:eastAsia="Arial Unicode MS"/>
                <w:szCs w:val="16"/>
              </w:rPr>
              <w:t>4139,6</w:t>
            </w:r>
          </w:p>
        </w:tc>
        <w:tc>
          <w:tcPr>
            <w:tcW w:w="7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823032" w:rsidRPr="00742283" w:rsidRDefault="00823032" w:rsidP="00F06934">
            <w:pPr>
              <w:spacing w:line="180" w:lineRule="exact"/>
              <w:ind w:right="227"/>
              <w:jc w:val="right"/>
              <w:rPr>
                <w:rFonts w:eastAsia="Arial Unicode MS"/>
                <w:szCs w:val="16"/>
              </w:rPr>
            </w:pPr>
          </w:p>
        </w:tc>
        <w:tc>
          <w:tcPr>
            <w:tcW w:w="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823032" w:rsidRPr="00B81843" w:rsidRDefault="00823032" w:rsidP="00F06934">
            <w:pPr>
              <w:spacing w:line="180" w:lineRule="exact"/>
              <w:ind w:right="57"/>
              <w:jc w:val="right"/>
              <w:rPr>
                <w:rFonts w:eastAsia="Arial Unicode MS"/>
                <w:szCs w:val="16"/>
              </w:rPr>
            </w:pPr>
            <w:r w:rsidRPr="00B81843">
              <w:rPr>
                <w:rFonts w:eastAsia="Arial Unicode MS"/>
                <w:szCs w:val="16"/>
              </w:rPr>
              <w:t>3280,3</w:t>
            </w:r>
          </w:p>
        </w:tc>
        <w:tc>
          <w:tcPr>
            <w:tcW w:w="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823032" w:rsidRPr="00742283" w:rsidRDefault="00823032" w:rsidP="00F06934">
            <w:pPr>
              <w:spacing w:line="180" w:lineRule="exact"/>
              <w:ind w:right="227"/>
              <w:jc w:val="right"/>
              <w:rPr>
                <w:rFonts w:eastAsia="Arial Unicode MS"/>
                <w:szCs w:val="16"/>
              </w:rPr>
            </w:pPr>
          </w:p>
        </w:tc>
        <w:tc>
          <w:tcPr>
            <w:tcW w:w="789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823032" w:rsidRPr="001A7A52" w:rsidRDefault="00823032" w:rsidP="00F06934">
            <w:pPr>
              <w:spacing w:line="152" w:lineRule="exact"/>
              <w:ind w:left="-57" w:right="57"/>
              <w:jc w:val="right"/>
              <w:rPr>
                <w:szCs w:val="16"/>
              </w:rPr>
            </w:pPr>
            <w:r>
              <w:rPr>
                <w:szCs w:val="16"/>
              </w:rPr>
              <w:t>3289,9</w:t>
            </w:r>
          </w:p>
        </w:tc>
        <w:tc>
          <w:tcPr>
            <w:tcW w:w="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823032" w:rsidRPr="001A7A52" w:rsidRDefault="00823032" w:rsidP="00F06934">
            <w:pPr>
              <w:spacing w:line="152" w:lineRule="exact"/>
              <w:ind w:left="-57" w:right="227"/>
              <w:jc w:val="right"/>
              <w:rPr>
                <w:szCs w:val="16"/>
              </w:rPr>
            </w:pPr>
          </w:p>
        </w:tc>
        <w:tc>
          <w:tcPr>
            <w:tcW w:w="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823032" w:rsidRPr="001A7A52" w:rsidRDefault="00823032" w:rsidP="00F06934">
            <w:pPr>
              <w:spacing w:line="152" w:lineRule="exact"/>
              <w:ind w:left="-57" w:right="57"/>
              <w:jc w:val="right"/>
              <w:rPr>
                <w:rFonts w:eastAsia="Arial Unicode MS"/>
                <w:szCs w:val="16"/>
              </w:rPr>
            </w:pPr>
            <w:r>
              <w:rPr>
                <w:rFonts w:eastAsia="Arial Unicode MS"/>
                <w:szCs w:val="16"/>
              </w:rPr>
              <w:t>10709,8</w:t>
            </w:r>
          </w:p>
        </w:tc>
        <w:tc>
          <w:tcPr>
            <w:tcW w:w="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vAlign w:val="bottom"/>
          </w:tcPr>
          <w:p w:rsidR="00823032" w:rsidRPr="001A7A52" w:rsidRDefault="00823032" w:rsidP="00F06934">
            <w:pPr>
              <w:spacing w:line="152" w:lineRule="exact"/>
              <w:ind w:left="-57" w:right="227"/>
              <w:jc w:val="right"/>
              <w:rPr>
                <w:rFonts w:eastAsia="Arial Unicode MS"/>
                <w:szCs w:val="16"/>
              </w:rPr>
            </w:pPr>
          </w:p>
        </w:tc>
      </w:tr>
      <w:tr w:rsidR="00823032" w:rsidTr="00F06934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cantSplit/>
          <w:jc w:val="center"/>
        </w:trPr>
        <w:tc>
          <w:tcPr>
            <w:tcW w:w="8505" w:type="dxa"/>
            <w:gridSpan w:val="9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double" w:sz="4" w:space="0" w:color="auto"/>
            </w:tcBorders>
            <w:vAlign w:val="bottom"/>
          </w:tcPr>
          <w:p w:rsidR="00823032" w:rsidRPr="00047D3C" w:rsidRDefault="00823032" w:rsidP="00F06934">
            <w:pPr>
              <w:spacing w:before="120" w:after="120" w:line="160" w:lineRule="exact"/>
              <w:jc w:val="center"/>
              <w:rPr>
                <w:b/>
                <w:bCs/>
                <w:sz w:val="20"/>
              </w:rPr>
            </w:pPr>
            <w:r w:rsidRPr="00047D3C">
              <w:rPr>
                <w:b/>
                <w:bCs/>
                <w:sz w:val="20"/>
              </w:rPr>
              <w:t>20</w:t>
            </w:r>
            <w:r>
              <w:rPr>
                <w:b/>
                <w:bCs/>
                <w:sz w:val="20"/>
              </w:rPr>
              <w:t xml:space="preserve">23 </w:t>
            </w:r>
            <w:r w:rsidRPr="00047D3C">
              <w:rPr>
                <w:b/>
                <w:bCs/>
                <w:sz w:val="20"/>
              </w:rPr>
              <w:t>г.</w:t>
            </w:r>
          </w:p>
        </w:tc>
      </w:tr>
      <w:tr w:rsidR="00823032" w:rsidRPr="00B722CD" w:rsidTr="00F06934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cantSplit/>
          <w:jc w:val="center"/>
        </w:trPr>
        <w:tc>
          <w:tcPr>
            <w:tcW w:w="2185" w:type="dxa"/>
            <w:tcBorders>
              <w:top w:val="single" w:sz="4" w:space="0" w:color="00000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823032" w:rsidRDefault="00823032" w:rsidP="00F06934">
            <w:pPr>
              <w:spacing w:before="200" w:line="180" w:lineRule="exact"/>
              <w:ind w:right="-17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 xml:space="preserve">Валовой внутренний </w:t>
            </w:r>
            <w:r>
              <w:rPr>
                <w:b/>
                <w:bCs/>
              </w:rPr>
              <w:br/>
              <w:t xml:space="preserve"> продукт в рыночных ц</w:t>
            </w:r>
            <w:r>
              <w:rPr>
                <w:b/>
                <w:bCs/>
              </w:rPr>
              <w:t>е</w:t>
            </w:r>
            <w:r>
              <w:rPr>
                <w:b/>
                <w:bCs/>
              </w:rPr>
              <w:t>нах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823032" w:rsidRPr="00F336E0" w:rsidRDefault="00823032" w:rsidP="00F06934">
            <w:pPr>
              <w:spacing w:line="180" w:lineRule="exact"/>
              <w:ind w:left="-57" w:right="57"/>
              <w:jc w:val="right"/>
              <w:rPr>
                <w:rFonts w:eastAsia="Arial Unicode MS"/>
                <w:b/>
                <w:szCs w:val="16"/>
              </w:rPr>
            </w:pPr>
            <w:r w:rsidRPr="00F336E0">
              <w:rPr>
                <w:rFonts w:eastAsia="Arial Unicode MS"/>
                <w:b/>
                <w:szCs w:val="16"/>
              </w:rPr>
              <w:t>35999,1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823032" w:rsidRPr="00742283" w:rsidRDefault="00823032" w:rsidP="00F06934">
            <w:pPr>
              <w:spacing w:line="180" w:lineRule="exact"/>
              <w:ind w:left="-57" w:right="227"/>
              <w:jc w:val="right"/>
              <w:rPr>
                <w:rFonts w:eastAsia="Arial Unicode MS"/>
                <w:b/>
                <w:szCs w:val="16"/>
              </w:rPr>
            </w:pP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823032" w:rsidRPr="00E9639A" w:rsidRDefault="00823032" w:rsidP="00F06934">
            <w:pPr>
              <w:spacing w:line="180" w:lineRule="exact"/>
              <w:ind w:left="-57" w:right="57"/>
              <w:jc w:val="right"/>
              <w:rPr>
                <w:rFonts w:eastAsia="Arial Unicode MS"/>
                <w:b/>
                <w:szCs w:val="16"/>
              </w:rPr>
            </w:pPr>
            <w:r w:rsidRPr="00E9639A">
              <w:rPr>
                <w:rFonts w:eastAsia="Arial Unicode MS"/>
                <w:b/>
                <w:szCs w:val="16"/>
              </w:rPr>
              <w:t>39392,4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823032" w:rsidRPr="00742283" w:rsidRDefault="00823032" w:rsidP="00F06934">
            <w:pPr>
              <w:spacing w:line="180" w:lineRule="exact"/>
              <w:ind w:left="-57" w:right="227"/>
              <w:jc w:val="right"/>
              <w:rPr>
                <w:rFonts w:eastAsia="Arial Unicode MS"/>
                <w:b/>
                <w:szCs w:val="16"/>
              </w:rPr>
            </w:pP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823032" w:rsidRPr="001A7A52" w:rsidRDefault="00823032" w:rsidP="00F06934">
            <w:pPr>
              <w:spacing w:line="152" w:lineRule="exact"/>
              <w:ind w:left="-57" w:right="57"/>
              <w:jc w:val="right"/>
              <w:rPr>
                <w:b/>
                <w:bCs/>
                <w:szCs w:val="16"/>
              </w:rPr>
            </w:pPr>
            <w:r>
              <w:rPr>
                <w:b/>
                <w:bCs/>
                <w:szCs w:val="16"/>
              </w:rPr>
              <w:t>44151,3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823032" w:rsidRPr="001A7A52" w:rsidRDefault="00823032" w:rsidP="00F06934">
            <w:pPr>
              <w:spacing w:line="152" w:lineRule="exact"/>
              <w:ind w:left="-57" w:right="227"/>
              <w:jc w:val="right"/>
              <w:rPr>
                <w:b/>
                <w:bCs/>
                <w:color w:val="000000"/>
                <w:szCs w:val="16"/>
              </w:rPr>
            </w:pP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823032" w:rsidRPr="001A7A52" w:rsidRDefault="00823032" w:rsidP="00F06934">
            <w:pPr>
              <w:spacing w:line="152" w:lineRule="exact"/>
              <w:ind w:left="-57" w:right="57"/>
              <w:jc w:val="right"/>
              <w:rPr>
                <w:b/>
                <w:bCs/>
                <w:color w:val="000000"/>
                <w:szCs w:val="16"/>
              </w:rPr>
            </w:pPr>
            <w:r>
              <w:rPr>
                <w:b/>
                <w:bCs/>
                <w:color w:val="000000"/>
                <w:szCs w:val="16"/>
              </w:rPr>
              <w:t>119542,8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808080"/>
              <w:bottom w:val="single" w:sz="4" w:space="0" w:color="808080"/>
              <w:right w:val="double" w:sz="4" w:space="0" w:color="auto"/>
            </w:tcBorders>
            <w:vAlign w:val="bottom"/>
          </w:tcPr>
          <w:p w:rsidR="00823032" w:rsidRPr="001A7A52" w:rsidRDefault="00823032" w:rsidP="00F06934">
            <w:pPr>
              <w:spacing w:line="152" w:lineRule="exact"/>
              <w:ind w:left="-57" w:right="227"/>
              <w:jc w:val="right"/>
              <w:rPr>
                <w:b/>
                <w:bCs/>
                <w:color w:val="000000"/>
                <w:szCs w:val="16"/>
              </w:rPr>
            </w:pPr>
          </w:p>
        </w:tc>
      </w:tr>
      <w:tr w:rsidR="00823032" w:rsidRPr="00B722CD" w:rsidTr="00F06934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cantSplit/>
          <w:jc w:val="center"/>
        </w:trPr>
        <w:tc>
          <w:tcPr>
            <w:tcW w:w="2185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823032" w:rsidRDefault="00823032" w:rsidP="00F06934">
            <w:pPr>
              <w:spacing w:before="200" w:line="180" w:lineRule="exact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 xml:space="preserve">Валовая добавленная </w:t>
            </w:r>
            <w:r>
              <w:rPr>
                <w:b/>
                <w:bCs/>
              </w:rPr>
              <w:br/>
              <w:t xml:space="preserve"> стоимость в основных </w:t>
            </w:r>
            <w:r>
              <w:rPr>
                <w:b/>
                <w:bCs/>
              </w:rPr>
              <w:br/>
              <w:t xml:space="preserve"> ценах </w:t>
            </w:r>
          </w:p>
        </w:tc>
        <w:tc>
          <w:tcPr>
            <w:tcW w:w="790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823032" w:rsidRPr="00F336E0" w:rsidRDefault="00823032" w:rsidP="00F06934">
            <w:pPr>
              <w:spacing w:line="180" w:lineRule="exact"/>
              <w:ind w:left="-57" w:right="57"/>
              <w:jc w:val="right"/>
              <w:rPr>
                <w:rFonts w:eastAsia="Arial Unicode MS"/>
                <w:b/>
                <w:szCs w:val="16"/>
              </w:rPr>
            </w:pPr>
            <w:r w:rsidRPr="00F336E0">
              <w:rPr>
                <w:rFonts w:eastAsia="Arial Unicode MS"/>
                <w:b/>
                <w:szCs w:val="16"/>
              </w:rPr>
              <w:t>32498,6</w:t>
            </w:r>
          </w:p>
        </w:tc>
        <w:tc>
          <w:tcPr>
            <w:tcW w:w="7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823032" w:rsidRPr="00F336E0" w:rsidRDefault="00823032" w:rsidP="00F06934">
            <w:pPr>
              <w:spacing w:line="180" w:lineRule="exact"/>
              <w:ind w:left="-57" w:right="227"/>
              <w:jc w:val="right"/>
              <w:rPr>
                <w:rFonts w:eastAsia="Arial Unicode MS"/>
                <w:b/>
                <w:szCs w:val="16"/>
              </w:rPr>
            </w:pPr>
            <w:r w:rsidRPr="00F336E0">
              <w:rPr>
                <w:rFonts w:eastAsia="Arial Unicode MS"/>
                <w:b/>
                <w:szCs w:val="16"/>
              </w:rPr>
              <w:t>100</w:t>
            </w:r>
          </w:p>
        </w:tc>
        <w:tc>
          <w:tcPr>
            <w:tcW w:w="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823032" w:rsidRPr="00E9639A" w:rsidRDefault="00823032" w:rsidP="00F06934">
            <w:pPr>
              <w:spacing w:line="180" w:lineRule="exact"/>
              <w:ind w:left="-57" w:right="57"/>
              <w:jc w:val="right"/>
              <w:rPr>
                <w:rFonts w:eastAsia="Arial Unicode MS"/>
                <w:b/>
                <w:szCs w:val="16"/>
              </w:rPr>
            </w:pPr>
            <w:r w:rsidRPr="00E9639A">
              <w:rPr>
                <w:rFonts w:eastAsia="Arial Unicode MS"/>
                <w:b/>
                <w:szCs w:val="16"/>
              </w:rPr>
              <w:t>35686,7</w:t>
            </w:r>
          </w:p>
        </w:tc>
        <w:tc>
          <w:tcPr>
            <w:tcW w:w="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823032" w:rsidRPr="00E9639A" w:rsidRDefault="00823032" w:rsidP="00F06934">
            <w:pPr>
              <w:spacing w:line="180" w:lineRule="exact"/>
              <w:ind w:left="-57" w:right="227"/>
              <w:jc w:val="right"/>
              <w:rPr>
                <w:rFonts w:eastAsia="Arial Unicode MS"/>
                <w:b/>
                <w:szCs w:val="16"/>
              </w:rPr>
            </w:pPr>
            <w:r w:rsidRPr="00E9639A">
              <w:rPr>
                <w:rFonts w:eastAsia="Arial Unicode MS"/>
                <w:b/>
                <w:szCs w:val="16"/>
              </w:rPr>
              <w:t>100</w:t>
            </w:r>
          </w:p>
        </w:tc>
        <w:tc>
          <w:tcPr>
            <w:tcW w:w="789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823032" w:rsidRPr="001A7A52" w:rsidRDefault="00823032" w:rsidP="00F06934">
            <w:pPr>
              <w:spacing w:line="152" w:lineRule="exact"/>
              <w:ind w:left="-57" w:right="57"/>
              <w:jc w:val="right"/>
              <w:rPr>
                <w:b/>
                <w:bCs/>
                <w:szCs w:val="16"/>
              </w:rPr>
            </w:pPr>
            <w:r>
              <w:rPr>
                <w:b/>
                <w:bCs/>
                <w:szCs w:val="16"/>
              </w:rPr>
              <w:t>40255,0</w:t>
            </w:r>
          </w:p>
        </w:tc>
        <w:tc>
          <w:tcPr>
            <w:tcW w:w="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823032" w:rsidRPr="001A7A52" w:rsidRDefault="00823032" w:rsidP="00F06934">
            <w:pPr>
              <w:spacing w:line="152" w:lineRule="exact"/>
              <w:ind w:left="-57" w:right="227"/>
              <w:jc w:val="right"/>
              <w:rPr>
                <w:b/>
                <w:szCs w:val="16"/>
              </w:rPr>
            </w:pPr>
            <w:r w:rsidRPr="001A7A52">
              <w:rPr>
                <w:b/>
                <w:szCs w:val="16"/>
              </w:rPr>
              <w:t>100</w:t>
            </w:r>
          </w:p>
        </w:tc>
        <w:tc>
          <w:tcPr>
            <w:tcW w:w="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823032" w:rsidRPr="001A7A52" w:rsidRDefault="00823032" w:rsidP="00F06934">
            <w:pPr>
              <w:spacing w:line="152" w:lineRule="exact"/>
              <w:ind w:left="-57" w:right="57"/>
              <w:jc w:val="right"/>
              <w:rPr>
                <w:rFonts w:eastAsia="Arial Unicode MS"/>
                <w:b/>
                <w:bCs/>
                <w:szCs w:val="16"/>
              </w:rPr>
            </w:pPr>
            <w:r>
              <w:rPr>
                <w:rFonts w:eastAsia="Arial Unicode MS"/>
                <w:b/>
                <w:bCs/>
                <w:szCs w:val="16"/>
              </w:rPr>
              <w:t>108440,3</w:t>
            </w:r>
          </w:p>
        </w:tc>
        <w:tc>
          <w:tcPr>
            <w:tcW w:w="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vAlign w:val="bottom"/>
          </w:tcPr>
          <w:p w:rsidR="00823032" w:rsidRPr="001A7A52" w:rsidRDefault="00823032" w:rsidP="00F06934">
            <w:pPr>
              <w:spacing w:line="152" w:lineRule="exact"/>
              <w:ind w:left="-57" w:right="227"/>
              <w:jc w:val="right"/>
              <w:rPr>
                <w:b/>
                <w:szCs w:val="16"/>
              </w:rPr>
            </w:pPr>
            <w:r w:rsidRPr="001A7A52">
              <w:rPr>
                <w:b/>
                <w:szCs w:val="16"/>
              </w:rPr>
              <w:t>100</w:t>
            </w:r>
          </w:p>
        </w:tc>
      </w:tr>
      <w:tr w:rsidR="00823032" w:rsidRPr="00B722CD" w:rsidTr="00F06934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cantSplit/>
          <w:jc w:val="center"/>
        </w:trPr>
        <w:tc>
          <w:tcPr>
            <w:tcW w:w="2185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823032" w:rsidRPr="00CF1EB7" w:rsidRDefault="00823032" w:rsidP="00F06934">
            <w:pPr>
              <w:spacing w:before="120" w:line="180" w:lineRule="exact"/>
              <w:jc w:val="left"/>
              <w:rPr>
                <w:szCs w:val="16"/>
              </w:rPr>
            </w:pPr>
            <w:r w:rsidRPr="00CF1EB7">
              <w:rPr>
                <w:szCs w:val="16"/>
              </w:rPr>
              <w:t xml:space="preserve">   в том числе:</w:t>
            </w:r>
          </w:p>
          <w:p w:rsidR="00823032" w:rsidRPr="00CF1EB7" w:rsidRDefault="00823032" w:rsidP="00F06934">
            <w:pPr>
              <w:spacing w:before="120" w:line="180" w:lineRule="exact"/>
              <w:jc w:val="left"/>
              <w:rPr>
                <w:szCs w:val="16"/>
              </w:rPr>
            </w:pPr>
            <w:r w:rsidRPr="00CF1EB7">
              <w:rPr>
                <w:bCs/>
                <w:szCs w:val="16"/>
              </w:rPr>
              <w:t xml:space="preserve"> сельское, лесное х</w:t>
            </w:r>
            <w:r w:rsidRPr="00CF1EB7">
              <w:rPr>
                <w:bCs/>
                <w:szCs w:val="16"/>
              </w:rPr>
              <w:t>о</w:t>
            </w:r>
            <w:r w:rsidRPr="00CF1EB7">
              <w:rPr>
                <w:bCs/>
                <w:szCs w:val="16"/>
              </w:rPr>
              <w:t xml:space="preserve">зяйство, </w:t>
            </w:r>
            <w:r>
              <w:rPr>
                <w:bCs/>
                <w:szCs w:val="16"/>
              </w:rPr>
              <w:br/>
              <w:t xml:space="preserve">  ох</w:t>
            </w:r>
            <w:r w:rsidRPr="00CF1EB7">
              <w:rPr>
                <w:bCs/>
                <w:szCs w:val="16"/>
              </w:rPr>
              <w:t xml:space="preserve">ота, рыболовство  </w:t>
            </w:r>
            <w:r>
              <w:rPr>
                <w:bCs/>
                <w:szCs w:val="16"/>
              </w:rPr>
              <w:br/>
              <w:t xml:space="preserve">   и </w:t>
            </w:r>
            <w:r w:rsidRPr="00CF1EB7">
              <w:rPr>
                <w:bCs/>
                <w:szCs w:val="16"/>
              </w:rPr>
              <w:t>рыб</w:t>
            </w:r>
            <w:r w:rsidRPr="00CF1EB7">
              <w:rPr>
                <w:bCs/>
                <w:szCs w:val="16"/>
              </w:rPr>
              <w:t>о</w:t>
            </w:r>
            <w:r w:rsidRPr="00CF1EB7">
              <w:rPr>
                <w:bCs/>
                <w:szCs w:val="16"/>
              </w:rPr>
              <w:t>водство</w:t>
            </w:r>
          </w:p>
        </w:tc>
        <w:tc>
          <w:tcPr>
            <w:tcW w:w="790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823032" w:rsidRPr="00A107A8" w:rsidRDefault="00823032" w:rsidP="00F06934">
            <w:pPr>
              <w:spacing w:line="180" w:lineRule="exact"/>
              <w:ind w:right="57"/>
              <w:jc w:val="right"/>
              <w:rPr>
                <w:rFonts w:eastAsia="Arial Unicode MS"/>
                <w:szCs w:val="16"/>
              </w:rPr>
            </w:pPr>
            <w:r w:rsidRPr="00A107A8">
              <w:rPr>
                <w:rFonts w:eastAsia="Arial Unicode MS"/>
                <w:szCs w:val="16"/>
              </w:rPr>
              <w:t>759,9</w:t>
            </w:r>
          </w:p>
        </w:tc>
        <w:tc>
          <w:tcPr>
            <w:tcW w:w="7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823032" w:rsidRPr="00A107A8" w:rsidRDefault="00823032" w:rsidP="00F06934">
            <w:pPr>
              <w:spacing w:line="180" w:lineRule="exact"/>
              <w:ind w:right="227"/>
              <w:jc w:val="right"/>
              <w:rPr>
                <w:rFonts w:eastAsia="Arial Unicode MS"/>
                <w:szCs w:val="16"/>
              </w:rPr>
            </w:pPr>
            <w:r w:rsidRPr="00A107A8">
              <w:rPr>
                <w:rFonts w:eastAsia="Arial Unicode MS"/>
                <w:szCs w:val="16"/>
              </w:rPr>
              <w:t>2,3</w:t>
            </w:r>
          </w:p>
        </w:tc>
        <w:tc>
          <w:tcPr>
            <w:tcW w:w="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823032" w:rsidRPr="00E9639A" w:rsidRDefault="00823032" w:rsidP="00F06934">
            <w:pPr>
              <w:spacing w:line="180" w:lineRule="exact"/>
              <w:ind w:right="57"/>
              <w:jc w:val="right"/>
              <w:rPr>
                <w:rFonts w:eastAsia="Arial Unicode MS"/>
                <w:szCs w:val="16"/>
              </w:rPr>
            </w:pPr>
            <w:r w:rsidRPr="00E9639A">
              <w:rPr>
                <w:rFonts w:eastAsia="Arial Unicode MS"/>
                <w:szCs w:val="16"/>
              </w:rPr>
              <w:t>1066,4</w:t>
            </w:r>
          </w:p>
        </w:tc>
        <w:tc>
          <w:tcPr>
            <w:tcW w:w="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823032" w:rsidRPr="00E9639A" w:rsidRDefault="00823032" w:rsidP="00F06934">
            <w:pPr>
              <w:spacing w:line="180" w:lineRule="exact"/>
              <w:ind w:right="227"/>
              <w:jc w:val="right"/>
              <w:rPr>
                <w:rFonts w:eastAsia="Arial Unicode MS"/>
                <w:szCs w:val="16"/>
              </w:rPr>
            </w:pPr>
            <w:r w:rsidRPr="00E9639A">
              <w:rPr>
                <w:rFonts w:eastAsia="Arial Unicode MS"/>
                <w:szCs w:val="16"/>
              </w:rPr>
              <w:t>3,0</w:t>
            </w:r>
          </w:p>
        </w:tc>
        <w:tc>
          <w:tcPr>
            <w:tcW w:w="789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823032" w:rsidRPr="001A7A52" w:rsidRDefault="00823032" w:rsidP="00F06934">
            <w:pPr>
              <w:spacing w:line="152" w:lineRule="exact"/>
              <w:ind w:left="-57" w:right="57"/>
              <w:jc w:val="right"/>
              <w:rPr>
                <w:szCs w:val="16"/>
              </w:rPr>
            </w:pPr>
            <w:r>
              <w:rPr>
                <w:szCs w:val="16"/>
              </w:rPr>
              <w:t>2420,6</w:t>
            </w:r>
          </w:p>
        </w:tc>
        <w:tc>
          <w:tcPr>
            <w:tcW w:w="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823032" w:rsidRPr="001A7A52" w:rsidRDefault="00823032" w:rsidP="00F06934">
            <w:pPr>
              <w:spacing w:line="152" w:lineRule="exact"/>
              <w:ind w:left="-57" w:right="227"/>
              <w:jc w:val="right"/>
              <w:rPr>
                <w:bCs/>
                <w:szCs w:val="16"/>
              </w:rPr>
            </w:pPr>
            <w:r>
              <w:rPr>
                <w:bCs/>
                <w:szCs w:val="16"/>
              </w:rPr>
              <w:t>6,0</w:t>
            </w:r>
          </w:p>
        </w:tc>
        <w:tc>
          <w:tcPr>
            <w:tcW w:w="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823032" w:rsidRPr="001A7A52" w:rsidRDefault="00823032" w:rsidP="00F06934">
            <w:pPr>
              <w:spacing w:line="152" w:lineRule="exact"/>
              <w:ind w:left="-57" w:right="57"/>
              <w:jc w:val="right"/>
              <w:rPr>
                <w:rFonts w:eastAsia="Arial Unicode MS"/>
                <w:bCs/>
                <w:szCs w:val="16"/>
              </w:rPr>
            </w:pPr>
            <w:r>
              <w:rPr>
                <w:rFonts w:eastAsia="Arial Unicode MS"/>
                <w:bCs/>
                <w:szCs w:val="16"/>
              </w:rPr>
              <w:t>4246,8</w:t>
            </w:r>
          </w:p>
        </w:tc>
        <w:tc>
          <w:tcPr>
            <w:tcW w:w="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vAlign w:val="bottom"/>
          </w:tcPr>
          <w:p w:rsidR="00823032" w:rsidRPr="001A7A52" w:rsidRDefault="00823032" w:rsidP="00F06934">
            <w:pPr>
              <w:spacing w:line="152" w:lineRule="exact"/>
              <w:ind w:left="-57" w:right="227"/>
              <w:jc w:val="right"/>
              <w:rPr>
                <w:szCs w:val="16"/>
              </w:rPr>
            </w:pPr>
            <w:r>
              <w:rPr>
                <w:szCs w:val="16"/>
              </w:rPr>
              <w:t>3,9</w:t>
            </w:r>
          </w:p>
        </w:tc>
      </w:tr>
      <w:tr w:rsidR="00823032" w:rsidRPr="00B722CD" w:rsidTr="00F06934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cantSplit/>
          <w:jc w:val="center"/>
        </w:trPr>
        <w:tc>
          <w:tcPr>
            <w:tcW w:w="2185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823032" w:rsidRPr="00CF1EB7" w:rsidRDefault="00823032" w:rsidP="00F06934">
            <w:pPr>
              <w:spacing w:before="120" w:line="180" w:lineRule="exact"/>
              <w:jc w:val="left"/>
              <w:rPr>
                <w:bCs/>
                <w:szCs w:val="16"/>
              </w:rPr>
            </w:pPr>
            <w:r w:rsidRPr="00CF1EB7">
              <w:rPr>
                <w:bCs/>
                <w:szCs w:val="16"/>
              </w:rPr>
              <w:t xml:space="preserve"> добыча полезных </w:t>
            </w:r>
            <w:r>
              <w:rPr>
                <w:bCs/>
                <w:szCs w:val="16"/>
              </w:rPr>
              <w:br/>
              <w:t xml:space="preserve">  </w:t>
            </w:r>
            <w:r w:rsidRPr="00CF1EB7">
              <w:rPr>
                <w:bCs/>
                <w:szCs w:val="16"/>
              </w:rPr>
              <w:t>ископа</w:t>
            </w:r>
            <w:r w:rsidRPr="00CF1EB7">
              <w:rPr>
                <w:bCs/>
                <w:szCs w:val="16"/>
              </w:rPr>
              <w:t>е</w:t>
            </w:r>
            <w:r w:rsidRPr="00CF1EB7">
              <w:rPr>
                <w:bCs/>
                <w:szCs w:val="16"/>
              </w:rPr>
              <w:t>мых</w:t>
            </w:r>
          </w:p>
        </w:tc>
        <w:tc>
          <w:tcPr>
            <w:tcW w:w="790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823032" w:rsidRPr="00A107A8" w:rsidRDefault="00823032" w:rsidP="00F06934">
            <w:pPr>
              <w:spacing w:line="180" w:lineRule="exact"/>
              <w:ind w:right="57"/>
              <w:jc w:val="right"/>
              <w:rPr>
                <w:rFonts w:eastAsia="Arial Unicode MS"/>
                <w:szCs w:val="16"/>
              </w:rPr>
            </w:pPr>
            <w:r w:rsidRPr="00A107A8">
              <w:rPr>
                <w:rFonts w:eastAsia="Arial Unicode MS"/>
                <w:szCs w:val="16"/>
              </w:rPr>
              <w:t>3878,0</w:t>
            </w:r>
          </w:p>
        </w:tc>
        <w:tc>
          <w:tcPr>
            <w:tcW w:w="7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823032" w:rsidRPr="00A107A8" w:rsidRDefault="00823032" w:rsidP="00F06934">
            <w:pPr>
              <w:spacing w:line="180" w:lineRule="exact"/>
              <w:ind w:right="227"/>
              <w:jc w:val="right"/>
              <w:rPr>
                <w:rFonts w:eastAsia="Arial Unicode MS"/>
                <w:szCs w:val="16"/>
              </w:rPr>
            </w:pPr>
            <w:r w:rsidRPr="00A107A8">
              <w:rPr>
                <w:rFonts w:eastAsia="Arial Unicode MS"/>
                <w:szCs w:val="16"/>
              </w:rPr>
              <w:t>11,9</w:t>
            </w:r>
          </w:p>
        </w:tc>
        <w:tc>
          <w:tcPr>
            <w:tcW w:w="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823032" w:rsidRPr="00E9639A" w:rsidRDefault="00823032" w:rsidP="00F06934">
            <w:pPr>
              <w:spacing w:line="180" w:lineRule="exact"/>
              <w:ind w:right="57"/>
              <w:jc w:val="right"/>
              <w:rPr>
                <w:rFonts w:eastAsia="Arial Unicode MS"/>
                <w:szCs w:val="16"/>
              </w:rPr>
            </w:pPr>
            <w:r w:rsidRPr="00E9639A">
              <w:rPr>
                <w:rFonts w:eastAsia="Arial Unicode MS"/>
                <w:szCs w:val="16"/>
              </w:rPr>
              <w:t>4276,7</w:t>
            </w:r>
          </w:p>
        </w:tc>
        <w:tc>
          <w:tcPr>
            <w:tcW w:w="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823032" w:rsidRPr="00E9639A" w:rsidRDefault="00823032" w:rsidP="00F06934">
            <w:pPr>
              <w:spacing w:line="180" w:lineRule="exact"/>
              <w:ind w:right="227"/>
              <w:jc w:val="right"/>
              <w:rPr>
                <w:rFonts w:eastAsia="Arial Unicode MS"/>
                <w:szCs w:val="16"/>
              </w:rPr>
            </w:pPr>
            <w:r w:rsidRPr="00E9639A">
              <w:rPr>
                <w:rFonts w:eastAsia="Arial Unicode MS"/>
                <w:szCs w:val="16"/>
              </w:rPr>
              <w:t>12,0</w:t>
            </w:r>
          </w:p>
        </w:tc>
        <w:tc>
          <w:tcPr>
            <w:tcW w:w="789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823032" w:rsidRPr="001A7A52" w:rsidRDefault="00823032" w:rsidP="00F06934">
            <w:pPr>
              <w:spacing w:line="152" w:lineRule="exact"/>
              <w:ind w:left="-57" w:right="57"/>
              <w:jc w:val="right"/>
              <w:rPr>
                <w:szCs w:val="16"/>
              </w:rPr>
            </w:pPr>
            <w:r>
              <w:rPr>
                <w:szCs w:val="16"/>
              </w:rPr>
              <w:t>5564,0</w:t>
            </w:r>
          </w:p>
        </w:tc>
        <w:tc>
          <w:tcPr>
            <w:tcW w:w="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823032" w:rsidRPr="001A7A52" w:rsidRDefault="00823032" w:rsidP="00F06934">
            <w:pPr>
              <w:spacing w:line="152" w:lineRule="exact"/>
              <w:ind w:left="-57" w:right="227"/>
              <w:jc w:val="right"/>
              <w:rPr>
                <w:szCs w:val="16"/>
              </w:rPr>
            </w:pPr>
            <w:r>
              <w:rPr>
                <w:szCs w:val="16"/>
              </w:rPr>
              <w:t>13,8</w:t>
            </w:r>
          </w:p>
        </w:tc>
        <w:tc>
          <w:tcPr>
            <w:tcW w:w="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823032" w:rsidRPr="001A7A52" w:rsidRDefault="00823032" w:rsidP="00F06934">
            <w:pPr>
              <w:spacing w:line="152" w:lineRule="exact"/>
              <w:ind w:left="-57" w:right="57"/>
              <w:jc w:val="right"/>
              <w:rPr>
                <w:szCs w:val="16"/>
              </w:rPr>
            </w:pPr>
            <w:r>
              <w:rPr>
                <w:szCs w:val="16"/>
              </w:rPr>
              <w:t>13718,7</w:t>
            </w:r>
          </w:p>
        </w:tc>
        <w:tc>
          <w:tcPr>
            <w:tcW w:w="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vAlign w:val="bottom"/>
          </w:tcPr>
          <w:p w:rsidR="00823032" w:rsidRPr="001A7A52" w:rsidRDefault="00823032" w:rsidP="00F06934">
            <w:pPr>
              <w:spacing w:line="152" w:lineRule="exact"/>
              <w:ind w:left="-57" w:right="227"/>
              <w:jc w:val="right"/>
              <w:rPr>
                <w:szCs w:val="16"/>
              </w:rPr>
            </w:pPr>
            <w:r>
              <w:rPr>
                <w:szCs w:val="16"/>
              </w:rPr>
              <w:t>12,7</w:t>
            </w:r>
          </w:p>
        </w:tc>
      </w:tr>
      <w:tr w:rsidR="00823032" w:rsidRPr="00B722CD" w:rsidTr="00F06934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cantSplit/>
          <w:jc w:val="center"/>
        </w:trPr>
        <w:tc>
          <w:tcPr>
            <w:tcW w:w="2185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823032" w:rsidRPr="00CF1EB7" w:rsidRDefault="00823032" w:rsidP="00F06934">
            <w:pPr>
              <w:spacing w:before="120" w:line="180" w:lineRule="exact"/>
              <w:jc w:val="left"/>
              <w:rPr>
                <w:szCs w:val="16"/>
              </w:rPr>
            </w:pPr>
            <w:r w:rsidRPr="00CF1EB7">
              <w:rPr>
                <w:bCs/>
                <w:szCs w:val="16"/>
              </w:rPr>
              <w:t xml:space="preserve"> </w:t>
            </w:r>
            <w:r w:rsidRPr="00CF1EB7">
              <w:rPr>
                <w:szCs w:val="16"/>
              </w:rPr>
              <w:t xml:space="preserve">обрабатывающие </w:t>
            </w:r>
            <w:r>
              <w:rPr>
                <w:szCs w:val="16"/>
              </w:rPr>
              <w:br/>
              <w:t xml:space="preserve">  </w:t>
            </w:r>
            <w:r w:rsidRPr="00CF1EB7">
              <w:rPr>
                <w:szCs w:val="16"/>
              </w:rPr>
              <w:t>произво</w:t>
            </w:r>
            <w:r w:rsidRPr="00CF1EB7">
              <w:rPr>
                <w:szCs w:val="16"/>
              </w:rPr>
              <w:t>д</w:t>
            </w:r>
            <w:r w:rsidRPr="00CF1EB7">
              <w:rPr>
                <w:szCs w:val="16"/>
              </w:rPr>
              <w:t>ства</w:t>
            </w:r>
          </w:p>
        </w:tc>
        <w:tc>
          <w:tcPr>
            <w:tcW w:w="790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823032" w:rsidRPr="00A107A8" w:rsidRDefault="00823032" w:rsidP="00F06934">
            <w:pPr>
              <w:spacing w:line="180" w:lineRule="exact"/>
              <w:ind w:right="57"/>
              <w:jc w:val="right"/>
              <w:rPr>
                <w:rFonts w:eastAsia="Arial Unicode MS"/>
                <w:szCs w:val="16"/>
              </w:rPr>
            </w:pPr>
            <w:r w:rsidRPr="00A107A8">
              <w:rPr>
                <w:rFonts w:eastAsia="Arial Unicode MS"/>
                <w:szCs w:val="16"/>
              </w:rPr>
              <w:t>4071,3</w:t>
            </w:r>
          </w:p>
        </w:tc>
        <w:tc>
          <w:tcPr>
            <w:tcW w:w="7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823032" w:rsidRPr="00A107A8" w:rsidRDefault="00823032" w:rsidP="00F06934">
            <w:pPr>
              <w:spacing w:line="180" w:lineRule="exact"/>
              <w:ind w:right="227"/>
              <w:jc w:val="right"/>
              <w:rPr>
                <w:rFonts w:eastAsia="Arial Unicode MS"/>
                <w:szCs w:val="16"/>
              </w:rPr>
            </w:pPr>
            <w:r w:rsidRPr="00A107A8">
              <w:rPr>
                <w:rFonts w:eastAsia="Arial Unicode MS"/>
                <w:szCs w:val="16"/>
              </w:rPr>
              <w:t>12,5</w:t>
            </w:r>
          </w:p>
        </w:tc>
        <w:tc>
          <w:tcPr>
            <w:tcW w:w="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823032" w:rsidRPr="00E9639A" w:rsidRDefault="00823032" w:rsidP="00F06934">
            <w:pPr>
              <w:spacing w:line="180" w:lineRule="exact"/>
              <w:ind w:right="57"/>
              <w:jc w:val="right"/>
              <w:rPr>
                <w:rFonts w:eastAsia="Arial Unicode MS"/>
                <w:szCs w:val="16"/>
              </w:rPr>
            </w:pPr>
            <w:r w:rsidRPr="00E9639A">
              <w:rPr>
                <w:rFonts w:eastAsia="Arial Unicode MS"/>
                <w:szCs w:val="16"/>
              </w:rPr>
              <w:t>4664,8</w:t>
            </w:r>
          </w:p>
        </w:tc>
        <w:tc>
          <w:tcPr>
            <w:tcW w:w="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823032" w:rsidRPr="00E9639A" w:rsidRDefault="00823032" w:rsidP="00F06934">
            <w:pPr>
              <w:spacing w:line="180" w:lineRule="exact"/>
              <w:ind w:right="227"/>
              <w:jc w:val="right"/>
              <w:rPr>
                <w:rFonts w:eastAsia="Arial Unicode MS"/>
                <w:szCs w:val="16"/>
              </w:rPr>
            </w:pPr>
            <w:r w:rsidRPr="00E9639A">
              <w:rPr>
                <w:rFonts w:eastAsia="Arial Unicode MS"/>
                <w:szCs w:val="16"/>
              </w:rPr>
              <w:t>13,1</w:t>
            </w:r>
          </w:p>
        </w:tc>
        <w:tc>
          <w:tcPr>
            <w:tcW w:w="789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823032" w:rsidRPr="001A7A52" w:rsidRDefault="00823032" w:rsidP="00F06934">
            <w:pPr>
              <w:spacing w:line="152" w:lineRule="exact"/>
              <w:ind w:left="-57" w:right="57"/>
              <w:jc w:val="right"/>
              <w:rPr>
                <w:szCs w:val="16"/>
              </w:rPr>
            </w:pPr>
            <w:r>
              <w:rPr>
                <w:szCs w:val="16"/>
              </w:rPr>
              <w:t>5339,7</w:t>
            </w:r>
          </w:p>
        </w:tc>
        <w:tc>
          <w:tcPr>
            <w:tcW w:w="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823032" w:rsidRPr="001A7A52" w:rsidRDefault="00823032" w:rsidP="00F06934">
            <w:pPr>
              <w:spacing w:line="152" w:lineRule="exact"/>
              <w:ind w:left="-57" w:right="227"/>
              <w:jc w:val="right"/>
              <w:rPr>
                <w:szCs w:val="16"/>
              </w:rPr>
            </w:pPr>
            <w:r>
              <w:rPr>
                <w:szCs w:val="16"/>
              </w:rPr>
              <w:t>13,3</w:t>
            </w:r>
          </w:p>
        </w:tc>
        <w:tc>
          <w:tcPr>
            <w:tcW w:w="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823032" w:rsidRPr="001A7A52" w:rsidRDefault="00823032" w:rsidP="00F06934">
            <w:pPr>
              <w:spacing w:line="152" w:lineRule="exact"/>
              <w:ind w:left="-57" w:right="57"/>
              <w:jc w:val="right"/>
              <w:rPr>
                <w:rFonts w:eastAsia="Arial Unicode MS"/>
                <w:szCs w:val="16"/>
              </w:rPr>
            </w:pPr>
            <w:r>
              <w:rPr>
                <w:rFonts w:eastAsia="Arial Unicode MS"/>
                <w:szCs w:val="16"/>
              </w:rPr>
              <w:t>14075,8</w:t>
            </w:r>
          </w:p>
        </w:tc>
        <w:tc>
          <w:tcPr>
            <w:tcW w:w="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vAlign w:val="bottom"/>
          </w:tcPr>
          <w:p w:rsidR="00823032" w:rsidRPr="001A7A52" w:rsidRDefault="00823032" w:rsidP="00F06934">
            <w:pPr>
              <w:spacing w:line="152" w:lineRule="exact"/>
              <w:ind w:left="-57" w:right="227"/>
              <w:jc w:val="right"/>
              <w:rPr>
                <w:rFonts w:eastAsia="Arial Unicode MS"/>
                <w:szCs w:val="16"/>
              </w:rPr>
            </w:pPr>
            <w:r>
              <w:rPr>
                <w:rFonts w:eastAsia="Arial Unicode MS"/>
                <w:szCs w:val="16"/>
              </w:rPr>
              <w:t>13,0</w:t>
            </w:r>
          </w:p>
        </w:tc>
      </w:tr>
      <w:tr w:rsidR="00823032" w:rsidRPr="00B722CD" w:rsidTr="00F06934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cantSplit/>
          <w:jc w:val="center"/>
        </w:trPr>
        <w:tc>
          <w:tcPr>
            <w:tcW w:w="2185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823032" w:rsidRPr="00CF1EB7" w:rsidRDefault="00823032" w:rsidP="00F06934">
            <w:pPr>
              <w:spacing w:before="120" w:line="180" w:lineRule="exact"/>
              <w:ind w:right="-57"/>
              <w:jc w:val="left"/>
              <w:rPr>
                <w:bCs/>
                <w:color w:val="000000"/>
                <w:szCs w:val="16"/>
              </w:rPr>
            </w:pPr>
            <w:r w:rsidRPr="00CF1EB7">
              <w:rPr>
                <w:bCs/>
                <w:szCs w:val="16"/>
              </w:rPr>
              <w:t xml:space="preserve"> </w:t>
            </w:r>
            <w:r w:rsidRPr="00CF1EB7">
              <w:rPr>
                <w:bCs/>
                <w:color w:val="000000"/>
                <w:szCs w:val="16"/>
              </w:rPr>
              <w:t>обеспечение электр</w:t>
            </w:r>
            <w:r w:rsidRPr="00CF1EB7">
              <w:rPr>
                <w:bCs/>
                <w:color w:val="000000"/>
                <w:szCs w:val="16"/>
              </w:rPr>
              <w:t>и</w:t>
            </w:r>
            <w:r w:rsidRPr="00CF1EB7">
              <w:rPr>
                <w:bCs/>
                <w:color w:val="000000"/>
                <w:szCs w:val="16"/>
              </w:rPr>
              <w:t xml:space="preserve">ческой </w:t>
            </w:r>
            <w:r>
              <w:rPr>
                <w:bCs/>
                <w:color w:val="000000"/>
                <w:szCs w:val="16"/>
              </w:rPr>
              <w:br/>
              <w:t xml:space="preserve">  </w:t>
            </w:r>
            <w:r w:rsidRPr="00CF1EB7">
              <w:rPr>
                <w:bCs/>
                <w:color w:val="000000"/>
                <w:szCs w:val="16"/>
              </w:rPr>
              <w:t xml:space="preserve">энергией, газом и паром; </w:t>
            </w:r>
            <w:r>
              <w:rPr>
                <w:bCs/>
                <w:color w:val="000000"/>
                <w:szCs w:val="16"/>
              </w:rPr>
              <w:br/>
              <w:t xml:space="preserve">  </w:t>
            </w:r>
            <w:r w:rsidRPr="00CF1EB7">
              <w:rPr>
                <w:bCs/>
                <w:color w:val="000000"/>
                <w:szCs w:val="16"/>
              </w:rPr>
              <w:t>кондиционирование возд</w:t>
            </w:r>
            <w:r w:rsidRPr="00CF1EB7">
              <w:rPr>
                <w:bCs/>
                <w:color w:val="000000"/>
                <w:szCs w:val="16"/>
              </w:rPr>
              <w:t>у</w:t>
            </w:r>
            <w:r w:rsidRPr="00CF1EB7">
              <w:rPr>
                <w:bCs/>
                <w:color w:val="000000"/>
                <w:szCs w:val="16"/>
              </w:rPr>
              <w:t>ха</w:t>
            </w:r>
          </w:p>
        </w:tc>
        <w:tc>
          <w:tcPr>
            <w:tcW w:w="790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823032" w:rsidRPr="00A107A8" w:rsidRDefault="00823032" w:rsidP="00F06934">
            <w:pPr>
              <w:spacing w:line="180" w:lineRule="exact"/>
              <w:ind w:right="57"/>
              <w:jc w:val="right"/>
              <w:rPr>
                <w:rFonts w:eastAsia="Arial Unicode MS"/>
                <w:szCs w:val="16"/>
              </w:rPr>
            </w:pPr>
            <w:r w:rsidRPr="00A107A8">
              <w:rPr>
                <w:rFonts w:eastAsia="Arial Unicode MS"/>
                <w:szCs w:val="16"/>
              </w:rPr>
              <w:t>985,3</w:t>
            </w:r>
          </w:p>
        </w:tc>
        <w:tc>
          <w:tcPr>
            <w:tcW w:w="7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823032" w:rsidRPr="00A107A8" w:rsidRDefault="00823032" w:rsidP="00F06934">
            <w:pPr>
              <w:spacing w:line="180" w:lineRule="exact"/>
              <w:ind w:right="227"/>
              <w:jc w:val="right"/>
              <w:rPr>
                <w:rFonts w:eastAsia="Arial Unicode MS"/>
                <w:szCs w:val="16"/>
              </w:rPr>
            </w:pPr>
            <w:r w:rsidRPr="00A107A8">
              <w:rPr>
                <w:rFonts w:eastAsia="Arial Unicode MS"/>
                <w:szCs w:val="16"/>
              </w:rPr>
              <w:t>3,0</w:t>
            </w:r>
          </w:p>
        </w:tc>
        <w:tc>
          <w:tcPr>
            <w:tcW w:w="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823032" w:rsidRPr="00E9639A" w:rsidRDefault="00823032" w:rsidP="00F06934">
            <w:pPr>
              <w:spacing w:line="180" w:lineRule="exact"/>
              <w:ind w:right="57"/>
              <w:jc w:val="right"/>
              <w:rPr>
                <w:rFonts w:eastAsia="Arial Unicode MS"/>
                <w:szCs w:val="16"/>
              </w:rPr>
            </w:pPr>
            <w:r w:rsidRPr="00E9639A">
              <w:rPr>
                <w:rFonts w:eastAsia="Arial Unicode MS"/>
                <w:szCs w:val="16"/>
              </w:rPr>
              <w:t>745,1</w:t>
            </w:r>
          </w:p>
        </w:tc>
        <w:tc>
          <w:tcPr>
            <w:tcW w:w="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823032" w:rsidRPr="00E9639A" w:rsidRDefault="00823032" w:rsidP="00F06934">
            <w:pPr>
              <w:spacing w:line="180" w:lineRule="exact"/>
              <w:ind w:right="227"/>
              <w:jc w:val="right"/>
              <w:rPr>
                <w:rFonts w:eastAsia="Arial Unicode MS"/>
                <w:szCs w:val="16"/>
              </w:rPr>
            </w:pPr>
            <w:r w:rsidRPr="00E9639A">
              <w:rPr>
                <w:rFonts w:eastAsia="Arial Unicode MS"/>
                <w:szCs w:val="16"/>
              </w:rPr>
              <w:t>2,1</w:t>
            </w:r>
          </w:p>
        </w:tc>
        <w:tc>
          <w:tcPr>
            <w:tcW w:w="789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823032" w:rsidRPr="001A7A52" w:rsidRDefault="00823032" w:rsidP="00F06934">
            <w:pPr>
              <w:spacing w:line="152" w:lineRule="exact"/>
              <w:ind w:left="-57" w:right="57"/>
              <w:jc w:val="right"/>
              <w:rPr>
                <w:szCs w:val="16"/>
              </w:rPr>
            </w:pPr>
            <w:r>
              <w:rPr>
                <w:szCs w:val="16"/>
              </w:rPr>
              <w:t>712,0</w:t>
            </w:r>
          </w:p>
        </w:tc>
        <w:tc>
          <w:tcPr>
            <w:tcW w:w="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823032" w:rsidRPr="001A7A52" w:rsidRDefault="00823032" w:rsidP="00F06934">
            <w:pPr>
              <w:spacing w:line="152" w:lineRule="exact"/>
              <w:ind w:left="-57" w:right="227"/>
              <w:jc w:val="right"/>
              <w:rPr>
                <w:szCs w:val="16"/>
              </w:rPr>
            </w:pPr>
            <w:r>
              <w:rPr>
                <w:szCs w:val="16"/>
              </w:rPr>
              <w:t>1,8</w:t>
            </w:r>
          </w:p>
        </w:tc>
        <w:tc>
          <w:tcPr>
            <w:tcW w:w="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823032" w:rsidRPr="001A7A52" w:rsidRDefault="00823032" w:rsidP="00F06934">
            <w:pPr>
              <w:spacing w:line="152" w:lineRule="exact"/>
              <w:ind w:left="-57" w:right="57"/>
              <w:jc w:val="right"/>
              <w:rPr>
                <w:szCs w:val="16"/>
              </w:rPr>
            </w:pPr>
            <w:r>
              <w:rPr>
                <w:szCs w:val="16"/>
              </w:rPr>
              <w:t>2442,4</w:t>
            </w:r>
          </w:p>
        </w:tc>
        <w:tc>
          <w:tcPr>
            <w:tcW w:w="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vAlign w:val="bottom"/>
          </w:tcPr>
          <w:p w:rsidR="00823032" w:rsidRPr="001A7A52" w:rsidRDefault="00823032" w:rsidP="00F06934">
            <w:pPr>
              <w:spacing w:line="152" w:lineRule="exact"/>
              <w:ind w:left="-57" w:right="227"/>
              <w:jc w:val="right"/>
              <w:rPr>
                <w:szCs w:val="16"/>
              </w:rPr>
            </w:pPr>
            <w:r>
              <w:rPr>
                <w:szCs w:val="16"/>
              </w:rPr>
              <w:t>2,3</w:t>
            </w:r>
          </w:p>
        </w:tc>
      </w:tr>
      <w:tr w:rsidR="00823032" w:rsidRPr="00B722CD" w:rsidTr="00F06934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cantSplit/>
          <w:jc w:val="center"/>
        </w:trPr>
        <w:tc>
          <w:tcPr>
            <w:tcW w:w="2185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823032" w:rsidRPr="00CF1EB7" w:rsidRDefault="00823032" w:rsidP="00F06934">
            <w:pPr>
              <w:spacing w:before="120" w:line="180" w:lineRule="exact"/>
              <w:jc w:val="left"/>
              <w:rPr>
                <w:szCs w:val="16"/>
              </w:rPr>
            </w:pPr>
            <w:r w:rsidRPr="00CF1EB7">
              <w:rPr>
                <w:bCs/>
                <w:szCs w:val="16"/>
              </w:rPr>
              <w:t xml:space="preserve"> </w:t>
            </w:r>
            <w:r w:rsidRPr="00CF1EB7">
              <w:rPr>
                <w:szCs w:val="16"/>
              </w:rPr>
              <w:t>водоснабжение; водоотв</w:t>
            </w:r>
            <w:r w:rsidRPr="00CF1EB7">
              <w:rPr>
                <w:szCs w:val="16"/>
              </w:rPr>
              <w:t>е</w:t>
            </w:r>
            <w:r>
              <w:rPr>
                <w:szCs w:val="16"/>
              </w:rPr>
              <w:t>-</w:t>
            </w:r>
            <w:r>
              <w:rPr>
                <w:szCs w:val="16"/>
              </w:rPr>
              <w:br/>
              <w:t xml:space="preserve">  де</w:t>
            </w:r>
            <w:r w:rsidRPr="00CF1EB7">
              <w:rPr>
                <w:szCs w:val="16"/>
              </w:rPr>
              <w:t xml:space="preserve">ние, организация </w:t>
            </w:r>
            <w:r>
              <w:rPr>
                <w:szCs w:val="16"/>
              </w:rPr>
              <w:br/>
              <w:t xml:space="preserve">  </w:t>
            </w:r>
            <w:r w:rsidRPr="00CF1EB7">
              <w:rPr>
                <w:szCs w:val="16"/>
              </w:rPr>
              <w:t xml:space="preserve">сбора и утилизации </w:t>
            </w:r>
            <w:r>
              <w:rPr>
                <w:szCs w:val="16"/>
              </w:rPr>
              <w:br/>
              <w:t xml:space="preserve">  </w:t>
            </w:r>
            <w:r w:rsidRPr="00CF1EB7">
              <w:rPr>
                <w:szCs w:val="16"/>
              </w:rPr>
              <w:t>отх</w:t>
            </w:r>
            <w:r w:rsidRPr="00CF1EB7">
              <w:rPr>
                <w:szCs w:val="16"/>
              </w:rPr>
              <w:t>о</w:t>
            </w:r>
            <w:r w:rsidRPr="00CF1EB7">
              <w:rPr>
                <w:szCs w:val="16"/>
              </w:rPr>
              <w:t xml:space="preserve">дов, деятельность </w:t>
            </w:r>
            <w:r>
              <w:rPr>
                <w:szCs w:val="16"/>
              </w:rPr>
              <w:br/>
              <w:t xml:space="preserve">  по </w:t>
            </w:r>
            <w:r w:rsidRPr="00CF1EB7">
              <w:rPr>
                <w:szCs w:val="16"/>
              </w:rPr>
              <w:t>ликвид</w:t>
            </w:r>
            <w:r w:rsidRPr="00CF1EB7">
              <w:rPr>
                <w:szCs w:val="16"/>
              </w:rPr>
              <w:t>а</w:t>
            </w:r>
            <w:r w:rsidRPr="00CF1EB7">
              <w:rPr>
                <w:szCs w:val="16"/>
              </w:rPr>
              <w:t>ции загрязнений</w:t>
            </w:r>
          </w:p>
        </w:tc>
        <w:tc>
          <w:tcPr>
            <w:tcW w:w="790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823032" w:rsidRPr="00A107A8" w:rsidRDefault="00823032" w:rsidP="00F06934">
            <w:pPr>
              <w:spacing w:line="180" w:lineRule="exact"/>
              <w:ind w:right="57"/>
              <w:jc w:val="right"/>
              <w:rPr>
                <w:rFonts w:eastAsia="Arial Unicode MS"/>
                <w:szCs w:val="16"/>
              </w:rPr>
            </w:pPr>
            <w:r w:rsidRPr="00A107A8">
              <w:rPr>
                <w:rFonts w:eastAsia="Arial Unicode MS"/>
                <w:szCs w:val="16"/>
              </w:rPr>
              <w:t>139,1</w:t>
            </w:r>
          </w:p>
        </w:tc>
        <w:tc>
          <w:tcPr>
            <w:tcW w:w="7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823032" w:rsidRPr="00A107A8" w:rsidRDefault="00823032" w:rsidP="00F06934">
            <w:pPr>
              <w:spacing w:line="180" w:lineRule="exact"/>
              <w:ind w:right="227"/>
              <w:jc w:val="right"/>
              <w:rPr>
                <w:rFonts w:eastAsia="Arial Unicode MS"/>
                <w:szCs w:val="16"/>
              </w:rPr>
            </w:pPr>
            <w:r w:rsidRPr="00A107A8">
              <w:rPr>
                <w:rFonts w:eastAsia="Arial Unicode MS"/>
                <w:szCs w:val="16"/>
              </w:rPr>
              <w:t>0,4</w:t>
            </w:r>
          </w:p>
        </w:tc>
        <w:tc>
          <w:tcPr>
            <w:tcW w:w="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823032" w:rsidRPr="00E9639A" w:rsidRDefault="00823032" w:rsidP="00F06934">
            <w:pPr>
              <w:spacing w:line="180" w:lineRule="exact"/>
              <w:ind w:right="57"/>
              <w:jc w:val="right"/>
              <w:rPr>
                <w:rFonts w:eastAsia="Arial Unicode MS"/>
                <w:szCs w:val="16"/>
              </w:rPr>
            </w:pPr>
            <w:r w:rsidRPr="00E9639A">
              <w:rPr>
                <w:rFonts w:eastAsia="Arial Unicode MS"/>
                <w:szCs w:val="16"/>
              </w:rPr>
              <w:t>168,2</w:t>
            </w:r>
          </w:p>
        </w:tc>
        <w:tc>
          <w:tcPr>
            <w:tcW w:w="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823032" w:rsidRPr="00E9639A" w:rsidRDefault="00823032" w:rsidP="00F06934">
            <w:pPr>
              <w:spacing w:line="180" w:lineRule="exact"/>
              <w:ind w:right="227"/>
              <w:jc w:val="right"/>
              <w:rPr>
                <w:rFonts w:eastAsia="Arial Unicode MS"/>
                <w:szCs w:val="16"/>
              </w:rPr>
            </w:pPr>
            <w:r w:rsidRPr="00E9639A">
              <w:rPr>
                <w:rFonts w:eastAsia="Arial Unicode MS"/>
                <w:szCs w:val="16"/>
              </w:rPr>
              <w:t>0,5</w:t>
            </w:r>
          </w:p>
        </w:tc>
        <w:tc>
          <w:tcPr>
            <w:tcW w:w="789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823032" w:rsidRPr="001A7A52" w:rsidRDefault="00823032" w:rsidP="00F06934">
            <w:pPr>
              <w:spacing w:line="152" w:lineRule="exact"/>
              <w:ind w:left="-57" w:right="57"/>
              <w:jc w:val="right"/>
              <w:rPr>
                <w:szCs w:val="16"/>
              </w:rPr>
            </w:pPr>
            <w:r>
              <w:rPr>
                <w:szCs w:val="16"/>
              </w:rPr>
              <w:t>173,0</w:t>
            </w:r>
          </w:p>
        </w:tc>
        <w:tc>
          <w:tcPr>
            <w:tcW w:w="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823032" w:rsidRPr="001A7A52" w:rsidRDefault="00823032" w:rsidP="00F06934">
            <w:pPr>
              <w:spacing w:line="152" w:lineRule="exact"/>
              <w:ind w:left="-57" w:right="227"/>
              <w:jc w:val="right"/>
              <w:rPr>
                <w:szCs w:val="16"/>
              </w:rPr>
            </w:pPr>
            <w:r>
              <w:rPr>
                <w:szCs w:val="16"/>
              </w:rPr>
              <w:t>0,4</w:t>
            </w:r>
          </w:p>
        </w:tc>
        <w:tc>
          <w:tcPr>
            <w:tcW w:w="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823032" w:rsidRPr="001A7A52" w:rsidRDefault="00823032" w:rsidP="00F06934">
            <w:pPr>
              <w:spacing w:line="152" w:lineRule="exact"/>
              <w:ind w:left="-57" w:right="57"/>
              <w:jc w:val="right"/>
              <w:rPr>
                <w:rFonts w:eastAsia="Arial Unicode MS"/>
                <w:szCs w:val="16"/>
              </w:rPr>
            </w:pPr>
            <w:r>
              <w:rPr>
                <w:rFonts w:eastAsia="Arial Unicode MS"/>
                <w:szCs w:val="16"/>
              </w:rPr>
              <w:t>480,2</w:t>
            </w:r>
          </w:p>
        </w:tc>
        <w:tc>
          <w:tcPr>
            <w:tcW w:w="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vAlign w:val="bottom"/>
          </w:tcPr>
          <w:p w:rsidR="00823032" w:rsidRPr="001A7A52" w:rsidRDefault="00823032" w:rsidP="00F06934">
            <w:pPr>
              <w:spacing w:line="152" w:lineRule="exact"/>
              <w:ind w:left="-57" w:right="227"/>
              <w:jc w:val="right"/>
              <w:rPr>
                <w:rFonts w:eastAsia="Arial Unicode MS"/>
                <w:szCs w:val="16"/>
              </w:rPr>
            </w:pPr>
            <w:r>
              <w:rPr>
                <w:rFonts w:eastAsia="Arial Unicode MS"/>
                <w:szCs w:val="16"/>
              </w:rPr>
              <w:t>0,4</w:t>
            </w:r>
          </w:p>
        </w:tc>
      </w:tr>
      <w:tr w:rsidR="00823032" w:rsidRPr="00B722CD" w:rsidTr="00F06934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cantSplit/>
          <w:jc w:val="center"/>
        </w:trPr>
        <w:tc>
          <w:tcPr>
            <w:tcW w:w="2185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823032" w:rsidRPr="00CF1EB7" w:rsidRDefault="00823032" w:rsidP="00F06934">
            <w:pPr>
              <w:spacing w:before="120" w:line="180" w:lineRule="exact"/>
              <w:jc w:val="left"/>
              <w:rPr>
                <w:bCs/>
                <w:szCs w:val="16"/>
              </w:rPr>
            </w:pPr>
            <w:r w:rsidRPr="00CF1EB7">
              <w:rPr>
                <w:bCs/>
                <w:szCs w:val="16"/>
              </w:rPr>
              <w:t xml:space="preserve"> строительство</w:t>
            </w:r>
          </w:p>
        </w:tc>
        <w:tc>
          <w:tcPr>
            <w:tcW w:w="790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823032" w:rsidRPr="00A107A8" w:rsidRDefault="00823032" w:rsidP="00F06934">
            <w:pPr>
              <w:spacing w:line="180" w:lineRule="exact"/>
              <w:ind w:right="57"/>
              <w:jc w:val="right"/>
              <w:rPr>
                <w:rFonts w:eastAsia="Arial Unicode MS"/>
                <w:szCs w:val="16"/>
              </w:rPr>
            </w:pPr>
            <w:r w:rsidRPr="00A107A8">
              <w:rPr>
                <w:rFonts w:eastAsia="Arial Unicode MS"/>
                <w:szCs w:val="16"/>
              </w:rPr>
              <w:t>1110,8</w:t>
            </w:r>
          </w:p>
        </w:tc>
        <w:tc>
          <w:tcPr>
            <w:tcW w:w="7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823032" w:rsidRPr="00A107A8" w:rsidRDefault="00823032" w:rsidP="00F06934">
            <w:pPr>
              <w:spacing w:line="180" w:lineRule="exact"/>
              <w:ind w:right="227"/>
              <w:jc w:val="right"/>
              <w:rPr>
                <w:rFonts w:eastAsia="Arial Unicode MS"/>
                <w:szCs w:val="16"/>
              </w:rPr>
            </w:pPr>
            <w:r w:rsidRPr="00A107A8">
              <w:rPr>
                <w:rFonts w:eastAsia="Arial Unicode MS"/>
                <w:szCs w:val="16"/>
              </w:rPr>
              <w:t>3,4</w:t>
            </w:r>
          </w:p>
        </w:tc>
        <w:tc>
          <w:tcPr>
            <w:tcW w:w="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823032" w:rsidRPr="00E9639A" w:rsidRDefault="00823032" w:rsidP="00F06934">
            <w:pPr>
              <w:spacing w:line="180" w:lineRule="exact"/>
              <w:ind w:right="57"/>
              <w:jc w:val="right"/>
              <w:rPr>
                <w:rFonts w:eastAsia="Arial Unicode MS"/>
                <w:szCs w:val="16"/>
              </w:rPr>
            </w:pPr>
            <w:r w:rsidRPr="00E9639A">
              <w:rPr>
                <w:rFonts w:eastAsia="Arial Unicode MS"/>
                <w:szCs w:val="16"/>
              </w:rPr>
              <w:t>1728,2</w:t>
            </w:r>
          </w:p>
        </w:tc>
        <w:tc>
          <w:tcPr>
            <w:tcW w:w="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823032" w:rsidRPr="00E9639A" w:rsidRDefault="00823032" w:rsidP="00F06934">
            <w:pPr>
              <w:spacing w:line="180" w:lineRule="exact"/>
              <w:ind w:right="227"/>
              <w:jc w:val="right"/>
              <w:rPr>
                <w:rFonts w:eastAsia="Arial Unicode MS"/>
                <w:szCs w:val="16"/>
              </w:rPr>
            </w:pPr>
            <w:r w:rsidRPr="00E9639A">
              <w:rPr>
                <w:rFonts w:eastAsia="Arial Unicode MS"/>
                <w:szCs w:val="16"/>
              </w:rPr>
              <w:t>4,8</w:t>
            </w:r>
          </w:p>
        </w:tc>
        <w:tc>
          <w:tcPr>
            <w:tcW w:w="789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823032" w:rsidRPr="001A7A52" w:rsidRDefault="00823032" w:rsidP="00F06934">
            <w:pPr>
              <w:spacing w:line="152" w:lineRule="exact"/>
              <w:ind w:left="-57" w:right="57"/>
              <w:jc w:val="right"/>
              <w:rPr>
                <w:szCs w:val="16"/>
              </w:rPr>
            </w:pPr>
            <w:r>
              <w:rPr>
                <w:szCs w:val="16"/>
              </w:rPr>
              <w:t>2078,5</w:t>
            </w:r>
          </w:p>
        </w:tc>
        <w:tc>
          <w:tcPr>
            <w:tcW w:w="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823032" w:rsidRPr="001A7A52" w:rsidRDefault="00823032" w:rsidP="00F06934">
            <w:pPr>
              <w:spacing w:line="152" w:lineRule="exact"/>
              <w:ind w:left="-57" w:right="227"/>
              <w:jc w:val="right"/>
              <w:rPr>
                <w:szCs w:val="16"/>
              </w:rPr>
            </w:pPr>
            <w:r>
              <w:rPr>
                <w:szCs w:val="16"/>
              </w:rPr>
              <w:t>5,2</w:t>
            </w:r>
          </w:p>
        </w:tc>
        <w:tc>
          <w:tcPr>
            <w:tcW w:w="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823032" w:rsidRPr="001A7A52" w:rsidRDefault="00823032" w:rsidP="00F06934">
            <w:pPr>
              <w:spacing w:line="152" w:lineRule="exact"/>
              <w:ind w:left="-57" w:right="57"/>
              <w:jc w:val="right"/>
              <w:rPr>
                <w:rFonts w:eastAsia="Arial Unicode MS"/>
                <w:szCs w:val="16"/>
              </w:rPr>
            </w:pPr>
            <w:r>
              <w:rPr>
                <w:rFonts w:eastAsia="Arial Unicode MS"/>
                <w:szCs w:val="16"/>
              </w:rPr>
              <w:t>4917,5</w:t>
            </w:r>
          </w:p>
        </w:tc>
        <w:tc>
          <w:tcPr>
            <w:tcW w:w="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vAlign w:val="bottom"/>
          </w:tcPr>
          <w:p w:rsidR="00823032" w:rsidRPr="001A7A52" w:rsidRDefault="00823032" w:rsidP="00F06934">
            <w:pPr>
              <w:spacing w:line="152" w:lineRule="exact"/>
              <w:ind w:left="-57" w:right="227"/>
              <w:jc w:val="right"/>
              <w:rPr>
                <w:rFonts w:eastAsia="Arial Unicode MS"/>
                <w:szCs w:val="16"/>
              </w:rPr>
            </w:pPr>
            <w:r>
              <w:rPr>
                <w:rFonts w:eastAsia="Arial Unicode MS"/>
                <w:szCs w:val="16"/>
              </w:rPr>
              <w:t>4,5</w:t>
            </w:r>
          </w:p>
        </w:tc>
      </w:tr>
      <w:tr w:rsidR="00823032" w:rsidRPr="00B722CD" w:rsidTr="00F06934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cantSplit/>
          <w:jc w:val="center"/>
        </w:trPr>
        <w:tc>
          <w:tcPr>
            <w:tcW w:w="2185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823032" w:rsidRPr="00CF1EB7" w:rsidRDefault="00823032" w:rsidP="00F06934">
            <w:pPr>
              <w:spacing w:before="120" w:line="180" w:lineRule="exact"/>
              <w:jc w:val="left"/>
              <w:rPr>
                <w:bCs/>
                <w:szCs w:val="16"/>
              </w:rPr>
            </w:pPr>
            <w:r w:rsidRPr="00CF1EB7">
              <w:rPr>
                <w:bCs/>
                <w:szCs w:val="16"/>
              </w:rPr>
              <w:t xml:space="preserve"> торговля оптовая и </w:t>
            </w:r>
            <w:r>
              <w:rPr>
                <w:bCs/>
                <w:szCs w:val="16"/>
              </w:rPr>
              <w:br/>
              <w:t xml:space="preserve">  </w:t>
            </w:r>
            <w:r w:rsidRPr="00CF1EB7">
              <w:rPr>
                <w:bCs/>
                <w:szCs w:val="16"/>
              </w:rPr>
              <w:t>розни</w:t>
            </w:r>
            <w:r w:rsidRPr="00CF1EB7">
              <w:rPr>
                <w:bCs/>
                <w:szCs w:val="16"/>
              </w:rPr>
              <w:t>ч</w:t>
            </w:r>
            <w:r w:rsidRPr="00CF1EB7">
              <w:rPr>
                <w:bCs/>
                <w:szCs w:val="16"/>
              </w:rPr>
              <w:t xml:space="preserve">ная; ремонт </w:t>
            </w:r>
            <w:r w:rsidRPr="00CF1EB7">
              <w:rPr>
                <w:bCs/>
                <w:szCs w:val="16"/>
              </w:rPr>
              <w:br/>
              <w:t xml:space="preserve">  автотранспортных средств </w:t>
            </w:r>
            <w:r>
              <w:rPr>
                <w:bCs/>
                <w:szCs w:val="16"/>
              </w:rPr>
              <w:br/>
              <w:t xml:space="preserve">  </w:t>
            </w:r>
            <w:r w:rsidRPr="00CF1EB7">
              <w:rPr>
                <w:bCs/>
                <w:szCs w:val="16"/>
              </w:rPr>
              <w:t>и мотоциклов</w:t>
            </w:r>
          </w:p>
        </w:tc>
        <w:tc>
          <w:tcPr>
            <w:tcW w:w="790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823032" w:rsidRPr="00E9639A" w:rsidRDefault="00823032" w:rsidP="00F06934">
            <w:pPr>
              <w:spacing w:line="180" w:lineRule="exact"/>
              <w:ind w:right="57"/>
              <w:jc w:val="right"/>
              <w:rPr>
                <w:rFonts w:eastAsia="Arial Unicode MS"/>
                <w:szCs w:val="16"/>
              </w:rPr>
            </w:pPr>
            <w:r w:rsidRPr="00E9639A">
              <w:rPr>
                <w:rFonts w:eastAsia="Arial Unicode MS"/>
                <w:szCs w:val="16"/>
              </w:rPr>
              <w:t>3808,9</w:t>
            </w:r>
          </w:p>
        </w:tc>
        <w:tc>
          <w:tcPr>
            <w:tcW w:w="7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823032" w:rsidRPr="00E9639A" w:rsidRDefault="00823032" w:rsidP="00F06934">
            <w:pPr>
              <w:spacing w:line="180" w:lineRule="exact"/>
              <w:ind w:right="227"/>
              <w:jc w:val="right"/>
              <w:rPr>
                <w:rFonts w:eastAsia="Arial Unicode MS"/>
                <w:szCs w:val="16"/>
              </w:rPr>
            </w:pPr>
            <w:r w:rsidRPr="00E9639A">
              <w:rPr>
                <w:rFonts w:eastAsia="Arial Unicode MS"/>
                <w:szCs w:val="16"/>
              </w:rPr>
              <w:t>11,7</w:t>
            </w:r>
          </w:p>
        </w:tc>
        <w:tc>
          <w:tcPr>
            <w:tcW w:w="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823032" w:rsidRPr="00E9639A" w:rsidRDefault="00823032" w:rsidP="00F06934">
            <w:pPr>
              <w:spacing w:line="180" w:lineRule="exact"/>
              <w:ind w:right="57"/>
              <w:jc w:val="right"/>
              <w:rPr>
                <w:rFonts w:eastAsia="Arial Unicode MS"/>
                <w:szCs w:val="16"/>
              </w:rPr>
            </w:pPr>
            <w:r w:rsidRPr="00E9639A">
              <w:rPr>
                <w:rFonts w:eastAsia="Arial Unicode MS"/>
                <w:szCs w:val="16"/>
              </w:rPr>
              <w:t>4841,3</w:t>
            </w:r>
          </w:p>
        </w:tc>
        <w:tc>
          <w:tcPr>
            <w:tcW w:w="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823032" w:rsidRPr="00E9639A" w:rsidRDefault="00823032" w:rsidP="00F06934">
            <w:pPr>
              <w:spacing w:line="180" w:lineRule="exact"/>
              <w:ind w:right="227"/>
              <w:jc w:val="right"/>
              <w:rPr>
                <w:rFonts w:eastAsia="Arial Unicode MS"/>
                <w:szCs w:val="16"/>
              </w:rPr>
            </w:pPr>
            <w:r w:rsidRPr="00E9639A">
              <w:rPr>
                <w:rFonts w:eastAsia="Arial Unicode MS"/>
                <w:szCs w:val="16"/>
              </w:rPr>
              <w:t>13,6</w:t>
            </w:r>
          </w:p>
        </w:tc>
        <w:tc>
          <w:tcPr>
            <w:tcW w:w="789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823032" w:rsidRPr="001A7A52" w:rsidRDefault="00823032" w:rsidP="00F06934">
            <w:pPr>
              <w:spacing w:line="152" w:lineRule="exact"/>
              <w:ind w:left="-57" w:right="57"/>
              <w:jc w:val="right"/>
              <w:rPr>
                <w:szCs w:val="16"/>
              </w:rPr>
            </w:pPr>
            <w:r>
              <w:rPr>
                <w:szCs w:val="16"/>
              </w:rPr>
              <w:t>5156,2</w:t>
            </w:r>
          </w:p>
        </w:tc>
        <w:tc>
          <w:tcPr>
            <w:tcW w:w="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823032" w:rsidRPr="001A7A52" w:rsidRDefault="00823032" w:rsidP="00F06934">
            <w:pPr>
              <w:spacing w:line="152" w:lineRule="exact"/>
              <w:ind w:left="-57" w:right="227"/>
              <w:jc w:val="right"/>
              <w:rPr>
                <w:szCs w:val="16"/>
              </w:rPr>
            </w:pPr>
            <w:r>
              <w:rPr>
                <w:szCs w:val="16"/>
              </w:rPr>
              <w:t>12,8</w:t>
            </w:r>
          </w:p>
        </w:tc>
        <w:tc>
          <w:tcPr>
            <w:tcW w:w="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823032" w:rsidRPr="001A7A52" w:rsidRDefault="00823032" w:rsidP="00F06934">
            <w:pPr>
              <w:spacing w:line="152" w:lineRule="exact"/>
              <w:ind w:left="-57" w:right="57"/>
              <w:jc w:val="right"/>
              <w:rPr>
                <w:rFonts w:eastAsia="Arial Unicode MS"/>
                <w:szCs w:val="16"/>
              </w:rPr>
            </w:pPr>
            <w:r>
              <w:rPr>
                <w:rFonts w:eastAsia="Arial Unicode MS"/>
                <w:szCs w:val="16"/>
              </w:rPr>
              <w:t>13806,4</w:t>
            </w:r>
          </w:p>
        </w:tc>
        <w:tc>
          <w:tcPr>
            <w:tcW w:w="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vAlign w:val="bottom"/>
          </w:tcPr>
          <w:p w:rsidR="00823032" w:rsidRPr="001A7A52" w:rsidRDefault="00823032" w:rsidP="00F06934">
            <w:pPr>
              <w:spacing w:line="152" w:lineRule="exact"/>
              <w:ind w:left="-57" w:right="227"/>
              <w:jc w:val="right"/>
              <w:rPr>
                <w:rFonts w:eastAsia="Arial Unicode MS"/>
                <w:szCs w:val="16"/>
              </w:rPr>
            </w:pPr>
            <w:r>
              <w:rPr>
                <w:rFonts w:eastAsia="Arial Unicode MS"/>
                <w:szCs w:val="16"/>
              </w:rPr>
              <w:t>12,7</w:t>
            </w:r>
          </w:p>
        </w:tc>
      </w:tr>
      <w:tr w:rsidR="00823032" w:rsidRPr="00B722CD" w:rsidTr="00F06934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cantSplit/>
          <w:jc w:val="center"/>
        </w:trPr>
        <w:tc>
          <w:tcPr>
            <w:tcW w:w="2185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823032" w:rsidRPr="00CF1EB7" w:rsidRDefault="00823032" w:rsidP="00F06934">
            <w:pPr>
              <w:spacing w:before="120" w:line="180" w:lineRule="exact"/>
              <w:jc w:val="left"/>
              <w:rPr>
                <w:szCs w:val="16"/>
              </w:rPr>
            </w:pPr>
            <w:r w:rsidRPr="00CF1EB7">
              <w:rPr>
                <w:bCs/>
                <w:szCs w:val="16"/>
              </w:rPr>
              <w:t xml:space="preserve"> </w:t>
            </w:r>
            <w:r w:rsidRPr="00CF1EB7">
              <w:rPr>
                <w:szCs w:val="16"/>
              </w:rPr>
              <w:t>транспортировка и хранение</w:t>
            </w:r>
          </w:p>
        </w:tc>
        <w:tc>
          <w:tcPr>
            <w:tcW w:w="790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823032" w:rsidRPr="00E9639A" w:rsidRDefault="00823032" w:rsidP="00F06934">
            <w:pPr>
              <w:spacing w:line="180" w:lineRule="exact"/>
              <w:ind w:right="57"/>
              <w:jc w:val="right"/>
              <w:rPr>
                <w:rFonts w:eastAsia="Arial Unicode MS"/>
                <w:szCs w:val="16"/>
              </w:rPr>
            </w:pPr>
            <w:r w:rsidRPr="00E9639A">
              <w:rPr>
                <w:rFonts w:eastAsia="Arial Unicode MS"/>
                <w:szCs w:val="16"/>
              </w:rPr>
              <w:t>2391,6</w:t>
            </w:r>
          </w:p>
        </w:tc>
        <w:tc>
          <w:tcPr>
            <w:tcW w:w="7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823032" w:rsidRPr="00E9639A" w:rsidRDefault="00823032" w:rsidP="00F06934">
            <w:pPr>
              <w:spacing w:line="180" w:lineRule="exact"/>
              <w:ind w:right="227"/>
              <w:jc w:val="right"/>
              <w:rPr>
                <w:rFonts w:eastAsia="Arial Unicode MS"/>
                <w:szCs w:val="16"/>
              </w:rPr>
            </w:pPr>
            <w:r w:rsidRPr="00E9639A">
              <w:rPr>
                <w:rFonts w:eastAsia="Arial Unicode MS"/>
                <w:szCs w:val="16"/>
              </w:rPr>
              <w:t>7,4</w:t>
            </w:r>
          </w:p>
        </w:tc>
        <w:tc>
          <w:tcPr>
            <w:tcW w:w="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823032" w:rsidRPr="00E9639A" w:rsidRDefault="00823032" w:rsidP="00F06934">
            <w:pPr>
              <w:spacing w:line="180" w:lineRule="exact"/>
              <w:ind w:right="57"/>
              <w:jc w:val="right"/>
              <w:rPr>
                <w:rFonts w:eastAsia="Arial Unicode MS"/>
                <w:szCs w:val="16"/>
              </w:rPr>
            </w:pPr>
            <w:r w:rsidRPr="00E9639A">
              <w:rPr>
                <w:rFonts w:eastAsia="Arial Unicode MS"/>
                <w:szCs w:val="16"/>
              </w:rPr>
              <w:t>2530,2</w:t>
            </w:r>
          </w:p>
        </w:tc>
        <w:tc>
          <w:tcPr>
            <w:tcW w:w="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823032" w:rsidRPr="00E9639A" w:rsidRDefault="00823032" w:rsidP="00F06934">
            <w:pPr>
              <w:spacing w:line="180" w:lineRule="exact"/>
              <w:ind w:right="227"/>
              <w:jc w:val="right"/>
              <w:rPr>
                <w:rFonts w:eastAsia="Arial Unicode MS"/>
                <w:szCs w:val="16"/>
              </w:rPr>
            </w:pPr>
            <w:r w:rsidRPr="00E9639A">
              <w:rPr>
                <w:rFonts w:eastAsia="Arial Unicode MS"/>
                <w:szCs w:val="16"/>
              </w:rPr>
              <w:t>7,1</w:t>
            </w:r>
          </w:p>
        </w:tc>
        <w:tc>
          <w:tcPr>
            <w:tcW w:w="789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823032" w:rsidRPr="001A7A52" w:rsidRDefault="00823032" w:rsidP="00F06934">
            <w:pPr>
              <w:spacing w:line="152" w:lineRule="exact"/>
              <w:ind w:left="-57" w:right="57"/>
              <w:jc w:val="right"/>
              <w:rPr>
                <w:szCs w:val="16"/>
              </w:rPr>
            </w:pPr>
            <w:r>
              <w:rPr>
                <w:szCs w:val="16"/>
              </w:rPr>
              <w:t>2534,9</w:t>
            </w:r>
          </w:p>
        </w:tc>
        <w:tc>
          <w:tcPr>
            <w:tcW w:w="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823032" w:rsidRPr="001A7A52" w:rsidRDefault="00823032" w:rsidP="00F06934">
            <w:pPr>
              <w:spacing w:line="152" w:lineRule="exact"/>
              <w:ind w:left="-57" w:right="227"/>
              <w:jc w:val="right"/>
              <w:rPr>
                <w:szCs w:val="16"/>
              </w:rPr>
            </w:pPr>
            <w:r>
              <w:rPr>
                <w:szCs w:val="16"/>
              </w:rPr>
              <w:t>6,3</w:t>
            </w:r>
          </w:p>
        </w:tc>
        <w:tc>
          <w:tcPr>
            <w:tcW w:w="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823032" w:rsidRPr="001A7A52" w:rsidRDefault="00823032" w:rsidP="00F06934">
            <w:pPr>
              <w:spacing w:line="152" w:lineRule="exact"/>
              <w:ind w:left="-57" w:right="57"/>
              <w:jc w:val="right"/>
              <w:rPr>
                <w:rFonts w:eastAsia="Arial Unicode MS"/>
                <w:szCs w:val="16"/>
              </w:rPr>
            </w:pPr>
            <w:r>
              <w:rPr>
                <w:rFonts w:eastAsia="Arial Unicode MS"/>
                <w:szCs w:val="16"/>
              </w:rPr>
              <w:t>7456,7</w:t>
            </w:r>
          </w:p>
        </w:tc>
        <w:tc>
          <w:tcPr>
            <w:tcW w:w="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vAlign w:val="bottom"/>
          </w:tcPr>
          <w:p w:rsidR="00823032" w:rsidRPr="001A7A52" w:rsidRDefault="00823032" w:rsidP="00F06934">
            <w:pPr>
              <w:spacing w:line="152" w:lineRule="exact"/>
              <w:ind w:left="-57" w:right="227"/>
              <w:jc w:val="right"/>
              <w:rPr>
                <w:rFonts w:eastAsia="Arial Unicode MS"/>
                <w:szCs w:val="16"/>
              </w:rPr>
            </w:pPr>
            <w:r>
              <w:rPr>
                <w:rFonts w:eastAsia="Arial Unicode MS"/>
                <w:szCs w:val="16"/>
              </w:rPr>
              <w:t>6,9</w:t>
            </w:r>
          </w:p>
        </w:tc>
      </w:tr>
      <w:tr w:rsidR="00823032" w:rsidRPr="00B722CD" w:rsidTr="00F06934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cantSplit/>
          <w:jc w:val="center"/>
        </w:trPr>
        <w:tc>
          <w:tcPr>
            <w:tcW w:w="2185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823032" w:rsidRPr="00CF1EB7" w:rsidRDefault="00823032" w:rsidP="00F06934">
            <w:pPr>
              <w:spacing w:before="120" w:line="180" w:lineRule="exact"/>
              <w:jc w:val="left"/>
              <w:rPr>
                <w:bCs/>
                <w:szCs w:val="16"/>
              </w:rPr>
            </w:pPr>
            <w:r w:rsidRPr="00CF1EB7">
              <w:rPr>
                <w:bCs/>
                <w:szCs w:val="16"/>
              </w:rPr>
              <w:t xml:space="preserve"> </w:t>
            </w:r>
            <w:r w:rsidRPr="00CF1EB7">
              <w:rPr>
                <w:szCs w:val="16"/>
              </w:rPr>
              <w:t xml:space="preserve">деятельность </w:t>
            </w:r>
            <w:r w:rsidRPr="00CF1EB7">
              <w:rPr>
                <w:bCs/>
                <w:szCs w:val="16"/>
              </w:rPr>
              <w:t xml:space="preserve">гостиниц </w:t>
            </w:r>
            <w:r>
              <w:rPr>
                <w:bCs/>
                <w:szCs w:val="16"/>
              </w:rPr>
              <w:br/>
              <w:t xml:space="preserve">  </w:t>
            </w:r>
            <w:r w:rsidRPr="00CF1EB7">
              <w:rPr>
                <w:bCs/>
                <w:szCs w:val="16"/>
              </w:rPr>
              <w:t xml:space="preserve">и предприятий </w:t>
            </w:r>
            <w:r w:rsidRPr="00CF1EB7">
              <w:rPr>
                <w:bCs/>
                <w:szCs w:val="16"/>
              </w:rPr>
              <w:br/>
              <w:t xml:space="preserve">  общественного пит</w:t>
            </w:r>
            <w:r w:rsidRPr="00CF1EB7">
              <w:rPr>
                <w:bCs/>
                <w:szCs w:val="16"/>
              </w:rPr>
              <w:t>а</w:t>
            </w:r>
            <w:r w:rsidRPr="00CF1EB7">
              <w:rPr>
                <w:bCs/>
                <w:szCs w:val="16"/>
              </w:rPr>
              <w:t>ния</w:t>
            </w:r>
          </w:p>
        </w:tc>
        <w:tc>
          <w:tcPr>
            <w:tcW w:w="790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823032" w:rsidRPr="00E9639A" w:rsidRDefault="00823032" w:rsidP="00F06934">
            <w:pPr>
              <w:spacing w:line="180" w:lineRule="exact"/>
              <w:ind w:right="57"/>
              <w:jc w:val="right"/>
              <w:rPr>
                <w:rFonts w:eastAsia="Arial Unicode MS"/>
                <w:szCs w:val="16"/>
              </w:rPr>
            </w:pPr>
            <w:r w:rsidRPr="00E9639A">
              <w:rPr>
                <w:rFonts w:eastAsia="Arial Unicode MS"/>
                <w:szCs w:val="16"/>
              </w:rPr>
              <w:t>278,3</w:t>
            </w:r>
          </w:p>
        </w:tc>
        <w:tc>
          <w:tcPr>
            <w:tcW w:w="7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823032" w:rsidRPr="00E9639A" w:rsidRDefault="00823032" w:rsidP="00F06934">
            <w:pPr>
              <w:spacing w:line="180" w:lineRule="exact"/>
              <w:ind w:right="227"/>
              <w:jc w:val="right"/>
              <w:rPr>
                <w:rFonts w:eastAsia="Arial Unicode MS"/>
                <w:szCs w:val="16"/>
              </w:rPr>
            </w:pPr>
            <w:r w:rsidRPr="00E9639A">
              <w:rPr>
                <w:rFonts w:eastAsia="Arial Unicode MS"/>
                <w:szCs w:val="16"/>
              </w:rPr>
              <w:t>0,9</w:t>
            </w:r>
          </w:p>
        </w:tc>
        <w:tc>
          <w:tcPr>
            <w:tcW w:w="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823032" w:rsidRPr="00E9639A" w:rsidRDefault="00823032" w:rsidP="00F06934">
            <w:pPr>
              <w:spacing w:line="180" w:lineRule="exact"/>
              <w:ind w:right="57"/>
              <w:jc w:val="right"/>
              <w:rPr>
                <w:rFonts w:eastAsia="Arial Unicode MS"/>
                <w:szCs w:val="16"/>
              </w:rPr>
            </w:pPr>
            <w:r w:rsidRPr="00E9639A">
              <w:rPr>
                <w:rFonts w:eastAsia="Arial Unicode MS"/>
                <w:szCs w:val="16"/>
              </w:rPr>
              <w:t>313,1</w:t>
            </w:r>
          </w:p>
        </w:tc>
        <w:tc>
          <w:tcPr>
            <w:tcW w:w="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823032" w:rsidRPr="00E9639A" w:rsidRDefault="00823032" w:rsidP="00F06934">
            <w:pPr>
              <w:spacing w:line="180" w:lineRule="exact"/>
              <w:ind w:right="227"/>
              <w:jc w:val="right"/>
              <w:rPr>
                <w:rFonts w:eastAsia="Arial Unicode MS"/>
                <w:szCs w:val="16"/>
              </w:rPr>
            </w:pPr>
            <w:r w:rsidRPr="00E9639A">
              <w:rPr>
                <w:rFonts w:eastAsia="Arial Unicode MS"/>
                <w:szCs w:val="16"/>
              </w:rPr>
              <w:t>0,9</w:t>
            </w:r>
          </w:p>
        </w:tc>
        <w:tc>
          <w:tcPr>
            <w:tcW w:w="789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823032" w:rsidRPr="001A7A52" w:rsidRDefault="00823032" w:rsidP="00F06934">
            <w:pPr>
              <w:spacing w:line="152" w:lineRule="exact"/>
              <w:ind w:left="-57" w:right="57"/>
              <w:jc w:val="right"/>
              <w:rPr>
                <w:szCs w:val="16"/>
              </w:rPr>
            </w:pPr>
            <w:r>
              <w:rPr>
                <w:szCs w:val="16"/>
              </w:rPr>
              <w:t>403,9</w:t>
            </w:r>
          </w:p>
        </w:tc>
        <w:tc>
          <w:tcPr>
            <w:tcW w:w="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823032" w:rsidRPr="001A7A52" w:rsidRDefault="00823032" w:rsidP="00F06934">
            <w:pPr>
              <w:spacing w:line="152" w:lineRule="exact"/>
              <w:ind w:left="-57" w:right="227"/>
              <w:jc w:val="right"/>
              <w:rPr>
                <w:szCs w:val="16"/>
              </w:rPr>
            </w:pPr>
            <w:r>
              <w:rPr>
                <w:szCs w:val="16"/>
              </w:rPr>
              <w:t>1,0</w:t>
            </w:r>
          </w:p>
        </w:tc>
        <w:tc>
          <w:tcPr>
            <w:tcW w:w="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823032" w:rsidRPr="001A7A52" w:rsidRDefault="00823032" w:rsidP="00F06934">
            <w:pPr>
              <w:spacing w:line="152" w:lineRule="exact"/>
              <w:ind w:left="-57" w:right="57"/>
              <w:jc w:val="right"/>
              <w:rPr>
                <w:rFonts w:eastAsia="Arial Unicode MS"/>
                <w:szCs w:val="16"/>
              </w:rPr>
            </w:pPr>
            <w:r>
              <w:rPr>
                <w:rFonts w:eastAsia="Arial Unicode MS"/>
                <w:szCs w:val="16"/>
              </w:rPr>
              <w:t>995,3</w:t>
            </w:r>
          </w:p>
        </w:tc>
        <w:tc>
          <w:tcPr>
            <w:tcW w:w="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vAlign w:val="bottom"/>
          </w:tcPr>
          <w:p w:rsidR="00823032" w:rsidRPr="001A7A52" w:rsidRDefault="00823032" w:rsidP="00F06934">
            <w:pPr>
              <w:spacing w:line="152" w:lineRule="exact"/>
              <w:ind w:left="-57" w:right="227"/>
              <w:jc w:val="right"/>
              <w:rPr>
                <w:rFonts w:eastAsia="Arial Unicode MS"/>
                <w:szCs w:val="16"/>
              </w:rPr>
            </w:pPr>
            <w:r>
              <w:rPr>
                <w:rFonts w:eastAsia="Arial Unicode MS"/>
                <w:szCs w:val="16"/>
              </w:rPr>
              <w:t>0,9</w:t>
            </w:r>
          </w:p>
        </w:tc>
      </w:tr>
      <w:tr w:rsidR="00823032" w:rsidRPr="00B722CD" w:rsidTr="00F06934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cantSplit/>
          <w:jc w:val="center"/>
        </w:trPr>
        <w:tc>
          <w:tcPr>
            <w:tcW w:w="2185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823032" w:rsidRPr="00CF1EB7" w:rsidRDefault="00823032" w:rsidP="00F06934">
            <w:pPr>
              <w:spacing w:before="120" w:line="180" w:lineRule="exact"/>
              <w:jc w:val="left"/>
              <w:rPr>
                <w:bCs/>
                <w:szCs w:val="16"/>
              </w:rPr>
            </w:pPr>
            <w:r w:rsidRPr="00CF1EB7">
              <w:rPr>
                <w:bCs/>
                <w:szCs w:val="16"/>
              </w:rPr>
              <w:t xml:space="preserve"> деятельность в обла</w:t>
            </w:r>
            <w:r w:rsidRPr="00CF1EB7">
              <w:rPr>
                <w:bCs/>
                <w:szCs w:val="16"/>
              </w:rPr>
              <w:t>с</w:t>
            </w:r>
            <w:r w:rsidRPr="00CF1EB7">
              <w:rPr>
                <w:bCs/>
                <w:szCs w:val="16"/>
              </w:rPr>
              <w:t xml:space="preserve">ти </w:t>
            </w:r>
            <w:r>
              <w:rPr>
                <w:bCs/>
                <w:szCs w:val="16"/>
              </w:rPr>
              <w:br/>
              <w:t xml:space="preserve">  </w:t>
            </w:r>
            <w:r w:rsidRPr="00CF1EB7">
              <w:rPr>
                <w:bCs/>
                <w:szCs w:val="16"/>
              </w:rPr>
              <w:t>информации и связи</w:t>
            </w:r>
          </w:p>
        </w:tc>
        <w:tc>
          <w:tcPr>
            <w:tcW w:w="790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823032" w:rsidRPr="00E9639A" w:rsidRDefault="00823032" w:rsidP="00F06934">
            <w:pPr>
              <w:spacing w:line="180" w:lineRule="exact"/>
              <w:ind w:right="57"/>
              <w:jc w:val="right"/>
              <w:rPr>
                <w:rFonts w:eastAsia="Arial Unicode MS"/>
                <w:szCs w:val="16"/>
              </w:rPr>
            </w:pPr>
            <w:r w:rsidRPr="00E9639A">
              <w:rPr>
                <w:rFonts w:eastAsia="Arial Unicode MS"/>
                <w:szCs w:val="16"/>
              </w:rPr>
              <w:t>679,8</w:t>
            </w:r>
          </w:p>
        </w:tc>
        <w:tc>
          <w:tcPr>
            <w:tcW w:w="7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823032" w:rsidRPr="00E9639A" w:rsidRDefault="00823032" w:rsidP="00F06934">
            <w:pPr>
              <w:spacing w:line="180" w:lineRule="exact"/>
              <w:ind w:right="227"/>
              <w:jc w:val="right"/>
              <w:rPr>
                <w:rFonts w:eastAsia="Arial Unicode MS"/>
                <w:szCs w:val="16"/>
              </w:rPr>
            </w:pPr>
            <w:r w:rsidRPr="00E9639A">
              <w:rPr>
                <w:rFonts w:eastAsia="Arial Unicode MS"/>
                <w:szCs w:val="16"/>
              </w:rPr>
              <w:t>2,1</w:t>
            </w:r>
          </w:p>
        </w:tc>
        <w:tc>
          <w:tcPr>
            <w:tcW w:w="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823032" w:rsidRPr="00E9639A" w:rsidRDefault="00823032" w:rsidP="00F06934">
            <w:pPr>
              <w:spacing w:line="180" w:lineRule="exact"/>
              <w:ind w:right="57"/>
              <w:jc w:val="right"/>
              <w:rPr>
                <w:rFonts w:eastAsia="Arial Unicode MS"/>
                <w:szCs w:val="16"/>
              </w:rPr>
            </w:pPr>
            <w:r w:rsidRPr="00E9639A">
              <w:rPr>
                <w:rFonts w:eastAsia="Arial Unicode MS"/>
                <w:szCs w:val="16"/>
              </w:rPr>
              <w:t>973,5</w:t>
            </w:r>
          </w:p>
        </w:tc>
        <w:tc>
          <w:tcPr>
            <w:tcW w:w="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823032" w:rsidRPr="00E9639A" w:rsidRDefault="00823032" w:rsidP="00F06934">
            <w:pPr>
              <w:spacing w:line="180" w:lineRule="exact"/>
              <w:ind w:right="227"/>
              <w:jc w:val="right"/>
              <w:rPr>
                <w:rFonts w:eastAsia="Arial Unicode MS"/>
                <w:szCs w:val="16"/>
              </w:rPr>
            </w:pPr>
            <w:r w:rsidRPr="00E9639A">
              <w:rPr>
                <w:rFonts w:eastAsia="Arial Unicode MS"/>
                <w:szCs w:val="16"/>
              </w:rPr>
              <w:t>2,7</w:t>
            </w:r>
          </w:p>
        </w:tc>
        <w:tc>
          <w:tcPr>
            <w:tcW w:w="789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823032" w:rsidRPr="001A7A52" w:rsidRDefault="00823032" w:rsidP="00F06934">
            <w:pPr>
              <w:spacing w:line="152" w:lineRule="exact"/>
              <w:ind w:left="-57" w:right="57"/>
              <w:jc w:val="right"/>
              <w:rPr>
                <w:szCs w:val="16"/>
              </w:rPr>
            </w:pPr>
            <w:r>
              <w:rPr>
                <w:szCs w:val="16"/>
              </w:rPr>
              <w:t>1049,5</w:t>
            </w:r>
          </w:p>
        </w:tc>
        <w:tc>
          <w:tcPr>
            <w:tcW w:w="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823032" w:rsidRPr="001A7A52" w:rsidRDefault="00823032" w:rsidP="00F06934">
            <w:pPr>
              <w:spacing w:line="152" w:lineRule="exact"/>
              <w:ind w:left="-57" w:right="227"/>
              <w:jc w:val="right"/>
              <w:rPr>
                <w:szCs w:val="16"/>
              </w:rPr>
            </w:pPr>
            <w:r>
              <w:rPr>
                <w:szCs w:val="16"/>
              </w:rPr>
              <w:t>2,6</w:t>
            </w:r>
          </w:p>
        </w:tc>
        <w:tc>
          <w:tcPr>
            <w:tcW w:w="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823032" w:rsidRPr="001A7A52" w:rsidRDefault="00823032" w:rsidP="00F06934">
            <w:pPr>
              <w:spacing w:line="152" w:lineRule="exact"/>
              <w:ind w:left="-57" w:right="57"/>
              <w:jc w:val="right"/>
              <w:rPr>
                <w:rFonts w:eastAsia="Arial Unicode MS"/>
                <w:szCs w:val="16"/>
              </w:rPr>
            </w:pPr>
            <w:r>
              <w:rPr>
                <w:rFonts w:eastAsia="Arial Unicode MS"/>
                <w:szCs w:val="16"/>
              </w:rPr>
              <w:t>2702,8</w:t>
            </w:r>
          </w:p>
        </w:tc>
        <w:tc>
          <w:tcPr>
            <w:tcW w:w="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vAlign w:val="bottom"/>
          </w:tcPr>
          <w:p w:rsidR="00823032" w:rsidRPr="001A7A52" w:rsidRDefault="00823032" w:rsidP="00F06934">
            <w:pPr>
              <w:spacing w:line="152" w:lineRule="exact"/>
              <w:ind w:left="-57" w:right="227"/>
              <w:jc w:val="right"/>
              <w:rPr>
                <w:rFonts w:eastAsia="Arial Unicode MS"/>
                <w:szCs w:val="16"/>
              </w:rPr>
            </w:pPr>
            <w:r>
              <w:rPr>
                <w:rFonts w:eastAsia="Arial Unicode MS"/>
                <w:szCs w:val="16"/>
              </w:rPr>
              <w:t>2,5</w:t>
            </w:r>
          </w:p>
        </w:tc>
      </w:tr>
      <w:tr w:rsidR="00823032" w:rsidRPr="00B722CD" w:rsidTr="00F06934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cantSplit/>
          <w:jc w:val="center"/>
        </w:trPr>
        <w:tc>
          <w:tcPr>
            <w:tcW w:w="2185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823032" w:rsidRPr="00CF1EB7" w:rsidRDefault="00823032" w:rsidP="00F06934">
            <w:pPr>
              <w:spacing w:before="120" w:line="180" w:lineRule="exact"/>
              <w:jc w:val="left"/>
              <w:rPr>
                <w:bCs/>
                <w:szCs w:val="16"/>
              </w:rPr>
            </w:pPr>
            <w:r w:rsidRPr="00CF1EB7">
              <w:rPr>
                <w:bCs/>
                <w:szCs w:val="16"/>
              </w:rPr>
              <w:t xml:space="preserve"> деятельность фина</w:t>
            </w:r>
            <w:r w:rsidRPr="00CF1EB7">
              <w:rPr>
                <w:bCs/>
                <w:szCs w:val="16"/>
              </w:rPr>
              <w:t>н</w:t>
            </w:r>
            <w:r w:rsidRPr="00CF1EB7">
              <w:rPr>
                <w:bCs/>
                <w:szCs w:val="16"/>
              </w:rPr>
              <w:t xml:space="preserve">совая </w:t>
            </w:r>
            <w:r>
              <w:rPr>
                <w:bCs/>
                <w:szCs w:val="16"/>
              </w:rPr>
              <w:br/>
              <w:t xml:space="preserve">  </w:t>
            </w:r>
            <w:r w:rsidRPr="00CF1EB7">
              <w:rPr>
                <w:bCs/>
                <w:szCs w:val="16"/>
              </w:rPr>
              <w:t>и страховая</w:t>
            </w:r>
          </w:p>
        </w:tc>
        <w:tc>
          <w:tcPr>
            <w:tcW w:w="790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823032" w:rsidRPr="00E9639A" w:rsidRDefault="00823032" w:rsidP="00F06934">
            <w:pPr>
              <w:spacing w:line="180" w:lineRule="exact"/>
              <w:ind w:right="57"/>
              <w:jc w:val="right"/>
              <w:rPr>
                <w:rFonts w:eastAsia="Arial Unicode MS"/>
                <w:szCs w:val="16"/>
              </w:rPr>
            </w:pPr>
            <w:r w:rsidRPr="00E9639A">
              <w:rPr>
                <w:rFonts w:eastAsia="Arial Unicode MS"/>
                <w:szCs w:val="16"/>
              </w:rPr>
              <w:t>2005,3</w:t>
            </w:r>
          </w:p>
        </w:tc>
        <w:tc>
          <w:tcPr>
            <w:tcW w:w="7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823032" w:rsidRPr="00E9639A" w:rsidRDefault="00823032" w:rsidP="00F06934">
            <w:pPr>
              <w:spacing w:line="180" w:lineRule="exact"/>
              <w:ind w:right="227"/>
              <w:jc w:val="right"/>
              <w:rPr>
                <w:rFonts w:eastAsia="Arial Unicode MS"/>
                <w:szCs w:val="16"/>
              </w:rPr>
            </w:pPr>
            <w:r w:rsidRPr="00E9639A">
              <w:rPr>
                <w:rFonts w:eastAsia="Arial Unicode MS"/>
                <w:szCs w:val="16"/>
              </w:rPr>
              <w:t>6,2</w:t>
            </w:r>
          </w:p>
        </w:tc>
        <w:tc>
          <w:tcPr>
            <w:tcW w:w="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823032" w:rsidRPr="00E9639A" w:rsidRDefault="00823032" w:rsidP="00F06934">
            <w:pPr>
              <w:spacing w:line="180" w:lineRule="exact"/>
              <w:ind w:right="57"/>
              <w:jc w:val="right"/>
              <w:rPr>
                <w:rFonts w:eastAsia="Arial Unicode MS"/>
                <w:szCs w:val="16"/>
              </w:rPr>
            </w:pPr>
            <w:r w:rsidRPr="00E9639A">
              <w:rPr>
                <w:rFonts w:eastAsia="Arial Unicode MS"/>
                <w:szCs w:val="16"/>
              </w:rPr>
              <w:t>2067,9</w:t>
            </w:r>
          </w:p>
        </w:tc>
        <w:tc>
          <w:tcPr>
            <w:tcW w:w="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823032" w:rsidRPr="00E9639A" w:rsidRDefault="00823032" w:rsidP="00F06934">
            <w:pPr>
              <w:spacing w:line="180" w:lineRule="exact"/>
              <w:ind w:right="227"/>
              <w:jc w:val="right"/>
              <w:rPr>
                <w:rFonts w:eastAsia="Arial Unicode MS"/>
                <w:szCs w:val="16"/>
              </w:rPr>
            </w:pPr>
            <w:r w:rsidRPr="00E9639A">
              <w:rPr>
                <w:rFonts w:eastAsia="Arial Unicode MS"/>
                <w:szCs w:val="16"/>
              </w:rPr>
              <w:t>5,8</w:t>
            </w:r>
          </w:p>
        </w:tc>
        <w:tc>
          <w:tcPr>
            <w:tcW w:w="789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823032" w:rsidRPr="001A7A52" w:rsidRDefault="00823032" w:rsidP="00F06934">
            <w:pPr>
              <w:spacing w:line="152" w:lineRule="exact"/>
              <w:ind w:left="-57" w:right="57"/>
              <w:jc w:val="right"/>
              <w:rPr>
                <w:szCs w:val="16"/>
              </w:rPr>
            </w:pPr>
            <w:r>
              <w:rPr>
                <w:szCs w:val="16"/>
              </w:rPr>
              <w:t>2204,4</w:t>
            </w:r>
          </w:p>
        </w:tc>
        <w:tc>
          <w:tcPr>
            <w:tcW w:w="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823032" w:rsidRPr="001A7A52" w:rsidRDefault="00823032" w:rsidP="00F06934">
            <w:pPr>
              <w:spacing w:line="152" w:lineRule="exact"/>
              <w:ind w:left="-57" w:right="227"/>
              <w:jc w:val="right"/>
              <w:rPr>
                <w:szCs w:val="16"/>
              </w:rPr>
            </w:pPr>
            <w:r>
              <w:rPr>
                <w:szCs w:val="16"/>
              </w:rPr>
              <w:t>5,5</w:t>
            </w:r>
          </w:p>
        </w:tc>
        <w:tc>
          <w:tcPr>
            <w:tcW w:w="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823032" w:rsidRPr="001A7A52" w:rsidRDefault="00823032" w:rsidP="00F06934">
            <w:pPr>
              <w:spacing w:line="152" w:lineRule="exact"/>
              <w:ind w:left="-57" w:right="57"/>
              <w:jc w:val="right"/>
              <w:rPr>
                <w:rFonts w:eastAsia="Arial Unicode MS"/>
                <w:szCs w:val="16"/>
              </w:rPr>
            </w:pPr>
            <w:r>
              <w:rPr>
                <w:rFonts w:eastAsia="Arial Unicode MS"/>
                <w:szCs w:val="16"/>
              </w:rPr>
              <w:t>6277,6</w:t>
            </w:r>
          </w:p>
        </w:tc>
        <w:tc>
          <w:tcPr>
            <w:tcW w:w="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vAlign w:val="bottom"/>
          </w:tcPr>
          <w:p w:rsidR="00823032" w:rsidRPr="001A7A52" w:rsidRDefault="00823032" w:rsidP="00F06934">
            <w:pPr>
              <w:spacing w:line="152" w:lineRule="exact"/>
              <w:ind w:left="-57" w:right="227"/>
              <w:jc w:val="right"/>
              <w:rPr>
                <w:rFonts w:eastAsia="Arial Unicode MS"/>
                <w:szCs w:val="16"/>
              </w:rPr>
            </w:pPr>
            <w:r>
              <w:rPr>
                <w:rFonts w:eastAsia="Arial Unicode MS"/>
                <w:szCs w:val="16"/>
              </w:rPr>
              <w:t>5,8</w:t>
            </w:r>
          </w:p>
        </w:tc>
      </w:tr>
      <w:tr w:rsidR="00823032" w:rsidRPr="00B722CD" w:rsidTr="00F06934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cantSplit/>
          <w:jc w:val="center"/>
        </w:trPr>
        <w:tc>
          <w:tcPr>
            <w:tcW w:w="2185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823032" w:rsidRPr="00CF1EB7" w:rsidRDefault="00823032" w:rsidP="00F06934">
            <w:pPr>
              <w:spacing w:before="120" w:line="180" w:lineRule="exact"/>
              <w:jc w:val="left"/>
              <w:rPr>
                <w:bCs/>
                <w:szCs w:val="16"/>
              </w:rPr>
            </w:pPr>
            <w:r w:rsidRPr="00CF1EB7">
              <w:rPr>
                <w:bCs/>
                <w:szCs w:val="16"/>
              </w:rPr>
              <w:t xml:space="preserve"> деятельность по оп</w:t>
            </w:r>
            <w:r w:rsidRPr="00CF1EB7">
              <w:rPr>
                <w:bCs/>
                <w:szCs w:val="16"/>
              </w:rPr>
              <w:t>е</w:t>
            </w:r>
            <w:r w:rsidRPr="00CF1EB7">
              <w:rPr>
                <w:bCs/>
                <w:szCs w:val="16"/>
              </w:rPr>
              <w:t xml:space="preserve">рациям </w:t>
            </w:r>
            <w:r w:rsidRPr="00CF1EB7">
              <w:rPr>
                <w:bCs/>
                <w:szCs w:val="16"/>
              </w:rPr>
              <w:br/>
              <w:t xml:space="preserve">  с недвижимым им</w:t>
            </w:r>
            <w:r w:rsidRPr="00CF1EB7">
              <w:rPr>
                <w:bCs/>
                <w:szCs w:val="16"/>
              </w:rPr>
              <w:t>у</w:t>
            </w:r>
            <w:r w:rsidRPr="00CF1EB7">
              <w:rPr>
                <w:bCs/>
                <w:szCs w:val="16"/>
              </w:rPr>
              <w:t>ществом</w:t>
            </w:r>
          </w:p>
        </w:tc>
        <w:tc>
          <w:tcPr>
            <w:tcW w:w="790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823032" w:rsidRPr="00E9639A" w:rsidRDefault="00823032" w:rsidP="00F06934">
            <w:pPr>
              <w:spacing w:line="180" w:lineRule="exact"/>
              <w:ind w:right="57"/>
              <w:jc w:val="right"/>
              <w:rPr>
                <w:rFonts w:eastAsia="Arial Unicode MS"/>
                <w:szCs w:val="16"/>
              </w:rPr>
            </w:pPr>
            <w:r w:rsidRPr="00E9639A">
              <w:rPr>
                <w:rFonts w:eastAsia="Arial Unicode MS"/>
                <w:szCs w:val="16"/>
              </w:rPr>
              <w:t>3978,1</w:t>
            </w:r>
          </w:p>
        </w:tc>
        <w:tc>
          <w:tcPr>
            <w:tcW w:w="7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823032" w:rsidRPr="00E9639A" w:rsidRDefault="00823032" w:rsidP="00F06934">
            <w:pPr>
              <w:spacing w:line="180" w:lineRule="exact"/>
              <w:ind w:right="227"/>
              <w:jc w:val="right"/>
              <w:rPr>
                <w:rFonts w:eastAsia="Arial Unicode MS"/>
                <w:szCs w:val="16"/>
              </w:rPr>
            </w:pPr>
            <w:r w:rsidRPr="00E9639A">
              <w:rPr>
                <w:rFonts w:eastAsia="Arial Unicode MS"/>
                <w:szCs w:val="16"/>
              </w:rPr>
              <w:t>12,2</w:t>
            </w:r>
          </w:p>
        </w:tc>
        <w:tc>
          <w:tcPr>
            <w:tcW w:w="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823032" w:rsidRPr="00E9639A" w:rsidRDefault="00823032" w:rsidP="00F06934">
            <w:pPr>
              <w:spacing w:line="180" w:lineRule="exact"/>
              <w:ind w:right="57"/>
              <w:jc w:val="right"/>
              <w:rPr>
                <w:rFonts w:eastAsia="Arial Unicode MS"/>
                <w:szCs w:val="16"/>
              </w:rPr>
            </w:pPr>
            <w:r w:rsidRPr="00E9639A">
              <w:rPr>
                <w:rFonts w:eastAsia="Arial Unicode MS"/>
                <w:szCs w:val="16"/>
              </w:rPr>
              <w:t>4056,7</w:t>
            </w:r>
          </w:p>
        </w:tc>
        <w:tc>
          <w:tcPr>
            <w:tcW w:w="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823032" w:rsidRPr="00E9639A" w:rsidRDefault="00823032" w:rsidP="00F06934">
            <w:pPr>
              <w:spacing w:line="180" w:lineRule="exact"/>
              <w:ind w:right="227"/>
              <w:jc w:val="right"/>
              <w:rPr>
                <w:rFonts w:eastAsia="Arial Unicode MS"/>
                <w:szCs w:val="16"/>
              </w:rPr>
            </w:pPr>
            <w:r w:rsidRPr="00E9639A">
              <w:rPr>
                <w:rFonts w:eastAsia="Arial Unicode MS"/>
                <w:szCs w:val="16"/>
              </w:rPr>
              <w:t>11,4</w:t>
            </w:r>
          </w:p>
        </w:tc>
        <w:tc>
          <w:tcPr>
            <w:tcW w:w="789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823032" w:rsidRPr="001A7A52" w:rsidRDefault="00823032" w:rsidP="00F06934">
            <w:pPr>
              <w:spacing w:line="152" w:lineRule="exact"/>
              <w:ind w:left="-57" w:right="57"/>
              <w:jc w:val="right"/>
              <w:rPr>
                <w:szCs w:val="16"/>
              </w:rPr>
            </w:pPr>
            <w:r>
              <w:rPr>
                <w:szCs w:val="16"/>
              </w:rPr>
              <w:t>4160,5</w:t>
            </w:r>
          </w:p>
        </w:tc>
        <w:tc>
          <w:tcPr>
            <w:tcW w:w="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823032" w:rsidRPr="001A7A52" w:rsidRDefault="00823032" w:rsidP="00F06934">
            <w:pPr>
              <w:spacing w:line="152" w:lineRule="exact"/>
              <w:ind w:left="-57" w:right="227"/>
              <w:jc w:val="right"/>
              <w:rPr>
                <w:szCs w:val="16"/>
              </w:rPr>
            </w:pPr>
            <w:r>
              <w:rPr>
                <w:szCs w:val="16"/>
              </w:rPr>
              <w:t>10,3</w:t>
            </w:r>
          </w:p>
        </w:tc>
        <w:tc>
          <w:tcPr>
            <w:tcW w:w="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823032" w:rsidRPr="001A7A52" w:rsidRDefault="00823032" w:rsidP="00F06934">
            <w:pPr>
              <w:spacing w:line="152" w:lineRule="exact"/>
              <w:ind w:left="-57" w:right="57"/>
              <w:jc w:val="right"/>
              <w:rPr>
                <w:rFonts w:eastAsia="Arial Unicode MS"/>
                <w:szCs w:val="16"/>
              </w:rPr>
            </w:pPr>
            <w:r>
              <w:rPr>
                <w:rFonts w:eastAsia="Arial Unicode MS"/>
                <w:szCs w:val="16"/>
              </w:rPr>
              <w:t>12195,3</w:t>
            </w:r>
          </w:p>
        </w:tc>
        <w:tc>
          <w:tcPr>
            <w:tcW w:w="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vAlign w:val="bottom"/>
          </w:tcPr>
          <w:p w:rsidR="00823032" w:rsidRPr="001A7A52" w:rsidRDefault="00823032" w:rsidP="00F06934">
            <w:pPr>
              <w:spacing w:line="152" w:lineRule="exact"/>
              <w:ind w:left="-57" w:right="227"/>
              <w:jc w:val="right"/>
              <w:rPr>
                <w:rFonts w:eastAsia="Arial Unicode MS"/>
                <w:szCs w:val="16"/>
              </w:rPr>
            </w:pPr>
            <w:r>
              <w:rPr>
                <w:rFonts w:eastAsia="Arial Unicode MS"/>
                <w:szCs w:val="16"/>
              </w:rPr>
              <w:t>11,2</w:t>
            </w:r>
          </w:p>
        </w:tc>
      </w:tr>
      <w:tr w:rsidR="00823032" w:rsidRPr="00B722CD" w:rsidTr="00F06934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cantSplit/>
          <w:jc w:val="center"/>
        </w:trPr>
        <w:tc>
          <w:tcPr>
            <w:tcW w:w="2185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823032" w:rsidRPr="00CF1EB7" w:rsidRDefault="00823032" w:rsidP="00F06934">
            <w:pPr>
              <w:spacing w:before="120" w:line="180" w:lineRule="exact"/>
              <w:jc w:val="left"/>
              <w:rPr>
                <w:bCs/>
                <w:szCs w:val="16"/>
              </w:rPr>
            </w:pPr>
            <w:r w:rsidRPr="00CF1EB7">
              <w:rPr>
                <w:bCs/>
                <w:szCs w:val="16"/>
              </w:rPr>
              <w:t xml:space="preserve"> </w:t>
            </w:r>
            <w:r w:rsidRPr="00CF1EB7">
              <w:rPr>
                <w:szCs w:val="16"/>
              </w:rPr>
              <w:t xml:space="preserve">деятельность </w:t>
            </w:r>
            <w:r>
              <w:rPr>
                <w:szCs w:val="16"/>
              </w:rPr>
              <w:br/>
              <w:t xml:space="preserve">  </w:t>
            </w:r>
            <w:r w:rsidRPr="00CF1EB7">
              <w:rPr>
                <w:szCs w:val="16"/>
              </w:rPr>
              <w:t>професси</w:t>
            </w:r>
            <w:r w:rsidRPr="00CF1EB7">
              <w:rPr>
                <w:szCs w:val="16"/>
              </w:rPr>
              <w:t>о</w:t>
            </w:r>
            <w:r w:rsidRPr="00CF1EB7">
              <w:rPr>
                <w:szCs w:val="16"/>
              </w:rPr>
              <w:t xml:space="preserve">нальная, </w:t>
            </w:r>
            <w:r w:rsidRPr="00CF1EB7">
              <w:rPr>
                <w:szCs w:val="16"/>
              </w:rPr>
              <w:br/>
              <w:t xml:space="preserve">  научная и технич</w:t>
            </w:r>
            <w:r w:rsidRPr="00CF1EB7">
              <w:rPr>
                <w:szCs w:val="16"/>
              </w:rPr>
              <w:t>е</w:t>
            </w:r>
            <w:r w:rsidRPr="00CF1EB7">
              <w:rPr>
                <w:szCs w:val="16"/>
              </w:rPr>
              <w:t>ская</w:t>
            </w:r>
          </w:p>
        </w:tc>
        <w:tc>
          <w:tcPr>
            <w:tcW w:w="790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823032" w:rsidRPr="00E9639A" w:rsidRDefault="00823032" w:rsidP="00F06934">
            <w:pPr>
              <w:spacing w:line="180" w:lineRule="exact"/>
              <w:ind w:right="57"/>
              <w:jc w:val="right"/>
              <w:rPr>
                <w:rFonts w:eastAsia="Arial Unicode MS"/>
                <w:szCs w:val="16"/>
              </w:rPr>
            </w:pPr>
            <w:r w:rsidRPr="00E9639A">
              <w:rPr>
                <w:rFonts w:eastAsia="Arial Unicode MS"/>
                <w:szCs w:val="16"/>
              </w:rPr>
              <w:t>1215,7</w:t>
            </w:r>
          </w:p>
        </w:tc>
        <w:tc>
          <w:tcPr>
            <w:tcW w:w="7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823032" w:rsidRPr="00E9639A" w:rsidRDefault="00823032" w:rsidP="00F06934">
            <w:pPr>
              <w:spacing w:line="180" w:lineRule="exact"/>
              <w:ind w:right="227"/>
              <w:jc w:val="right"/>
              <w:rPr>
                <w:rFonts w:eastAsia="Arial Unicode MS"/>
                <w:szCs w:val="16"/>
              </w:rPr>
            </w:pPr>
            <w:r w:rsidRPr="00E9639A">
              <w:rPr>
                <w:rFonts w:eastAsia="Arial Unicode MS"/>
                <w:szCs w:val="16"/>
              </w:rPr>
              <w:t>3,7</w:t>
            </w:r>
          </w:p>
        </w:tc>
        <w:tc>
          <w:tcPr>
            <w:tcW w:w="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823032" w:rsidRPr="00E9639A" w:rsidRDefault="00823032" w:rsidP="00F06934">
            <w:pPr>
              <w:spacing w:line="180" w:lineRule="exact"/>
              <w:ind w:right="57"/>
              <w:jc w:val="right"/>
              <w:rPr>
                <w:rFonts w:eastAsia="Arial Unicode MS"/>
                <w:szCs w:val="16"/>
              </w:rPr>
            </w:pPr>
            <w:r w:rsidRPr="00E9639A">
              <w:rPr>
                <w:rFonts w:eastAsia="Arial Unicode MS"/>
                <w:szCs w:val="16"/>
              </w:rPr>
              <w:t>1538,1</w:t>
            </w:r>
          </w:p>
        </w:tc>
        <w:tc>
          <w:tcPr>
            <w:tcW w:w="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823032" w:rsidRPr="00E9639A" w:rsidRDefault="00823032" w:rsidP="00F06934">
            <w:pPr>
              <w:spacing w:line="180" w:lineRule="exact"/>
              <w:ind w:right="227"/>
              <w:jc w:val="right"/>
              <w:rPr>
                <w:rFonts w:eastAsia="Arial Unicode MS"/>
                <w:szCs w:val="16"/>
              </w:rPr>
            </w:pPr>
            <w:r w:rsidRPr="00E9639A">
              <w:rPr>
                <w:rFonts w:eastAsia="Arial Unicode MS"/>
                <w:szCs w:val="16"/>
              </w:rPr>
              <w:t>4,3</w:t>
            </w:r>
          </w:p>
        </w:tc>
        <w:tc>
          <w:tcPr>
            <w:tcW w:w="789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823032" w:rsidRPr="001A7A52" w:rsidRDefault="00823032" w:rsidP="00F06934">
            <w:pPr>
              <w:spacing w:line="152" w:lineRule="exact"/>
              <w:ind w:left="-57" w:right="57"/>
              <w:jc w:val="right"/>
              <w:rPr>
                <w:szCs w:val="16"/>
              </w:rPr>
            </w:pPr>
            <w:r>
              <w:rPr>
                <w:szCs w:val="16"/>
              </w:rPr>
              <w:t>1690,0</w:t>
            </w:r>
          </w:p>
        </w:tc>
        <w:tc>
          <w:tcPr>
            <w:tcW w:w="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823032" w:rsidRPr="001A7A52" w:rsidRDefault="00823032" w:rsidP="00F06934">
            <w:pPr>
              <w:spacing w:line="152" w:lineRule="exact"/>
              <w:ind w:left="-57" w:right="227"/>
              <w:jc w:val="right"/>
              <w:rPr>
                <w:szCs w:val="16"/>
              </w:rPr>
            </w:pPr>
            <w:r>
              <w:rPr>
                <w:szCs w:val="16"/>
              </w:rPr>
              <w:t>4,2</w:t>
            </w:r>
          </w:p>
        </w:tc>
        <w:tc>
          <w:tcPr>
            <w:tcW w:w="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823032" w:rsidRPr="001A7A52" w:rsidRDefault="00823032" w:rsidP="00F06934">
            <w:pPr>
              <w:spacing w:line="152" w:lineRule="exact"/>
              <w:ind w:left="-57" w:right="57"/>
              <w:jc w:val="right"/>
              <w:rPr>
                <w:rFonts w:eastAsia="Arial Unicode MS"/>
                <w:szCs w:val="16"/>
              </w:rPr>
            </w:pPr>
            <w:r>
              <w:rPr>
                <w:rFonts w:eastAsia="Arial Unicode MS"/>
                <w:szCs w:val="16"/>
              </w:rPr>
              <w:t>4443,8</w:t>
            </w:r>
          </w:p>
        </w:tc>
        <w:tc>
          <w:tcPr>
            <w:tcW w:w="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vAlign w:val="bottom"/>
          </w:tcPr>
          <w:p w:rsidR="00823032" w:rsidRPr="001A7A52" w:rsidRDefault="00823032" w:rsidP="00F06934">
            <w:pPr>
              <w:spacing w:line="152" w:lineRule="exact"/>
              <w:ind w:left="-57" w:right="227"/>
              <w:jc w:val="right"/>
              <w:rPr>
                <w:rFonts w:eastAsia="Arial Unicode MS"/>
                <w:szCs w:val="16"/>
              </w:rPr>
            </w:pPr>
            <w:r>
              <w:rPr>
                <w:rFonts w:eastAsia="Arial Unicode MS"/>
                <w:szCs w:val="16"/>
              </w:rPr>
              <w:t>4,1</w:t>
            </w:r>
          </w:p>
        </w:tc>
      </w:tr>
      <w:tr w:rsidR="00823032" w:rsidRPr="00B722CD" w:rsidTr="00F06934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cantSplit/>
          <w:jc w:val="center"/>
        </w:trPr>
        <w:tc>
          <w:tcPr>
            <w:tcW w:w="2185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823032" w:rsidRPr="00CF1EB7" w:rsidRDefault="00823032" w:rsidP="00F06934">
            <w:pPr>
              <w:spacing w:before="120" w:line="180" w:lineRule="exact"/>
              <w:jc w:val="left"/>
              <w:rPr>
                <w:szCs w:val="16"/>
                <w:highlight w:val="red"/>
              </w:rPr>
            </w:pPr>
            <w:r w:rsidRPr="00CF1EB7">
              <w:rPr>
                <w:bCs/>
                <w:szCs w:val="16"/>
              </w:rPr>
              <w:t xml:space="preserve"> </w:t>
            </w:r>
            <w:r w:rsidRPr="00CF1EB7">
              <w:rPr>
                <w:szCs w:val="16"/>
              </w:rPr>
              <w:t xml:space="preserve">деятельность </w:t>
            </w:r>
            <w:r>
              <w:rPr>
                <w:szCs w:val="16"/>
              </w:rPr>
              <w:br/>
              <w:t xml:space="preserve">  </w:t>
            </w:r>
            <w:r w:rsidRPr="00CF1EB7">
              <w:rPr>
                <w:szCs w:val="16"/>
              </w:rPr>
              <w:t>администр</w:t>
            </w:r>
            <w:r w:rsidRPr="00CF1EB7">
              <w:rPr>
                <w:szCs w:val="16"/>
              </w:rPr>
              <w:t>а</w:t>
            </w:r>
            <w:r w:rsidRPr="00CF1EB7">
              <w:rPr>
                <w:szCs w:val="16"/>
              </w:rPr>
              <w:t xml:space="preserve">тивная </w:t>
            </w:r>
            <w:r w:rsidRPr="00CF1EB7">
              <w:rPr>
                <w:szCs w:val="16"/>
              </w:rPr>
              <w:br/>
              <w:t xml:space="preserve">  и сопутствующие </w:t>
            </w:r>
            <w:r>
              <w:rPr>
                <w:szCs w:val="16"/>
              </w:rPr>
              <w:br/>
              <w:t xml:space="preserve">  </w:t>
            </w:r>
            <w:r w:rsidRPr="00CF1EB7">
              <w:rPr>
                <w:szCs w:val="16"/>
              </w:rPr>
              <w:t>дополнительные усл</w:t>
            </w:r>
            <w:r w:rsidRPr="00CF1EB7">
              <w:rPr>
                <w:szCs w:val="16"/>
              </w:rPr>
              <w:t>у</w:t>
            </w:r>
            <w:r w:rsidRPr="00CF1EB7">
              <w:rPr>
                <w:szCs w:val="16"/>
              </w:rPr>
              <w:t>ги</w:t>
            </w:r>
          </w:p>
        </w:tc>
        <w:tc>
          <w:tcPr>
            <w:tcW w:w="790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823032" w:rsidRPr="00E9639A" w:rsidRDefault="00823032" w:rsidP="00F06934">
            <w:pPr>
              <w:spacing w:line="180" w:lineRule="exact"/>
              <w:ind w:right="57"/>
              <w:jc w:val="right"/>
              <w:rPr>
                <w:rFonts w:eastAsia="Arial Unicode MS"/>
                <w:szCs w:val="16"/>
              </w:rPr>
            </w:pPr>
            <w:r w:rsidRPr="00E9639A">
              <w:rPr>
                <w:rFonts w:eastAsia="Arial Unicode MS"/>
                <w:szCs w:val="16"/>
              </w:rPr>
              <w:t>743,5</w:t>
            </w:r>
          </w:p>
        </w:tc>
        <w:tc>
          <w:tcPr>
            <w:tcW w:w="7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823032" w:rsidRPr="00E9639A" w:rsidRDefault="00823032" w:rsidP="00F06934">
            <w:pPr>
              <w:spacing w:line="180" w:lineRule="exact"/>
              <w:ind w:right="227"/>
              <w:jc w:val="right"/>
              <w:rPr>
                <w:rFonts w:eastAsia="Arial Unicode MS"/>
                <w:szCs w:val="16"/>
              </w:rPr>
            </w:pPr>
            <w:r w:rsidRPr="00E9639A">
              <w:rPr>
                <w:rFonts w:eastAsia="Arial Unicode MS"/>
                <w:szCs w:val="16"/>
              </w:rPr>
              <w:t>2,3</w:t>
            </w:r>
          </w:p>
        </w:tc>
        <w:tc>
          <w:tcPr>
            <w:tcW w:w="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823032" w:rsidRPr="00E9639A" w:rsidRDefault="00823032" w:rsidP="00F06934">
            <w:pPr>
              <w:spacing w:line="180" w:lineRule="exact"/>
              <w:ind w:right="57"/>
              <w:jc w:val="right"/>
              <w:rPr>
                <w:rFonts w:eastAsia="Arial Unicode MS"/>
                <w:szCs w:val="16"/>
              </w:rPr>
            </w:pPr>
            <w:r w:rsidRPr="00E9639A">
              <w:rPr>
                <w:rFonts w:eastAsia="Arial Unicode MS"/>
                <w:szCs w:val="16"/>
              </w:rPr>
              <w:t>848,4</w:t>
            </w:r>
          </w:p>
        </w:tc>
        <w:tc>
          <w:tcPr>
            <w:tcW w:w="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823032" w:rsidRPr="00E9639A" w:rsidRDefault="00823032" w:rsidP="00F06934">
            <w:pPr>
              <w:spacing w:line="180" w:lineRule="exact"/>
              <w:ind w:right="227"/>
              <w:jc w:val="right"/>
              <w:rPr>
                <w:rFonts w:eastAsia="Arial Unicode MS"/>
                <w:szCs w:val="16"/>
              </w:rPr>
            </w:pPr>
            <w:r w:rsidRPr="00E9639A">
              <w:rPr>
                <w:rFonts w:eastAsia="Arial Unicode MS"/>
                <w:szCs w:val="16"/>
              </w:rPr>
              <w:t>2,4</w:t>
            </w:r>
          </w:p>
        </w:tc>
        <w:tc>
          <w:tcPr>
            <w:tcW w:w="789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823032" w:rsidRPr="001A7A52" w:rsidRDefault="00823032" w:rsidP="00F06934">
            <w:pPr>
              <w:spacing w:line="152" w:lineRule="exact"/>
              <w:ind w:left="-57" w:right="57"/>
              <w:jc w:val="right"/>
              <w:rPr>
                <w:szCs w:val="16"/>
              </w:rPr>
            </w:pPr>
            <w:r>
              <w:rPr>
                <w:szCs w:val="16"/>
              </w:rPr>
              <w:t>922,5</w:t>
            </w:r>
          </w:p>
        </w:tc>
        <w:tc>
          <w:tcPr>
            <w:tcW w:w="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823032" w:rsidRPr="001A7A52" w:rsidRDefault="00823032" w:rsidP="00F06934">
            <w:pPr>
              <w:spacing w:line="152" w:lineRule="exact"/>
              <w:ind w:left="-57" w:right="227"/>
              <w:jc w:val="right"/>
              <w:rPr>
                <w:szCs w:val="16"/>
              </w:rPr>
            </w:pPr>
            <w:r>
              <w:rPr>
                <w:szCs w:val="16"/>
              </w:rPr>
              <w:t>2,3</w:t>
            </w:r>
          </w:p>
        </w:tc>
        <w:tc>
          <w:tcPr>
            <w:tcW w:w="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823032" w:rsidRPr="001A7A52" w:rsidRDefault="00823032" w:rsidP="00F06934">
            <w:pPr>
              <w:spacing w:line="152" w:lineRule="exact"/>
              <w:ind w:left="-57" w:right="57"/>
              <w:jc w:val="right"/>
              <w:rPr>
                <w:rFonts w:eastAsia="Arial Unicode MS"/>
                <w:szCs w:val="16"/>
              </w:rPr>
            </w:pPr>
            <w:r>
              <w:rPr>
                <w:rFonts w:eastAsia="Arial Unicode MS"/>
                <w:szCs w:val="16"/>
              </w:rPr>
              <w:t>2514,4</w:t>
            </w:r>
          </w:p>
        </w:tc>
        <w:tc>
          <w:tcPr>
            <w:tcW w:w="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vAlign w:val="bottom"/>
          </w:tcPr>
          <w:p w:rsidR="00823032" w:rsidRPr="001A7A52" w:rsidRDefault="00823032" w:rsidP="00F06934">
            <w:pPr>
              <w:spacing w:line="152" w:lineRule="exact"/>
              <w:ind w:left="-57" w:right="227"/>
              <w:jc w:val="right"/>
              <w:rPr>
                <w:rFonts w:eastAsia="Arial Unicode MS"/>
                <w:szCs w:val="16"/>
              </w:rPr>
            </w:pPr>
            <w:r>
              <w:rPr>
                <w:rFonts w:eastAsia="Arial Unicode MS"/>
                <w:szCs w:val="16"/>
              </w:rPr>
              <w:t>2,3</w:t>
            </w:r>
          </w:p>
        </w:tc>
      </w:tr>
      <w:tr w:rsidR="00823032" w:rsidRPr="00B722CD" w:rsidTr="00F06934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cantSplit/>
          <w:jc w:val="center"/>
        </w:trPr>
        <w:tc>
          <w:tcPr>
            <w:tcW w:w="2185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823032" w:rsidRPr="00CF1EB7" w:rsidRDefault="00823032" w:rsidP="00F06934">
            <w:pPr>
              <w:spacing w:before="120" w:line="180" w:lineRule="exact"/>
              <w:jc w:val="left"/>
              <w:rPr>
                <w:bCs/>
                <w:szCs w:val="16"/>
              </w:rPr>
            </w:pPr>
            <w:r w:rsidRPr="00CF1EB7">
              <w:rPr>
                <w:bCs/>
                <w:szCs w:val="16"/>
              </w:rPr>
              <w:t xml:space="preserve"> государственное управление </w:t>
            </w:r>
            <w:r>
              <w:rPr>
                <w:bCs/>
                <w:szCs w:val="16"/>
              </w:rPr>
              <w:br/>
              <w:t xml:space="preserve">  </w:t>
            </w:r>
            <w:r w:rsidRPr="00CF1EB7">
              <w:rPr>
                <w:bCs/>
                <w:szCs w:val="16"/>
              </w:rPr>
              <w:t>и обесп</w:t>
            </w:r>
            <w:r w:rsidRPr="00CF1EB7">
              <w:rPr>
                <w:bCs/>
                <w:szCs w:val="16"/>
              </w:rPr>
              <w:t>е</w:t>
            </w:r>
            <w:r w:rsidRPr="00CF1EB7">
              <w:rPr>
                <w:bCs/>
                <w:szCs w:val="16"/>
              </w:rPr>
              <w:t xml:space="preserve">чение </w:t>
            </w:r>
            <w:r w:rsidRPr="00CF1EB7">
              <w:rPr>
                <w:bCs/>
                <w:szCs w:val="16"/>
              </w:rPr>
              <w:br/>
              <w:t xml:space="preserve">  военной безопасн</w:t>
            </w:r>
            <w:r w:rsidRPr="00CF1EB7">
              <w:rPr>
                <w:bCs/>
                <w:szCs w:val="16"/>
              </w:rPr>
              <w:t>о</w:t>
            </w:r>
            <w:r w:rsidRPr="00CF1EB7">
              <w:rPr>
                <w:bCs/>
                <w:szCs w:val="16"/>
              </w:rPr>
              <w:t>сти;</w:t>
            </w:r>
            <w:r>
              <w:rPr>
                <w:bCs/>
                <w:szCs w:val="16"/>
              </w:rPr>
              <w:br/>
              <w:t xml:space="preserve"> </w:t>
            </w:r>
            <w:r w:rsidRPr="00CF1EB7">
              <w:rPr>
                <w:bCs/>
                <w:szCs w:val="16"/>
              </w:rPr>
              <w:t xml:space="preserve"> социальное обеспеч</w:t>
            </w:r>
            <w:r w:rsidRPr="00CF1EB7">
              <w:rPr>
                <w:bCs/>
                <w:szCs w:val="16"/>
              </w:rPr>
              <w:t>е</w:t>
            </w:r>
            <w:r w:rsidRPr="00CF1EB7">
              <w:rPr>
                <w:bCs/>
                <w:szCs w:val="16"/>
              </w:rPr>
              <w:t>ние</w:t>
            </w:r>
          </w:p>
        </w:tc>
        <w:tc>
          <w:tcPr>
            <w:tcW w:w="790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823032" w:rsidRPr="00E9639A" w:rsidRDefault="00823032" w:rsidP="00F06934">
            <w:pPr>
              <w:spacing w:line="180" w:lineRule="exact"/>
              <w:ind w:right="57"/>
              <w:jc w:val="right"/>
              <w:rPr>
                <w:rFonts w:eastAsia="Arial Unicode MS"/>
                <w:szCs w:val="16"/>
              </w:rPr>
            </w:pPr>
            <w:r w:rsidRPr="00E9639A">
              <w:rPr>
                <w:rFonts w:eastAsia="Arial Unicode MS"/>
                <w:szCs w:val="16"/>
              </w:rPr>
              <w:t>3635,2</w:t>
            </w:r>
          </w:p>
        </w:tc>
        <w:tc>
          <w:tcPr>
            <w:tcW w:w="7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823032" w:rsidRPr="00E9639A" w:rsidRDefault="00823032" w:rsidP="00F06934">
            <w:pPr>
              <w:spacing w:line="180" w:lineRule="exact"/>
              <w:ind w:right="227"/>
              <w:jc w:val="right"/>
              <w:rPr>
                <w:rFonts w:eastAsia="Arial Unicode MS"/>
                <w:szCs w:val="16"/>
              </w:rPr>
            </w:pPr>
            <w:r w:rsidRPr="00E9639A">
              <w:rPr>
                <w:rFonts w:eastAsia="Arial Unicode MS"/>
                <w:szCs w:val="16"/>
              </w:rPr>
              <w:t>11,2</w:t>
            </w:r>
          </w:p>
        </w:tc>
        <w:tc>
          <w:tcPr>
            <w:tcW w:w="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823032" w:rsidRPr="00E9639A" w:rsidRDefault="00823032" w:rsidP="00F06934">
            <w:pPr>
              <w:spacing w:line="180" w:lineRule="exact"/>
              <w:ind w:right="57"/>
              <w:jc w:val="right"/>
              <w:rPr>
                <w:rFonts w:eastAsia="Arial Unicode MS"/>
                <w:szCs w:val="16"/>
              </w:rPr>
            </w:pPr>
            <w:r w:rsidRPr="00E9639A">
              <w:rPr>
                <w:rFonts w:eastAsia="Arial Unicode MS"/>
                <w:szCs w:val="16"/>
              </w:rPr>
              <w:t>2880,0</w:t>
            </w:r>
          </w:p>
        </w:tc>
        <w:tc>
          <w:tcPr>
            <w:tcW w:w="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823032" w:rsidRPr="00E9639A" w:rsidRDefault="00823032" w:rsidP="00F06934">
            <w:pPr>
              <w:spacing w:line="180" w:lineRule="exact"/>
              <w:ind w:right="227"/>
              <w:jc w:val="right"/>
              <w:rPr>
                <w:rFonts w:eastAsia="Arial Unicode MS"/>
                <w:szCs w:val="16"/>
              </w:rPr>
            </w:pPr>
            <w:r w:rsidRPr="00E9639A">
              <w:rPr>
                <w:rFonts w:eastAsia="Arial Unicode MS"/>
                <w:szCs w:val="16"/>
              </w:rPr>
              <w:t>8,1</w:t>
            </w:r>
          </w:p>
        </w:tc>
        <w:tc>
          <w:tcPr>
            <w:tcW w:w="789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823032" w:rsidRPr="001A7A52" w:rsidRDefault="00823032" w:rsidP="00F06934">
            <w:pPr>
              <w:spacing w:line="152" w:lineRule="exact"/>
              <w:ind w:left="-57" w:right="57"/>
              <w:jc w:val="right"/>
              <w:rPr>
                <w:szCs w:val="16"/>
              </w:rPr>
            </w:pPr>
            <w:r>
              <w:rPr>
                <w:szCs w:val="16"/>
              </w:rPr>
              <w:t>2766,6</w:t>
            </w:r>
          </w:p>
        </w:tc>
        <w:tc>
          <w:tcPr>
            <w:tcW w:w="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823032" w:rsidRPr="001A7A52" w:rsidRDefault="00823032" w:rsidP="00F06934">
            <w:pPr>
              <w:spacing w:line="152" w:lineRule="exact"/>
              <w:ind w:left="-57" w:right="227"/>
              <w:jc w:val="right"/>
              <w:rPr>
                <w:szCs w:val="16"/>
              </w:rPr>
            </w:pPr>
            <w:r>
              <w:rPr>
                <w:szCs w:val="16"/>
              </w:rPr>
              <w:t>6,9</w:t>
            </w:r>
          </w:p>
        </w:tc>
        <w:tc>
          <w:tcPr>
            <w:tcW w:w="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823032" w:rsidRPr="001A7A52" w:rsidRDefault="00823032" w:rsidP="00F06934">
            <w:pPr>
              <w:spacing w:line="152" w:lineRule="exact"/>
              <w:ind w:left="-57" w:right="57"/>
              <w:jc w:val="right"/>
              <w:rPr>
                <w:rFonts w:eastAsia="Arial Unicode MS"/>
                <w:szCs w:val="16"/>
              </w:rPr>
            </w:pPr>
            <w:r>
              <w:rPr>
                <w:rFonts w:eastAsia="Arial Unicode MS"/>
                <w:szCs w:val="16"/>
              </w:rPr>
              <w:t>9281,8</w:t>
            </w:r>
          </w:p>
        </w:tc>
        <w:tc>
          <w:tcPr>
            <w:tcW w:w="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vAlign w:val="bottom"/>
          </w:tcPr>
          <w:p w:rsidR="00823032" w:rsidRPr="001A7A52" w:rsidRDefault="00823032" w:rsidP="00F06934">
            <w:pPr>
              <w:spacing w:line="152" w:lineRule="exact"/>
              <w:ind w:left="-57" w:right="227"/>
              <w:jc w:val="right"/>
              <w:rPr>
                <w:rFonts w:eastAsia="Arial Unicode MS"/>
                <w:szCs w:val="16"/>
              </w:rPr>
            </w:pPr>
            <w:r>
              <w:rPr>
                <w:rFonts w:eastAsia="Arial Unicode MS"/>
                <w:szCs w:val="16"/>
              </w:rPr>
              <w:t>8,6</w:t>
            </w:r>
          </w:p>
        </w:tc>
      </w:tr>
      <w:tr w:rsidR="00823032" w:rsidRPr="00B722CD" w:rsidTr="00F06934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cantSplit/>
          <w:jc w:val="center"/>
        </w:trPr>
        <w:tc>
          <w:tcPr>
            <w:tcW w:w="2185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823032" w:rsidRPr="00CF1EB7" w:rsidRDefault="00823032" w:rsidP="00F06934">
            <w:pPr>
              <w:spacing w:before="120" w:line="180" w:lineRule="exact"/>
              <w:jc w:val="left"/>
              <w:rPr>
                <w:bCs/>
                <w:szCs w:val="16"/>
              </w:rPr>
            </w:pPr>
            <w:r w:rsidRPr="00CF1EB7">
              <w:rPr>
                <w:bCs/>
                <w:szCs w:val="16"/>
              </w:rPr>
              <w:t xml:space="preserve"> образование</w:t>
            </w:r>
          </w:p>
        </w:tc>
        <w:tc>
          <w:tcPr>
            <w:tcW w:w="790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823032" w:rsidRPr="00E9639A" w:rsidRDefault="00823032" w:rsidP="00F06934">
            <w:pPr>
              <w:spacing w:line="180" w:lineRule="exact"/>
              <w:ind w:right="57"/>
              <w:jc w:val="right"/>
              <w:rPr>
                <w:rFonts w:eastAsia="Arial Unicode MS"/>
                <w:szCs w:val="16"/>
              </w:rPr>
            </w:pPr>
            <w:r w:rsidRPr="00E9639A">
              <w:rPr>
                <w:rFonts w:eastAsia="Arial Unicode MS"/>
                <w:szCs w:val="16"/>
              </w:rPr>
              <w:t>1113,8</w:t>
            </w:r>
          </w:p>
        </w:tc>
        <w:tc>
          <w:tcPr>
            <w:tcW w:w="7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823032" w:rsidRPr="00E9639A" w:rsidRDefault="00823032" w:rsidP="00F06934">
            <w:pPr>
              <w:spacing w:line="180" w:lineRule="exact"/>
              <w:ind w:right="227"/>
              <w:jc w:val="right"/>
              <w:rPr>
                <w:rFonts w:eastAsia="Arial Unicode MS"/>
                <w:szCs w:val="16"/>
              </w:rPr>
            </w:pPr>
            <w:r w:rsidRPr="00E9639A">
              <w:rPr>
                <w:rFonts w:eastAsia="Arial Unicode MS"/>
                <w:szCs w:val="16"/>
              </w:rPr>
              <w:t>3,4</w:t>
            </w:r>
          </w:p>
        </w:tc>
        <w:tc>
          <w:tcPr>
            <w:tcW w:w="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823032" w:rsidRPr="00E9639A" w:rsidRDefault="00823032" w:rsidP="00F06934">
            <w:pPr>
              <w:spacing w:line="180" w:lineRule="exact"/>
              <w:ind w:right="57"/>
              <w:jc w:val="right"/>
              <w:rPr>
                <w:rFonts w:eastAsia="Arial Unicode MS"/>
                <w:szCs w:val="16"/>
              </w:rPr>
            </w:pPr>
            <w:r w:rsidRPr="00E9639A">
              <w:rPr>
                <w:rFonts w:eastAsia="Arial Unicode MS"/>
                <w:szCs w:val="16"/>
              </w:rPr>
              <w:t>1127,8</w:t>
            </w:r>
          </w:p>
        </w:tc>
        <w:tc>
          <w:tcPr>
            <w:tcW w:w="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823032" w:rsidRPr="00E9639A" w:rsidRDefault="00823032" w:rsidP="00F06934">
            <w:pPr>
              <w:spacing w:line="180" w:lineRule="exact"/>
              <w:ind w:right="227"/>
              <w:jc w:val="right"/>
              <w:rPr>
                <w:rFonts w:eastAsia="Arial Unicode MS"/>
                <w:szCs w:val="16"/>
              </w:rPr>
            </w:pPr>
            <w:r w:rsidRPr="00E9639A">
              <w:rPr>
                <w:rFonts w:eastAsia="Arial Unicode MS"/>
                <w:szCs w:val="16"/>
              </w:rPr>
              <w:t>3,2</w:t>
            </w:r>
          </w:p>
        </w:tc>
        <w:tc>
          <w:tcPr>
            <w:tcW w:w="789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823032" w:rsidRPr="001A7A52" w:rsidRDefault="00823032" w:rsidP="00F06934">
            <w:pPr>
              <w:spacing w:line="152" w:lineRule="exact"/>
              <w:ind w:left="-57" w:right="57"/>
              <w:jc w:val="right"/>
              <w:rPr>
                <w:szCs w:val="16"/>
              </w:rPr>
            </w:pPr>
            <w:r>
              <w:rPr>
                <w:szCs w:val="16"/>
              </w:rPr>
              <w:t>1135,3</w:t>
            </w:r>
          </w:p>
        </w:tc>
        <w:tc>
          <w:tcPr>
            <w:tcW w:w="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823032" w:rsidRPr="001A7A52" w:rsidRDefault="00823032" w:rsidP="00F06934">
            <w:pPr>
              <w:spacing w:line="152" w:lineRule="exact"/>
              <w:ind w:left="-57" w:right="227"/>
              <w:jc w:val="right"/>
              <w:rPr>
                <w:szCs w:val="16"/>
              </w:rPr>
            </w:pPr>
            <w:r>
              <w:rPr>
                <w:szCs w:val="16"/>
              </w:rPr>
              <w:t>2,8</w:t>
            </w:r>
          </w:p>
        </w:tc>
        <w:tc>
          <w:tcPr>
            <w:tcW w:w="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823032" w:rsidRPr="001A7A52" w:rsidRDefault="00823032" w:rsidP="00F06934">
            <w:pPr>
              <w:spacing w:line="152" w:lineRule="exact"/>
              <w:ind w:left="-57" w:right="57"/>
              <w:jc w:val="right"/>
              <w:rPr>
                <w:rFonts w:eastAsia="Arial Unicode MS"/>
                <w:szCs w:val="16"/>
              </w:rPr>
            </w:pPr>
            <w:r>
              <w:rPr>
                <w:rFonts w:eastAsia="Arial Unicode MS"/>
                <w:szCs w:val="16"/>
              </w:rPr>
              <w:t>3376,9</w:t>
            </w:r>
          </w:p>
        </w:tc>
        <w:tc>
          <w:tcPr>
            <w:tcW w:w="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vAlign w:val="bottom"/>
          </w:tcPr>
          <w:p w:rsidR="00823032" w:rsidRPr="001A7A52" w:rsidRDefault="00823032" w:rsidP="00F06934">
            <w:pPr>
              <w:spacing w:line="152" w:lineRule="exact"/>
              <w:ind w:left="-57" w:right="227"/>
              <w:jc w:val="right"/>
              <w:rPr>
                <w:rFonts w:eastAsia="Arial Unicode MS"/>
                <w:szCs w:val="16"/>
              </w:rPr>
            </w:pPr>
            <w:r>
              <w:rPr>
                <w:rFonts w:eastAsia="Arial Unicode MS"/>
                <w:szCs w:val="16"/>
              </w:rPr>
              <w:t>3,1</w:t>
            </w:r>
          </w:p>
        </w:tc>
      </w:tr>
      <w:tr w:rsidR="00823032" w:rsidRPr="00B722CD" w:rsidTr="00F06934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cantSplit/>
          <w:jc w:val="center"/>
        </w:trPr>
        <w:tc>
          <w:tcPr>
            <w:tcW w:w="2185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823032" w:rsidRPr="00CF1EB7" w:rsidRDefault="00823032" w:rsidP="00F06934">
            <w:pPr>
              <w:spacing w:before="120" w:line="180" w:lineRule="exact"/>
              <w:jc w:val="left"/>
              <w:rPr>
                <w:bCs/>
                <w:szCs w:val="16"/>
              </w:rPr>
            </w:pPr>
            <w:r w:rsidRPr="00CF1EB7">
              <w:rPr>
                <w:bCs/>
                <w:szCs w:val="16"/>
              </w:rPr>
              <w:t xml:space="preserve"> деятельность в обла</w:t>
            </w:r>
            <w:r w:rsidRPr="00CF1EB7">
              <w:rPr>
                <w:bCs/>
                <w:szCs w:val="16"/>
              </w:rPr>
              <w:t>с</w:t>
            </w:r>
            <w:r w:rsidRPr="00CF1EB7">
              <w:rPr>
                <w:bCs/>
                <w:szCs w:val="16"/>
              </w:rPr>
              <w:t xml:space="preserve">ти </w:t>
            </w:r>
            <w:r>
              <w:rPr>
                <w:bCs/>
                <w:szCs w:val="16"/>
              </w:rPr>
              <w:br/>
              <w:t xml:space="preserve">  </w:t>
            </w:r>
            <w:r w:rsidRPr="00CF1EB7">
              <w:rPr>
                <w:bCs/>
                <w:szCs w:val="16"/>
              </w:rPr>
              <w:t xml:space="preserve">здравоохранения </w:t>
            </w:r>
            <w:r w:rsidRPr="00CF1EB7">
              <w:rPr>
                <w:bCs/>
                <w:szCs w:val="16"/>
              </w:rPr>
              <w:br/>
              <w:t xml:space="preserve">  и социальных услуг</w:t>
            </w:r>
          </w:p>
        </w:tc>
        <w:tc>
          <w:tcPr>
            <w:tcW w:w="790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823032" w:rsidRPr="00E9639A" w:rsidRDefault="00823032" w:rsidP="00F06934">
            <w:pPr>
              <w:spacing w:line="180" w:lineRule="exact"/>
              <w:ind w:right="57"/>
              <w:jc w:val="right"/>
              <w:rPr>
                <w:rFonts w:eastAsia="Arial Unicode MS"/>
                <w:szCs w:val="16"/>
              </w:rPr>
            </w:pPr>
            <w:r w:rsidRPr="00E9639A">
              <w:rPr>
                <w:rFonts w:eastAsia="Arial Unicode MS"/>
                <w:szCs w:val="16"/>
              </w:rPr>
              <w:t>1157,8</w:t>
            </w:r>
          </w:p>
        </w:tc>
        <w:tc>
          <w:tcPr>
            <w:tcW w:w="7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823032" w:rsidRPr="00E9639A" w:rsidRDefault="00823032" w:rsidP="00F06934">
            <w:pPr>
              <w:spacing w:line="180" w:lineRule="exact"/>
              <w:ind w:right="227"/>
              <w:jc w:val="right"/>
              <w:rPr>
                <w:rFonts w:eastAsia="Arial Unicode MS"/>
                <w:szCs w:val="16"/>
              </w:rPr>
            </w:pPr>
            <w:r w:rsidRPr="00E9639A">
              <w:rPr>
                <w:rFonts w:eastAsia="Arial Unicode MS"/>
                <w:szCs w:val="16"/>
              </w:rPr>
              <w:t>3,6</w:t>
            </w:r>
          </w:p>
        </w:tc>
        <w:tc>
          <w:tcPr>
            <w:tcW w:w="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823032" w:rsidRPr="00E9639A" w:rsidRDefault="00823032" w:rsidP="00F06934">
            <w:pPr>
              <w:spacing w:line="180" w:lineRule="exact"/>
              <w:ind w:right="57"/>
              <w:jc w:val="right"/>
              <w:rPr>
                <w:rFonts w:eastAsia="Arial Unicode MS"/>
                <w:szCs w:val="16"/>
              </w:rPr>
            </w:pPr>
            <w:r w:rsidRPr="00E9639A">
              <w:rPr>
                <w:rFonts w:eastAsia="Arial Unicode MS"/>
                <w:szCs w:val="16"/>
              </w:rPr>
              <w:t>1301,5</w:t>
            </w:r>
          </w:p>
        </w:tc>
        <w:tc>
          <w:tcPr>
            <w:tcW w:w="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823032" w:rsidRPr="00E9639A" w:rsidRDefault="00823032" w:rsidP="00F06934">
            <w:pPr>
              <w:spacing w:line="180" w:lineRule="exact"/>
              <w:ind w:right="227"/>
              <w:jc w:val="right"/>
              <w:rPr>
                <w:rFonts w:eastAsia="Arial Unicode MS"/>
                <w:szCs w:val="16"/>
              </w:rPr>
            </w:pPr>
            <w:r w:rsidRPr="00E9639A">
              <w:rPr>
                <w:rFonts w:eastAsia="Arial Unicode MS"/>
                <w:szCs w:val="16"/>
              </w:rPr>
              <w:t>3,6</w:t>
            </w:r>
          </w:p>
        </w:tc>
        <w:tc>
          <w:tcPr>
            <w:tcW w:w="789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823032" w:rsidRPr="001A7A52" w:rsidRDefault="00823032" w:rsidP="00F06934">
            <w:pPr>
              <w:spacing w:line="152" w:lineRule="exact"/>
              <w:ind w:left="-57" w:right="57"/>
              <w:jc w:val="right"/>
              <w:rPr>
                <w:szCs w:val="16"/>
              </w:rPr>
            </w:pPr>
            <w:r>
              <w:rPr>
                <w:szCs w:val="16"/>
              </w:rPr>
              <w:t>1356,2</w:t>
            </w:r>
          </w:p>
        </w:tc>
        <w:tc>
          <w:tcPr>
            <w:tcW w:w="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823032" w:rsidRPr="001A7A52" w:rsidRDefault="00823032" w:rsidP="00F06934">
            <w:pPr>
              <w:spacing w:line="152" w:lineRule="exact"/>
              <w:ind w:left="-57" w:right="227"/>
              <w:jc w:val="right"/>
              <w:rPr>
                <w:szCs w:val="16"/>
              </w:rPr>
            </w:pPr>
            <w:r>
              <w:rPr>
                <w:szCs w:val="16"/>
              </w:rPr>
              <w:t>3,4</w:t>
            </w:r>
          </w:p>
        </w:tc>
        <w:tc>
          <w:tcPr>
            <w:tcW w:w="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823032" w:rsidRPr="001A7A52" w:rsidRDefault="00823032" w:rsidP="00F06934">
            <w:pPr>
              <w:spacing w:line="152" w:lineRule="exact"/>
              <w:ind w:left="-57" w:right="57"/>
              <w:jc w:val="right"/>
              <w:rPr>
                <w:rFonts w:eastAsia="Arial Unicode MS"/>
                <w:szCs w:val="16"/>
              </w:rPr>
            </w:pPr>
            <w:r>
              <w:rPr>
                <w:rFonts w:eastAsia="Arial Unicode MS"/>
                <w:szCs w:val="16"/>
              </w:rPr>
              <w:t>3815,5</w:t>
            </w:r>
          </w:p>
        </w:tc>
        <w:tc>
          <w:tcPr>
            <w:tcW w:w="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vAlign w:val="bottom"/>
          </w:tcPr>
          <w:p w:rsidR="00823032" w:rsidRPr="001A7A52" w:rsidRDefault="00823032" w:rsidP="00F06934">
            <w:pPr>
              <w:spacing w:line="152" w:lineRule="exact"/>
              <w:ind w:left="-57" w:right="227"/>
              <w:jc w:val="right"/>
              <w:rPr>
                <w:rFonts w:eastAsia="Arial Unicode MS"/>
                <w:szCs w:val="16"/>
              </w:rPr>
            </w:pPr>
            <w:r>
              <w:rPr>
                <w:rFonts w:eastAsia="Arial Unicode MS"/>
                <w:szCs w:val="16"/>
              </w:rPr>
              <w:t>3,5</w:t>
            </w:r>
          </w:p>
        </w:tc>
      </w:tr>
      <w:tr w:rsidR="00823032" w:rsidRPr="00B722CD" w:rsidTr="00F06934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cantSplit/>
          <w:jc w:val="center"/>
        </w:trPr>
        <w:tc>
          <w:tcPr>
            <w:tcW w:w="2185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823032" w:rsidRPr="00CF1EB7" w:rsidRDefault="00823032" w:rsidP="00F06934">
            <w:pPr>
              <w:spacing w:before="120" w:line="180" w:lineRule="exact"/>
              <w:jc w:val="left"/>
              <w:rPr>
                <w:bCs/>
                <w:szCs w:val="16"/>
              </w:rPr>
            </w:pPr>
            <w:r w:rsidRPr="00CF1EB7">
              <w:rPr>
                <w:bCs/>
                <w:szCs w:val="16"/>
              </w:rPr>
              <w:t xml:space="preserve"> деятельность в обла</w:t>
            </w:r>
            <w:r w:rsidRPr="00CF1EB7">
              <w:rPr>
                <w:bCs/>
                <w:szCs w:val="16"/>
              </w:rPr>
              <w:t>с</w:t>
            </w:r>
            <w:r w:rsidRPr="00CF1EB7">
              <w:rPr>
                <w:bCs/>
                <w:szCs w:val="16"/>
              </w:rPr>
              <w:t xml:space="preserve">ти </w:t>
            </w:r>
            <w:r>
              <w:rPr>
                <w:bCs/>
                <w:szCs w:val="16"/>
              </w:rPr>
              <w:br/>
              <w:t xml:space="preserve">  </w:t>
            </w:r>
            <w:r w:rsidRPr="00CF1EB7">
              <w:rPr>
                <w:bCs/>
                <w:szCs w:val="16"/>
              </w:rPr>
              <w:t>культуры, спорта,</w:t>
            </w:r>
            <w:r w:rsidRPr="00CF1EB7">
              <w:rPr>
                <w:bCs/>
                <w:szCs w:val="16"/>
              </w:rPr>
              <w:br/>
              <w:t xml:space="preserve">  организации досуга </w:t>
            </w:r>
            <w:r>
              <w:rPr>
                <w:bCs/>
                <w:szCs w:val="16"/>
              </w:rPr>
              <w:br/>
              <w:t xml:space="preserve">  </w:t>
            </w:r>
            <w:r w:rsidRPr="00CF1EB7">
              <w:rPr>
                <w:bCs/>
                <w:szCs w:val="16"/>
              </w:rPr>
              <w:t>и ра</w:t>
            </w:r>
            <w:r w:rsidRPr="00CF1EB7">
              <w:rPr>
                <w:bCs/>
                <w:szCs w:val="16"/>
              </w:rPr>
              <w:t>з</w:t>
            </w:r>
            <w:r w:rsidRPr="00CF1EB7">
              <w:rPr>
                <w:bCs/>
                <w:szCs w:val="16"/>
              </w:rPr>
              <w:t>влечений</w:t>
            </w:r>
          </w:p>
        </w:tc>
        <w:tc>
          <w:tcPr>
            <w:tcW w:w="790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823032" w:rsidRPr="00E9639A" w:rsidRDefault="00823032" w:rsidP="00F06934">
            <w:pPr>
              <w:spacing w:line="180" w:lineRule="exact"/>
              <w:ind w:right="57"/>
              <w:jc w:val="right"/>
              <w:rPr>
                <w:rFonts w:eastAsia="Arial Unicode MS"/>
                <w:szCs w:val="16"/>
              </w:rPr>
            </w:pPr>
            <w:r w:rsidRPr="00E9639A">
              <w:rPr>
                <w:rFonts w:eastAsia="Arial Unicode MS"/>
                <w:szCs w:val="16"/>
              </w:rPr>
              <w:t>309,9</w:t>
            </w:r>
          </w:p>
        </w:tc>
        <w:tc>
          <w:tcPr>
            <w:tcW w:w="7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823032" w:rsidRPr="00E9639A" w:rsidRDefault="00823032" w:rsidP="00F06934">
            <w:pPr>
              <w:spacing w:line="180" w:lineRule="exact"/>
              <w:ind w:right="227"/>
              <w:jc w:val="right"/>
              <w:rPr>
                <w:rFonts w:eastAsia="Arial Unicode MS"/>
                <w:szCs w:val="16"/>
              </w:rPr>
            </w:pPr>
            <w:r w:rsidRPr="00E9639A">
              <w:rPr>
                <w:rFonts w:eastAsia="Arial Unicode MS"/>
                <w:szCs w:val="16"/>
              </w:rPr>
              <w:t>1,0</w:t>
            </w:r>
          </w:p>
        </w:tc>
        <w:tc>
          <w:tcPr>
            <w:tcW w:w="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823032" w:rsidRPr="00E9639A" w:rsidRDefault="00823032" w:rsidP="00F06934">
            <w:pPr>
              <w:spacing w:line="180" w:lineRule="exact"/>
              <w:ind w:right="57"/>
              <w:jc w:val="right"/>
              <w:rPr>
                <w:rFonts w:eastAsia="Arial Unicode MS"/>
                <w:szCs w:val="16"/>
              </w:rPr>
            </w:pPr>
            <w:r w:rsidRPr="00E9639A">
              <w:rPr>
                <w:rFonts w:eastAsia="Arial Unicode MS"/>
                <w:szCs w:val="16"/>
              </w:rPr>
              <w:t>337,0</w:t>
            </w:r>
          </w:p>
        </w:tc>
        <w:tc>
          <w:tcPr>
            <w:tcW w:w="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823032" w:rsidRPr="00E9639A" w:rsidRDefault="00823032" w:rsidP="00F06934">
            <w:pPr>
              <w:spacing w:line="180" w:lineRule="exact"/>
              <w:ind w:right="227"/>
              <w:jc w:val="right"/>
              <w:rPr>
                <w:rFonts w:eastAsia="Arial Unicode MS"/>
                <w:szCs w:val="16"/>
              </w:rPr>
            </w:pPr>
            <w:r w:rsidRPr="00E9639A">
              <w:rPr>
                <w:rFonts w:eastAsia="Arial Unicode MS"/>
                <w:szCs w:val="16"/>
              </w:rPr>
              <w:t>0,9</w:t>
            </w:r>
          </w:p>
        </w:tc>
        <w:tc>
          <w:tcPr>
            <w:tcW w:w="789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823032" w:rsidRPr="001A7A52" w:rsidRDefault="00823032" w:rsidP="00F06934">
            <w:pPr>
              <w:spacing w:line="152" w:lineRule="exact"/>
              <w:ind w:left="-57" w:right="57"/>
              <w:jc w:val="right"/>
              <w:rPr>
                <w:szCs w:val="16"/>
              </w:rPr>
            </w:pPr>
            <w:r>
              <w:rPr>
                <w:szCs w:val="16"/>
              </w:rPr>
              <w:t>361,9</w:t>
            </w:r>
          </w:p>
        </w:tc>
        <w:tc>
          <w:tcPr>
            <w:tcW w:w="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823032" w:rsidRPr="001A7A52" w:rsidRDefault="00823032" w:rsidP="00F06934">
            <w:pPr>
              <w:spacing w:line="152" w:lineRule="exact"/>
              <w:ind w:left="-57" w:right="227"/>
              <w:jc w:val="right"/>
              <w:rPr>
                <w:szCs w:val="16"/>
              </w:rPr>
            </w:pPr>
            <w:r>
              <w:rPr>
                <w:szCs w:val="16"/>
              </w:rPr>
              <w:t>0,9</w:t>
            </w:r>
          </w:p>
        </w:tc>
        <w:tc>
          <w:tcPr>
            <w:tcW w:w="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823032" w:rsidRPr="001A7A52" w:rsidRDefault="00823032" w:rsidP="00F06934">
            <w:pPr>
              <w:spacing w:line="152" w:lineRule="exact"/>
              <w:ind w:left="-57" w:right="57"/>
              <w:jc w:val="right"/>
              <w:rPr>
                <w:rFonts w:eastAsia="Arial Unicode MS"/>
                <w:szCs w:val="16"/>
              </w:rPr>
            </w:pPr>
            <w:r>
              <w:rPr>
                <w:rFonts w:eastAsia="Arial Unicode MS"/>
                <w:szCs w:val="16"/>
              </w:rPr>
              <w:t>1008,7</w:t>
            </w:r>
          </w:p>
        </w:tc>
        <w:tc>
          <w:tcPr>
            <w:tcW w:w="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vAlign w:val="bottom"/>
          </w:tcPr>
          <w:p w:rsidR="00823032" w:rsidRPr="001A7A52" w:rsidRDefault="00823032" w:rsidP="00F06934">
            <w:pPr>
              <w:spacing w:line="152" w:lineRule="exact"/>
              <w:ind w:left="-57" w:right="227"/>
              <w:jc w:val="right"/>
              <w:rPr>
                <w:rFonts w:eastAsia="Arial Unicode MS"/>
                <w:szCs w:val="16"/>
              </w:rPr>
            </w:pPr>
            <w:r>
              <w:rPr>
                <w:rFonts w:eastAsia="Arial Unicode MS"/>
                <w:szCs w:val="16"/>
              </w:rPr>
              <w:t>0,9</w:t>
            </w:r>
          </w:p>
        </w:tc>
      </w:tr>
      <w:tr w:rsidR="00823032" w:rsidRPr="00B722CD" w:rsidTr="00F06934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cantSplit/>
          <w:jc w:val="center"/>
        </w:trPr>
        <w:tc>
          <w:tcPr>
            <w:tcW w:w="2185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823032" w:rsidRPr="00CF1EB7" w:rsidRDefault="00823032" w:rsidP="00F06934">
            <w:pPr>
              <w:spacing w:before="120" w:line="180" w:lineRule="exact"/>
              <w:jc w:val="left"/>
              <w:rPr>
                <w:bCs/>
                <w:szCs w:val="16"/>
              </w:rPr>
            </w:pPr>
            <w:r w:rsidRPr="00CF1EB7">
              <w:rPr>
                <w:bCs/>
                <w:szCs w:val="16"/>
              </w:rPr>
              <w:t xml:space="preserve"> предоставление пр</w:t>
            </w:r>
            <w:r w:rsidRPr="00CF1EB7">
              <w:rPr>
                <w:bCs/>
                <w:szCs w:val="16"/>
              </w:rPr>
              <w:t>о</w:t>
            </w:r>
            <w:r w:rsidRPr="00CF1EB7">
              <w:rPr>
                <w:bCs/>
                <w:szCs w:val="16"/>
              </w:rPr>
              <w:t xml:space="preserve">чих </w:t>
            </w:r>
            <w:r>
              <w:rPr>
                <w:bCs/>
                <w:szCs w:val="16"/>
              </w:rPr>
              <w:br/>
              <w:t xml:space="preserve">  </w:t>
            </w:r>
            <w:r w:rsidRPr="00CF1EB7">
              <w:rPr>
                <w:bCs/>
                <w:szCs w:val="16"/>
              </w:rPr>
              <w:t>видов услуг</w:t>
            </w:r>
          </w:p>
        </w:tc>
        <w:tc>
          <w:tcPr>
            <w:tcW w:w="790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823032" w:rsidRPr="00E9639A" w:rsidRDefault="00823032" w:rsidP="00F06934">
            <w:pPr>
              <w:spacing w:line="180" w:lineRule="exact"/>
              <w:ind w:right="57"/>
              <w:jc w:val="right"/>
              <w:rPr>
                <w:rFonts w:eastAsia="Arial Unicode MS"/>
                <w:szCs w:val="16"/>
              </w:rPr>
            </w:pPr>
            <w:r w:rsidRPr="00E9639A">
              <w:rPr>
                <w:rFonts w:eastAsia="Arial Unicode MS"/>
                <w:szCs w:val="16"/>
              </w:rPr>
              <w:t>114,5</w:t>
            </w:r>
          </w:p>
        </w:tc>
        <w:tc>
          <w:tcPr>
            <w:tcW w:w="7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823032" w:rsidRPr="00E9639A" w:rsidRDefault="00823032" w:rsidP="00F06934">
            <w:pPr>
              <w:spacing w:line="180" w:lineRule="exact"/>
              <w:ind w:right="227"/>
              <w:jc w:val="right"/>
              <w:rPr>
                <w:rFonts w:eastAsia="Arial Unicode MS"/>
                <w:szCs w:val="16"/>
              </w:rPr>
            </w:pPr>
            <w:r w:rsidRPr="00E9639A">
              <w:rPr>
                <w:rFonts w:eastAsia="Arial Unicode MS"/>
                <w:szCs w:val="16"/>
              </w:rPr>
              <w:t>0,4</w:t>
            </w:r>
          </w:p>
        </w:tc>
        <w:tc>
          <w:tcPr>
            <w:tcW w:w="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823032" w:rsidRPr="00E9639A" w:rsidRDefault="00823032" w:rsidP="00F06934">
            <w:pPr>
              <w:spacing w:line="180" w:lineRule="exact"/>
              <w:ind w:right="57"/>
              <w:jc w:val="right"/>
              <w:rPr>
                <w:rFonts w:eastAsia="Arial Unicode MS"/>
                <w:szCs w:val="16"/>
              </w:rPr>
            </w:pPr>
            <w:r w:rsidRPr="00E9639A">
              <w:rPr>
                <w:rFonts w:eastAsia="Arial Unicode MS"/>
                <w:szCs w:val="16"/>
              </w:rPr>
              <w:t>125,6</w:t>
            </w:r>
          </w:p>
        </w:tc>
        <w:tc>
          <w:tcPr>
            <w:tcW w:w="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823032" w:rsidRPr="00E9639A" w:rsidRDefault="00823032" w:rsidP="00F06934">
            <w:pPr>
              <w:spacing w:line="180" w:lineRule="exact"/>
              <w:ind w:right="227"/>
              <w:jc w:val="right"/>
              <w:rPr>
                <w:rFonts w:eastAsia="Arial Unicode MS"/>
                <w:szCs w:val="16"/>
              </w:rPr>
            </w:pPr>
            <w:r w:rsidRPr="00E9639A">
              <w:rPr>
                <w:rFonts w:eastAsia="Arial Unicode MS"/>
                <w:szCs w:val="16"/>
              </w:rPr>
              <w:t>0,4</w:t>
            </w:r>
          </w:p>
        </w:tc>
        <w:tc>
          <w:tcPr>
            <w:tcW w:w="789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823032" w:rsidRPr="001A7A52" w:rsidRDefault="00823032" w:rsidP="00F06934">
            <w:pPr>
              <w:spacing w:line="152" w:lineRule="exact"/>
              <w:ind w:left="-57" w:right="57"/>
              <w:jc w:val="right"/>
              <w:rPr>
                <w:szCs w:val="16"/>
              </w:rPr>
            </w:pPr>
            <w:r>
              <w:rPr>
                <w:szCs w:val="16"/>
              </w:rPr>
              <w:t>134,5</w:t>
            </w:r>
          </w:p>
        </w:tc>
        <w:tc>
          <w:tcPr>
            <w:tcW w:w="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823032" w:rsidRPr="001A7A52" w:rsidRDefault="00823032" w:rsidP="00F06934">
            <w:pPr>
              <w:spacing w:line="152" w:lineRule="exact"/>
              <w:ind w:left="-57" w:right="227"/>
              <w:jc w:val="right"/>
              <w:rPr>
                <w:szCs w:val="16"/>
              </w:rPr>
            </w:pPr>
            <w:r>
              <w:rPr>
                <w:szCs w:val="16"/>
              </w:rPr>
              <w:t>0,3</w:t>
            </w:r>
          </w:p>
        </w:tc>
        <w:tc>
          <w:tcPr>
            <w:tcW w:w="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823032" w:rsidRPr="001A7A52" w:rsidRDefault="00823032" w:rsidP="00F06934">
            <w:pPr>
              <w:spacing w:line="152" w:lineRule="exact"/>
              <w:ind w:left="-57" w:right="57"/>
              <w:jc w:val="right"/>
              <w:rPr>
                <w:rFonts w:eastAsia="Arial Unicode MS"/>
                <w:szCs w:val="16"/>
              </w:rPr>
            </w:pPr>
            <w:r>
              <w:rPr>
                <w:rFonts w:eastAsia="Arial Unicode MS"/>
                <w:szCs w:val="16"/>
              </w:rPr>
              <w:t>374,7</w:t>
            </w:r>
          </w:p>
        </w:tc>
        <w:tc>
          <w:tcPr>
            <w:tcW w:w="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vAlign w:val="bottom"/>
          </w:tcPr>
          <w:p w:rsidR="00823032" w:rsidRPr="001A7A52" w:rsidRDefault="00823032" w:rsidP="00F06934">
            <w:pPr>
              <w:spacing w:line="152" w:lineRule="exact"/>
              <w:ind w:left="-57" w:right="227"/>
              <w:jc w:val="right"/>
              <w:rPr>
                <w:rFonts w:eastAsia="Arial Unicode MS"/>
                <w:szCs w:val="16"/>
              </w:rPr>
            </w:pPr>
            <w:r>
              <w:rPr>
                <w:rFonts w:eastAsia="Arial Unicode MS"/>
                <w:szCs w:val="16"/>
              </w:rPr>
              <w:t>0,3</w:t>
            </w:r>
          </w:p>
        </w:tc>
      </w:tr>
      <w:tr w:rsidR="00823032" w:rsidRPr="00B722CD" w:rsidTr="00F06934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cantSplit/>
          <w:jc w:val="center"/>
        </w:trPr>
        <w:tc>
          <w:tcPr>
            <w:tcW w:w="2185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823032" w:rsidRPr="00CF1EB7" w:rsidRDefault="00823032" w:rsidP="00F06934">
            <w:pPr>
              <w:spacing w:before="120" w:line="180" w:lineRule="exact"/>
              <w:ind w:right="-57"/>
              <w:jc w:val="left"/>
              <w:rPr>
                <w:bCs/>
                <w:szCs w:val="16"/>
              </w:rPr>
            </w:pPr>
            <w:r w:rsidRPr="00CF1EB7">
              <w:rPr>
                <w:bCs/>
                <w:szCs w:val="16"/>
              </w:rPr>
              <w:t xml:space="preserve"> деятельность дома</w:t>
            </w:r>
            <w:r w:rsidRPr="00CF1EB7">
              <w:rPr>
                <w:bCs/>
                <w:szCs w:val="16"/>
              </w:rPr>
              <w:t>ш</w:t>
            </w:r>
            <w:r w:rsidRPr="00CF1EB7">
              <w:rPr>
                <w:bCs/>
                <w:szCs w:val="16"/>
              </w:rPr>
              <w:t xml:space="preserve">них </w:t>
            </w:r>
            <w:r>
              <w:rPr>
                <w:bCs/>
                <w:szCs w:val="16"/>
              </w:rPr>
              <w:br/>
              <w:t xml:space="preserve">  </w:t>
            </w:r>
            <w:r w:rsidRPr="00CF1EB7">
              <w:rPr>
                <w:bCs/>
                <w:szCs w:val="16"/>
              </w:rPr>
              <w:t>хозяйств как работодат</w:t>
            </w:r>
            <w:r w:rsidRPr="00CF1EB7">
              <w:rPr>
                <w:bCs/>
                <w:szCs w:val="16"/>
              </w:rPr>
              <w:t>е</w:t>
            </w:r>
            <w:r w:rsidRPr="00CF1EB7">
              <w:rPr>
                <w:bCs/>
                <w:szCs w:val="16"/>
              </w:rPr>
              <w:t xml:space="preserve">лей; </w:t>
            </w:r>
            <w:r>
              <w:rPr>
                <w:bCs/>
                <w:szCs w:val="16"/>
              </w:rPr>
              <w:br/>
              <w:t xml:space="preserve">  </w:t>
            </w:r>
            <w:r w:rsidRPr="00CF1EB7">
              <w:rPr>
                <w:bCs/>
                <w:szCs w:val="16"/>
              </w:rPr>
              <w:t>недифф</w:t>
            </w:r>
            <w:r w:rsidRPr="00CF1EB7">
              <w:rPr>
                <w:bCs/>
                <w:szCs w:val="16"/>
              </w:rPr>
              <w:t>е</w:t>
            </w:r>
            <w:r w:rsidRPr="00CF1EB7">
              <w:rPr>
                <w:bCs/>
                <w:szCs w:val="16"/>
              </w:rPr>
              <w:t xml:space="preserve">ренцированная </w:t>
            </w:r>
            <w:r w:rsidRPr="00CF1EB7">
              <w:rPr>
                <w:bCs/>
                <w:szCs w:val="16"/>
              </w:rPr>
              <w:br/>
              <w:t xml:space="preserve">  деятельность частных </w:t>
            </w:r>
            <w:r>
              <w:rPr>
                <w:bCs/>
                <w:szCs w:val="16"/>
              </w:rPr>
              <w:br/>
              <w:t xml:space="preserve">  </w:t>
            </w:r>
            <w:r w:rsidRPr="00CF1EB7">
              <w:rPr>
                <w:bCs/>
                <w:szCs w:val="16"/>
              </w:rPr>
              <w:t>д</w:t>
            </w:r>
            <w:r w:rsidRPr="00CF1EB7">
              <w:rPr>
                <w:bCs/>
                <w:szCs w:val="16"/>
              </w:rPr>
              <w:t>о</w:t>
            </w:r>
            <w:r w:rsidRPr="00CF1EB7">
              <w:rPr>
                <w:bCs/>
                <w:szCs w:val="16"/>
              </w:rPr>
              <w:t xml:space="preserve">машних хозяйств </w:t>
            </w:r>
            <w:r w:rsidRPr="00CF1EB7">
              <w:rPr>
                <w:bCs/>
                <w:szCs w:val="16"/>
              </w:rPr>
              <w:br/>
              <w:t xml:space="preserve">  по производству т</w:t>
            </w:r>
            <w:r w:rsidRPr="00CF1EB7">
              <w:rPr>
                <w:bCs/>
                <w:szCs w:val="16"/>
              </w:rPr>
              <w:t>о</w:t>
            </w:r>
            <w:r w:rsidRPr="00CF1EB7">
              <w:rPr>
                <w:bCs/>
                <w:szCs w:val="16"/>
              </w:rPr>
              <w:t xml:space="preserve">варов </w:t>
            </w:r>
            <w:r>
              <w:rPr>
                <w:bCs/>
                <w:szCs w:val="16"/>
              </w:rPr>
              <w:br/>
              <w:t xml:space="preserve">  </w:t>
            </w:r>
            <w:r w:rsidRPr="00CF1EB7">
              <w:rPr>
                <w:bCs/>
                <w:szCs w:val="16"/>
              </w:rPr>
              <w:t xml:space="preserve">и оказанию услуг для </w:t>
            </w:r>
            <w:r>
              <w:rPr>
                <w:bCs/>
                <w:szCs w:val="16"/>
              </w:rPr>
              <w:br/>
              <w:t xml:space="preserve">  </w:t>
            </w:r>
            <w:r w:rsidRPr="00CF1EB7">
              <w:rPr>
                <w:bCs/>
                <w:szCs w:val="16"/>
              </w:rPr>
              <w:t>собственного потребл</w:t>
            </w:r>
            <w:r w:rsidRPr="00CF1EB7">
              <w:rPr>
                <w:bCs/>
                <w:szCs w:val="16"/>
              </w:rPr>
              <w:t>е</w:t>
            </w:r>
            <w:r w:rsidRPr="00CF1EB7">
              <w:rPr>
                <w:bCs/>
                <w:szCs w:val="16"/>
              </w:rPr>
              <w:t>ния</w:t>
            </w:r>
          </w:p>
        </w:tc>
        <w:tc>
          <w:tcPr>
            <w:tcW w:w="790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823032" w:rsidRPr="00E9639A" w:rsidRDefault="00823032" w:rsidP="00F06934">
            <w:pPr>
              <w:spacing w:line="180" w:lineRule="exact"/>
              <w:ind w:right="57"/>
              <w:jc w:val="right"/>
              <w:rPr>
                <w:rFonts w:eastAsia="Arial Unicode MS"/>
                <w:szCs w:val="16"/>
              </w:rPr>
            </w:pPr>
            <w:r w:rsidRPr="00E9639A">
              <w:rPr>
                <w:rFonts w:eastAsia="Arial Unicode MS"/>
                <w:szCs w:val="16"/>
              </w:rPr>
              <w:t>121,6</w:t>
            </w:r>
          </w:p>
        </w:tc>
        <w:tc>
          <w:tcPr>
            <w:tcW w:w="7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823032" w:rsidRPr="00E9639A" w:rsidRDefault="00823032" w:rsidP="00F06934">
            <w:pPr>
              <w:spacing w:line="180" w:lineRule="exact"/>
              <w:ind w:right="227"/>
              <w:jc w:val="right"/>
              <w:rPr>
                <w:rFonts w:eastAsia="Arial Unicode MS"/>
                <w:szCs w:val="16"/>
              </w:rPr>
            </w:pPr>
            <w:r w:rsidRPr="00E9639A">
              <w:rPr>
                <w:rFonts w:eastAsia="Arial Unicode MS"/>
                <w:szCs w:val="16"/>
              </w:rPr>
              <w:t>0,4</w:t>
            </w:r>
          </w:p>
        </w:tc>
        <w:tc>
          <w:tcPr>
            <w:tcW w:w="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823032" w:rsidRPr="00E9639A" w:rsidRDefault="00823032" w:rsidP="00F06934">
            <w:pPr>
              <w:spacing w:line="180" w:lineRule="exact"/>
              <w:ind w:right="57"/>
              <w:jc w:val="right"/>
              <w:rPr>
                <w:rFonts w:eastAsia="Arial Unicode MS"/>
                <w:szCs w:val="16"/>
              </w:rPr>
            </w:pPr>
            <w:r w:rsidRPr="00E9639A">
              <w:rPr>
                <w:rFonts w:eastAsia="Arial Unicode MS"/>
                <w:szCs w:val="16"/>
              </w:rPr>
              <w:t>96,4</w:t>
            </w:r>
          </w:p>
        </w:tc>
        <w:tc>
          <w:tcPr>
            <w:tcW w:w="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823032" w:rsidRPr="00E9639A" w:rsidRDefault="00823032" w:rsidP="00F06934">
            <w:pPr>
              <w:spacing w:line="180" w:lineRule="exact"/>
              <w:ind w:right="227"/>
              <w:jc w:val="right"/>
              <w:rPr>
                <w:rFonts w:eastAsia="Arial Unicode MS"/>
                <w:szCs w:val="16"/>
              </w:rPr>
            </w:pPr>
            <w:r w:rsidRPr="00E9639A">
              <w:rPr>
                <w:rFonts w:eastAsia="Arial Unicode MS"/>
                <w:szCs w:val="16"/>
              </w:rPr>
              <w:t>0,3</w:t>
            </w:r>
          </w:p>
        </w:tc>
        <w:tc>
          <w:tcPr>
            <w:tcW w:w="789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823032" w:rsidRPr="001A7A52" w:rsidRDefault="00823032" w:rsidP="00F06934">
            <w:pPr>
              <w:spacing w:line="152" w:lineRule="exact"/>
              <w:ind w:left="-57" w:right="57"/>
              <w:jc w:val="right"/>
              <w:rPr>
                <w:szCs w:val="16"/>
              </w:rPr>
            </w:pPr>
            <w:r>
              <w:rPr>
                <w:szCs w:val="16"/>
              </w:rPr>
              <w:t>90,8</w:t>
            </w:r>
          </w:p>
        </w:tc>
        <w:tc>
          <w:tcPr>
            <w:tcW w:w="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823032" w:rsidRPr="001A7A52" w:rsidRDefault="00823032" w:rsidP="00F06934">
            <w:pPr>
              <w:spacing w:line="152" w:lineRule="exact"/>
              <w:ind w:left="-57" w:right="227"/>
              <w:jc w:val="right"/>
              <w:rPr>
                <w:szCs w:val="16"/>
              </w:rPr>
            </w:pPr>
            <w:r>
              <w:rPr>
                <w:szCs w:val="16"/>
              </w:rPr>
              <w:t>0,2</w:t>
            </w:r>
          </w:p>
        </w:tc>
        <w:tc>
          <w:tcPr>
            <w:tcW w:w="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823032" w:rsidRPr="001A7A52" w:rsidRDefault="00823032" w:rsidP="00F06934">
            <w:pPr>
              <w:spacing w:line="152" w:lineRule="exact"/>
              <w:ind w:left="-57" w:right="57"/>
              <w:jc w:val="right"/>
              <w:rPr>
                <w:rFonts w:eastAsia="Arial Unicode MS"/>
                <w:szCs w:val="16"/>
              </w:rPr>
            </w:pPr>
            <w:r>
              <w:rPr>
                <w:rFonts w:eastAsia="Arial Unicode MS"/>
                <w:szCs w:val="16"/>
              </w:rPr>
              <w:t>308,8</w:t>
            </w:r>
          </w:p>
        </w:tc>
        <w:tc>
          <w:tcPr>
            <w:tcW w:w="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vAlign w:val="bottom"/>
          </w:tcPr>
          <w:p w:rsidR="00823032" w:rsidRPr="001A7A52" w:rsidRDefault="00823032" w:rsidP="00F06934">
            <w:pPr>
              <w:spacing w:line="152" w:lineRule="exact"/>
              <w:ind w:left="-57" w:right="227"/>
              <w:jc w:val="right"/>
              <w:rPr>
                <w:rFonts w:eastAsia="Arial Unicode MS"/>
                <w:szCs w:val="16"/>
              </w:rPr>
            </w:pPr>
            <w:r>
              <w:rPr>
                <w:rFonts w:eastAsia="Arial Unicode MS"/>
                <w:szCs w:val="16"/>
              </w:rPr>
              <w:t>0,3</w:t>
            </w:r>
          </w:p>
        </w:tc>
      </w:tr>
      <w:tr w:rsidR="00823032" w:rsidTr="00F06934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cantSplit/>
          <w:jc w:val="center"/>
        </w:trPr>
        <w:tc>
          <w:tcPr>
            <w:tcW w:w="2185" w:type="dxa"/>
            <w:tcBorders>
              <w:top w:val="single" w:sz="4" w:space="0" w:color="808080"/>
              <w:left w:val="double" w:sz="4" w:space="0" w:color="auto"/>
              <w:bottom w:val="double" w:sz="4" w:space="0" w:color="auto"/>
              <w:right w:val="single" w:sz="4" w:space="0" w:color="000000"/>
            </w:tcBorders>
            <w:vAlign w:val="bottom"/>
          </w:tcPr>
          <w:p w:rsidR="00823032" w:rsidRPr="00CF1EB7" w:rsidRDefault="00823032" w:rsidP="00F06934">
            <w:pPr>
              <w:spacing w:before="200" w:line="180" w:lineRule="exact"/>
              <w:jc w:val="left"/>
              <w:rPr>
                <w:bCs/>
                <w:szCs w:val="16"/>
              </w:rPr>
            </w:pPr>
            <w:r w:rsidRPr="00CF1EB7">
              <w:rPr>
                <w:szCs w:val="16"/>
              </w:rPr>
              <w:t>Чистые налоги  на проду</w:t>
            </w:r>
            <w:r w:rsidRPr="00CF1EB7">
              <w:rPr>
                <w:szCs w:val="16"/>
              </w:rPr>
              <w:t>к</w:t>
            </w:r>
            <w:r w:rsidRPr="00CF1EB7">
              <w:rPr>
                <w:szCs w:val="16"/>
              </w:rPr>
              <w:t>ты</w:t>
            </w:r>
          </w:p>
        </w:tc>
        <w:tc>
          <w:tcPr>
            <w:tcW w:w="790" w:type="dxa"/>
            <w:tcBorders>
              <w:top w:val="single" w:sz="4" w:space="0" w:color="808080"/>
              <w:left w:val="single" w:sz="4" w:space="0" w:color="000000"/>
              <w:bottom w:val="double" w:sz="4" w:space="0" w:color="auto"/>
              <w:right w:val="single" w:sz="4" w:space="0" w:color="808080"/>
            </w:tcBorders>
            <w:vAlign w:val="bottom"/>
          </w:tcPr>
          <w:p w:rsidR="00823032" w:rsidRPr="00F336E0" w:rsidRDefault="00823032" w:rsidP="00F06934">
            <w:pPr>
              <w:spacing w:line="180" w:lineRule="exact"/>
              <w:ind w:right="57"/>
              <w:jc w:val="right"/>
              <w:rPr>
                <w:rFonts w:eastAsia="Arial Unicode MS"/>
                <w:szCs w:val="16"/>
              </w:rPr>
            </w:pPr>
            <w:r w:rsidRPr="00F336E0">
              <w:rPr>
                <w:rFonts w:eastAsia="Arial Unicode MS"/>
                <w:szCs w:val="16"/>
              </w:rPr>
              <w:t>3500,6</w:t>
            </w:r>
          </w:p>
        </w:tc>
        <w:tc>
          <w:tcPr>
            <w:tcW w:w="791" w:type="dxa"/>
            <w:tcBorders>
              <w:top w:val="single" w:sz="4" w:space="0" w:color="808080"/>
              <w:left w:val="single" w:sz="4" w:space="0" w:color="808080"/>
              <w:bottom w:val="double" w:sz="4" w:space="0" w:color="auto"/>
              <w:right w:val="single" w:sz="4" w:space="0" w:color="808080"/>
            </w:tcBorders>
            <w:vAlign w:val="bottom"/>
          </w:tcPr>
          <w:p w:rsidR="00823032" w:rsidRPr="00742283" w:rsidRDefault="00823032" w:rsidP="00F06934">
            <w:pPr>
              <w:spacing w:line="180" w:lineRule="exact"/>
              <w:ind w:right="227"/>
              <w:jc w:val="right"/>
              <w:rPr>
                <w:rFonts w:eastAsia="Arial Unicode MS"/>
                <w:szCs w:val="16"/>
              </w:rPr>
            </w:pPr>
          </w:p>
        </w:tc>
        <w:tc>
          <w:tcPr>
            <w:tcW w:w="790" w:type="dxa"/>
            <w:tcBorders>
              <w:top w:val="single" w:sz="4" w:space="0" w:color="808080"/>
              <w:left w:val="single" w:sz="4" w:space="0" w:color="808080"/>
              <w:bottom w:val="double" w:sz="4" w:space="0" w:color="auto"/>
              <w:right w:val="single" w:sz="4" w:space="0" w:color="808080"/>
            </w:tcBorders>
            <w:vAlign w:val="bottom"/>
          </w:tcPr>
          <w:p w:rsidR="00823032" w:rsidRPr="00E9639A" w:rsidRDefault="00823032" w:rsidP="00F06934">
            <w:pPr>
              <w:spacing w:line="180" w:lineRule="exact"/>
              <w:ind w:right="57"/>
              <w:jc w:val="right"/>
              <w:rPr>
                <w:rFonts w:eastAsia="Arial Unicode MS"/>
                <w:szCs w:val="16"/>
              </w:rPr>
            </w:pPr>
            <w:r w:rsidRPr="00E9639A">
              <w:rPr>
                <w:rFonts w:eastAsia="Arial Unicode MS"/>
                <w:szCs w:val="16"/>
              </w:rPr>
              <w:t>3705,7</w:t>
            </w:r>
          </w:p>
        </w:tc>
        <w:tc>
          <w:tcPr>
            <w:tcW w:w="790" w:type="dxa"/>
            <w:tcBorders>
              <w:top w:val="single" w:sz="4" w:space="0" w:color="808080"/>
              <w:left w:val="single" w:sz="4" w:space="0" w:color="808080"/>
              <w:bottom w:val="double" w:sz="4" w:space="0" w:color="auto"/>
              <w:right w:val="single" w:sz="4" w:space="0" w:color="000000"/>
            </w:tcBorders>
            <w:vAlign w:val="bottom"/>
          </w:tcPr>
          <w:p w:rsidR="00823032" w:rsidRPr="00742283" w:rsidRDefault="00823032" w:rsidP="00F06934">
            <w:pPr>
              <w:spacing w:line="180" w:lineRule="exact"/>
              <w:ind w:right="227"/>
              <w:jc w:val="right"/>
              <w:rPr>
                <w:rFonts w:eastAsia="Arial Unicode MS"/>
                <w:szCs w:val="16"/>
              </w:rPr>
            </w:pPr>
          </w:p>
        </w:tc>
        <w:tc>
          <w:tcPr>
            <w:tcW w:w="789" w:type="dxa"/>
            <w:tcBorders>
              <w:top w:val="single" w:sz="4" w:space="0" w:color="808080"/>
              <w:left w:val="single" w:sz="4" w:space="0" w:color="000000"/>
              <w:bottom w:val="double" w:sz="4" w:space="0" w:color="auto"/>
              <w:right w:val="single" w:sz="4" w:space="0" w:color="808080"/>
            </w:tcBorders>
            <w:vAlign w:val="bottom"/>
          </w:tcPr>
          <w:p w:rsidR="00823032" w:rsidRPr="00E67DAB" w:rsidRDefault="00823032" w:rsidP="00F06934">
            <w:pPr>
              <w:spacing w:line="152" w:lineRule="exact"/>
              <w:ind w:left="-57" w:right="57"/>
              <w:jc w:val="right"/>
              <w:rPr>
                <w:bCs/>
                <w:color w:val="000000"/>
                <w:szCs w:val="16"/>
              </w:rPr>
            </w:pPr>
            <w:r w:rsidRPr="00E67DAB">
              <w:rPr>
                <w:bCs/>
                <w:color w:val="000000"/>
                <w:szCs w:val="16"/>
              </w:rPr>
              <w:t>3896,3</w:t>
            </w:r>
          </w:p>
        </w:tc>
        <w:tc>
          <w:tcPr>
            <w:tcW w:w="790" w:type="dxa"/>
            <w:tcBorders>
              <w:top w:val="single" w:sz="4" w:space="0" w:color="808080"/>
              <w:left w:val="single" w:sz="4" w:space="0" w:color="808080"/>
              <w:bottom w:val="double" w:sz="4" w:space="0" w:color="auto"/>
              <w:right w:val="single" w:sz="4" w:space="0" w:color="808080"/>
            </w:tcBorders>
            <w:vAlign w:val="bottom"/>
          </w:tcPr>
          <w:p w:rsidR="00823032" w:rsidRPr="001A7A52" w:rsidRDefault="00823032" w:rsidP="00F06934">
            <w:pPr>
              <w:spacing w:line="152" w:lineRule="exact"/>
              <w:ind w:left="-57" w:right="227"/>
              <w:jc w:val="right"/>
              <w:rPr>
                <w:rFonts w:eastAsia="Arial Unicode MS"/>
                <w:b/>
                <w:bCs/>
                <w:color w:val="000000"/>
                <w:szCs w:val="16"/>
              </w:rPr>
            </w:pPr>
          </w:p>
        </w:tc>
        <w:tc>
          <w:tcPr>
            <w:tcW w:w="790" w:type="dxa"/>
            <w:tcBorders>
              <w:top w:val="single" w:sz="4" w:space="0" w:color="808080"/>
              <w:left w:val="single" w:sz="4" w:space="0" w:color="808080"/>
              <w:bottom w:val="double" w:sz="4" w:space="0" w:color="auto"/>
              <w:right w:val="single" w:sz="4" w:space="0" w:color="808080"/>
            </w:tcBorders>
            <w:vAlign w:val="bottom"/>
          </w:tcPr>
          <w:p w:rsidR="00823032" w:rsidRPr="00217339" w:rsidRDefault="00823032" w:rsidP="00F06934">
            <w:pPr>
              <w:spacing w:line="152" w:lineRule="exact"/>
              <w:ind w:left="-57" w:right="57"/>
              <w:jc w:val="right"/>
              <w:rPr>
                <w:rFonts w:eastAsia="Arial Unicode MS"/>
                <w:bCs/>
                <w:color w:val="000000"/>
                <w:szCs w:val="16"/>
              </w:rPr>
            </w:pPr>
            <w:r w:rsidRPr="00217339">
              <w:rPr>
                <w:rFonts w:eastAsia="Arial Unicode MS"/>
                <w:bCs/>
                <w:color w:val="000000"/>
                <w:szCs w:val="16"/>
              </w:rPr>
              <w:t>11102,6</w:t>
            </w:r>
          </w:p>
        </w:tc>
        <w:tc>
          <w:tcPr>
            <w:tcW w:w="790" w:type="dxa"/>
            <w:tcBorders>
              <w:top w:val="single" w:sz="4" w:space="0" w:color="808080"/>
              <w:left w:val="single" w:sz="4" w:space="0" w:color="808080"/>
              <w:bottom w:val="double" w:sz="4" w:space="0" w:color="auto"/>
              <w:right w:val="double" w:sz="4" w:space="0" w:color="auto"/>
            </w:tcBorders>
            <w:vAlign w:val="bottom"/>
          </w:tcPr>
          <w:p w:rsidR="00823032" w:rsidRPr="00217339" w:rsidRDefault="00823032" w:rsidP="00F06934">
            <w:pPr>
              <w:spacing w:line="152" w:lineRule="exact"/>
              <w:ind w:left="-57" w:right="227"/>
              <w:jc w:val="right"/>
              <w:rPr>
                <w:rFonts w:eastAsia="Arial Unicode MS"/>
                <w:bCs/>
                <w:color w:val="000000"/>
                <w:szCs w:val="16"/>
              </w:rPr>
            </w:pPr>
          </w:p>
        </w:tc>
      </w:tr>
    </w:tbl>
    <w:p w:rsidR="00823032" w:rsidRDefault="00823032" w:rsidP="00823032">
      <w:pPr>
        <w:ind w:firstLine="720"/>
        <w:jc w:val="right"/>
        <w:rPr>
          <w:szCs w:val="16"/>
        </w:rPr>
      </w:pPr>
    </w:p>
    <w:p w:rsidR="00823032" w:rsidRPr="001A7A52" w:rsidRDefault="00823032" w:rsidP="00823032">
      <w:pPr>
        <w:pageBreakBefore/>
        <w:jc w:val="right"/>
        <w:rPr>
          <w:szCs w:val="16"/>
        </w:rPr>
      </w:pPr>
      <w:r w:rsidRPr="001A7A52">
        <w:rPr>
          <w:szCs w:val="16"/>
        </w:rPr>
        <w:t>Таблица 3</w:t>
      </w:r>
    </w:p>
    <w:p w:rsidR="00823032" w:rsidRPr="001A7A52" w:rsidRDefault="00823032" w:rsidP="00823032">
      <w:pPr>
        <w:spacing w:before="240"/>
        <w:jc w:val="center"/>
        <w:rPr>
          <w:b/>
          <w:caps/>
          <w:szCs w:val="16"/>
        </w:rPr>
      </w:pPr>
      <w:r w:rsidRPr="001A7A52">
        <w:rPr>
          <w:b/>
          <w:caps/>
          <w:szCs w:val="16"/>
        </w:rPr>
        <w:t xml:space="preserve">индексы физического объема произведенного ввп </w:t>
      </w:r>
      <w:r>
        <w:rPr>
          <w:b/>
          <w:caps/>
          <w:szCs w:val="16"/>
        </w:rPr>
        <w:br/>
      </w:r>
      <w:r w:rsidRPr="001A7A52">
        <w:rPr>
          <w:b/>
          <w:caps/>
          <w:szCs w:val="16"/>
        </w:rPr>
        <w:t>и валовой добавленной стоим</w:t>
      </w:r>
      <w:r w:rsidRPr="001A7A52">
        <w:rPr>
          <w:b/>
          <w:caps/>
          <w:szCs w:val="16"/>
        </w:rPr>
        <w:t>о</w:t>
      </w:r>
      <w:r w:rsidRPr="001A7A52">
        <w:rPr>
          <w:b/>
          <w:caps/>
          <w:szCs w:val="16"/>
        </w:rPr>
        <w:t xml:space="preserve">сти </w:t>
      </w:r>
      <w:r w:rsidRPr="001A7A52">
        <w:rPr>
          <w:b/>
          <w:caps/>
          <w:szCs w:val="16"/>
        </w:rPr>
        <w:br/>
        <w:t>по видам экономической деятельности</w:t>
      </w:r>
    </w:p>
    <w:p w:rsidR="00823032" w:rsidRPr="005E40E5" w:rsidRDefault="00823032" w:rsidP="00823032">
      <w:pPr>
        <w:pStyle w:val="25"/>
        <w:spacing w:before="240"/>
        <w:jc w:val="right"/>
        <w:rPr>
          <w:b w:val="0"/>
          <w:bCs/>
          <w:caps w:val="0"/>
          <w:szCs w:val="16"/>
        </w:rPr>
      </w:pPr>
      <w:r w:rsidRPr="005E40E5">
        <w:rPr>
          <w:b w:val="0"/>
          <w:bCs/>
          <w:caps w:val="0"/>
          <w:szCs w:val="16"/>
        </w:rPr>
        <w:t>в постоянных ценах, в % к соответствующему периоду предыдущего года</w:t>
      </w:r>
    </w:p>
    <w:p w:rsidR="00823032" w:rsidRPr="0029341C" w:rsidRDefault="00823032" w:rsidP="00823032">
      <w:pPr>
        <w:pStyle w:val="25"/>
        <w:spacing w:line="190" w:lineRule="exact"/>
        <w:jc w:val="right"/>
        <w:rPr>
          <w:bCs/>
        </w:rPr>
      </w:pPr>
    </w:p>
    <w:tbl>
      <w:tblPr>
        <w:tblW w:w="8505" w:type="dxa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3960"/>
        <w:gridCol w:w="1136"/>
        <w:gridCol w:w="1136"/>
        <w:gridCol w:w="1136"/>
        <w:gridCol w:w="1137"/>
      </w:tblGrid>
      <w:tr w:rsidR="00823032" w:rsidRPr="0029341C" w:rsidTr="00F06934">
        <w:trPr>
          <w:tblHeader/>
        </w:trPr>
        <w:tc>
          <w:tcPr>
            <w:tcW w:w="3960" w:type="dxa"/>
            <w:tcBorders>
              <w:top w:val="double" w:sz="4" w:space="0" w:color="auto"/>
              <w:bottom w:val="single" w:sz="4" w:space="0" w:color="auto"/>
              <w:right w:val="single" w:sz="4" w:space="0" w:color="000000"/>
            </w:tcBorders>
            <w:vAlign w:val="bottom"/>
          </w:tcPr>
          <w:p w:rsidR="00823032" w:rsidRPr="0029341C" w:rsidRDefault="00823032" w:rsidP="00F06934">
            <w:pPr>
              <w:spacing w:line="160" w:lineRule="exact"/>
              <w:jc w:val="center"/>
              <w:rPr>
                <w:b/>
                <w:bCs/>
                <w:szCs w:val="16"/>
              </w:rPr>
            </w:pPr>
          </w:p>
        </w:tc>
        <w:tc>
          <w:tcPr>
            <w:tcW w:w="1136" w:type="dxa"/>
            <w:tcBorders>
              <w:top w:val="double" w:sz="4" w:space="0" w:color="auto"/>
              <w:left w:val="single" w:sz="4" w:space="0" w:color="000000"/>
              <w:bottom w:val="single" w:sz="4" w:space="0" w:color="auto"/>
            </w:tcBorders>
          </w:tcPr>
          <w:p w:rsidR="00823032" w:rsidRPr="0029341C" w:rsidRDefault="00823032" w:rsidP="00F06934">
            <w:pPr>
              <w:spacing w:line="160" w:lineRule="exact"/>
              <w:jc w:val="center"/>
              <w:rPr>
                <w:rFonts w:eastAsia="Arial Unicode MS"/>
                <w:i/>
                <w:szCs w:val="16"/>
              </w:rPr>
            </w:pPr>
            <w:r w:rsidRPr="0029341C">
              <w:rPr>
                <w:rFonts w:eastAsia="Arial Unicode MS"/>
                <w:i/>
                <w:szCs w:val="16"/>
                <w:lang w:val="en-US"/>
              </w:rPr>
              <w:t>I</w:t>
            </w:r>
            <w:r w:rsidRPr="0029341C">
              <w:rPr>
                <w:rFonts w:eastAsia="Arial Unicode MS"/>
                <w:i/>
                <w:szCs w:val="16"/>
              </w:rPr>
              <w:t xml:space="preserve"> ква</w:t>
            </w:r>
            <w:r w:rsidRPr="0029341C">
              <w:rPr>
                <w:rFonts w:eastAsia="Arial Unicode MS"/>
                <w:i/>
                <w:szCs w:val="16"/>
              </w:rPr>
              <w:t>р</w:t>
            </w:r>
            <w:r w:rsidRPr="0029341C">
              <w:rPr>
                <w:rFonts w:eastAsia="Arial Unicode MS"/>
                <w:i/>
                <w:szCs w:val="16"/>
              </w:rPr>
              <w:t>тал</w:t>
            </w:r>
          </w:p>
        </w:tc>
        <w:tc>
          <w:tcPr>
            <w:tcW w:w="1136" w:type="dxa"/>
            <w:tcBorders>
              <w:top w:val="double" w:sz="4" w:space="0" w:color="auto"/>
              <w:left w:val="single" w:sz="4" w:space="0" w:color="000000"/>
              <w:bottom w:val="single" w:sz="4" w:space="0" w:color="auto"/>
            </w:tcBorders>
          </w:tcPr>
          <w:p w:rsidR="00823032" w:rsidRPr="0029341C" w:rsidRDefault="00823032" w:rsidP="00F06934">
            <w:pPr>
              <w:spacing w:line="160" w:lineRule="exact"/>
              <w:jc w:val="center"/>
              <w:rPr>
                <w:rFonts w:eastAsia="Arial Unicode MS"/>
                <w:i/>
                <w:szCs w:val="16"/>
              </w:rPr>
            </w:pPr>
            <w:r w:rsidRPr="0029341C">
              <w:rPr>
                <w:rFonts w:eastAsia="Arial Unicode MS"/>
                <w:i/>
                <w:szCs w:val="16"/>
                <w:lang w:val="en-US"/>
              </w:rPr>
              <w:t>II</w:t>
            </w:r>
            <w:r w:rsidRPr="0029341C">
              <w:rPr>
                <w:rFonts w:eastAsia="Arial Unicode MS"/>
                <w:i/>
                <w:szCs w:val="16"/>
              </w:rPr>
              <w:t xml:space="preserve"> ква</w:t>
            </w:r>
            <w:r w:rsidRPr="0029341C">
              <w:rPr>
                <w:rFonts w:eastAsia="Arial Unicode MS"/>
                <w:i/>
                <w:szCs w:val="16"/>
              </w:rPr>
              <w:t>р</w:t>
            </w:r>
            <w:r w:rsidRPr="0029341C">
              <w:rPr>
                <w:rFonts w:eastAsia="Arial Unicode MS"/>
                <w:i/>
                <w:szCs w:val="16"/>
              </w:rPr>
              <w:t>тал</w:t>
            </w:r>
          </w:p>
        </w:tc>
        <w:tc>
          <w:tcPr>
            <w:tcW w:w="1136" w:type="dxa"/>
            <w:tcBorders>
              <w:top w:val="double" w:sz="4" w:space="0" w:color="auto"/>
              <w:left w:val="single" w:sz="4" w:space="0" w:color="000000"/>
              <w:bottom w:val="single" w:sz="4" w:space="0" w:color="auto"/>
            </w:tcBorders>
          </w:tcPr>
          <w:p w:rsidR="00823032" w:rsidRPr="0029341C" w:rsidRDefault="00823032" w:rsidP="00F06934">
            <w:pPr>
              <w:spacing w:line="160" w:lineRule="exact"/>
              <w:ind w:left="-57" w:right="-57"/>
              <w:jc w:val="center"/>
              <w:rPr>
                <w:i/>
                <w:szCs w:val="16"/>
              </w:rPr>
            </w:pPr>
            <w:r w:rsidRPr="0029341C">
              <w:rPr>
                <w:i/>
                <w:szCs w:val="16"/>
                <w:lang w:val="en-US"/>
              </w:rPr>
              <w:t>III</w:t>
            </w:r>
            <w:r w:rsidRPr="0029341C">
              <w:rPr>
                <w:i/>
                <w:szCs w:val="16"/>
              </w:rPr>
              <w:t xml:space="preserve"> ква</w:t>
            </w:r>
            <w:r w:rsidRPr="0029341C">
              <w:rPr>
                <w:i/>
                <w:szCs w:val="16"/>
              </w:rPr>
              <w:t>р</w:t>
            </w:r>
            <w:r w:rsidRPr="0029341C">
              <w:rPr>
                <w:i/>
                <w:szCs w:val="16"/>
              </w:rPr>
              <w:t>тал</w:t>
            </w:r>
          </w:p>
        </w:tc>
        <w:tc>
          <w:tcPr>
            <w:tcW w:w="1137" w:type="dxa"/>
            <w:tcBorders>
              <w:top w:val="double" w:sz="4" w:space="0" w:color="auto"/>
              <w:left w:val="single" w:sz="4" w:space="0" w:color="000000"/>
              <w:bottom w:val="single" w:sz="4" w:space="0" w:color="auto"/>
            </w:tcBorders>
          </w:tcPr>
          <w:p w:rsidR="00823032" w:rsidRPr="0029341C" w:rsidRDefault="00823032" w:rsidP="00F06934">
            <w:pPr>
              <w:spacing w:line="160" w:lineRule="exact"/>
              <w:ind w:left="-57" w:right="-57"/>
              <w:jc w:val="center"/>
              <w:rPr>
                <w:i/>
                <w:szCs w:val="16"/>
              </w:rPr>
            </w:pPr>
            <w:r>
              <w:rPr>
                <w:i/>
                <w:szCs w:val="16"/>
              </w:rPr>
              <w:t>Я</w:t>
            </w:r>
            <w:r w:rsidRPr="0029341C">
              <w:rPr>
                <w:i/>
                <w:szCs w:val="16"/>
              </w:rPr>
              <w:t>нварь-сентябрь</w:t>
            </w:r>
          </w:p>
        </w:tc>
      </w:tr>
      <w:tr w:rsidR="00823032" w:rsidRPr="0029341C" w:rsidTr="00F06934">
        <w:tc>
          <w:tcPr>
            <w:tcW w:w="8505" w:type="dxa"/>
            <w:gridSpan w:val="5"/>
            <w:tcBorders>
              <w:top w:val="single" w:sz="4" w:space="0" w:color="auto"/>
              <w:bottom w:val="single" w:sz="4" w:space="0" w:color="000000"/>
            </w:tcBorders>
            <w:vAlign w:val="bottom"/>
          </w:tcPr>
          <w:p w:rsidR="00823032" w:rsidRPr="00D2641C" w:rsidRDefault="00823032" w:rsidP="00F06934">
            <w:pPr>
              <w:spacing w:before="120" w:after="120" w:line="160" w:lineRule="exact"/>
              <w:ind w:left="-57" w:right="-57"/>
              <w:jc w:val="center"/>
              <w:rPr>
                <w:b/>
                <w:sz w:val="20"/>
              </w:rPr>
            </w:pPr>
            <w:r w:rsidRPr="00D2641C">
              <w:rPr>
                <w:rFonts w:eastAsia="Arial Unicode MS"/>
                <w:b/>
                <w:sz w:val="20"/>
              </w:rPr>
              <w:t>20</w:t>
            </w:r>
            <w:r>
              <w:rPr>
                <w:rFonts w:eastAsia="Arial Unicode MS"/>
                <w:b/>
                <w:sz w:val="20"/>
              </w:rPr>
              <w:t xml:space="preserve">22 </w:t>
            </w:r>
            <w:r w:rsidRPr="00D2641C">
              <w:rPr>
                <w:rFonts w:eastAsia="Arial Unicode MS"/>
                <w:b/>
                <w:sz w:val="20"/>
              </w:rPr>
              <w:t>г.</w:t>
            </w:r>
          </w:p>
        </w:tc>
      </w:tr>
      <w:tr w:rsidR="00823032" w:rsidRPr="0029341C" w:rsidTr="00F06934">
        <w:trPr>
          <w:trHeight w:val="233"/>
        </w:trPr>
        <w:tc>
          <w:tcPr>
            <w:tcW w:w="3960" w:type="dxa"/>
            <w:tcBorders>
              <w:top w:val="single" w:sz="4" w:space="0" w:color="000000"/>
              <w:right w:val="single" w:sz="4" w:space="0" w:color="000000"/>
            </w:tcBorders>
            <w:vAlign w:val="bottom"/>
          </w:tcPr>
          <w:p w:rsidR="00823032" w:rsidRPr="0029341C" w:rsidRDefault="00823032" w:rsidP="00F06934">
            <w:pPr>
              <w:spacing w:before="240" w:line="180" w:lineRule="exact"/>
              <w:ind w:right="-113"/>
              <w:jc w:val="left"/>
              <w:rPr>
                <w:b/>
                <w:bCs/>
                <w:szCs w:val="16"/>
              </w:rPr>
            </w:pPr>
            <w:r w:rsidRPr="0029341C">
              <w:rPr>
                <w:b/>
                <w:bCs/>
                <w:szCs w:val="16"/>
              </w:rPr>
              <w:t xml:space="preserve">Валовой внутренний продукт </w:t>
            </w:r>
            <w:r>
              <w:rPr>
                <w:b/>
                <w:bCs/>
                <w:szCs w:val="16"/>
              </w:rPr>
              <w:br/>
              <w:t xml:space="preserve"> </w:t>
            </w:r>
            <w:r w:rsidRPr="0029341C">
              <w:rPr>
                <w:b/>
                <w:bCs/>
                <w:szCs w:val="16"/>
              </w:rPr>
              <w:t>в рыночных ц</w:t>
            </w:r>
            <w:r w:rsidRPr="0029341C">
              <w:rPr>
                <w:b/>
                <w:bCs/>
                <w:szCs w:val="16"/>
              </w:rPr>
              <w:t>е</w:t>
            </w:r>
            <w:r w:rsidRPr="0029341C">
              <w:rPr>
                <w:b/>
                <w:bCs/>
                <w:szCs w:val="16"/>
              </w:rPr>
              <w:t>нах</w:t>
            </w:r>
          </w:p>
        </w:tc>
        <w:tc>
          <w:tcPr>
            <w:tcW w:w="1136" w:type="dxa"/>
            <w:tcBorders>
              <w:top w:val="single" w:sz="4" w:space="0" w:color="000000"/>
            </w:tcBorders>
            <w:vAlign w:val="bottom"/>
          </w:tcPr>
          <w:p w:rsidR="00823032" w:rsidRPr="004866D0" w:rsidRDefault="00823032" w:rsidP="00F06934">
            <w:pPr>
              <w:spacing w:line="160" w:lineRule="exact"/>
              <w:ind w:right="340"/>
              <w:jc w:val="right"/>
              <w:rPr>
                <w:rFonts w:eastAsia="Arial Unicode MS"/>
                <w:b/>
                <w:szCs w:val="16"/>
              </w:rPr>
            </w:pPr>
            <w:r w:rsidRPr="004866D0">
              <w:rPr>
                <w:rFonts w:eastAsia="Arial Unicode MS"/>
                <w:b/>
                <w:szCs w:val="16"/>
              </w:rPr>
              <w:t>103,0</w:t>
            </w:r>
          </w:p>
        </w:tc>
        <w:tc>
          <w:tcPr>
            <w:tcW w:w="1136" w:type="dxa"/>
            <w:tcBorders>
              <w:top w:val="single" w:sz="4" w:space="0" w:color="000000"/>
            </w:tcBorders>
            <w:vAlign w:val="bottom"/>
          </w:tcPr>
          <w:p w:rsidR="00823032" w:rsidRPr="004866D0" w:rsidRDefault="00823032" w:rsidP="00F06934">
            <w:pPr>
              <w:spacing w:line="160" w:lineRule="exact"/>
              <w:ind w:left="-57" w:right="340"/>
              <w:jc w:val="right"/>
              <w:rPr>
                <w:rFonts w:eastAsia="Arial Unicode MS"/>
                <w:b/>
                <w:szCs w:val="16"/>
              </w:rPr>
            </w:pPr>
            <w:r w:rsidRPr="004866D0">
              <w:rPr>
                <w:rFonts w:eastAsia="Arial Unicode MS"/>
                <w:b/>
                <w:szCs w:val="16"/>
              </w:rPr>
              <w:t>95,5</w:t>
            </w:r>
          </w:p>
        </w:tc>
        <w:tc>
          <w:tcPr>
            <w:tcW w:w="1136" w:type="dxa"/>
            <w:tcBorders>
              <w:top w:val="single" w:sz="4" w:space="0" w:color="000000"/>
            </w:tcBorders>
            <w:vAlign w:val="bottom"/>
          </w:tcPr>
          <w:p w:rsidR="00823032" w:rsidRPr="006E0272" w:rsidRDefault="00823032" w:rsidP="00F06934">
            <w:pPr>
              <w:spacing w:line="160" w:lineRule="exact"/>
              <w:ind w:right="113"/>
              <w:jc w:val="center"/>
              <w:rPr>
                <w:b/>
                <w:szCs w:val="16"/>
              </w:rPr>
            </w:pPr>
            <w:r w:rsidRPr="006E0272">
              <w:rPr>
                <w:b/>
                <w:szCs w:val="16"/>
              </w:rPr>
              <w:t>96,5</w:t>
            </w:r>
          </w:p>
        </w:tc>
        <w:tc>
          <w:tcPr>
            <w:tcW w:w="1137" w:type="dxa"/>
            <w:tcBorders>
              <w:top w:val="single" w:sz="4" w:space="0" w:color="000000"/>
            </w:tcBorders>
            <w:vAlign w:val="bottom"/>
          </w:tcPr>
          <w:p w:rsidR="00823032" w:rsidRPr="006E0272" w:rsidRDefault="00823032" w:rsidP="00F06934">
            <w:pPr>
              <w:spacing w:line="160" w:lineRule="exact"/>
              <w:ind w:right="113"/>
              <w:jc w:val="center"/>
              <w:rPr>
                <w:b/>
                <w:szCs w:val="16"/>
              </w:rPr>
            </w:pPr>
            <w:r w:rsidRPr="006E0272">
              <w:rPr>
                <w:b/>
                <w:szCs w:val="16"/>
              </w:rPr>
              <w:t>98,2</w:t>
            </w:r>
          </w:p>
        </w:tc>
      </w:tr>
      <w:tr w:rsidR="00823032" w:rsidRPr="0029341C" w:rsidTr="00F06934">
        <w:tc>
          <w:tcPr>
            <w:tcW w:w="3960" w:type="dxa"/>
            <w:tcBorders>
              <w:right w:val="single" w:sz="4" w:space="0" w:color="000000"/>
            </w:tcBorders>
            <w:vAlign w:val="bottom"/>
          </w:tcPr>
          <w:p w:rsidR="00823032" w:rsidRPr="0029341C" w:rsidRDefault="00823032" w:rsidP="00F06934">
            <w:pPr>
              <w:spacing w:before="120" w:line="180" w:lineRule="exact"/>
              <w:jc w:val="left"/>
              <w:rPr>
                <w:szCs w:val="16"/>
              </w:rPr>
            </w:pPr>
            <w:r w:rsidRPr="0029341C">
              <w:rPr>
                <w:szCs w:val="16"/>
              </w:rPr>
              <w:t xml:space="preserve">    в том числе:</w:t>
            </w:r>
          </w:p>
          <w:p w:rsidR="00823032" w:rsidRPr="0029341C" w:rsidRDefault="00823032" w:rsidP="00F06934">
            <w:pPr>
              <w:spacing w:before="120" w:line="180" w:lineRule="exact"/>
              <w:jc w:val="left"/>
              <w:rPr>
                <w:szCs w:val="16"/>
              </w:rPr>
            </w:pPr>
            <w:r w:rsidRPr="0029341C">
              <w:rPr>
                <w:bCs/>
                <w:szCs w:val="16"/>
              </w:rPr>
              <w:t xml:space="preserve">  сельское, лесное хозяйство, охота, </w:t>
            </w:r>
            <w:r w:rsidRPr="0029341C">
              <w:rPr>
                <w:bCs/>
                <w:szCs w:val="16"/>
              </w:rPr>
              <w:br/>
              <w:t xml:space="preserve">   рыболовство и рыбоводство</w:t>
            </w:r>
          </w:p>
        </w:tc>
        <w:tc>
          <w:tcPr>
            <w:tcW w:w="1136" w:type="dxa"/>
            <w:vAlign w:val="bottom"/>
          </w:tcPr>
          <w:p w:rsidR="00823032" w:rsidRPr="004866D0" w:rsidRDefault="00823032" w:rsidP="00F06934">
            <w:pPr>
              <w:spacing w:line="160" w:lineRule="exact"/>
              <w:ind w:right="340"/>
              <w:jc w:val="right"/>
              <w:rPr>
                <w:rFonts w:eastAsia="Arial Unicode MS"/>
                <w:szCs w:val="16"/>
              </w:rPr>
            </w:pPr>
            <w:r w:rsidRPr="004866D0">
              <w:rPr>
                <w:rFonts w:eastAsia="Arial Unicode MS"/>
                <w:szCs w:val="16"/>
              </w:rPr>
              <w:t>101,7</w:t>
            </w:r>
          </w:p>
        </w:tc>
        <w:tc>
          <w:tcPr>
            <w:tcW w:w="1136" w:type="dxa"/>
            <w:vAlign w:val="bottom"/>
          </w:tcPr>
          <w:p w:rsidR="00823032" w:rsidRPr="004866D0" w:rsidRDefault="00823032" w:rsidP="00F06934">
            <w:pPr>
              <w:spacing w:line="160" w:lineRule="exact"/>
              <w:ind w:right="340"/>
              <w:jc w:val="right"/>
              <w:rPr>
                <w:rFonts w:eastAsia="Arial Unicode MS"/>
                <w:szCs w:val="16"/>
              </w:rPr>
            </w:pPr>
            <w:r w:rsidRPr="004866D0">
              <w:rPr>
                <w:rFonts w:eastAsia="Arial Unicode MS"/>
                <w:szCs w:val="16"/>
              </w:rPr>
              <w:t>104,2</w:t>
            </w:r>
          </w:p>
        </w:tc>
        <w:tc>
          <w:tcPr>
            <w:tcW w:w="1136" w:type="dxa"/>
            <w:vAlign w:val="bottom"/>
          </w:tcPr>
          <w:p w:rsidR="00823032" w:rsidRPr="006E0272" w:rsidRDefault="00823032" w:rsidP="00F06934">
            <w:pPr>
              <w:spacing w:line="160" w:lineRule="exact"/>
              <w:ind w:right="113"/>
              <w:jc w:val="center"/>
              <w:rPr>
                <w:szCs w:val="16"/>
              </w:rPr>
            </w:pPr>
            <w:r w:rsidRPr="006E0272">
              <w:rPr>
                <w:szCs w:val="16"/>
              </w:rPr>
              <w:t>109,5</w:t>
            </w:r>
          </w:p>
        </w:tc>
        <w:tc>
          <w:tcPr>
            <w:tcW w:w="1137" w:type="dxa"/>
            <w:vAlign w:val="bottom"/>
          </w:tcPr>
          <w:p w:rsidR="00823032" w:rsidRPr="006E0272" w:rsidRDefault="00823032" w:rsidP="00F06934">
            <w:pPr>
              <w:spacing w:line="160" w:lineRule="exact"/>
              <w:ind w:right="113"/>
              <w:jc w:val="center"/>
              <w:rPr>
                <w:szCs w:val="16"/>
              </w:rPr>
            </w:pPr>
            <w:r w:rsidRPr="006E0272">
              <w:rPr>
                <w:szCs w:val="16"/>
              </w:rPr>
              <w:t>106,7</w:t>
            </w:r>
          </w:p>
        </w:tc>
      </w:tr>
      <w:tr w:rsidR="00823032" w:rsidRPr="0029341C" w:rsidTr="00F06934">
        <w:tc>
          <w:tcPr>
            <w:tcW w:w="3960" w:type="dxa"/>
            <w:tcBorders>
              <w:right w:val="single" w:sz="4" w:space="0" w:color="000000"/>
            </w:tcBorders>
            <w:vAlign w:val="bottom"/>
          </w:tcPr>
          <w:p w:rsidR="00823032" w:rsidRPr="0029341C" w:rsidRDefault="00823032" w:rsidP="00F06934">
            <w:pPr>
              <w:spacing w:before="120" w:line="180" w:lineRule="exact"/>
              <w:jc w:val="left"/>
              <w:rPr>
                <w:bCs/>
                <w:szCs w:val="16"/>
              </w:rPr>
            </w:pPr>
            <w:r w:rsidRPr="0029341C">
              <w:rPr>
                <w:bCs/>
                <w:szCs w:val="16"/>
              </w:rPr>
              <w:t xml:space="preserve">  добыча полезных ископаемых</w:t>
            </w:r>
          </w:p>
        </w:tc>
        <w:tc>
          <w:tcPr>
            <w:tcW w:w="1136" w:type="dxa"/>
            <w:vAlign w:val="bottom"/>
          </w:tcPr>
          <w:p w:rsidR="00823032" w:rsidRPr="004866D0" w:rsidRDefault="00823032" w:rsidP="00F06934">
            <w:pPr>
              <w:spacing w:line="160" w:lineRule="exact"/>
              <w:ind w:right="340"/>
              <w:jc w:val="right"/>
              <w:rPr>
                <w:rFonts w:eastAsia="Arial Unicode MS"/>
                <w:szCs w:val="16"/>
              </w:rPr>
            </w:pPr>
            <w:r w:rsidRPr="004866D0">
              <w:rPr>
                <w:rFonts w:eastAsia="Arial Unicode MS"/>
                <w:szCs w:val="16"/>
              </w:rPr>
              <w:t>106,5</w:t>
            </w:r>
          </w:p>
        </w:tc>
        <w:tc>
          <w:tcPr>
            <w:tcW w:w="1136" w:type="dxa"/>
            <w:vAlign w:val="bottom"/>
          </w:tcPr>
          <w:p w:rsidR="00823032" w:rsidRPr="004866D0" w:rsidRDefault="00823032" w:rsidP="00F06934">
            <w:pPr>
              <w:spacing w:line="160" w:lineRule="exact"/>
              <w:ind w:right="340"/>
              <w:jc w:val="right"/>
              <w:rPr>
                <w:rFonts w:eastAsia="Arial Unicode MS"/>
                <w:szCs w:val="16"/>
              </w:rPr>
            </w:pPr>
            <w:r w:rsidRPr="004866D0">
              <w:rPr>
                <w:rFonts w:eastAsia="Arial Unicode MS"/>
                <w:szCs w:val="16"/>
              </w:rPr>
              <w:t>98,4</w:t>
            </w:r>
          </w:p>
        </w:tc>
        <w:tc>
          <w:tcPr>
            <w:tcW w:w="1136" w:type="dxa"/>
            <w:vAlign w:val="bottom"/>
          </w:tcPr>
          <w:p w:rsidR="00823032" w:rsidRPr="006E0272" w:rsidRDefault="00823032" w:rsidP="00F06934">
            <w:pPr>
              <w:spacing w:line="160" w:lineRule="exact"/>
              <w:ind w:right="113"/>
              <w:jc w:val="center"/>
              <w:rPr>
                <w:szCs w:val="16"/>
              </w:rPr>
            </w:pPr>
            <w:r w:rsidRPr="006E0272">
              <w:rPr>
                <w:szCs w:val="16"/>
              </w:rPr>
              <w:t>100,1</w:t>
            </w:r>
          </w:p>
        </w:tc>
        <w:tc>
          <w:tcPr>
            <w:tcW w:w="1137" w:type="dxa"/>
            <w:vAlign w:val="bottom"/>
          </w:tcPr>
          <w:p w:rsidR="00823032" w:rsidRPr="006E0272" w:rsidRDefault="00823032" w:rsidP="00F06934">
            <w:pPr>
              <w:spacing w:line="160" w:lineRule="exact"/>
              <w:ind w:right="113"/>
              <w:jc w:val="center"/>
              <w:rPr>
                <w:szCs w:val="16"/>
              </w:rPr>
            </w:pPr>
            <w:r w:rsidRPr="006E0272">
              <w:rPr>
                <w:szCs w:val="16"/>
              </w:rPr>
              <w:t>101,5</w:t>
            </w:r>
          </w:p>
        </w:tc>
      </w:tr>
      <w:tr w:rsidR="00823032" w:rsidRPr="0029341C" w:rsidTr="00F06934">
        <w:tc>
          <w:tcPr>
            <w:tcW w:w="3960" w:type="dxa"/>
            <w:tcBorders>
              <w:right w:val="single" w:sz="4" w:space="0" w:color="000000"/>
            </w:tcBorders>
            <w:vAlign w:val="bottom"/>
          </w:tcPr>
          <w:p w:rsidR="00823032" w:rsidRPr="0029341C" w:rsidRDefault="00823032" w:rsidP="00F06934">
            <w:pPr>
              <w:spacing w:before="120" w:line="180" w:lineRule="exact"/>
              <w:jc w:val="left"/>
              <w:rPr>
                <w:szCs w:val="16"/>
              </w:rPr>
            </w:pPr>
            <w:r w:rsidRPr="0029341C">
              <w:rPr>
                <w:bCs/>
                <w:szCs w:val="16"/>
              </w:rPr>
              <w:t xml:space="preserve">  </w:t>
            </w:r>
            <w:r w:rsidRPr="0029341C">
              <w:rPr>
                <w:szCs w:val="16"/>
              </w:rPr>
              <w:t>обрабатывающие производства</w:t>
            </w:r>
          </w:p>
        </w:tc>
        <w:tc>
          <w:tcPr>
            <w:tcW w:w="1136" w:type="dxa"/>
            <w:vAlign w:val="bottom"/>
          </w:tcPr>
          <w:p w:rsidR="00823032" w:rsidRPr="004866D0" w:rsidRDefault="00823032" w:rsidP="00F06934">
            <w:pPr>
              <w:spacing w:line="160" w:lineRule="exact"/>
              <w:ind w:right="340"/>
              <w:jc w:val="right"/>
              <w:rPr>
                <w:rFonts w:eastAsia="Arial Unicode MS"/>
                <w:szCs w:val="16"/>
              </w:rPr>
            </w:pPr>
            <w:r w:rsidRPr="004866D0">
              <w:rPr>
                <w:rFonts w:eastAsia="Arial Unicode MS"/>
                <w:szCs w:val="16"/>
              </w:rPr>
              <w:t>104,8</w:t>
            </w:r>
          </w:p>
        </w:tc>
        <w:tc>
          <w:tcPr>
            <w:tcW w:w="1136" w:type="dxa"/>
            <w:vAlign w:val="bottom"/>
          </w:tcPr>
          <w:p w:rsidR="00823032" w:rsidRPr="004866D0" w:rsidRDefault="00823032" w:rsidP="00F06934">
            <w:pPr>
              <w:spacing w:line="160" w:lineRule="exact"/>
              <w:ind w:right="340"/>
              <w:jc w:val="right"/>
              <w:rPr>
                <w:rFonts w:eastAsia="Arial Unicode MS"/>
                <w:szCs w:val="16"/>
              </w:rPr>
            </w:pPr>
            <w:r w:rsidRPr="004866D0">
              <w:rPr>
                <w:rFonts w:eastAsia="Arial Unicode MS"/>
                <w:szCs w:val="16"/>
              </w:rPr>
              <w:t>94,9</w:t>
            </w:r>
          </w:p>
        </w:tc>
        <w:tc>
          <w:tcPr>
            <w:tcW w:w="1136" w:type="dxa"/>
            <w:vAlign w:val="bottom"/>
          </w:tcPr>
          <w:p w:rsidR="00823032" w:rsidRPr="006E0272" w:rsidRDefault="00823032" w:rsidP="00F06934">
            <w:pPr>
              <w:spacing w:line="160" w:lineRule="exact"/>
              <w:ind w:right="113"/>
              <w:jc w:val="center"/>
              <w:rPr>
                <w:szCs w:val="16"/>
              </w:rPr>
            </w:pPr>
            <w:r w:rsidRPr="006E0272">
              <w:rPr>
                <w:szCs w:val="16"/>
              </w:rPr>
              <w:t>96,5</w:t>
            </w:r>
          </w:p>
        </w:tc>
        <w:tc>
          <w:tcPr>
            <w:tcW w:w="1137" w:type="dxa"/>
            <w:vAlign w:val="bottom"/>
          </w:tcPr>
          <w:p w:rsidR="00823032" w:rsidRPr="006E0272" w:rsidRDefault="00823032" w:rsidP="00F06934">
            <w:pPr>
              <w:spacing w:line="160" w:lineRule="exact"/>
              <w:ind w:right="113"/>
              <w:jc w:val="center"/>
              <w:rPr>
                <w:szCs w:val="16"/>
              </w:rPr>
            </w:pPr>
            <w:r w:rsidRPr="006E0272">
              <w:rPr>
                <w:szCs w:val="16"/>
              </w:rPr>
              <w:t>98,5</w:t>
            </w:r>
          </w:p>
        </w:tc>
      </w:tr>
      <w:tr w:rsidR="00823032" w:rsidRPr="0029341C" w:rsidTr="00F06934">
        <w:tc>
          <w:tcPr>
            <w:tcW w:w="3960" w:type="dxa"/>
            <w:tcBorders>
              <w:right w:val="single" w:sz="4" w:space="0" w:color="000000"/>
            </w:tcBorders>
            <w:vAlign w:val="bottom"/>
          </w:tcPr>
          <w:p w:rsidR="00823032" w:rsidRPr="0029341C" w:rsidRDefault="00823032" w:rsidP="00F06934">
            <w:pPr>
              <w:spacing w:before="120" w:line="180" w:lineRule="exact"/>
              <w:jc w:val="left"/>
              <w:rPr>
                <w:bCs/>
                <w:color w:val="000000"/>
                <w:szCs w:val="16"/>
              </w:rPr>
            </w:pPr>
            <w:r w:rsidRPr="0029341C">
              <w:rPr>
                <w:bCs/>
                <w:szCs w:val="16"/>
              </w:rPr>
              <w:t xml:space="preserve">  </w:t>
            </w:r>
            <w:r w:rsidRPr="0029341C">
              <w:rPr>
                <w:bCs/>
                <w:color w:val="000000"/>
                <w:szCs w:val="16"/>
              </w:rPr>
              <w:t>обеспечение электрической эне</w:t>
            </w:r>
            <w:r w:rsidRPr="0029341C">
              <w:rPr>
                <w:bCs/>
                <w:color w:val="000000"/>
                <w:szCs w:val="16"/>
              </w:rPr>
              <w:t>р</w:t>
            </w:r>
            <w:r w:rsidRPr="0029341C">
              <w:rPr>
                <w:bCs/>
                <w:color w:val="000000"/>
                <w:szCs w:val="16"/>
              </w:rPr>
              <w:t xml:space="preserve">гией, </w:t>
            </w:r>
            <w:r w:rsidRPr="0029341C">
              <w:rPr>
                <w:bCs/>
                <w:color w:val="000000"/>
                <w:szCs w:val="16"/>
              </w:rPr>
              <w:br/>
              <w:t xml:space="preserve">   газом и паром; кондициониров</w:t>
            </w:r>
            <w:r w:rsidRPr="0029341C">
              <w:rPr>
                <w:bCs/>
                <w:color w:val="000000"/>
                <w:szCs w:val="16"/>
              </w:rPr>
              <w:t>а</w:t>
            </w:r>
            <w:r w:rsidRPr="0029341C">
              <w:rPr>
                <w:bCs/>
                <w:color w:val="000000"/>
                <w:szCs w:val="16"/>
              </w:rPr>
              <w:t>ние воздуха</w:t>
            </w:r>
          </w:p>
        </w:tc>
        <w:tc>
          <w:tcPr>
            <w:tcW w:w="1136" w:type="dxa"/>
            <w:vAlign w:val="bottom"/>
          </w:tcPr>
          <w:p w:rsidR="00823032" w:rsidRPr="004866D0" w:rsidRDefault="00823032" w:rsidP="00F06934">
            <w:pPr>
              <w:spacing w:line="160" w:lineRule="exact"/>
              <w:ind w:right="340"/>
              <w:jc w:val="right"/>
              <w:rPr>
                <w:rFonts w:eastAsia="Arial Unicode MS"/>
                <w:szCs w:val="16"/>
              </w:rPr>
            </w:pPr>
            <w:r w:rsidRPr="004866D0">
              <w:rPr>
                <w:rFonts w:eastAsia="Arial Unicode MS"/>
                <w:szCs w:val="16"/>
              </w:rPr>
              <w:t>99,6</w:t>
            </w:r>
          </w:p>
        </w:tc>
        <w:tc>
          <w:tcPr>
            <w:tcW w:w="1136" w:type="dxa"/>
            <w:vAlign w:val="bottom"/>
          </w:tcPr>
          <w:p w:rsidR="00823032" w:rsidRPr="004866D0" w:rsidRDefault="00823032" w:rsidP="00F06934">
            <w:pPr>
              <w:spacing w:line="160" w:lineRule="exact"/>
              <w:ind w:right="340"/>
              <w:jc w:val="right"/>
              <w:rPr>
                <w:rFonts w:eastAsia="Arial Unicode MS"/>
                <w:szCs w:val="16"/>
              </w:rPr>
            </w:pPr>
            <w:r w:rsidRPr="004866D0">
              <w:rPr>
                <w:rFonts w:eastAsia="Arial Unicode MS"/>
                <w:szCs w:val="16"/>
              </w:rPr>
              <w:t>101,9</w:t>
            </w:r>
          </w:p>
        </w:tc>
        <w:tc>
          <w:tcPr>
            <w:tcW w:w="1136" w:type="dxa"/>
            <w:vAlign w:val="bottom"/>
          </w:tcPr>
          <w:p w:rsidR="00823032" w:rsidRPr="006E0272" w:rsidRDefault="00823032" w:rsidP="00F06934">
            <w:pPr>
              <w:spacing w:line="160" w:lineRule="exact"/>
              <w:ind w:right="113"/>
              <w:jc w:val="center"/>
              <w:rPr>
                <w:szCs w:val="16"/>
              </w:rPr>
            </w:pPr>
            <w:r w:rsidRPr="006E0272">
              <w:rPr>
                <w:szCs w:val="16"/>
              </w:rPr>
              <w:t>99,6</w:t>
            </w:r>
          </w:p>
        </w:tc>
        <w:tc>
          <w:tcPr>
            <w:tcW w:w="1137" w:type="dxa"/>
            <w:vAlign w:val="bottom"/>
          </w:tcPr>
          <w:p w:rsidR="00823032" w:rsidRPr="006E0272" w:rsidRDefault="00823032" w:rsidP="00F06934">
            <w:pPr>
              <w:spacing w:line="160" w:lineRule="exact"/>
              <w:ind w:right="113"/>
              <w:jc w:val="center"/>
              <w:rPr>
                <w:szCs w:val="16"/>
              </w:rPr>
            </w:pPr>
            <w:r w:rsidRPr="006E0272">
              <w:rPr>
                <w:szCs w:val="16"/>
              </w:rPr>
              <w:t>100,3</w:t>
            </w:r>
          </w:p>
        </w:tc>
      </w:tr>
      <w:tr w:rsidR="00823032" w:rsidRPr="0029341C" w:rsidTr="00F06934">
        <w:tc>
          <w:tcPr>
            <w:tcW w:w="3960" w:type="dxa"/>
            <w:tcBorders>
              <w:right w:val="single" w:sz="4" w:space="0" w:color="000000"/>
            </w:tcBorders>
            <w:vAlign w:val="bottom"/>
          </w:tcPr>
          <w:p w:rsidR="00823032" w:rsidRPr="0029341C" w:rsidRDefault="00823032" w:rsidP="00F06934">
            <w:pPr>
              <w:spacing w:before="120" w:line="180" w:lineRule="exact"/>
              <w:jc w:val="left"/>
              <w:rPr>
                <w:szCs w:val="16"/>
              </w:rPr>
            </w:pPr>
            <w:r w:rsidRPr="0029341C">
              <w:rPr>
                <w:bCs/>
                <w:szCs w:val="16"/>
              </w:rPr>
              <w:t xml:space="preserve">  </w:t>
            </w:r>
            <w:r w:rsidRPr="0029341C">
              <w:rPr>
                <w:szCs w:val="16"/>
              </w:rPr>
              <w:t xml:space="preserve">водоснабжение; водоотведение, </w:t>
            </w:r>
            <w:r>
              <w:rPr>
                <w:szCs w:val="16"/>
              </w:rPr>
              <w:br/>
              <w:t xml:space="preserve">   </w:t>
            </w:r>
            <w:r w:rsidRPr="0029341C">
              <w:rPr>
                <w:szCs w:val="16"/>
              </w:rPr>
              <w:t>организация сбора и утилиз</w:t>
            </w:r>
            <w:r w:rsidRPr="0029341C">
              <w:rPr>
                <w:szCs w:val="16"/>
              </w:rPr>
              <w:t>а</w:t>
            </w:r>
            <w:r w:rsidRPr="0029341C">
              <w:rPr>
                <w:szCs w:val="16"/>
              </w:rPr>
              <w:t xml:space="preserve">ции отходов, </w:t>
            </w:r>
            <w:r w:rsidRPr="0029341C">
              <w:rPr>
                <w:szCs w:val="16"/>
              </w:rPr>
              <w:br/>
              <w:t xml:space="preserve">   деятельность по ликвидации з</w:t>
            </w:r>
            <w:r w:rsidRPr="0029341C">
              <w:rPr>
                <w:szCs w:val="16"/>
              </w:rPr>
              <w:t>а</w:t>
            </w:r>
            <w:r w:rsidRPr="0029341C">
              <w:rPr>
                <w:szCs w:val="16"/>
              </w:rPr>
              <w:t>грязнений</w:t>
            </w:r>
          </w:p>
        </w:tc>
        <w:tc>
          <w:tcPr>
            <w:tcW w:w="1136" w:type="dxa"/>
            <w:vAlign w:val="bottom"/>
          </w:tcPr>
          <w:p w:rsidR="00823032" w:rsidRPr="004866D0" w:rsidRDefault="00823032" w:rsidP="00F06934">
            <w:pPr>
              <w:spacing w:line="160" w:lineRule="exact"/>
              <w:ind w:right="340"/>
              <w:jc w:val="right"/>
              <w:rPr>
                <w:rFonts w:eastAsia="Arial Unicode MS"/>
                <w:szCs w:val="16"/>
              </w:rPr>
            </w:pPr>
            <w:r w:rsidRPr="004866D0">
              <w:rPr>
                <w:rFonts w:eastAsia="Arial Unicode MS"/>
                <w:szCs w:val="16"/>
              </w:rPr>
              <w:t>104,2</w:t>
            </w:r>
          </w:p>
        </w:tc>
        <w:tc>
          <w:tcPr>
            <w:tcW w:w="1136" w:type="dxa"/>
            <w:vAlign w:val="bottom"/>
          </w:tcPr>
          <w:p w:rsidR="00823032" w:rsidRPr="004866D0" w:rsidRDefault="00823032" w:rsidP="00F06934">
            <w:pPr>
              <w:spacing w:line="160" w:lineRule="exact"/>
              <w:ind w:right="340"/>
              <w:jc w:val="right"/>
              <w:rPr>
                <w:rFonts w:eastAsia="Arial Unicode MS"/>
                <w:szCs w:val="16"/>
              </w:rPr>
            </w:pPr>
            <w:r w:rsidRPr="004866D0">
              <w:rPr>
                <w:rFonts w:eastAsia="Arial Unicode MS"/>
                <w:szCs w:val="16"/>
              </w:rPr>
              <w:t>90,7</w:t>
            </w:r>
          </w:p>
        </w:tc>
        <w:tc>
          <w:tcPr>
            <w:tcW w:w="1136" w:type="dxa"/>
            <w:vAlign w:val="bottom"/>
          </w:tcPr>
          <w:p w:rsidR="00823032" w:rsidRPr="006E0272" w:rsidRDefault="00823032" w:rsidP="00F06934">
            <w:pPr>
              <w:spacing w:line="160" w:lineRule="exact"/>
              <w:ind w:right="113"/>
              <w:jc w:val="center"/>
              <w:rPr>
                <w:szCs w:val="16"/>
              </w:rPr>
            </w:pPr>
            <w:r w:rsidRPr="006E0272">
              <w:rPr>
                <w:szCs w:val="16"/>
              </w:rPr>
              <w:t>89,4</w:t>
            </w:r>
          </w:p>
        </w:tc>
        <w:tc>
          <w:tcPr>
            <w:tcW w:w="1137" w:type="dxa"/>
            <w:vAlign w:val="bottom"/>
          </w:tcPr>
          <w:p w:rsidR="00823032" w:rsidRPr="006E0272" w:rsidRDefault="00823032" w:rsidP="00F06934">
            <w:pPr>
              <w:spacing w:line="160" w:lineRule="exact"/>
              <w:ind w:right="113"/>
              <w:jc w:val="center"/>
              <w:rPr>
                <w:szCs w:val="16"/>
              </w:rPr>
            </w:pPr>
            <w:r w:rsidRPr="006E0272">
              <w:rPr>
                <w:szCs w:val="16"/>
              </w:rPr>
              <w:t>94,1</w:t>
            </w:r>
          </w:p>
        </w:tc>
      </w:tr>
      <w:tr w:rsidR="00823032" w:rsidRPr="0029341C" w:rsidTr="00F06934">
        <w:tc>
          <w:tcPr>
            <w:tcW w:w="3960" w:type="dxa"/>
            <w:tcBorders>
              <w:right w:val="single" w:sz="4" w:space="0" w:color="000000"/>
            </w:tcBorders>
            <w:vAlign w:val="bottom"/>
          </w:tcPr>
          <w:p w:rsidR="00823032" w:rsidRPr="0029341C" w:rsidRDefault="00823032" w:rsidP="00F06934">
            <w:pPr>
              <w:spacing w:before="120" w:line="180" w:lineRule="exact"/>
              <w:jc w:val="left"/>
              <w:rPr>
                <w:bCs/>
                <w:szCs w:val="16"/>
              </w:rPr>
            </w:pPr>
            <w:r w:rsidRPr="0029341C">
              <w:rPr>
                <w:bCs/>
                <w:szCs w:val="16"/>
              </w:rPr>
              <w:t xml:space="preserve">  строительство</w:t>
            </w:r>
          </w:p>
        </w:tc>
        <w:tc>
          <w:tcPr>
            <w:tcW w:w="1136" w:type="dxa"/>
            <w:vAlign w:val="bottom"/>
          </w:tcPr>
          <w:p w:rsidR="00823032" w:rsidRPr="004866D0" w:rsidRDefault="00823032" w:rsidP="00F06934">
            <w:pPr>
              <w:spacing w:line="160" w:lineRule="exact"/>
              <w:ind w:right="340"/>
              <w:jc w:val="right"/>
              <w:rPr>
                <w:rFonts w:eastAsia="Arial Unicode MS"/>
                <w:szCs w:val="16"/>
              </w:rPr>
            </w:pPr>
            <w:r w:rsidRPr="004866D0">
              <w:rPr>
                <w:rFonts w:eastAsia="Arial Unicode MS"/>
                <w:szCs w:val="16"/>
              </w:rPr>
              <w:t>104,2</w:t>
            </w:r>
          </w:p>
        </w:tc>
        <w:tc>
          <w:tcPr>
            <w:tcW w:w="1136" w:type="dxa"/>
            <w:vAlign w:val="bottom"/>
          </w:tcPr>
          <w:p w:rsidR="00823032" w:rsidRPr="004866D0" w:rsidRDefault="00823032" w:rsidP="00F06934">
            <w:pPr>
              <w:spacing w:line="160" w:lineRule="exact"/>
              <w:ind w:right="340"/>
              <w:jc w:val="right"/>
              <w:rPr>
                <w:rFonts w:eastAsia="Arial Unicode MS"/>
                <w:szCs w:val="16"/>
              </w:rPr>
            </w:pPr>
            <w:r w:rsidRPr="004866D0">
              <w:rPr>
                <w:rFonts w:eastAsia="Arial Unicode MS"/>
                <w:szCs w:val="16"/>
              </w:rPr>
              <w:t>103,5</w:t>
            </w:r>
          </w:p>
        </w:tc>
        <w:tc>
          <w:tcPr>
            <w:tcW w:w="1136" w:type="dxa"/>
            <w:vAlign w:val="bottom"/>
          </w:tcPr>
          <w:p w:rsidR="00823032" w:rsidRPr="006E0272" w:rsidRDefault="00823032" w:rsidP="00F06934">
            <w:pPr>
              <w:spacing w:line="160" w:lineRule="exact"/>
              <w:ind w:right="113"/>
              <w:jc w:val="center"/>
              <w:rPr>
                <w:szCs w:val="16"/>
              </w:rPr>
            </w:pPr>
            <w:r w:rsidRPr="006E0272">
              <w:rPr>
                <w:szCs w:val="16"/>
              </w:rPr>
              <w:t>105,1</w:t>
            </w:r>
          </w:p>
        </w:tc>
        <w:tc>
          <w:tcPr>
            <w:tcW w:w="1137" w:type="dxa"/>
            <w:vAlign w:val="bottom"/>
          </w:tcPr>
          <w:p w:rsidR="00823032" w:rsidRPr="006E0272" w:rsidRDefault="00823032" w:rsidP="00F06934">
            <w:pPr>
              <w:spacing w:line="160" w:lineRule="exact"/>
              <w:ind w:right="113"/>
              <w:jc w:val="center"/>
              <w:rPr>
                <w:szCs w:val="16"/>
              </w:rPr>
            </w:pPr>
            <w:r w:rsidRPr="006E0272">
              <w:rPr>
                <w:szCs w:val="16"/>
              </w:rPr>
              <w:t>104,3</w:t>
            </w:r>
          </w:p>
        </w:tc>
      </w:tr>
      <w:tr w:rsidR="00823032" w:rsidRPr="0029341C" w:rsidTr="00F06934">
        <w:tc>
          <w:tcPr>
            <w:tcW w:w="3960" w:type="dxa"/>
            <w:tcBorders>
              <w:right w:val="single" w:sz="4" w:space="0" w:color="000000"/>
            </w:tcBorders>
            <w:vAlign w:val="bottom"/>
          </w:tcPr>
          <w:p w:rsidR="00823032" w:rsidRPr="0029341C" w:rsidRDefault="00823032" w:rsidP="00F06934">
            <w:pPr>
              <w:spacing w:before="120" w:line="180" w:lineRule="exact"/>
              <w:jc w:val="left"/>
              <w:rPr>
                <w:bCs/>
                <w:szCs w:val="16"/>
              </w:rPr>
            </w:pPr>
            <w:r w:rsidRPr="0029341C">
              <w:rPr>
                <w:bCs/>
                <w:szCs w:val="16"/>
              </w:rPr>
              <w:t xml:space="preserve">  торговля оптовая и розничная; р</w:t>
            </w:r>
            <w:r w:rsidRPr="0029341C">
              <w:rPr>
                <w:bCs/>
                <w:szCs w:val="16"/>
              </w:rPr>
              <w:t>е</w:t>
            </w:r>
            <w:r w:rsidRPr="0029341C">
              <w:rPr>
                <w:bCs/>
                <w:szCs w:val="16"/>
              </w:rPr>
              <w:t xml:space="preserve">монт </w:t>
            </w:r>
            <w:r w:rsidRPr="0029341C">
              <w:rPr>
                <w:bCs/>
                <w:szCs w:val="16"/>
              </w:rPr>
              <w:br/>
              <w:t xml:space="preserve">   автотранспортных средств и м</w:t>
            </w:r>
            <w:r w:rsidRPr="0029341C">
              <w:rPr>
                <w:bCs/>
                <w:szCs w:val="16"/>
              </w:rPr>
              <w:t>о</w:t>
            </w:r>
            <w:r w:rsidRPr="0029341C">
              <w:rPr>
                <w:bCs/>
                <w:szCs w:val="16"/>
              </w:rPr>
              <w:t>тоциклов</w:t>
            </w:r>
          </w:p>
        </w:tc>
        <w:tc>
          <w:tcPr>
            <w:tcW w:w="1136" w:type="dxa"/>
            <w:vAlign w:val="bottom"/>
          </w:tcPr>
          <w:p w:rsidR="00823032" w:rsidRPr="004866D0" w:rsidRDefault="00823032" w:rsidP="00F06934">
            <w:pPr>
              <w:spacing w:line="160" w:lineRule="exact"/>
              <w:ind w:right="340"/>
              <w:jc w:val="right"/>
              <w:rPr>
                <w:rFonts w:eastAsia="Arial Unicode MS"/>
                <w:szCs w:val="16"/>
              </w:rPr>
            </w:pPr>
            <w:r w:rsidRPr="004866D0">
              <w:rPr>
                <w:rFonts w:eastAsia="Arial Unicode MS"/>
                <w:szCs w:val="16"/>
              </w:rPr>
              <w:t>103,3</w:t>
            </w:r>
          </w:p>
        </w:tc>
        <w:tc>
          <w:tcPr>
            <w:tcW w:w="1136" w:type="dxa"/>
            <w:vAlign w:val="bottom"/>
          </w:tcPr>
          <w:p w:rsidR="00823032" w:rsidRPr="004866D0" w:rsidRDefault="00823032" w:rsidP="00F06934">
            <w:pPr>
              <w:spacing w:line="160" w:lineRule="exact"/>
              <w:ind w:right="340"/>
              <w:jc w:val="right"/>
              <w:rPr>
                <w:rFonts w:eastAsia="Arial Unicode MS"/>
                <w:szCs w:val="16"/>
              </w:rPr>
            </w:pPr>
            <w:r w:rsidRPr="004866D0">
              <w:rPr>
                <w:rFonts w:eastAsia="Arial Unicode MS"/>
                <w:szCs w:val="16"/>
              </w:rPr>
              <w:t>85,6</w:t>
            </w:r>
          </w:p>
        </w:tc>
        <w:tc>
          <w:tcPr>
            <w:tcW w:w="1136" w:type="dxa"/>
            <w:vAlign w:val="bottom"/>
          </w:tcPr>
          <w:p w:rsidR="00823032" w:rsidRPr="006E0272" w:rsidRDefault="00823032" w:rsidP="00F06934">
            <w:pPr>
              <w:spacing w:line="160" w:lineRule="exact"/>
              <w:ind w:right="113"/>
              <w:jc w:val="center"/>
              <w:rPr>
                <w:szCs w:val="16"/>
              </w:rPr>
            </w:pPr>
            <w:r w:rsidRPr="006E0272">
              <w:rPr>
                <w:szCs w:val="16"/>
              </w:rPr>
              <w:t>79,9</w:t>
            </w:r>
          </w:p>
        </w:tc>
        <w:tc>
          <w:tcPr>
            <w:tcW w:w="1137" w:type="dxa"/>
            <w:vAlign w:val="bottom"/>
          </w:tcPr>
          <w:p w:rsidR="00823032" w:rsidRPr="006E0272" w:rsidRDefault="00823032" w:rsidP="00F06934">
            <w:pPr>
              <w:spacing w:line="160" w:lineRule="exact"/>
              <w:ind w:right="113"/>
              <w:jc w:val="center"/>
              <w:rPr>
                <w:szCs w:val="16"/>
              </w:rPr>
            </w:pPr>
            <w:r w:rsidRPr="006E0272">
              <w:rPr>
                <w:szCs w:val="16"/>
              </w:rPr>
              <w:t>89,1</w:t>
            </w:r>
          </w:p>
        </w:tc>
      </w:tr>
      <w:tr w:rsidR="00823032" w:rsidRPr="0029341C" w:rsidTr="00F06934">
        <w:tc>
          <w:tcPr>
            <w:tcW w:w="3960" w:type="dxa"/>
            <w:tcBorders>
              <w:right w:val="single" w:sz="4" w:space="0" w:color="000000"/>
            </w:tcBorders>
            <w:vAlign w:val="bottom"/>
          </w:tcPr>
          <w:p w:rsidR="00823032" w:rsidRPr="0029341C" w:rsidRDefault="00823032" w:rsidP="00F06934">
            <w:pPr>
              <w:spacing w:before="120" w:line="180" w:lineRule="exact"/>
              <w:jc w:val="left"/>
              <w:rPr>
                <w:szCs w:val="16"/>
              </w:rPr>
            </w:pPr>
            <w:r w:rsidRPr="0029341C">
              <w:rPr>
                <w:bCs/>
                <w:szCs w:val="16"/>
              </w:rPr>
              <w:t xml:space="preserve">  </w:t>
            </w:r>
            <w:r w:rsidRPr="0029341C">
              <w:rPr>
                <w:szCs w:val="16"/>
              </w:rPr>
              <w:t>транспортировка и хранение</w:t>
            </w:r>
          </w:p>
        </w:tc>
        <w:tc>
          <w:tcPr>
            <w:tcW w:w="1136" w:type="dxa"/>
            <w:vAlign w:val="bottom"/>
          </w:tcPr>
          <w:p w:rsidR="00823032" w:rsidRPr="004866D0" w:rsidRDefault="00823032" w:rsidP="00F06934">
            <w:pPr>
              <w:spacing w:line="160" w:lineRule="exact"/>
              <w:ind w:right="340"/>
              <w:jc w:val="right"/>
              <w:rPr>
                <w:rFonts w:eastAsia="Arial Unicode MS"/>
                <w:szCs w:val="16"/>
              </w:rPr>
            </w:pPr>
            <w:r w:rsidRPr="004866D0">
              <w:rPr>
                <w:rFonts w:eastAsia="Arial Unicode MS"/>
                <w:szCs w:val="16"/>
              </w:rPr>
              <w:t>105,1</w:t>
            </w:r>
          </w:p>
        </w:tc>
        <w:tc>
          <w:tcPr>
            <w:tcW w:w="1136" w:type="dxa"/>
            <w:vAlign w:val="bottom"/>
          </w:tcPr>
          <w:p w:rsidR="00823032" w:rsidRPr="004866D0" w:rsidRDefault="00823032" w:rsidP="00F06934">
            <w:pPr>
              <w:spacing w:line="160" w:lineRule="exact"/>
              <w:ind w:right="340"/>
              <w:jc w:val="right"/>
              <w:rPr>
                <w:rFonts w:eastAsia="Arial Unicode MS"/>
                <w:szCs w:val="16"/>
              </w:rPr>
            </w:pPr>
            <w:r w:rsidRPr="004866D0">
              <w:rPr>
                <w:rFonts w:eastAsia="Arial Unicode MS"/>
                <w:szCs w:val="16"/>
              </w:rPr>
              <w:t>96,6</w:t>
            </w:r>
          </w:p>
        </w:tc>
        <w:tc>
          <w:tcPr>
            <w:tcW w:w="1136" w:type="dxa"/>
            <w:vAlign w:val="bottom"/>
          </w:tcPr>
          <w:p w:rsidR="00823032" w:rsidRPr="006E0272" w:rsidRDefault="00823032" w:rsidP="00F06934">
            <w:pPr>
              <w:spacing w:line="160" w:lineRule="exact"/>
              <w:ind w:right="113"/>
              <w:jc w:val="center"/>
              <w:rPr>
                <w:szCs w:val="16"/>
              </w:rPr>
            </w:pPr>
            <w:r w:rsidRPr="006E0272">
              <w:rPr>
                <w:szCs w:val="16"/>
              </w:rPr>
              <w:t>96,4</w:t>
            </w:r>
          </w:p>
        </w:tc>
        <w:tc>
          <w:tcPr>
            <w:tcW w:w="1137" w:type="dxa"/>
            <w:vAlign w:val="bottom"/>
          </w:tcPr>
          <w:p w:rsidR="00823032" w:rsidRPr="006E0272" w:rsidRDefault="00823032" w:rsidP="00F06934">
            <w:pPr>
              <w:spacing w:line="160" w:lineRule="exact"/>
              <w:ind w:right="113"/>
              <w:jc w:val="center"/>
              <w:rPr>
                <w:szCs w:val="16"/>
              </w:rPr>
            </w:pPr>
            <w:r w:rsidRPr="006E0272">
              <w:rPr>
                <w:szCs w:val="16"/>
              </w:rPr>
              <w:t>99,1</w:t>
            </w:r>
          </w:p>
        </w:tc>
      </w:tr>
      <w:tr w:rsidR="00823032" w:rsidRPr="0029341C" w:rsidTr="00F06934">
        <w:tc>
          <w:tcPr>
            <w:tcW w:w="3960" w:type="dxa"/>
            <w:tcBorders>
              <w:right w:val="single" w:sz="4" w:space="0" w:color="000000"/>
            </w:tcBorders>
            <w:vAlign w:val="bottom"/>
          </w:tcPr>
          <w:p w:rsidR="00823032" w:rsidRPr="0029341C" w:rsidRDefault="00823032" w:rsidP="00F06934">
            <w:pPr>
              <w:spacing w:before="120" w:line="180" w:lineRule="exact"/>
              <w:jc w:val="left"/>
              <w:rPr>
                <w:bCs/>
                <w:szCs w:val="16"/>
              </w:rPr>
            </w:pPr>
            <w:r w:rsidRPr="0029341C">
              <w:rPr>
                <w:bCs/>
                <w:szCs w:val="16"/>
              </w:rPr>
              <w:t xml:space="preserve">  </w:t>
            </w:r>
            <w:r w:rsidRPr="0029341C">
              <w:rPr>
                <w:szCs w:val="16"/>
              </w:rPr>
              <w:t xml:space="preserve">деятельность </w:t>
            </w:r>
            <w:r w:rsidRPr="0029341C">
              <w:rPr>
                <w:bCs/>
                <w:szCs w:val="16"/>
              </w:rPr>
              <w:t>гостиниц и предпр</w:t>
            </w:r>
            <w:r w:rsidRPr="0029341C">
              <w:rPr>
                <w:bCs/>
                <w:szCs w:val="16"/>
              </w:rPr>
              <w:t>и</w:t>
            </w:r>
            <w:r w:rsidRPr="0029341C">
              <w:rPr>
                <w:bCs/>
                <w:szCs w:val="16"/>
              </w:rPr>
              <w:t xml:space="preserve">ятий </w:t>
            </w:r>
            <w:r w:rsidRPr="0029341C">
              <w:rPr>
                <w:bCs/>
                <w:szCs w:val="16"/>
              </w:rPr>
              <w:br/>
              <w:t xml:space="preserve">   обществе</w:t>
            </w:r>
            <w:r w:rsidRPr="0029341C">
              <w:rPr>
                <w:bCs/>
                <w:szCs w:val="16"/>
              </w:rPr>
              <w:t>н</w:t>
            </w:r>
            <w:r w:rsidRPr="0029341C">
              <w:rPr>
                <w:bCs/>
                <w:szCs w:val="16"/>
              </w:rPr>
              <w:t>ного питания</w:t>
            </w:r>
          </w:p>
        </w:tc>
        <w:tc>
          <w:tcPr>
            <w:tcW w:w="1136" w:type="dxa"/>
            <w:vAlign w:val="bottom"/>
          </w:tcPr>
          <w:p w:rsidR="00823032" w:rsidRPr="004866D0" w:rsidRDefault="00823032" w:rsidP="00F06934">
            <w:pPr>
              <w:spacing w:line="160" w:lineRule="exact"/>
              <w:ind w:right="340"/>
              <w:jc w:val="right"/>
              <w:rPr>
                <w:rFonts w:eastAsia="Arial Unicode MS"/>
                <w:szCs w:val="16"/>
              </w:rPr>
            </w:pPr>
            <w:r w:rsidRPr="004866D0">
              <w:rPr>
                <w:rFonts w:eastAsia="Arial Unicode MS"/>
                <w:szCs w:val="16"/>
              </w:rPr>
              <w:t>106,4</w:t>
            </w:r>
          </w:p>
        </w:tc>
        <w:tc>
          <w:tcPr>
            <w:tcW w:w="1136" w:type="dxa"/>
            <w:vAlign w:val="bottom"/>
          </w:tcPr>
          <w:p w:rsidR="00823032" w:rsidRPr="004866D0" w:rsidRDefault="00823032" w:rsidP="00F06934">
            <w:pPr>
              <w:spacing w:line="160" w:lineRule="exact"/>
              <w:ind w:right="340"/>
              <w:jc w:val="right"/>
              <w:rPr>
                <w:rFonts w:eastAsia="Arial Unicode MS"/>
                <w:szCs w:val="16"/>
              </w:rPr>
            </w:pPr>
            <w:r w:rsidRPr="004866D0">
              <w:rPr>
                <w:rFonts w:eastAsia="Arial Unicode MS"/>
                <w:szCs w:val="16"/>
              </w:rPr>
              <w:t>95,5</w:t>
            </w:r>
          </w:p>
        </w:tc>
        <w:tc>
          <w:tcPr>
            <w:tcW w:w="1136" w:type="dxa"/>
            <w:vAlign w:val="bottom"/>
          </w:tcPr>
          <w:p w:rsidR="00823032" w:rsidRPr="006E0272" w:rsidRDefault="00823032" w:rsidP="00F06934">
            <w:pPr>
              <w:spacing w:line="160" w:lineRule="exact"/>
              <w:ind w:right="113"/>
              <w:jc w:val="center"/>
              <w:rPr>
                <w:szCs w:val="16"/>
              </w:rPr>
            </w:pPr>
            <w:r w:rsidRPr="006E0272">
              <w:rPr>
                <w:szCs w:val="16"/>
              </w:rPr>
              <w:t>108,4</w:t>
            </w:r>
          </w:p>
        </w:tc>
        <w:tc>
          <w:tcPr>
            <w:tcW w:w="1137" w:type="dxa"/>
            <w:vAlign w:val="bottom"/>
          </w:tcPr>
          <w:p w:rsidR="00823032" w:rsidRPr="006E0272" w:rsidRDefault="00823032" w:rsidP="00F06934">
            <w:pPr>
              <w:spacing w:line="160" w:lineRule="exact"/>
              <w:ind w:right="113"/>
              <w:jc w:val="center"/>
              <w:rPr>
                <w:szCs w:val="16"/>
              </w:rPr>
            </w:pPr>
            <w:r w:rsidRPr="006E0272">
              <w:rPr>
                <w:szCs w:val="16"/>
              </w:rPr>
              <w:t>103,5</w:t>
            </w:r>
          </w:p>
        </w:tc>
      </w:tr>
      <w:tr w:rsidR="00823032" w:rsidRPr="0029341C" w:rsidTr="00F06934">
        <w:tc>
          <w:tcPr>
            <w:tcW w:w="3960" w:type="dxa"/>
            <w:tcBorders>
              <w:bottom w:val="single" w:sz="4" w:space="0" w:color="808080"/>
              <w:right w:val="single" w:sz="4" w:space="0" w:color="000000"/>
            </w:tcBorders>
            <w:vAlign w:val="bottom"/>
          </w:tcPr>
          <w:p w:rsidR="00823032" w:rsidRPr="0029341C" w:rsidRDefault="00823032" w:rsidP="00F06934">
            <w:pPr>
              <w:spacing w:before="120" w:line="180" w:lineRule="exact"/>
              <w:jc w:val="left"/>
              <w:rPr>
                <w:bCs/>
                <w:szCs w:val="16"/>
              </w:rPr>
            </w:pPr>
            <w:r w:rsidRPr="0029341C">
              <w:rPr>
                <w:bCs/>
                <w:szCs w:val="16"/>
              </w:rPr>
              <w:t xml:space="preserve">  деятельность в области информ</w:t>
            </w:r>
            <w:r w:rsidRPr="0029341C">
              <w:rPr>
                <w:bCs/>
                <w:szCs w:val="16"/>
              </w:rPr>
              <w:t>а</w:t>
            </w:r>
            <w:r w:rsidRPr="0029341C">
              <w:rPr>
                <w:bCs/>
                <w:szCs w:val="16"/>
              </w:rPr>
              <w:t>ции и связи</w:t>
            </w:r>
          </w:p>
        </w:tc>
        <w:tc>
          <w:tcPr>
            <w:tcW w:w="1136" w:type="dxa"/>
            <w:tcBorders>
              <w:bottom w:val="single" w:sz="4" w:space="0" w:color="808080"/>
            </w:tcBorders>
            <w:vAlign w:val="bottom"/>
          </w:tcPr>
          <w:p w:rsidR="00823032" w:rsidRPr="004866D0" w:rsidRDefault="00823032" w:rsidP="00F06934">
            <w:pPr>
              <w:spacing w:line="160" w:lineRule="exact"/>
              <w:ind w:right="340"/>
              <w:jc w:val="right"/>
              <w:rPr>
                <w:rFonts w:eastAsia="Arial Unicode MS"/>
                <w:szCs w:val="16"/>
              </w:rPr>
            </w:pPr>
            <w:r w:rsidRPr="004866D0">
              <w:rPr>
                <w:rFonts w:eastAsia="Arial Unicode MS"/>
                <w:szCs w:val="16"/>
              </w:rPr>
              <w:t>105,4</w:t>
            </w:r>
          </w:p>
        </w:tc>
        <w:tc>
          <w:tcPr>
            <w:tcW w:w="1136" w:type="dxa"/>
            <w:tcBorders>
              <w:bottom w:val="single" w:sz="4" w:space="0" w:color="808080"/>
            </w:tcBorders>
            <w:vAlign w:val="bottom"/>
          </w:tcPr>
          <w:p w:rsidR="00823032" w:rsidRPr="004866D0" w:rsidRDefault="00823032" w:rsidP="00F06934">
            <w:pPr>
              <w:spacing w:line="160" w:lineRule="exact"/>
              <w:ind w:right="340"/>
              <w:jc w:val="right"/>
              <w:rPr>
                <w:rFonts w:eastAsia="Arial Unicode MS"/>
                <w:szCs w:val="16"/>
              </w:rPr>
            </w:pPr>
            <w:r w:rsidRPr="004866D0">
              <w:rPr>
                <w:rFonts w:eastAsia="Arial Unicode MS"/>
                <w:szCs w:val="16"/>
              </w:rPr>
              <w:t>101,4</w:t>
            </w:r>
          </w:p>
        </w:tc>
        <w:tc>
          <w:tcPr>
            <w:tcW w:w="1136" w:type="dxa"/>
            <w:tcBorders>
              <w:bottom w:val="single" w:sz="4" w:space="0" w:color="808080"/>
            </w:tcBorders>
            <w:vAlign w:val="bottom"/>
          </w:tcPr>
          <w:p w:rsidR="00823032" w:rsidRPr="006E0272" w:rsidRDefault="00823032" w:rsidP="00F06934">
            <w:pPr>
              <w:spacing w:line="160" w:lineRule="exact"/>
              <w:ind w:right="113"/>
              <w:jc w:val="center"/>
              <w:rPr>
                <w:szCs w:val="16"/>
              </w:rPr>
            </w:pPr>
            <w:r w:rsidRPr="006E0272">
              <w:rPr>
                <w:szCs w:val="16"/>
              </w:rPr>
              <w:t>96,7</w:t>
            </w:r>
          </w:p>
        </w:tc>
        <w:tc>
          <w:tcPr>
            <w:tcW w:w="1137" w:type="dxa"/>
            <w:tcBorders>
              <w:bottom w:val="single" w:sz="4" w:space="0" w:color="808080"/>
            </w:tcBorders>
            <w:vAlign w:val="bottom"/>
          </w:tcPr>
          <w:p w:rsidR="00823032" w:rsidRPr="006E0272" w:rsidRDefault="00823032" w:rsidP="00F06934">
            <w:pPr>
              <w:spacing w:line="160" w:lineRule="exact"/>
              <w:ind w:right="113"/>
              <w:jc w:val="center"/>
              <w:rPr>
                <w:szCs w:val="16"/>
              </w:rPr>
            </w:pPr>
            <w:r w:rsidRPr="006E0272">
              <w:rPr>
                <w:szCs w:val="16"/>
              </w:rPr>
              <w:t>100,6</w:t>
            </w:r>
          </w:p>
        </w:tc>
      </w:tr>
      <w:tr w:rsidR="00823032" w:rsidRPr="0029341C" w:rsidTr="00F06934">
        <w:tc>
          <w:tcPr>
            <w:tcW w:w="396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823032" w:rsidRPr="0029341C" w:rsidRDefault="00823032" w:rsidP="00F06934">
            <w:pPr>
              <w:spacing w:before="120" w:line="180" w:lineRule="exact"/>
              <w:jc w:val="left"/>
              <w:rPr>
                <w:bCs/>
                <w:szCs w:val="16"/>
              </w:rPr>
            </w:pPr>
            <w:r w:rsidRPr="0029341C">
              <w:rPr>
                <w:bCs/>
                <w:szCs w:val="16"/>
              </w:rPr>
              <w:t xml:space="preserve">  деятельность финансовая и стр</w:t>
            </w:r>
            <w:r w:rsidRPr="0029341C">
              <w:rPr>
                <w:bCs/>
                <w:szCs w:val="16"/>
              </w:rPr>
              <w:t>а</w:t>
            </w:r>
            <w:r w:rsidRPr="0029341C">
              <w:rPr>
                <w:bCs/>
                <w:szCs w:val="16"/>
              </w:rPr>
              <w:t>ховая</w:t>
            </w:r>
          </w:p>
        </w:tc>
        <w:tc>
          <w:tcPr>
            <w:tcW w:w="1136" w:type="dxa"/>
            <w:tcBorders>
              <w:top w:val="single" w:sz="4" w:space="0" w:color="808080"/>
              <w:bottom w:val="single" w:sz="4" w:space="0" w:color="808080"/>
            </w:tcBorders>
            <w:vAlign w:val="bottom"/>
          </w:tcPr>
          <w:p w:rsidR="00823032" w:rsidRPr="00C23BBE" w:rsidRDefault="00823032" w:rsidP="00F06934">
            <w:pPr>
              <w:spacing w:line="160" w:lineRule="exact"/>
              <w:ind w:right="340"/>
              <w:jc w:val="right"/>
              <w:rPr>
                <w:rFonts w:eastAsia="Arial Unicode MS"/>
                <w:szCs w:val="16"/>
              </w:rPr>
            </w:pPr>
            <w:r w:rsidRPr="00C23BBE">
              <w:rPr>
                <w:rFonts w:eastAsia="Arial Unicode MS"/>
                <w:szCs w:val="16"/>
              </w:rPr>
              <w:t>104,5</w:t>
            </w:r>
          </w:p>
        </w:tc>
        <w:tc>
          <w:tcPr>
            <w:tcW w:w="1136" w:type="dxa"/>
            <w:tcBorders>
              <w:top w:val="single" w:sz="4" w:space="0" w:color="808080"/>
              <w:bottom w:val="single" w:sz="4" w:space="0" w:color="808080"/>
            </w:tcBorders>
            <w:vAlign w:val="bottom"/>
          </w:tcPr>
          <w:p w:rsidR="00823032" w:rsidRPr="00C23BBE" w:rsidRDefault="00823032" w:rsidP="00F06934">
            <w:pPr>
              <w:spacing w:line="160" w:lineRule="exact"/>
              <w:ind w:right="340"/>
              <w:jc w:val="right"/>
              <w:rPr>
                <w:rFonts w:eastAsia="Arial Unicode MS"/>
                <w:szCs w:val="16"/>
              </w:rPr>
            </w:pPr>
            <w:r w:rsidRPr="00C23BBE">
              <w:rPr>
                <w:rFonts w:eastAsia="Arial Unicode MS"/>
                <w:szCs w:val="16"/>
              </w:rPr>
              <w:t>101,5</w:t>
            </w:r>
          </w:p>
        </w:tc>
        <w:tc>
          <w:tcPr>
            <w:tcW w:w="1136" w:type="dxa"/>
            <w:tcBorders>
              <w:top w:val="single" w:sz="4" w:space="0" w:color="808080"/>
              <w:bottom w:val="single" w:sz="4" w:space="0" w:color="808080"/>
            </w:tcBorders>
            <w:vAlign w:val="bottom"/>
          </w:tcPr>
          <w:p w:rsidR="00823032" w:rsidRPr="006E0272" w:rsidRDefault="00823032" w:rsidP="00F06934">
            <w:pPr>
              <w:spacing w:line="160" w:lineRule="exact"/>
              <w:ind w:right="113"/>
              <w:jc w:val="center"/>
              <w:rPr>
                <w:szCs w:val="16"/>
              </w:rPr>
            </w:pPr>
            <w:r w:rsidRPr="006E0272">
              <w:rPr>
                <w:szCs w:val="16"/>
              </w:rPr>
              <w:t>102,0</w:t>
            </w:r>
          </w:p>
        </w:tc>
        <w:tc>
          <w:tcPr>
            <w:tcW w:w="1137" w:type="dxa"/>
            <w:tcBorders>
              <w:top w:val="single" w:sz="4" w:space="0" w:color="808080"/>
              <w:bottom w:val="single" w:sz="4" w:space="0" w:color="808080"/>
            </w:tcBorders>
            <w:vAlign w:val="bottom"/>
          </w:tcPr>
          <w:p w:rsidR="00823032" w:rsidRPr="006E0272" w:rsidRDefault="00823032" w:rsidP="00F06934">
            <w:pPr>
              <w:spacing w:line="160" w:lineRule="exact"/>
              <w:ind w:right="113"/>
              <w:jc w:val="center"/>
              <w:rPr>
                <w:szCs w:val="16"/>
              </w:rPr>
            </w:pPr>
            <w:r w:rsidRPr="006E0272">
              <w:rPr>
                <w:szCs w:val="16"/>
              </w:rPr>
              <w:t>102,7</w:t>
            </w:r>
          </w:p>
        </w:tc>
      </w:tr>
      <w:tr w:rsidR="00823032" w:rsidRPr="0029341C" w:rsidTr="00F06934">
        <w:tc>
          <w:tcPr>
            <w:tcW w:w="3960" w:type="dxa"/>
            <w:tcBorders>
              <w:top w:val="single" w:sz="4" w:space="0" w:color="808080"/>
              <w:right w:val="single" w:sz="4" w:space="0" w:color="000000"/>
            </w:tcBorders>
            <w:vAlign w:val="bottom"/>
          </w:tcPr>
          <w:p w:rsidR="00823032" w:rsidRPr="0029341C" w:rsidRDefault="00823032" w:rsidP="00F06934">
            <w:pPr>
              <w:spacing w:before="120" w:line="180" w:lineRule="exact"/>
              <w:jc w:val="left"/>
              <w:rPr>
                <w:bCs/>
                <w:szCs w:val="16"/>
              </w:rPr>
            </w:pPr>
            <w:r w:rsidRPr="0029341C">
              <w:rPr>
                <w:bCs/>
                <w:szCs w:val="16"/>
              </w:rPr>
              <w:t xml:space="preserve">  деятельность по операциям </w:t>
            </w:r>
            <w:r w:rsidRPr="0029341C">
              <w:rPr>
                <w:bCs/>
                <w:szCs w:val="16"/>
              </w:rPr>
              <w:br/>
              <w:t xml:space="preserve">   с недвижимым имущес</w:t>
            </w:r>
            <w:r w:rsidRPr="0029341C">
              <w:rPr>
                <w:bCs/>
                <w:szCs w:val="16"/>
              </w:rPr>
              <w:t>т</w:t>
            </w:r>
            <w:r w:rsidRPr="0029341C">
              <w:rPr>
                <w:bCs/>
                <w:szCs w:val="16"/>
              </w:rPr>
              <w:t>вом</w:t>
            </w:r>
          </w:p>
        </w:tc>
        <w:tc>
          <w:tcPr>
            <w:tcW w:w="1136" w:type="dxa"/>
            <w:tcBorders>
              <w:top w:val="single" w:sz="4" w:space="0" w:color="808080"/>
            </w:tcBorders>
            <w:vAlign w:val="bottom"/>
          </w:tcPr>
          <w:p w:rsidR="00823032" w:rsidRPr="00C23BBE" w:rsidRDefault="00823032" w:rsidP="00F06934">
            <w:pPr>
              <w:spacing w:line="160" w:lineRule="exact"/>
              <w:ind w:right="340"/>
              <w:jc w:val="right"/>
              <w:rPr>
                <w:rFonts w:eastAsia="Arial Unicode MS"/>
                <w:szCs w:val="16"/>
              </w:rPr>
            </w:pPr>
            <w:r w:rsidRPr="00C23BBE">
              <w:rPr>
                <w:rFonts w:eastAsia="Arial Unicode MS"/>
                <w:szCs w:val="16"/>
              </w:rPr>
              <w:t>100,3</w:t>
            </w:r>
          </w:p>
        </w:tc>
        <w:tc>
          <w:tcPr>
            <w:tcW w:w="1136" w:type="dxa"/>
            <w:tcBorders>
              <w:top w:val="single" w:sz="4" w:space="0" w:color="808080"/>
            </w:tcBorders>
            <w:vAlign w:val="bottom"/>
          </w:tcPr>
          <w:p w:rsidR="00823032" w:rsidRPr="00C23BBE" w:rsidRDefault="00823032" w:rsidP="00F06934">
            <w:pPr>
              <w:spacing w:line="160" w:lineRule="exact"/>
              <w:ind w:right="340"/>
              <w:jc w:val="right"/>
              <w:rPr>
                <w:rFonts w:eastAsia="Arial Unicode MS"/>
                <w:szCs w:val="16"/>
              </w:rPr>
            </w:pPr>
            <w:r w:rsidRPr="00C23BBE">
              <w:rPr>
                <w:rFonts w:eastAsia="Arial Unicode MS"/>
                <w:szCs w:val="16"/>
              </w:rPr>
              <w:t>100,8</w:t>
            </w:r>
          </w:p>
        </w:tc>
        <w:tc>
          <w:tcPr>
            <w:tcW w:w="1136" w:type="dxa"/>
            <w:tcBorders>
              <w:top w:val="single" w:sz="4" w:space="0" w:color="808080"/>
            </w:tcBorders>
            <w:vAlign w:val="bottom"/>
          </w:tcPr>
          <w:p w:rsidR="00823032" w:rsidRPr="006E0272" w:rsidRDefault="00823032" w:rsidP="00F06934">
            <w:pPr>
              <w:spacing w:line="160" w:lineRule="exact"/>
              <w:ind w:right="113"/>
              <w:jc w:val="center"/>
              <w:rPr>
                <w:szCs w:val="16"/>
              </w:rPr>
            </w:pPr>
            <w:r w:rsidRPr="006E0272">
              <w:rPr>
                <w:szCs w:val="16"/>
              </w:rPr>
              <w:t>100,3</w:t>
            </w:r>
          </w:p>
        </w:tc>
        <w:tc>
          <w:tcPr>
            <w:tcW w:w="1137" w:type="dxa"/>
            <w:tcBorders>
              <w:top w:val="single" w:sz="4" w:space="0" w:color="808080"/>
            </w:tcBorders>
            <w:vAlign w:val="bottom"/>
          </w:tcPr>
          <w:p w:rsidR="00823032" w:rsidRPr="006E0272" w:rsidRDefault="00823032" w:rsidP="00F06934">
            <w:pPr>
              <w:spacing w:line="160" w:lineRule="exact"/>
              <w:ind w:right="113"/>
              <w:jc w:val="center"/>
              <w:rPr>
                <w:szCs w:val="16"/>
              </w:rPr>
            </w:pPr>
            <w:r w:rsidRPr="006E0272">
              <w:rPr>
                <w:szCs w:val="16"/>
              </w:rPr>
              <w:t>100,5</w:t>
            </w:r>
          </w:p>
        </w:tc>
      </w:tr>
      <w:tr w:rsidR="00823032" w:rsidRPr="0029341C" w:rsidTr="00F06934">
        <w:tc>
          <w:tcPr>
            <w:tcW w:w="3960" w:type="dxa"/>
            <w:tcBorders>
              <w:right w:val="single" w:sz="4" w:space="0" w:color="000000"/>
            </w:tcBorders>
            <w:vAlign w:val="bottom"/>
          </w:tcPr>
          <w:p w:rsidR="00823032" w:rsidRPr="0029341C" w:rsidRDefault="00823032" w:rsidP="00F06934">
            <w:pPr>
              <w:spacing w:before="120" w:line="180" w:lineRule="exact"/>
              <w:jc w:val="left"/>
              <w:rPr>
                <w:bCs/>
                <w:szCs w:val="16"/>
              </w:rPr>
            </w:pPr>
            <w:r w:rsidRPr="0029341C">
              <w:rPr>
                <w:bCs/>
                <w:szCs w:val="16"/>
              </w:rPr>
              <w:t xml:space="preserve">  </w:t>
            </w:r>
            <w:r w:rsidRPr="0029341C">
              <w:rPr>
                <w:szCs w:val="16"/>
              </w:rPr>
              <w:t xml:space="preserve">деятельность профессиональная, </w:t>
            </w:r>
            <w:r w:rsidRPr="0029341C">
              <w:rPr>
                <w:szCs w:val="16"/>
              </w:rPr>
              <w:br/>
              <w:t xml:space="preserve">   научная и техн</w:t>
            </w:r>
            <w:r w:rsidRPr="0029341C">
              <w:rPr>
                <w:szCs w:val="16"/>
              </w:rPr>
              <w:t>и</w:t>
            </w:r>
            <w:r w:rsidRPr="0029341C">
              <w:rPr>
                <w:szCs w:val="16"/>
              </w:rPr>
              <w:t>ческая</w:t>
            </w:r>
          </w:p>
        </w:tc>
        <w:tc>
          <w:tcPr>
            <w:tcW w:w="1136" w:type="dxa"/>
            <w:vAlign w:val="bottom"/>
          </w:tcPr>
          <w:p w:rsidR="00823032" w:rsidRPr="00C23BBE" w:rsidRDefault="00823032" w:rsidP="00F06934">
            <w:pPr>
              <w:spacing w:line="160" w:lineRule="exact"/>
              <w:ind w:right="340"/>
              <w:jc w:val="right"/>
              <w:rPr>
                <w:rFonts w:eastAsia="Arial Unicode MS"/>
                <w:szCs w:val="16"/>
              </w:rPr>
            </w:pPr>
            <w:r w:rsidRPr="00C23BBE">
              <w:rPr>
                <w:rFonts w:eastAsia="Arial Unicode MS"/>
                <w:szCs w:val="16"/>
              </w:rPr>
              <w:t>98,2</w:t>
            </w:r>
          </w:p>
        </w:tc>
        <w:tc>
          <w:tcPr>
            <w:tcW w:w="1136" w:type="dxa"/>
            <w:vAlign w:val="bottom"/>
          </w:tcPr>
          <w:p w:rsidR="00823032" w:rsidRPr="00C23BBE" w:rsidRDefault="00823032" w:rsidP="00F06934">
            <w:pPr>
              <w:spacing w:line="160" w:lineRule="exact"/>
              <w:ind w:right="340"/>
              <w:jc w:val="right"/>
              <w:rPr>
                <w:rFonts w:eastAsia="Arial Unicode MS"/>
                <w:szCs w:val="16"/>
              </w:rPr>
            </w:pPr>
            <w:r w:rsidRPr="00C23BBE">
              <w:rPr>
                <w:rFonts w:eastAsia="Arial Unicode MS"/>
                <w:szCs w:val="16"/>
              </w:rPr>
              <w:t>94,3</w:t>
            </w:r>
          </w:p>
        </w:tc>
        <w:tc>
          <w:tcPr>
            <w:tcW w:w="1136" w:type="dxa"/>
            <w:vAlign w:val="bottom"/>
          </w:tcPr>
          <w:p w:rsidR="00823032" w:rsidRPr="006E0272" w:rsidRDefault="00823032" w:rsidP="00F06934">
            <w:pPr>
              <w:spacing w:line="160" w:lineRule="exact"/>
              <w:ind w:right="113"/>
              <w:jc w:val="center"/>
              <w:rPr>
                <w:szCs w:val="16"/>
              </w:rPr>
            </w:pPr>
            <w:r w:rsidRPr="006E0272">
              <w:rPr>
                <w:szCs w:val="16"/>
              </w:rPr>
              <w:t>93,8</w:t>
            </w:r>
          </w:p>
        </w:tc>
        <w:tc>
          <w:tcPr>
            <w:tcW w:w="1137" w:type="dxa"/>
            <w:vAlign w:val="bottom"/>
          </w:tcPr>
          <w:p w:rsidR="00823032" w:rsidRPr="006E0272" w:rsidRDefault="00823032" w:rsidP="00F06934">
            <w:pPr>
              <w:spacing w:line="160" w:lineRule="exact"/>
              <w:ind w:right="113"/>
              <w:jc w:val="center"/>
              <w:rPr>
                <w:szCs w:val="16"/>
              </w:rPr>
            </w:pPr>
            <w:r w:rsidRPr="006E0272">
              <w:rPr>
                <w:szCs w:val="16"/>
              </w:rPr>
              <w:t>95,2</w:t>
            </w:r>
          </w:p>
        </w:tc>
      </w:tr>
      <w:tr w:rsidR="00823032" w:rsidRPr="0029341C" w:rsidTr="00F06934">
        <w:tc>
          <w:tcPr>
            <w:tcW w:w="3960" w:type="dxa"/>
            <w:tcBorders>
              <w:right w:val="single" w:sz="4" w:space="0" w:color="000000"/>
            </w:tcBorders>
            <w:vAlign w:val="bottom"/>
          </w:tcPr>
          <w:p w:rsidR="00823032" w:rsidRPr="0029341C" w:rsidRDefault="00823032" w:rsidP="00F06934">
            <w:pPr>
              <w:spacing w:before="120" w:line="180" w:lineRule="exact"/>
              <w:jc w:val="left"/>
              <w:rPr>
                <w:szCs w:val="16"/>
                <w:highlight w:val="red"/>
              </w:rPr>
            </w:pPr>
            <w:r w:rsidRPr="0029341C">
              <w:rPr>
                <w:bCs/>
                <w:szCs w:val="16"/>
              </w:rPr>
              <w:t xml:space="preserve">  </w:t>
            </w:r>
            <w:r w:rsidRPr="0029341C">
              <w:rPr>
                <w:szCs w:val="16"/>
              </w:rPr>
              <w:t xml:space="preserve">деятельность административная </w:t>
            </w:r>
            <w:r w:rsidRPr="0029341C">
              <w:rPr>
                <w:szCs w:val="16"/>
              </w:rPr>
              <w:br/>
              <w:t xml:space="preserve">   и сопутствующие дополнител</w:t>
            </w:r>
            <w:r w:rsidRPr="0029341C">
              <w:rPr>
                <w:szCs w:val="16"/>
              </w:rPr>
              <w:t>ь</w:t>
            </w:r>
            <w:r w:rsidRPr="0029341C">
              <w:rPr>
                <w:szCs w:val="16"/>
              </w:rPr>
              <w:t>ные услуги</w:t>
            </w:r>
          </w:p>
        </w:tc>
        <w:tc>
          <w:tcPr>
            <w:tcW w:w="1136" w:type="dxa"/>
            <w:vAlign w:val="bottom"/>
          </w:tcPr>
          <w:p w:rsidR="00823032" w:rsidRPr="00C23BBE" w:rsidRDefault="00823032" w:rsidP="00F06934">
            <w:pPr>
              <w:spacing w:line="160" w:lineRule="exact"/>
              <w:ind w:right="340"/>
              <w:jc w:val="right"/>
              <w:rPr>
                <w:rFonts w:eastAsia="Arial Unicode MS"/>
                <w:szCs w:val="16"/>
              </w:rPr>
            </w:pPr>
            <w:r w:rsidRPr="00C23BBE">
              <w:rPr>
                <w:rFonts w:eastAsia="Arial Unicode MS"/>
                <w:szCs w:val="16"/>
              </w:rPr>
              <w:t>103,8</w:t>
            </w:r>
          </w:p>
        </w:tc>
        <w:tc>
          <w:tcPr>
            <w:tcW w:w="1136" w:type="dxa"/>
            <w:vAlign w:val="bottom"/>
          </w:tcPr>
          <w:p w:rsidR="00823032" w:rsidRPr="00C23BBE" w:rsidRDefault="00823032" w:rsidP="00F06934">
            <w:pPr>
              <w:spacing w:line="160" w:lineRule="exact"/>
              <w:ind w:right="340"/>
              <w:jc w:val="right"/>
              <w:rPr>
                <w:rFonts w:eastAsia="Arial Unicode MS"/>
                <w:szCs w:val="16"/>
              </w:rPr>
            </w:pPr>
            <w:r w:rsidRPr="00C23BBE">
              <w:rPr>
                <w:rFonts w:eastAsia="Arial Unicode MS"/>
                <w:szCs w:val="16"/>
              </w:rPr>
              <w:t>101,6</w:t>
            </w:r>
          </w:p>
        </w:tc>
        <w:tc>
          <w:tcPr>
            <w:tcW w:w="1136" w:type="dxa"/>
            <w:vAlign w:val="bottom"/>
          </w:tcPr>
          <w:p w:rsidR="00823032" w:rsidRPr="006E0272" w:rsidRDefault="00823032" w:rsidP="00F06934">
            <w:pPr>
              <w:spacing w:line="160" w:lineRule="exact"/>
              <w:ind w:right="113"/>
              <w:jc w:val="center"/>
              <w:rPr>
                <w:szCs w:val="16"/>
              </w:rPr>
            </w:pPr>
            <w:r w:rsidRPr="006E0272">
              <w:rPr>
                <w:szCs w:val="16"/>
              </w:rPr>
              <w:t>100,8</w:t>
            </w:r>
          </w:p>
        </w:tc>
        <w:tc>
          <w:tcPr>
            <w:tcW w:w="1137" w:type="dxa"/>
            <w:vAlign w:val="bottom"/>
          </w:tcPr>
          <w:p w:rsidR="00823032" w:rsidRPr="006E0272" w:rsidRDefault="00823032" w:rsidP="00F06934">
            <w:pPr>
              <w:spacing w:line="160" w:lineRule="exact"/>
              <w:ind w:right="113"/>
              <w:jc w:val="center"/>
              <w:rPr>
                <w:szCs w:val="16"/>
              </w:rPr>
            </w:pPr>
            <w:r w:rsidRPr="006E0272">
              <w:rPr>
                <w:szCs w:val="16"/>
              </w:rPr>
              <w:t>102,0</w:t>
            </w:r>
          </w:p>
        </w:tc>
      </w:tr>
      <w:tr w:rsidR="00823032" w:rsidRPr="0029341C" w:rsidTr="00F06934">
        <w:tc>
          <w:tcPr>
            <w:tcW w:w="3960" w:type="dxa"/>
            <w:tcBorders>
              <w:right w:val="single" w:sz="4" w:space="0" w:color="000000"/>
            </w:tcBorders>
            <w:vAlign w:val="bottom"/>
          </w:tcPr>
          <w:p w:rsidR="00823032" w:rsidRPr="0029341C" w:rsidRDefault="00823032" w:rsidP="00F06934">
            <w:pPr>
              <w:spacing w:before="120" w:line="180" w:lineRule="exact"/>
              <w:ind w:right="-57"/>
              <w:jc w:val="left"/>
              <w:rPr>
                <w:bCs/>
                <w:szCs w:val="16"/>
              </w:rPr>
            </w:pPr>
            <w:r w:rsidRPr="0029341C">
              <w:rPr>
                <w:bCs/>
                <w:szCs w:val="16"/>
              </w:rPr>
              <w:t xml:space="preserve">  государственное управление </w:t>
            </w:r>
            <w:r>
              <w:rPr>
                <w:bCs/>
                <w:szCs w:val="16"/>
              </w:rPr>
              <w:br/>
              <w:t xml:space="preserve">   </w:t>
            </w:r>
            <w:r w:rsidRPr="0029341C">
              <w:rPr>
                <w:bCs/>
                <w:szCs w:val="16"/>
              </w:rPr>
              <w:t xml:space="preserve">и обеспечение военной безопасности; </w:t>
            </w:r>
            <w:r>
              <w:rPr>
                <w:bCs/>
                <w:szCs w:val="16"/>
              </w:rPr>
              <w:br/>
              <w:t xml:space="preserve">   </w:t>
            </w:r>
            <w:r w:rsidRPr="0029341C">
              <w:rPr>
                <w:bCs/>
                <w:szCs w:val="16"/>
              </w:rPr>
              <w:t>социальное обеспеч</w:t>
            </w:r>
            <w:r w:rsidRPr="0029341C">
              <w:rPr>
                <w:bCs/>
                <w:szCs w:val="16"/>
              </w:rPr>
              <w:t>е</w:t>
            </w:r>
            <w:r w:rsidRPr="0029341C">
              <w:rPr>
                <w:bCs/>
                <w:szCs w:val="16"/>
              </w:rPr>
              <w:t>ние</w:t>
            </w:r>
          </w:p>
        </w:tc>
        <w:tc>
          <w:tcPr>
            <w:tcW w:w="1136" w:type="dxa"/>
            <w:vAlign w:val="bottom"/>
          </w:tcPr>
          <w:p w:rsidR="00823032" w:rsidRPr="00C23BBE" w:rsidRDefault="00823032" w:rsidP="00F06934">
            <w:pPr>
              <w:spacing w:line="160" w:lineRule="exact"/>
              <w:ind w:right="340"/>
              <w:jc w:val="right"/>
              <w:rPr>
                <w:rFonts w:eastAsia="Arial Unicode MS"/>
                <w:szCs w:val="16"/>
              </w:rPr>
            </w:pPr>
            <w:r w:rsidRPr="00C23BBE">
              <w:rPr>
                <w:rFonts w:eastAsia="Arial Unicode MS"/>
                <w:szCs w:val="16"/>
              </w:rPr>
              <w:t>103,8</w:t>
            </w:r>
          </w:p>
        </w:tc>
        <w:tc>
          <w:tcPr>
            <w:tcW w:w="1136" w:type="dxa"/>
            <w:vAlign w:val="bottom"/>
          </w:tcPr>
          <w:p w:rsidR="00823032" w:rsidRPr="00C23BBE" w:rsidRDefault="00823032" w:rsidP="00F06934">
            <w:pPr>
              <w:spacing w:line="160" w:lineRule="exact"/>
              <w:ind w:right="340"/>
              <w:jc w:val="right"/>
              <w:rPr>
                <w:rFonts w:eastAsia="Arial Unicode MS"/>
                <w:szCs w:val="16"/>
              </w:rPr>
            </w:pPr>
            <w:r w:rsidRPr="00C23BBE">
              <w:rPr>
                <w:rFonts w:eastAsia="Arial Unicode MS"/>
                <w:szCs w:val="16"/>
              </w:rPr>
              <w:t>102,7</w:t>
            </w:r>
          </w:p>
        </w:tc>
        <w:tc>
          <w:tcPr>
            <w:tcW w:w="1136" w:type="dxa"/>
            <w:vAlign w:val="bottom"/>
          </w:tcPr>
          <w:p w:rsidR="00823032" w:rsidRPr="00C23BBE" w:rsidRDefault="00823032" w:rsidP="00F06934">
            <w:pPr>
              <w:spacing w:line="160" w:lineRule="exact"/>
              <w:ind w:right="113"/>
              <w:jc w:val="center"/>
              <w:rPr>
                <w:szCs w:val="16"/>
              </w:rPr>
            </w:pPr>
            <w:r w:rsidRPr="00C23BBE">
              <w:rPr>
                <w:szCs w:val="16"/>
              </w:rPr>
              <w:t>102,4</w:t>
            </w:r>
          </w:p>
        </w:tc>
        <w:tc>
          <w:tcPr>
            <w:tcW w:w="1137" w:type="dxa"/>
            <w:vAlign w:val="bottom"/>
          </w:tcPr>
          <w:p w:rsidR="00823032" w:rsidRPr="006E0272" w:rsidRDefault="00823032" w:rsidP="00F06934">
            <w:pPr>
              <w:spacing w:line="160" w:lineRule="exact"/>
              <w:ind w:right="113"/>
              <w:jc w:val="center"/>
              <w:rPr>
                <w:szCs w:val="16"/>
              </w:rPr>
            </w:pPr>
            <w:r w:rsidRPr="006E0272">
              <w:rPr>
                <w:szCs w:val="16"/>
              </w:rPr>
              <w:t>102,9</w:t>
            </w:r>
          </w:p>
        </w:tc>
      </w:tr>
      <w:tr w:rsidR="00823032" w:rsidRPr="0029341C" w:rsidTr="00F06934">
        <w:tc>
          <w:tcPr>
            <w:tcW w:w="3960" w:type="dxa"/>
            <w:tcBorders>
              <w:right w:val="single" w:sz="4" w:space="0" w:color="000000"/>
            </w:tcBorders>
            <w:vAlign w:val="bottom"/>
          </w:tcPr>
          <w:p w:rsidR="00823032" w:rsidRPr="0029341C" w:rsidRDefault="00823032" w:rsidP="00F06934">
            <w:pPr>
              <w:spacing w:before="120" w:line="180" w:lineRule="exact"/>
              <w:jc w:val="left"/>
              <w:rPr>
                <w:bCs/>
                <w:szCs w:val="16"/>
              </w:rPr>
            </w:pPr>
            <w:r w:rsidRPr="0029341C">
              <w:rPr>
                <w:bCs/>
                <w:szCs w:val="16"/>
              </w:rPr>
              <w:t xml:space="preserve">  образование</w:t>
            </w:r>
          </w:p>
        </w:tc>
        <w:tc>
          <w:tcPr>
            <w:tcW w:w="1136" w:type="dxa"/>
            <w:vAlign w:val="bottom"/>
          </w:tcPr>
          <w:p w:rsidR="00823032" w:rsidRPr="00C23BBE" w:rsidRDefault="00823032" w:rsidP="00F06934">
            <w:pPr>
              <w:spacing w:line="160" w:lineRule="exact"/>
              <w:ind w:right="340"/>
              <w:jc w:val="right"/>
              <w:rPr>
                <w:rFonts w:eastAsia="Arial Unicode MS"/>
                <w:szCs w:val="16"/>
              </w:rPr>
            </w:pPr>
            <w:r w:rsidRPr="00C23BBE">
              <w:rPr>
                <w:rFonts w:eastAsia="Arial Unicode MS"/>
                <w:szCs w:val="16"/>
              </w:rPr>
              <w:t>101,0</w:t>
            </w:r>
          </w:p>
        </w:tc>
        <w:tc>
          <w:tcPr>
            <w:tcW w:w="1136" w:type="dxa"/>
            <w:vAlign w:val="bottom"/>
          </w:tcPr>
          <w:p w:rsidR="00823032" w:rsidRPr="00C23BBE" w:rsidRDefault="00823032" w:rsidP="00F06934">
            <w:pPr>
              <w:spacing w:line="160" w:lineRule="exact"/>
              <w:ind w:right="340"/>
              <w:jc w:val="right"/>
              <w:rPr>
                <w:rFonts w:eastAsia="Arial Unicode MS"/>
                <w:szCs w:val="16"/>
              </w:rPr>
            </w:pPr>
            <w:r w:rsidRPr="00C23BBE">
              <w:rPr>
                <w:rFonts w:eastAsia="Arial Unicode MS"/>
                <w:szCs w:val="16"/>
              </w:rPr>
              <w:t>100,2</w:t>
            </w:r>
          </w:p>
        </w:tc>
        <w:tc>
          <w:tcPr>
            <w:tcW w:w="1136" w:type="dxa"/>
            <w:vAlign w:val="bottom"/>
          </w:tcPr>
          <w:p w:rsidR="00823032" w:rsidRPr="00C23BBE" w:rsidRDefault="00823032" w:rsidP="00F06934">
            <w:pPr>
              <w:spacing w:line="160" w:lineRule="exact"/>
              <w:ind w:right="113"/>
              <w:jc w:val="center"/>
              <w:rPr>
                <w:szCs w:val="16"/>
              </w:rPr>
            </w:pPr>
            <w:r w:rsidRPr="00C23BBE">
              <w:rPr>
                <w:szCs w:val="16"/>
              </w:rPr>
              <w:t>99,9</w:t>
            </w:r>
          </w:p>
        </w:tc>
        <w:tc>
          <w:tcPr>
            <w:tcW w:w="1137" w:type="dxa"/>
            <w:vAlign w:val="bottom"/>
          </w:tcPr>
          <w:p w:rsidR="00823032" w:rsidRPr="006E0272" w:rsidRDefault="00823032" w:rsidP="00F06934">
            <w:pPr>
              <w:spacing w:line="160" w:lineRule="exact"/>
              <w:ind w:right="113"/>
              <w:jc w:val="center"/>
              <w:rPr>
                <w:szCs w:val="16"/>
              </w:rPr>
            </w:pPr>
            <w:r w:rsidRPr="006E0272">
              <w:rPr>
                <w:szCs w:val="16"/>
              </w:rPr>
              <w:t>100,4</w:t>
            </w:r>
          </w:p>
        </w:tc>
      </w:tr>
      <w:tr w:rsidR="00823032" w:rsidRPr="0029341C" w:rsidTr="00F06934">
        <w:tc>
          <w:tcPr>
            <w:tcW w:w="3960" w:type="dxa"/>
            <w:tcBorders>
              <w:right w:val="single" w:sz="4" w:space="0" w:color="000000"/>
            </w:tcBorders>
            <w:vAlign w:val="bottom"/>
          </w:tcPr>
          <w:p w:rsidR="00823032" w:rsidRPr="0029341C" w:rsidRDefault="00823032" w:rsidP="00F06934">
            <w:pPr>
              <w:spacing w:before="120" w:line="180" w:lineRule="exact"/>
              <w:jc w:val="left"/>
              <w:rPr>
                <w:bCs/>
                <w:szCs w:val="16"/>
              </w:rPr>
            </w:pPr>
            <w:r w:rsidRPr="0029341C">
              <w:rPr>
                <w:bCs/>
                <w:szCs w:val="16"/>
              </w:rPr>
              <w:t xml:space="preserve">  деятельность в области здрав</w:t>
            </w:r>
            <w:r w:rsidRPr="0029341C">
              <w:rPr>
                <w:bCs/>
                <w:szCs w:val="16"/>
              </w:rPr>
              <w:t>о</w:t>
            </w:r>
            <w:r w:rsidRPr="0029341C">
              <w:rPr>
                <w:bCs/>
                <w:szCs w:val="16"/>
              </w:rPr>
              <w:t xml:space="preserve">охранения </w:t>
            </w:r>
            <w:r w:rsidRPr="0029341C">
              <w:rPr>
                <w:bCs/>
                <w:szCs w:val="16"/>
              </w:rPr>
              <w:br/>
              <w:t xml:space="preserve">   и социальных услуг</w:t>
            </w:r>
          </w:p>
        </w:tc>
        <w:tc>
          <w:tcPr>
            <w:tcW w:w="1136" w:type="dxa"/>
            <w:vAlign w:val="bottom"/>
          </w:tcPr>
          <w:p w:rsidR="00823032" w:rsidRPr="00C23BBE" w:rsidRDefault="00823032" w:rsidP="00F06934">
            <w:pPr>
              <w:spacing w:line="160" w:lineRule="exact"/>
              <w:ind w:right="340"/>
              <w:jc w:val="right"/>
              <w:rPr>
                <w:rFonts w:eastAsia="Arial Unicode MS"/>
                <w:szCs w:val="16"/>
              </w:rPr>
            </w:pPr>
            <w:r w:rsidRPr="00C23BBE">
              <w:rPr>
                <w:rFonts w:eastAsia="Arial Unicode MS"/>
                <w:szCs w:val="16"/>
              </w:rPr>
              <w:t>96,1</w:t>
            </w:r>
          </w:p>
        </w:tc>
        <w:tc>
          <w:tcPr>
            <w:tcW w:w="1136" w:type="dxa"/>
            <w:vAlign w:val="bottom"/>
          </w:tcPr>
          <w:p w:rsidR="00823032" w:rsidRPr="00C23BBE" w:rsidRDefault="00823032" w:rsidP="00F06934">
            <w:pPr>
              <w:spacing w:line="160" w:lineRule="exact"/>
              <w:ind w:right="340"/>
              <w:jc w:val="right"/>
              <w:rPr>
                <w:rFonts w:eastAsia="Arial Unicode MS"/>
                <w:szCs w:val="16"/>
              </w:rPr>
            </w:pPr>
            <w:r w:rsidRPr="00C23BBE">
              <w:rPr>
                <w:rFonts w:eastAsia="Arial Unicode MS"/>
                <w:szCs w:val="16"/>
              </w:rPr>
              <w:t>95,8</w:t>
            </w:r>
          </w:p>
        </w:tc>
        <w:tc>
          <w:tcPr>
            <w:tcW w:w="1136" w:type="dxa"/>
            <w:vAlign w:val="bottom"/>
          </w:tcPr>
          <w:p w:rsidR="00823032" w:rsidRPr="00C23BBE" w:rsidRDefault="00823032" w:rsidP="00F06934">
            <w:pPr>
              <w:spacing w:line="160" w:lineRule="exact"/>
              <w:ind w:right="113"/>
              <w:jc w:val="center"/>
              <w:rPr>
                <w:szCs w:val="16"/>
              </w:rPr>
            </w:pPr>
            <w:r w:rsidRPr="00C23BBE">
              <w:rPr>
                <w:szCs w:val="16"/>
              </w:rPr>
              <w:t>96,3</w:t>
            </w:r>
          </w:p>
        </w:tc>
        <w:tc>
          <w:tcPr>
            <w:tcW w:w="1137" w:type="dxa"/>
            <w:vAlign w:val="bottom"/>
          </w:tcPr>
          <w:p w:rsidR="00823032" w:rsidRPr="006E0272" w:rsidRDefault="00823032" w:rsidP="00F06934">
            <w:pPr>
              <w:spacing w:line="160" w:lineRule="exact"/>
              <w:ind w:right="113"/>
              <w:jc w:val="center"/>
              <w:rPr>
                <w:szCs w:val="16"/>
              </w:rPr>
            </w:pPr>
            <w:r w:rsidRPr="006E0272">
              <w:rPr>
                <w:szCs w:val="16"/>
              </w:rPr>
              <w:t>96,1</w:t>
            </w:r>
          </w:p>
        </w:tc>
      </w:tr>
      <w:tr w:rsidR="00823032" w:rsidRPr="0029341C" w:rsidTr="00F06934">
        <w:tc>
          <w:tcPr>
            <w:tcW w:w="3960" w:type="dxa"/>
            <w:tcBorders>
              <w:right w:val="single" w:sz="4" w:space="0" w:color="000000"/>
            </w:tcBorders>
            <w:vAlign w:val="bottom"/>
          </w:tcPr>
          <w:p w:rsidR="00823032" w:rsidRPr="0029341C" w:rsidRDefault="00823032" w:rsidP="00F06934">
            <w:pPr>
              <w:spacing w:before="120" w:line="180" w:lineRule="exact"/>
              <w:jc w:val="left"/>
              <w:rPr>
                <w:bCs/>
                <w:szCs w:val="16"/>
              </w:rPr>
            </w:pPr>
            <w:r w:rsidRPr="0029341C">
              <w:rPr>
                <w:bCs/>
                <w:szCs w:val="16"/>
              </w:rPr>
              <w:t xml:space="preserve">  деятельность в области культуры, спорта,</w:t>
            </w:r>
            <w:r w:rsidRPr="0029341C">
              <w:rPr>
                <w:bCs/>
                <w:szCs w:val="16"/>
              </w:rPr>
              <w:br/>
              <w:t xml:space="preserve">   организации досуга и развлечений</w:t>
            </w:r>
          </w:p>
        </w:tc>
        <w:tc>
          <w:tcPr>
            <w:tcW w:w="1136" w:type="dxa"/>
            <w:vAlign w:val="bottom"/>
          </w:tcPr>
          <w:p w:rsidR="00823032" w:rsidRPr="00C23BBE" w:rsidRDefault="00823032" w:rsidP="00F06934">
            <w:pPr>
              <w:spacing w:line="160" w:lineRule="exact"/>
              <w:ind w:right="340"/>
              <w:jc w:val="right"/>
              <w:rPr>
                <w:rFonts w:eastAsia="Arial Unicode MS"/>
                <w:szCs w:val="16"/>
              </w:rPr>
            </w:pPr>
            <w:r w:rsidRPr="00C23BBE">
              <w:rPr>
                <w:rFonts w:eastAsia="Arial Unicode MS"/>
                <w:szCs w:val="16"/>
              </w:rPr>
              <w:t>99,4</w:t>
            </w:r>
          </w:p>
        </w:tc>
        <w:tc>
          <w:tcPr>
            <w:tcW w:w="1136" w:type="dxa"/>
            <w:vAlign w:val="bottom"/>
          </w:tcPr>
          <w:p w:rsidR="00823032" w:rsidRPr="00C23BBE" w:rsidRDefault="00823032" w:rsidP="00F06934">
            <w:pPr>
              <w:spacing w:line="160" w:lineRule="exact"/>
              <w:ind w:right="340"/>
              <w:jc w:val="right"/>
              <w:rPr>
                <w:rFonts w:eastAsia="Arial Unicode MS"/>
                <w:szCs w:val="16"/>
              </w:rPr>
            </w:pPr>
            <w:r w:rsidRPr="00C23BBE">
              <w:rPr>
                <w:rFonts w:eastAsia="Arial Unicode MS"/>
                <w:szCs w:val="16"/>
              </w:rPr>
              <w:t>97,7</w:t>
            </w:r>
          </w:p>
        </w:tc>
        <w:tc>
          <w:tcPr>
            <w:tcW w:w="1136" w:type="dxa"/>
            <w:vAlign w:val="bottom"/>
          </w:tcPr>
          <w:p w:rsidR="00823032" w:rsidRPr="006E0272" w:rsidRDefault="00823032" w:rsidP="00F06934">
            <w:pPr>
              <w:spacing w:line="160" w:lineRule="exact"/>
              <w:ind w:right="113"/>
              <w:jc w:val="center"/>
              <w:rPr>
                <w:szCs w:val="16"/>
              </w:rPr>
            </w:pPr>
            <w:r w:rsidRPr="006E0272">
              <w:rPr>
                <w:szCs w:val="16"/>
              </w:rPr>
              <w:t>102,6</w:t>
            </w:r>
          </w:p>
        </w:tc>
        <w:tc>
          <w:tcPr>
            <w:tcW w:w="1137" w:type="dxa"/>
            <w:vAlign w:val="bottom"/>
          </w:tcPr>
          <w:p w:rsidR="00823032" w:rsidRPr="006E0272" w:rsidRDefault="00823032" w:rsidP="00F06934">
            <w:pPr>
              <w:spacing w:line="160" w:lineRule="exact"/>
              <w:ind w:right="113"/>
              <w:jc w:val="center"/>
              <w:rPr>
                <w:szCs w:val="16"/>
              </w:rPr>
            </w:pPr>
            <w:r w:rsidRPr="006E0272">
              <w:rPr>
                <w:szCs w:val="16"/>
              </w:rPr>
              <w:t>99,9</w:t>
            </w:r>
          </w:p>
        </w:tc>
      </w:tr>
      <w:tr w:rsidR="00823032" w:rsidRPr="0029341C" w:rsidTr="00F06934">
        <w:tc>
          <w:tcPr>
            <w:tcW w:w="3960" w:type="dxa"/>
            <w:tcBorders>
              <w:right w:val="single" w:sz="4" w:space="0" w:color="000000"/>
            </w:tcBorders>
            <w:vAlign w:val="bottom"/>
          </w:tcPr>
          <w:p w:rsidR="00823032" w:rsidRPr="0029341C" w:rsidRDefault="00823032" w:rsidP="00F06934">
            <w:pPr>
              <w:spacing w:before="120" w:line="180" w:lineRule="exact"/>
              <w:jc w:val="left"/>
              <w:rPr>
                <w:bCs/>
                <w:szCs w:val="16"/>
              </w:rPr>
            </w:pPr>
            <w:r w:rsidRPr="0029341C">
              <w:rPr>
                <w:bCs/>
                <w:szCs w:val="16"/>
              </w:rPr>
              <w:t xml:space="preserve">  предоставление прочих видов у</w:t>
            </w:r>
            <w:r w:rsidRPr="0029341C">
              <w:rPr>
                <w:bCs/>
                <w:szCs w:val="16"/>
              </w:rPr>
              <w:t>с</w:t>
            </w:r>
            <w:r w:rsidRPr="0029341C">
              <w:rPr>
                <w:bCs/>
                <w:szCs w:val="16"/>
              </w:rPr>
              <w:t>луг</w:t>
            </w:r>
          </w:p>
        </w:tc>
        <w:tc>
          <w:tcPr>
            <w:tcW w:w="1136" w:type="dxa"/>
            <w:vAlign w:val="bottom"/>
          </w:tcPr>
          <w:p w:rsidR="00823032" w:rsidRPr="00C23BBE" w:rsidRDefault="00823032" w:rsidP="00F06934">
            <w:pPr>
              <w:spacing w:line="160" w:lineRule="exact"/>
              <w:ind w:right="340"/>
              <w:jc w:val="right"/>
              <w:rPr>
                <w:rFonts w:eastAsia="Arial Unicode MS"/>
                <w:szCs w:val="16"/>
              </w:rPr>
            </w:pPr>
            <w:r w:rsidRPr="00C23BBE">
              <w:rPr>
                <w:rFonts w:eastAsia="Arial Unicode MS"/>
                <w:szCs w:val="16"/>
              </w:rPr>
              <w:t>111,1</w:t>
            </w:r>
          </w:p>
        </w:tc>
        <w:tc>
          <w:tcPr>
            <w:tcW w:w="1136" w:type="dxa"/>
            <w:vAlign w:val="bottom"/>
          </w:tcPr>
          <w:p w:rsidR="00823032" w:rsidRPr="00C23BBE" w:rsidRDefault="00823032" w:rsidP="00F06934">
            <w:pPr>
              <w:spacing w:line="160" w:lineRule="exact"/>
              <w:ind w:right="340"/>
              <w:jc w:val="right"/>
              <w:rPr>
                <w:rFonts w:eastAsia="Arial Unicode MS"/>
                <w:szCs w:val="16"/>
              </w:rPr>
            </w:pPr>
            <w:r w:rsidRPr="00C23BBE">
              <w:rPr>
                <w:rFonts w:eastAsia="Arial Unicode MS"/>
                <w:szCs w:val="16"/>
              </w:rPr>
              <w:t>96,0</w:t>
            </w:r>
          </w:p>
        </w:tc>
        <w:tc>
          <w:tcPr>
            <w:tcW w:w="1136" w:type="dxa"/>
            <w:vAlign w:val="bottom"/>
          </w:tcPr>
          <w:p w:rsidR="00823032" w:rsidRPr="006E0272" w:rsidRDefault="00823032" w:rsidP="00F06934">
            <w:pPr>
              <w:spacing w:line="160" w:lineRule="exact"/>
              <w:ind w:right="113"/>
              <w:jc w:val="center"/>
              <w:rPr>
                <w:szCs w:val="16"/>
              </w:rPr>
            </w:pPr>
            <w:r w:rsidRPr="006E0272">
              <w:rPr>
                <w:szCs w:val="16"/>
              </w:rPr>
              <w:t>95,7</w:t>
            </w:r>
          </w:p>
        </w:tc>
        <w:tc>
          <w:tcPr>
            <w:tcW w:w="1137" w:type="dxa"/>
            <w:vAlign w:val="bottom"/>
          </w:tcPr>
          <w:p w:rsidR="00823032" w:rsidRPr="006E0272" w:rsidRDefault="00823032" w:rsidP="00F06934">
            <w:pPr>
              <w:spacing w:line="160" w:lineRule="exact"/>
              <w:ind w:right="113"/>
              <w:jc w:val="center"/>
              <w:rPr>
                <w:szCs w:val="16"/>
              </w:rPr>
            </w:pPr>
            <w:r w:rsidRPr="006E0272">
              <w:rPr>
                <w:szCs w:val="16"/>
              </w:rPr>
              <w:t>100,6</w:t>
            </w:r>
          </w:p>
        </w:tc>
      </w:tr>
      <w:tr w:rsidR="00823032" w:rsidRPr="0029341C" w:rsidTr="00F06934">
        <w:tc>
          <w:tcPr>
            <w:tcW w:w="3960" w:type="dxa"/>
            <w:tcBorders>
              <w:bottom w:val="single" w:sz="4" w:space="0" w:color="808080"/>
              <w:right w:val="single" w:sz="4" w:space="0" w:color="000000"/>
            </w:tcBorders>
            <w:vAlign w:val="bottom"/>
          </w:tcPr>
          <w:p w:rsidR="00823032" w:rsidRPr="0029341C" w:rsidRDefault="00823032" w:rsidP="00F06934">
            <w:pPr>
              <w:spacing w:before="120" w:line="180" w:lineRule="exact"/>
              <w:jc w:val="left"/>
              <w:rPr>
                <w:bCs/>
                <w:szCs w:val="16"/>
              </w:rPr>
            </w:pPr>
            <w:r w:rsidRPr="0029341C">
              <w:rPr>
                <w:bCs/>
                <w:szCs w:val="16"/>
              </w:rPr>
              <w:t xml:space="preserve">  деятельность домашних хозяйств </w:t>
            </w:r>
            <w:r>
              <w:rPr>
                <w:bCs/>
                <w:szCs w:val="16"/>
              </w:rPr>
              <w:br/>
              <w:t xml:space="preserve">   </w:t>
            </w:r>
            <w:r w:rsidRPr="0029341C">
              <w:rPr>
                <w:bCs/>
                <w:szCs w:val="16"/>
              </w:rPr>
              <w:t xml:space="preserve">как работодателей; недифференцированная </w:t>
            </w:r>
            <w:r>
              <w:rPr>
                <w:bCs/>
                <w:szCs w:val="16"/>
              </w:rPr>
              <w:br/>
              <w:t xml:space="preserve">   </w:t>
            </w:r>
            <w:r w:rsidRPr="0029341C">
              <w:rPr>
                <w:bCs/>
                <w:szCs w:val="16"/>
              </w:rPr>
              <w:t xml:space="preserve">деятельность частных домашних хозяйств </w:t>
            </w:r>
            <w:r>
              <w:rPr>
                <w:bCs/>
                <w:szCs w:val="16"/>
              </w:rPr>
              <w:br/>
              <w:t xml:space="preserve">   </w:t>
            </w:r>
            <w:r w:rsidRPr="0029341C">
              <w:rPr>
                <w:bCs/>
                <w:szCs w:val="16"/>
              </w:rPr>
              <w:t xml:space="preserve">по производству товаров </w:t>
            </w:r>
            <w:r>
              <w:rPr>
                <w:bCs/>
                <w:szCs w:val="16"/>
              </w:rPr>
              <w:t xml:space="preserve">и </w:t>
            </w:r>
            <w:r w:rsidRPr="0029341C">
              <w:rPr>
                <w:bCs/>
                <w:szCs w:val="16"/>
              </w:rPr>
              <w:t xml:space="preserve">оказанию услуг </w:t>
            </w:r>
            <w:r>
              <w:rPr>
                <w:bCs/>
                <w:szCs w:val="16"/>
              </w:rPr>
              <w:br/>
              <w:t xml:space="preserve">   </w:t>
            </w:r>
            <w:r w:rsidRPr="0029341C">
              <w:rPr>
                <w:bCs/>
                <w:szCs w:val="16"/>
              </w:rPr>
              <w:t>для собственного п</w:t>
            </w:r>
            <w:r w:rsidRPr="0029341C">
              <w:rPr>
                <w:bCs/>
                <w:szCs w:val="16"/>
              </w:rPr>
              <w:t>о</w:t>
            </w:r>
            <w:r w:rsidRPr="0029341C">
              <w:rPr>
                <w:bCs/>
                <w:szCs w:val="16"/>
              </w:rPr>
              <w:t>требления</w:t>
            </w:r>
          </w:p>
        </w:tc>
        <w:tc>
          <w:tcPr>
            <w:tcW w:w="1136" w:type="dxa"/>
            <w:tcBorders>
              <w:bottom w:val="single" w:sz="4" w:space="0" w:color="808080"/>
            </w:tcBorders>
            <w:vAlign w:val="bottom"/>
          </w:tcPr>
          <w:p w:rsidR="00823032" w:rsidRPr="00C23BBE" w:rsidRDefault="00823032" w:rsidP="00F06934">
            <w:pPr>
              <w:spacing w:line="160" w:lineRule="exact"/>
              <w:ind w:right="340"/>
              <w:jc w:val="right"/>
              <w:rPr>
                <w:rFonts w:eastAsia="Arial Unicode MS"/>
                <w:szCs w:val="16"/>
              </w:rPr>
            </w:pPr>
            <w:r w:rsidRPr="00C23BBE">
              <w:rPr>
                <w:rFonts w:eastAsia="Arial Unicode MS"/>
                <w:szCs w:val="16"/>
              </w:rPr>
              <w:t>93,8</w:t>
            </w:r>
          </w:p>
        </w:tc>
        <w:tc>
          <w:tcPr>
            <w:tcW w:w="1136" w:type="dxa"/>
            <w:tcBorders>
              <w:bottom w:val="single" w:sz="4" w:space="0" w:color="808080"/>
            </w:tcBorders>
            <w:vAlign w:val="bottom"/>
          </w:tcPr>
          <w:p w:rsidR="00823032" w:rsidRPr="00C23BBE" w:rsidRDefault="00823032" w:rsidP="00F06934">
            <w:pPr>
              <w:spacing w:line="160" w:lineRule="exact"/>
              <w:ind w:right="340"/>
              <w:jc w:val="right"/>
              <w:rPr>
                <w:rFonts w:eastAsia="Arial Unicode MS"/>
                <w:szCs w:val="16"/>
              </w:rPr>
            </w:pPr>
            <w:r w:rsidRPr="00C23BBE">
              <w:rPr>
                <w:rFonts w:eastAsia="Arial Unicode MS"/>
                <w:szCs w:val="16"/>
              </w:rPr>
              <w:t>93,8</w:t>
            </w:r>
          </w:p>
        </w:tc>
        <w:tc>
          <w:tcPr>
            <w:tcW w:w="1136" w:type="dxa"/>
            <w:tcBorders>
              <w:bottom w:val="single" w:sz="4" w:space="0" w:color="808080"/>
            </w:tcBorders>
            <w:vAlign w:val="bottom"/>
          </w:tcPr>
          <w:p w:rsidR="00823032" w:rsidRPr="006E0272" w:rsidRDefault="00823032" w:rsidP="00F06934">
            <w:pPr>
              <w:spacing w:line="160" w:lineRule="exact"/>
              <w:ind w:right="113"/>
              <w:jc w:val="center"/>
              <w:rPr>
                <w:szCs w:val="16"/>
              </w:rPr>
            </w:pPr>
            <w:r w:rsidRPr="006E0272">
              <w:rPr>
                <w:szCs w:val="16"/>
              </w:rPr>
              <w:t>93,8</w:t>
            </w:r>
          </w:p>
        </w:tc>
        <w:tc>
          <w:tcPr>
            <w:tcW w:w="1137" w:type="dxa"/>
            <w:tcBorders>
              <w:bottom w:val="single" w:sz="4" w:space="0" w:color="808080"/>
            </w:tcBorders>
            <w:vAlign w:val="bottom"/>
          </w:tcPr>
          <w:p w:rsidR="00823032" w:rsidRPr="006E0272" w:rsidRDefault="00823032" w:rsidP="00F06934">
            <w:pPr>
              <w:spacing w:line="160" w:lineRule="exact"/>
              <w:ind w:right="113"/>
              <w:jc w:val="center"/>
              <w:rPr>
                <w:szCs w:val="16"/>
              </w:rPr>
            </w:pPr>
            <w:r w:rsidRPr="006E0272">
              <w:rPr>
                <w:szCs w:val="16"/>
              </w:rPr>
              <w:t>93,8</w:t>
            </w:r>
          </w:p>
        </w:tc>
      </w:tr>
      <w:tr w:rsidR="00823032" w:rsidRPr="0029341C" w:rsidTr="00F06934">
        <w:tc>
          <w:tcPr>
            <w:tcW w:w="3960" w:type="dxa"/>
            <w:tcBorders>
              <w:top w:val="single" w:sz="4" w:space="0" w:color="808080"/>
              <w:bottom w:val="single" w:sz="4" w:space="0" w:color="auto"/>
              <w:right w:val="single" w:sz="4" w:space="0" w:color="000000"/>
            </w:tcBorders>
            <w:vAlign w:val="bottom"/>
          </w:tcPr>
          <w:p w:rsidR="00823032" w:rsidRPr="0029341C" w:rsidRDefault="00823032" w:rsidP="00F06934">
            <w:pPr>
              <w:spacing w:before="200" w:line="180" w:lineRule="exact"/>
              <w:jc w:val="left"/>
              <w:rPr>
                <w:bCs/>
                <w:szCs w:val="16"/>
              </w:rPr>
            </w:pPr>
            <w:r w:rsidRPr="0029341C">
              <w:rPr>
                <w:szCs w:val="16"/>
              </w:rPr>
              <w:t>Чистые налоги  на проду</w:t>
            </w:r>
            <w:r w:rsidRPr="0029341C">
              <w:rPr>
                <w:szCs w:val="16"/>
              </w:rPr>
              <w:t>к</w:t>
            </w:r>
            <w:r w:rsidRPr="0029341C">
              <w:rPr>
                <w:szCs w:val="16"/>
              </w:rPr>
              <w:t>ты</w:t>
            </w:r>
          </w:p>
        </w:tc>
        <w:tc>
          <w:tcPr>
            <w:tcW w:w="1136" w:type="dxa"/>
            <w:tcBorders>
              <w:top w:val="single" w:sz="4" w:space="0" w:color="808080"/>
              <w:bottom w:val="single" w:sz="4" w:space="0" w:color="auto"/>
            </w:tcBorders>
            <w:vAlign w:val="bottom"/>
          </w:tcPr>
          <w:p w:rsidR="00823032" w:rsidRPr="00C23BBE" w:rsidRDefault="00823032" w:rsidP="00F06934">
            <w:pPr>
              <w:spacing w:line="160" w:lineRule="exact"/>
              <w:ind w:right="340"/>
              <w:jc w:val="right"/>
              <w:rPr>
                <w:rFonts w:eastAsia="Arial Unicode MS"/>
                <w:szCs w:val="16"/>
              </w:rPr>
            </w:pPr>
            <w:r w:rsidRPr="00C23BBE">
              <w:rPr>
                <w:rFonts w:eastAsia="Arial Unicode MS"/>
                <w:szCs w:val="16"/>
              </w:rPr>
              <w:t>101,6</w:t>
            </w:r>
          </w:p>
        </w:tc>
        <w:tc>
          <w:tcPr>
            <w:tcW w:w="1136" w:type="dxa"/>
            <w:tcBorders>
              <w:top w:val="single" w:sz="4" w:space="0" w:color="808080"/>
              <w:bottom w:val="single" w:sz="4" w:space="0" w:color="auto"/>
            </w:tcBorders>
            <w:vAlign w:val="bottom"/>
          </w:tcPr>
          <w:p w:rsidR="00823032" w:rsidRPr="00C23BBE" w:rsidRDefault="00823032" w:rsidP="00F06934">
            <w:pPr>
              <w:spacing w:line="160" w:lineRule="exact"/>
              <w:ind w:right="340"/>
              <w:jc w:val="right"/>
              <w:rPr>
                <w:rFonts w:eastAsia="Arial Unicode MS"/>
                <w:szCs w:val="16"/>
              </w:rPr>
            </w:pPr>
            <w:r w:rsidRPr="00C23BBE">
              <w:rPr>
                <w:rFonts w:eastAsia="Arial Unicode MS"/>
                <w:szCs w:val="16"/>
              </w:rPr>
              <w:t>82,1</w:t>
            </w:r>
          </w:p>
        </w:tc>
        <w:tc>
          <w:tcPr>
            <w:tcW w:w="1136" w:type="dxa"/>
            <w:tcBorders>
              <w:top w:val="single" w:sz="4" w:space="0" w:color="808080"/>
              <w:bottom w:val="single" w:sz="4" w:space="0" w:color="auto"/>
            </w:tcBorders>
            <w:vAlign w:val="bottom"/>
          </w:tcPr>
          <w:p w:rsidR="00823032" w:rsidRPr="00217339" w:rsidRDefault="00823032" w:rsidP="00F06934">
            <w:pPr>
              <w:spacing w:line="160" w:lineRule="exact"/>
              <w:ind w:right="113"/>
              <w:jc w:val="center"/>
              <w:rPr>
                <w:szCs w:val="16"/>
              </w:rPr>
            </w:pPr>
            <w:r w:rsidRPr="00217339">
              <w:rPr>
                <w:szCs w:val="16"/>
              </w:rPr>
              <w:t>87,1</w:t>
            </w:r>
          </w:p>
        </w:tc>
        <w:tc>
          <w:tcPr>
            <w:tcW w:w="1137" w:type="dxa"/>
            <w:tcBorders>
              <w:top w:val="single" w:sz="4" w:space="0" w:color="808080"/>
              <w:bottom w:val="single" w:sz="4" w:space="0" w:color="auto"/>
            </w:tcBorders>
            <w:vAlign w:val="bottom"/>
          </w:tcPr>
          <w:p w:rsidR="00823032" w:rsidRPr="00217339" w:rsidRDefault="00823032" w:rsidP="00F06934">
            <w:pPr>
              <w:spacing w:line="160" w:lineRule="exact"/>
              <w:ind w:right="113"/>
              <w:jc w:val="center"/>
              <w:rPr>
                <w:szCs w:val="16"/>
              </w:rPr>
            </w:pPr>
            <w:r w:rsidRPr="00217339">
              <w:rPr>
                <w:szCs w:val="16"/>
              </w:rPr>
              <w:t>89,9</w:t>
            </w:r>
          </w:p>
        </w:tc>
      </w:tr>
      <w:tr w:rsidR="00823032" w:rsidRPr="0029341C" w:rsidTr="00F06934">
        <w:tc>
          <w:tcPr>
            <w:tcW w:w="8505" w:type="dxa"/>
            <w:gridSpan w:val="5"/>
            <w:tcBorders>
              <w:top w:val="single" w:sz="4" w:space="0" w:color="auto"/>
              <w:bottom w:val="single" w:sz="4" w:space="0" w:color="000000"/>
            </w:tcBorders>
            <w:vAlign w:val="bottom"/>
          </w:tcPr>
          <w:p w:rsidR="00823032" w:rsidRPr="00D2641C" w:rsidRDefault="00823032" w:rsidP="00F06934">
            <w:pPr>
              <w:spacing w:before="120" w:after="120" w:line="160" w:lineRule="exact"/>
              <w:ind w:left="-57" w:right="-57"/>
              <w:jc w:val="center"/>
              <w:rPr>
                <w:b/>
                <w:sz w:val="20"/>
              </w:rPr>
            </w:pPr>
            <w:r w:rsidRPr="00D2641C">
              <w:rPr>
                <w:rFonts w:eastAsia="Arial Unicode MS"/>
                <w:b/>
                <w:sz w:val="20"/>
              </w:rPr>
              <w:t>20</w:t>
            </w:r>
            <w:r>
              <w:rPr>
                <w:rFonts w:eastAsia="Arial Unicode MS"/>
                <w:b/>
                <w:sz w:val="20"/>
              </w:rPr>
              <w:t xml:space="preserve">23 </w:t>
            </w:r>
            <w:r w:rsidRPr="00D2641C">
              <w:rPr>
                <w:rFonts w:eastAsia="Arial Unicode MS"/>
                <w:b/>
                <w:sz w:val="20"/>
              </w:rPr>
              <w:t>г.</w:t>
            </w:r>
          </w:p>
        </w:tc>
      </w:tr>
      <w:tr w:rsidR="00823032" w:rsidRPr="0029341C" w:rsidTr="00F06934">
        <w:trPr>
          <w:trHeight w:val="233"/>
        </w:trPr>
        <w:tc>
          <w:tcPr>
            <w:tcW w:w="3960" w:type="dxa"/>
            <w:tcBorders>
              <w:top w:val="single" w:sz="4" w:space="0" w:color="000000"/>
              <w:right w:val="single" w:sz="4" w:space="0" w:color="000000"/>
            </w:tcBorders>
            <w:vAlign w:val="bottom"/>
          </w:tcPr>
          <w:p w:rsidR="00823032" w:rsidRPr="0029341C" w:rsidRDefault="00823032" w:rsidP="00F06934">
            <w:pPr>
              <w:spacing w:before="240" w:line="180" w:lineRule="exact"/>
              <w:ind w:right="-113"/>
              <w:jc w:val="left"/>
              <w:rPr>
                <w:b/>
                <w:bCs/>
                <w:szCs w:val="16"/>
              </w:rPr>
            </w:pPr>
            <w:r w:rsidRPr="0029341C">
              <w:rPr>
                <w:b/>
                <w:bCs/>
                <w:szCs w:val="16"/>
              </w:rPr>
              <w:t xml:space="preserve">Валовой внутренний продукт </w:t>
            </w:r>
            <w:r>
              <w:rPr>
                <w:b/>
                <w:bCs/>
                <w:szCs w:val="16"/>
              </w:rPr>
              <w:br/>
              <w:t xml:space="preserve"> </w:t>
            </w:r>
            <w:r w:rsidRPr="0029341C">
              <w:rPr>
                <w:b/>
                <w:bCs/>
                <w:szCs w:val="16"/>
              </w:rPr>
              <w:t>в рыночных ц</w:t>
            </w:r>
            <w:r w:rsidRPr="0029341C">
              <w:rPr>
                <w:b/>
                <w:bCs/>
                <w:szCs w:val="16"/>
              </w:rPr>
              <w:t>е</w:t>
            </w:r>
            <w:r w:rsidRPr="0029341C">
              <w:rPr>
                <w:b/>
                <w:bCs/>
                <w:szCs w:val="16"/>
              </w:rPr>
              <w:t>нах</w:t>
            </w:r>
          </w:p>
        </w:tc>
        <w:tc>
          <w:tcPr>
            <w:tcW w:w="1136" w:type="dxa"/>
            <w:tcBorders>
              <w:top w:val="single" w:sz="4" w:space="0" w:color="000000"/>
            </w:tcBorders>
            <w:vAlign w:val="bottom"/>
          </w:tcPr>
          <w:p w:rsidR="00823032" w:rsidRPr="00361EF2" w:rsidRDefault="00823032" w:rsidP="00F06934">
            <w:pPr>
              <w:spacing w:line="160" w:lineRule="exact"/>
              <w:ind w:right="340"/>
              <w:jc w:val="right"/>
              <w:rPr>
                <w:rFonts w:eastAsia="Arial Unicode MS"/>
                <w:b/>
                <w:szCs w:val="16"/>
              </w:rPr>
            </w:pPr>
            <w:r w:rsidRPr="00361EF2">
              <w:rPr>
                <w:rFonts w:eastAsia="Arial Unicode MS"/>
                <w:b/>
                <w:szCs w:val="16"/>
              </w:rPr>
              <w:t>98,2</w:t>
            </w:r>
          </w:p>
        </w:tc>
        <w:tc>
          <w:tcPr>
            <w:tcW w:w="1136" w:type="dxa"/>
            <w:tcBorders>
              <w:top w:val="single" w:sz="4" w:space="0" w:color="000000"/>
            </w:tcBorders>
            <w:vAlign w:val="bottom"/>
          </w:tcPr>
          <w:p w:rsidR="00823032" w:rsidRPr="00361EF2" w:rsidRDefault="00823032" w:rsidP="00F06934">
            <w:pPr>
              <w:spacing w:line="160" w:lineRule="exact"/>
              <w:ind w:left="-57" w:right="340"/>
              <w:jc w:val="right"/>
              <w:rPr>
                <w:rFonts w:eastAsia="Arial Unicode MS"/>
                <w:b/>
                <w:szCs w:val="16"/>
              </w:rPr>
            </w:pPr>
            <w:r w:rsidRPr="00361EF2">
              <w:rPr>
                <w:rFonts w:eastAsia="Arial Unicode MS"/>
                <w:b/>
                <w:szCs w:val="16"/>
              </w:rPr>
              <w:t>104,9</w:t>
            </w:r>
          </w:p>
        </w:tc>
        <w:tc>
          <w:tcPr>
            <w:tcW w:w="1136" w:type="dxa"/>
            <w:tcBorders>
              <w:top w:val="single" w:sz="4" w:space="0" w:color="000000"/>
            </w:tcBorders>
            <w:vAlign w:val="bottom"/>
          </w:tcPr>
          <w:p w:rsidR="00823032" w:rsidRPr="008151EE" w:rsidRDefault="00823032" w:rsidP="00F06934">
            <w:pPr>
              <w:spacing w:line="160" w:lineRule="exact"/>
              <w:ind w:right="113"/>
              <w:jc w:val="center"/>
              <w:rPr>
                <w:b/>
                <w:bCs/>
                <w:szCs w:val="16"/>
              </w:rPr>
            </w:pPr>
            <w:r w:rsidRPr="008151EE">
              <w:rPr>
                <w:b/>
                <w:bCs/>
                <w:szCs w:val="16"/>
              </w:rPr>
              <w:t>105,5</w:t>
            </w:r>
          </w:p>
        </w:tc>
        <w:tc>
          <w:tcPr>
            <w:tcW w:w="1137" w:type="dxa"/>
            <w:tcBorders>
              <w:top w:val="single" w:sz="4" w:space="0" w:color="000000"/>
            </w:tcBorders>
            <w:vAlign w:val="bottom"/>
          </w:tcPr>
          <w:p w:rsidR="00823032" w:rsidRPr="008151EE" w:rsidRDefault="00823032" w:rsidP="00F06934">
            <w:pPr>
              <w:spacing w:line="160" w:lineRule="exact"/>
              <w:ind w:right="113"/>
              <w:jc w:val="center"/>
              <w:rPr>
                <w:b/>
                <w:bCs/>
                <w:szCs w:val="16"/>
              </w:rPr>
            </w:pPr>
            <w:r w:rsidRPr="008151EE">
              <w:rPr>
                <w:b/>
                <w:bCs/>
                <w:szCs w:val="16"/>
              </w:rPr>
              <w:t>103,0</w:t>
            </w:r>
          </w:p>
        </w:tc>
      </w:tr>
      <w:tr w:rsidR="00823032" w:rsidRPr="0029341C" w:rsidTr="00F06934">
        <w:tc>
          <w:tcPr>
            <w:tcW w:w="3960" w:type="dxa"/>
            <w:tcBorders>
              <w:right w:val="single" w:sz="4" w:space="0" w:color="000000"/>
            </w:tcBorders>
            <w:vAlign w:val="bottom"/>
          </w:tcPr>
          <w:p w:rsidR="00823032" w:rsidRPr="0029341C" w:rsidRDefault="00823032" w:rsidP="00F06934">
            <w:pPr>
              <w:spacing w:before="120" w:line="180" w:lineRule="exact"/>
              <w:jc w:val="left"/>
              <w:rPr>
                <w:szCs w:val="16"/>
              </w:rPr>
            </w:pPr>
            <w:r w:rsidRPr="0029341C">
              <w:rPr>
                <w:szCs w:val="16"/>
              </w:rPr>
              <w:t xml:space="preserve">    в том числе:</w:t>
            </w:r>
          </w:p>
          <w:p w:rsidR="00823032" w:rsidRPr="0029341C" w:rsidRDefault="00823032" w:rsidP="00F06934">
            <w:pPr>
              <w:spacing w:before="120" w:line="180" w:lineRule="exact"/>
              <w:jc w:val="left"/>
              <w:rPr>
                <w:szCs w:val="16"/>
              </w:rPr>
            </w:pPr>
            <w:r w:rsidRPr="0029341C">
              <w:rPr>
                <w:bCs/>
                <w:szCs w:val="16"/>
              </w:rPr>
              <w:t xml:space="preserve">  сельское, лесное хозяйство, охота, </w:t>
            </w:r>
            <w:r w:rsidRPr="0029341C">
              <w:rPr>
                <w:bCs/>
                <w:szCs w:val="16"/>
              </w:rPr>
              <w:br/>
              <w:t xml:space="preserve">   рыболовство и рыбоводство</w:t>
            </w:r>
          </w:p>
        </w:tc>
        <w:tc>
          <w:tcPr>
            <w:tcW w:w="1136" w:type="dxa"/>
            <w:vAlign w:val="bottom"/>
          </w:tcPr>
          <w:p w:rsidR="00823032" w:rsidRPr="00361EF2" w:rsidRDefault="00823032" w:rsidP="00F06934">
            <w:pPr>
              <w:spacing w:line="160" w:lineRule="exact"/>
              <w:ind w:right="340"/>
              <w:jc w:val="right"/>
              <w:rPr>
                <w:rFonts w:eastAsia="Arial Unicode MS"/>
                <w:szCs w:val="16"/>
              </w:rPr>
            </w:pPr>
            <w:r w:rsidRPr="00361EF2">
              <w:rPr>
                <w:rFonts w:eastAsia="Arial Unicode MS"/>
                <w:szCs w:val="16"/>
              </w:rPr>
              <w:t>103,4</w:t>
            </w:r>
          </w:p>
        </w:tc>
        <w:tc>
          <w:tcPr>
            <w:tcW w:w="1136" w:type="dxa"/>
            <w:vAlign w:val="bottom"/>
          </w:tcPr>
          <w:p w:rsidR="00823032" w:rsidRPr="00361EF2" w:rsidRDefault="00823032" w:rsidP="00F06934">
            <w:pPr>
              <w:spacing w:line="160" w:lineRule="exact"/>
              <w:ind w:right="340"/>
              <w:jc w:val="right"/>
              <w:rPr>
                <w:rFonts w:eastAsia="Arial Unicode MS"/>
                <w:szCs w:val="16"/>
              </w:rPr>
            </w:pPr>
            <w:r w:rsidRPr="00361EF2">
              <w:rPr>
                <w:rFonts w:eastAsia="Arial Unicode MS"/>
                <w:szCs w:val="16"/>
              </w:rPr>
              <w:t>104,0</w:t>
            </w:r>
          </w:p>
        </w:tc>
        <w:tc>
          <w:tcPr>
            <w:tcW w:w="1136" w:type="dxa"/>
            <w:vAlign w:val="bottom"/>
          </w:tcPr>
          <w:p w:rsidR="00823032" w:rsidRPr="008151EE" w:rsidRDefault="00823032" w:rsidP="00F06934">
            <w:pPr>
              <w:spacing w:line="160" w:lineRule="exact"/>
              <w:ind w:right="113"/>
              <w:jc w:val="center"/>
              <w:rPr>
                <w:rFonts w:eastAsia="Arial Unicode MS"/>
                <w:szCs w:val="16"/>
              </w:rPr>
            </w:pPr>
            <w:r w:rsidRPr="008151EE">
              <w:rPr>
                <w:rFonts w:eastAsia="Arial Unicode MS"/>
                <w:szCs w:val="16"/>
              </w:rPr>
              <w:t>103,8</w:t>
            </w:r>
          </w:p>
        </w:tc>
        <w:tc>
          <w:tcPr>
            <w:tcW w:w="1137" w:type="dxa"/>
            <w:vAlign w:val="bottom"/>
          </w:tcPr>
          <w:p w:rsidR="00823032" w:rsidRPr="008151EE" w:rsidRDefault="00823032" w:rsidP="00F06934">
            <w:pPr>
              <w:spacing w:line="160" w:lineRule="exact"/>
              <w:ind w:right="113"/>
              <w:jc w:val="center"/>
              <w:rPr>
                <w:rFonts w:eastAsia="Arial Unicode MS"/>
                <w:szCs w:val="16"/>
              </w:rPr>
            </w:pPr>
            <w:r w:rsidRPr="008151EE">
              <w:rPr>
                <w:rFonts w:eastAsia="Arial Unicode MS"/>
                <w:szCs w:val="16"/>
              </w:rPr>
              <w:t>103,8</w:t>
            </w:r>
          </w:p>
        </w:tc>
      </w:tr>
      <w:tr w:rsidR="00823032" w:rsidRPr="0029341C" w:rsidTr="00F06934">
        <w:tc>
          <w:tcPr>
            <w:tcW w:w="3960" w:type="dxa"/>
            <w:tcBorders>
              <w:right w:val="single" w:sz="4" w:space="0" w:color="000000"/>
            </w:tcBorders>
            <w:vAlign w:val="bottom"/>
          </w:tcPr>
          <w:p w:rsidR="00823032" w:rsidRPr="0029341C" w:rsidRDefault="00823032" w:rsidP="00F06934">
            <w:pPr>
              <w:spacing w:before="120" w:line="180" w:lineRule="exact"/>
              <w:jc w:val="left"/>
              <w:rPr>
                <w:bCs/>
                <w:szCs w:val="16"/>
              </w:rPr>
            </w:pPr>
            <w:r w:rsidRPr="0029341C">
              <w:rPr>
                <w:bCs/>
                <w:szCs w:val="16"/>
              </w:rPr>
              <w:t xml:space="preserve">  добыча полезных ископаемых</w:t>
            </w:r>
          </w:p>
        </w:tc>
        <w:tc>
          <w:tcPr>
            <w:tcW w:w="1136" w:type="dxa"/>
            <w:vAlign w:val="bottom"/>
          </w:tcPr>
          <w:p w:rsidR="00823032" w:rsidRPr="00361EF2" w:rsidRDefault="00823032" w:rsidP="00F06934">
            <w:pPr>
              <w:spacing w:line="160" w:lineRule="exact"/>
              <w:ind w:right="340"/>
              <w:jc w:val="right"/>
              <w:rPr>
                <w:rFonts w:eastAsia="Arial Unicode MS"/>
                <w:szCs w:val="16"/>
              </w:rPr>
            </w:pPr>
            <w:r w:rsidRPr="00361EF2">
              <w:rPr>
                <w:rFonts w:eastAsia="Arial Unicode MS"/>
                <w:szCs w:val="16"/>
              </w:rPr>
              <w:t>95,1</w:t>
            </w:r>
          </w:p>
        </w:tc>
        <w:tc>
          <w:tcPr>
            <w:tcW w:w="1136" w:type="dxa"/>
            <w:vAlign w:val="bottom"/>
          </w:tcPr>
          <w:p w:rsidR="00823032" w:rsidRPr="00361EF2" w:rsidRDefault="00823032" w:rsidP="00F06934">
            <w:pPr>
              <w:spacing w:line="160" w:lineRule="exact"/>
              <w:ind w:right="340"/>
              <w:jc w:val="right"/>
              <w:rPr>
                <w:rFonts w:eastAsia="Arial Unicode MS"/>
                <w:szCs w:val="16"/>
              </w:rPr>
            </w:pPr>
            <w:r w:rsidRPr="00361EF2">
              <w:rPr>
                <w:rFonts w:eastAsia="Arial Unicode MS"/>
                <w:szCs w:val="16"/>
              </w:rPr>
              <w:t>100,7</w:t>
            </w:r>
          </w:p>
        </w:tc>
        <w:tc>
          <w:tcPr>
            <w:tcW w:w="1136" w:type="dxa"/>
            <w:vAlign w:val="bottom"/>
          </w:tcPr>
          <w:p w:rsidR="00823032" w:rsidRPr="008151EE" w:rsidRDefault="00823032" w:rsidP="00F06934">
            <w:pPr>
              <w:spacing w:line="160" w:lineRule="exact"/>
              <w:ind w:right="113"/>
              <w:jc w:val="center"/>
              <w:rPr>
                <w:szCs w:val="16"/>
              </w:rPr>
            </w:pPr>
            <w:r w:rsidRPr="008151EE">
              <w:rPr>
                <w:szCs w:val="16"/>
              </w:rPr>
              <w:t>98,8</w:t>
            </w:r>
          </w:p>
        </w:tc>
        <w:tc>
          <w:tcPr>
            <w:tcW w:w="1137" w:type="dxa"/>
            <w:vAlign w:val="bottom"/>
          </w:tcPr>
          <w:p w:rsidR="00823032" w:rsidRPr="008151EE" w:rsidRDefault="00823032" w:rsidP="00F06934">
            <w:pPr>
              <w:spacing w:line="160" w:lineRule="exact"/>
              <w:ind w:right="113"/>
              <w:jc w:val="center"/>
              <w:rPr>
                <w:szCs w:val="16"/>
              </w:rPr>
            </w:pPr>
            <w:r w:rsidRPr="008151EE">
              <w:rPr>
                <w:szCs w:val="16"/>
              </w:rPr>
              <w:t>98,2</w:t>
            </w:r>
          </w:p>
        </w:tc>
      </w:tr>
      <w:tr w:rsidR="00823032" w:rsidRPr="0029341C" w:rsidTr="00F06934">
        <w:tc>
          <w:tcPr>
            <w:tcW w:w="3960" w:type="dxa"/>
            <w:tcBorders>
              <w:right w:val="single" w:sz="4" w:space="0" w:color="000000"/>
            </w:tcBorders>
            <w:vAlign w:val="bottom"/>
          </w:tcPr>
          <w:p w:rsidR="00823032" w:rsidRPr="0029341C" w:rsidRDefault="00823032" w:rsidP="00F06934">
            <w:pPr>
              <w:spacing w:before="120" w:line="180" w:lineRule="exact"/>
              <w:jc w:val="left"/>
              <w:rPr>
                <w:szCs w:val="16"/>
              </w:rPr>
            </w:pPr>
            <w:r w:rsidRPr="0029341C">
              <w:rPr>
                <w:bCs/>
                <w:szCs w:val="16"/>
              </w:rPr>
              <w:t xml:space="preserve">  </w:t>
            </w:r>
            <w:r w:rsidRPr="0029341C">
              <w:rPr>
                <w:szCs w:val="16"/>
              </w:rPr>
              <w:t>обрабатывающие производства</w:t>
            </w:r>
          </w:p>
        </w:tc>
        <w:tc>
          <w:tcPr>
            <w:tcW w:w="1136" w:type="dxa"/>
            <w:vAlign w:val="bottom"/>
          </w:tcPr>
          <w:p w:rsidR="00823032" w:rsidRPr="00361EF2" w:rsidRDefault="00823032" w:rsidP="00F06934">
            <w:pPr>
              <w:spacing w:line="160" w:lineRule="exact"/>
              <w:ind w:right="340"/>
              <w:jc w:val="right"/>
              <w:rPr>
                <w:rFonts w:eastAsia="Arial Unicode MS"/>
                <w:szCs w:val="16"/>
              </w:rPr>
            </w:pPr>
            <w:r w:rsidRPr="00361EF2">
              <w:rPr>
                <w:rFonts w:eastAsia="Arial Unicode MS"/>
                <w:szCs w:val="16"/>
              </w:rPr>
              <w:t>100,3</w:t>
            </w:r>
          </w:p>
        </w:tc>
        <w:tc>
          <w:tcPr>
            <w:tcW w:w="1136" w:type="dxa"/>
            <w:vAlign w:val="bottom"/>
          </w:tcPr>
          <w:p w:rsidR="00823032" w:rsidRPr="00361EF2" w:rsidRDefault="00823032" w:rsidP="00F06934">
            <w:pPr>
              <w:spacing w:line="160" w:lineRule="exact"/>
              <w:ind w:right="340"/>
              <w:jc w:val="right"/>
              <w:rPr>
                <w:rFonts w:eastAsia="Arial Unicode MS"/>
                <w:szCs w:val="16"/>
              </w:rPr>
            </w:pPr>
            <w:r w:rsidRPr="00361EF2">
              <w:rPr>
                <w:rFonts w:eastAsia="Arial Unicode MS"/>
                <w:szCs w:val="16"/>
              </w:rPr>
              <w:t>110,6</w:t>
            </w:r>
          </w:p>
        </w:tc>
        <w:tc>
          <w:tcPr>
            <w:tcW w:w="1136" w:type="dxa"/>
            <w:vAlign w:val="bottom"/>
          </w:tcPr>
          <w:p w:rsidR="00823032" w:rsidRPr="008151EE" w:rsidRDefault="00823032" w:rsidP="00F06934">
            <w:pPr>
              <w:spacing w:line="160" w:lineRule="exact"/>
              <w:ind w:right="113"/>
              <w:jc w:val="center"/>
              <w:rPr>
                <w:rFonts w:eastAsia="Arial Unicode MS"/>
                <w:szCs w:val="16"/>
              </w:rPr>
            </w:pPr>
            <w:r w:rsidRPr="008151EE">
              <w:rPr>
                <w:rFonts w:eastAsia="Arial Unicode MS"/>
                <w:szCs w:val="16"/>
              </w:rPr>
              <w:t>109,9</w:t>
            </w:r>
          </w:p>
        </w:tc>
        <w:tc>
          <w:tcPr>
            <w:tcW w:w="1137" w:type="dxa"/>
            <w:vAlign w:val="bottom"/>
          </w:tcPr>
          <w:p w:rsidR="00823032" w:rsidRPr="008151EE" w:rsidRDefault="00823032" w:rsidP="00F06934">
            <w:pPr>
              <w:spacing w:line="160" w:lineRule="exact"/>
              <w:ind w:right="113"/>
              <w:jc w:val="center"/>
              <w:rPr>
                <w:rFonts w:eastAsia="Arial Unicode MS"/>
                <w:szCs w:val="16"/>
              </w:rPr>
            </w:pPr>
            <w:r w:rsidRPr="008151EE">
              <w:rPr>
                <w:rFonts w:eastAsia="Arial Unicode MS"/>
                <w:szCs w:val="16"/>
              </w:rPr>
              <w:t>107,1</w:t>
            </w:r>
          </w:p>
        </w:tc>
      </w:tr>
      <w:tr w:rsidR="00823032" w:rsidRPr="0029341C" w:rsidTr="00F06934">
        <w:tc>
          <w:tcPr>
            <w:tcW w:w="3960" w:type="dxa"/>
            <w:tcBorders>
              <w:right w:val="single" w:sz="4" w:space="0" w:color="000000"/>
            </w:tcBorders>
            <w:vAlign w:val="bottom"/>
          </w:tcPr>
          <w:p w:rsidR="00823032" w:rsidRPr="0029341C" w:rsidRDefault="00823032" w:rsidP="00F06934">
            <w:pPr>
              <w:spacing w:before="120" w:line="180" w:lineRule="exact"/>
              <w:jc w:val="left"/>
              <w:rPr>
                <w:bCs/>
                <w:color w:val="000000"/>
                <w:szCs w:val="16"/>
              </w:rPr>
            </w:pPr>
            <w:r w:rsidRPr="0029341C">
              <w:rPr>
                <w:bCs/>
                <w:szCs w:val="16"/>
              </w:rPr>
              <w:t xml:space="preserve">  </w:t>
            </w:r>
            <w:r w:rsidRPr="0029341C">
              <w:rPr>
                <w:bCs/>
                <w:color w:val="000000"/>
                <w:szCs w:val="16"/>
              </w:rPr>
              <w:t>обеспечение электрической эне</w:t>
            </w:r>
            <w:r w:rsidRPr="0029341C">
              <w:rPr>
                <w:bCs/>
                <w:color w:val="000000"/>
                <w:szCs w:val="16"/>
              </w:rPr>
              <w:t>р</w:t>
            </w:r>
            <w:r w:rsidRPr="0029341C">
              <w:rPr>
                <w:bCs/>
                <w:color w:val="000000"/>
                <w:szCs w:val="16"/>
              </w:rPr>
              <w:t xml:space="preserve">гией, </w:t>
            </w:r>
            <w:r w:rsidRPr="0029341C">
              <w:rPr>
                <w:bCs/>
                <w:color w:val="000000"/>
                <w:szCs w:val="16"/>
              </w:rPr>
              <w:br/>
              <w:t xml:space="preserve">   газом и паром; кондициониров</w:t>
            </w:r>
            <w:r w:rsidRPr="0029341C">
              <w:rPr>
                <w:bCs/>
                <w:color w:val="000000"/>
                <w:szCs w:val="16"/>
              </w:rPr>
              <w:t>а</w:t>
            </w:r>
            <w:r w:rsidRPr="0029341C">
              <w:rPr>
                <w:bCs/>
                <w:color w:val="000000"/>
                <w:szCs w:val="16"/>
              </w:rPr>
              <w:t>ние воздуха</w:t>
            </w:r>
          </w:p>
        </w:tc>
        <w:tc>
          <w:tcPr>
            <w:tcW w:w="1136" w:type="dxa"/>
            <w:vAlign w:val="bottom"/>
          </w:tcPr>
          <w:p w:rsidR="00823032" w:rsidRPr="00361EF2" w:rsidRDefault="00823032" w:rsidP="00F06934">
            <w:pPr>
              <w:spacing w:line="160" w:lineRule="exact"/>
              <w:ind w:right="340"/>
              <w:jc w:val="right"/>
              <w:rPr>
                <w:rFonts w:eastAsia="Arial Unicode MS"/>
                <w:szCs w:val="16"/>
              </w:rPr>
            </w:pPr>
            <w:r w:rsidRPr="00361EF2">
              <w:rPr>
                <w:rFonts w:eastAsia="Arial Unicode MS"/>
                <w:szCs w:val="16"/>
              </w:rPr>
              <w:t>99,2</w:t>
            </w:r>
          </w:p>
        </w:tc>
        <w:tc>
          <w:tcPr>
            <w:tcW w:w="1136" w:type="dxa"/>
            <w:vAlign w:val="bottom"/>
          </w:tcPr>
          <w:p w:rsidR="00823032" w:rsidRPr="00361EF2" w:rsidRDefault="00823032" w:rsidP="00F06934">
            <w:pPr>
              <w:spacing w:line="160" w:lineRule="exact"/>
              <w:ind w:right="340"/>
              <w:jc w:val="right"/>
              <w:rPr>
                <w:rFonts w:eastAsia="Arial Unicode MS"/>
                <w:szCs w:val="16"/>
              </w:rPr>
            </w:pPr>
            <w:r w:rsidRPr="00361EF2">
              <w:rPr>
                <w:rFonts w:eastAsia="Arial Unicode MS"/>
                <w:szCs w:val="16"/>
              </w:rPr>
              <w:t>100,1</w:t>
            </w:r>
          </w:p>
        </w:tc>
        <w:tc>
          <w:tcPr>
            <w:tcW w:w="1136" w:type="dxa"/>
            <w:vAlign w:val="bottom"/>
          </w:tcPr>
          <w:p w:rsidR="00823032" w:rsidRPr="008151EE" w:rsidRDefault="00823032" w:rsidP="00F06934">
            <w:pPr>
              <w:spacing w:line="160" w:lineRule="exact"/>
              <w:ind w:right="113"/>
              <w:jc w:val="center"/>
              <w:rPr>
                <w:rFonts w:eastAsia="Arial Unicode MS"/>
                <w:szCs w:val="16"/>
              </w:rPr>
            </w:pPr>
            <w:r w:rsidRPr="008151EE">
              <w:rPr>
                <w:rFonts w:eastAsia="Arial Unicode MS"/>
                <w:szCs w:val="16"/>
              </w:rPr>
              <w:t>100,3</w:t>
            </w:r>
          </w:p>
        </w:tc>
        <w:tc>
          <w:tcPr>
            <w:tcW w:w="1137" w:type="dxa"/>
            <w:vAlign w:val="bottom"/>
          </w:tcPr>
          <w:p w:rsidR="00823032" w:rsidRPr="008151EE" w:rsidRDefault="00823032" w:rsidP="00F06934">
            <w:pPr>
              <w:spacing w:line="160" w:lineRule="exact"/>
              <w:ind w:right="113"/>
              <w:jc w:val="center"/>
              <w:rPr>
                <w:rFonts w:eastAsia="Arial Unicode MS"/>
                <w:szCs w:val="16"/>
              </w:rPr>
            </w:pPr>
            <w:r w:rsidRPr="008151EE">
              <w:rPr>
                <w:rFonts w:eastAsia="Arial Unicode MS"/>
                <w:szCs w:val="16"/>
              </w:rPr>
              <w:t>99,8</w:t>
            </w:r>
          </w:p>
        </w:tc>
      </w:tr>
      <w:tr w:rsidR="00823032" w:rsidRPr="0029341C" w:rsidTr="00F06934">
        <w:tc>
          <w:tcPr>
            <w:tcW w:w="3960" w:type="dxa"/>
            <w:tcBorders>
              <w:right w:val="single" w:sz="4" w:space="0" w:color="000000"/>
            </w:tcBorders>
            <w:vAlign w:val="bottom"/>
          </w:tcPr>
          <w:p w:rsidR="00823032" w:rsidRPr="0029341C" w:rsidRDefault="00823032" w:rsidP="00F06934">
            <w:pPr>
              <w:spacing w:before="120" w:line="180" w:lineRule="exact"/>
              <w:jc w:val="left"/>
              <w:rPr>
                <w:szCs w:val="16"/>
              </w:rPr>
            </w:pPr>
            <w:r w:rsidRPr="0029341C">
              <w:rPr>
                <w:bCs/>
                <w:szCs w:val="16"/>
              </w:rPr>
              <w:t xml:space="preserve">  </w:t>
            </w:r>
            <w:r w:rsidRPr="0029341C">
              <w:rPr>
                <w:szCs w:val="16"/>
              </w:rPr>
              <w:t xml:space="preserve">водоснабжение; водоотведение, </w:t>
            </w:r>
            <w:r>
              <w:rPr>
                <w:szCs w:val="16"/>
              </w:rPr>
              <w:br/>
              <w:t xml:space="preserve">   </w:t>
            </w:r>
            <w:r w:rsidRPr="0029341C">
              <w:rPr>
                <w:szCs w:val="16"/>
              </w:rPr>
              <w:t>организация сбора и утилиз</w:t>
            </w:r>
            <w:r w:rsidRPr="0029341C">
              <w:rPr>
                <w:szCs w:val="16"/>
              </w:rPr>
              <w:t>а</w:t>
            </w:r>
            <w:r w:rsidRPr="0029341C">
              <w:rPr>
                <w:szCs w:val="16"/>
              </w:rPr>
              <w:t xml:space="preserve">ции отходов, </w:t>
            </w:r>
            <w:r w:rsidRPr="0029341C">
              <w:rPr>
                <w:szCs w:val="16"/>
              </w:rPr>
              <w:br/>
              <w:t xml:space="preserve">   деятельность по ликвидации з</w:t>
            </w:r>
            <w:r w:rsidRPr="0029341C">
              <w:rPr>
                <w:szCs w:val="16"/>
              </w:rPr>
              <w:t>а</w:t>
            </w:r>
            <w:r w:rsidRPr="0029341C">
              <w:rPr>
                <w:szCs w:val="16"/>
              </w:rPr>
              <w:t>грязнений</w:t>
            </w:r>
          </w:p>
        </w:tc>
        <w:tc>
          <w:tcPr>
            <w:tcW w:w="1136" w:type="dxa"/>
            <w:vAlign w:val="bottom"/>
          </w:tcPr>
          <w:p w:rsidR="00823032" w:rsidRPr="00361EF2" w:rsidRDefault="00823032" w:rsidP="00F06934">
            <w:pPr>
              <w:spacing w:line="160" w:lineRule="exact"/>
              <w:ind w:right="340"/>
              <w:jc w:val="right"/>
              <w:rPr>
                <w:rFonts w:eastAsia="Arial Unicode MS"/>
                <w:szCs w:val="16"/>
              </w:rPr>
            </w:pPr>
            <w:r w:rsidRPr="00361EF2">
              <w:rPr>
                <w:rFonts w:eastAsia="Arial Unicode MS"/>
                <w:szCs w:val="16"/>
              </w:rPr>
              <w:t>89,2</w:t>
            </w:r>
          </w:p>
        </w:tc>
        <w:tc>
          <w:tcPr>
            <w:tcW w:w="1136" w:type="dxa"/>
            <w:vAlign w:val="bottom"/>
          </w:tcPr>
          <w:p w:rsidR="00823032" w:rsidRPr="00361EF2" w:rsidRDefault="00823032" w:rsidP="00F06934">
            <w:pPr>
              <w:spacing w:line="160" w:lineRule="exact"/>
              <w:ind w:right="340"/>
              <w:jc w:val="right"/>
              <w:rPr>
                <w:rFonts w:eastAsia="Arial Unicode MS"/>
                <w:szCs w:val="16"/>
              </w:rPr>
            </w:pPr>
            <w:r w:rsidRPr="00361EF2">
              <w:rPr>
                <w:rFonts w:eastAsia="Arial Unicode MS"/>
                <w:szCs w:val="16"/>
              </w:rPr>
              <w:t>98,3</w:t>
            </w:r>
          </w:p>
        </w:tc>
        <w:tc>
          <w:tcPr>
            <w:tcW w:w="1136" w:type="dxa"/>
            <w:vAlign w:val="bottom"/>
          </w:tcPr>
          <w:p w:rsidR="00823032" w:rsidRPr="008151EE" w:rsidRDefault="00823032" w:rsidP="00F06934">
            <w:pPr>
              <w:spacing w:line="160" w:lineRule="exact"/>
              <w:ind w:right="113"/>
              <w:jc w:val="center"/>
              <w:rPr>
                <w:rFonts w:eastAsia="Arial Unicode MS"/>
                <w:szCs w:val="16"/>
              </w:rPr>
            </w:pPr>
            <w:r w:rsidRPr="008151EE">
              <w:rPr>
                <w:rFonts w:eastAsia="Arial Unicode MS"/>
                <w:szCs w:val="16"/>
              </w:rPr>
              <w:t>102,7</w:t>
            </w:r>
          </w:p>
        </w:tc>
        <w:tc>
          <w:tcPr>
            <w:tcW w:w="1137" w:type="dxa"/>
            <w:vAlign w:val="bottom"/>
          </w:tcPr>
          <w:p w:rsidR="00823032" w:rsidRPr="008151EE" w:rsidRDefault="00823032" w:rsidP="00F06934">
            <w:pPr>
              <w:spacing w:line="160" w:lineRule="exact"/>
              <w:ind w:right="113"/>
              <w:jc w:val="center"/>
              <w:rPr>
                <w:rFonts w:eastAsia="Arial Unicode MS"/>
                <w:szCs w:val="16"/>
              </w:rPr>
            </w:pPr>
            <w:r w:rsidRPr="008151EE">
              <w:rPr>
                <w:rFonts w:eastAsia="Arial Unicode MS"/>
                <w:szCs w:val="16"/>
              </w:rPr>
              <w:t>96,9</w:t>
            </w:r>
          </w:p>
        </w:tc>
      </w:tr>
      <w:tr w:rsidR="00823032" w:rsidRPr="0029341C" w:rsidTr="00F06934">
        <w:tc>
          <w:tcPr>
            <w:tcW w:w="3960" w:type="dxa"/>
            <w:tcBorders>
              <w:right w:val="single" w:sz="4" w:space="0" w:color="000000"/>
            </w:tcBorders>
            <w:vAlign w:val="bottom"/>
          </w:tcPr>
          <w:p w:rsidR="00823032" w:rsidRPr="0029341C" w:rsidRDefault="00823032" w:rsidP="00F06934">
            <w:pPr>
              <w:spacing w:before="120" w:line="180" w:lineRule="exact"/>
              <w:jc w:val="left"/>
              <w:rPr>
                <w:bCs/>
                <w:szCs w:val="16"/>
              </w:rPr>
            </w:pPr>
            <w:r w:rsidRPr="0029341C">
              <w:rPr>
                <w:bCs/>
                <w:szCs w:val="16"/>
              </w:rPr>
              <w:t xml:space="preserve">  строительство</w:t>
            </w:r>
          </w:p>
        </w:tc>
        <w:tc>
          <w:tcPr>
            <w:tcW w:w="1136" w:type="dxa"/>
            <w:vAlign w:val="bottom"/>
          </w:tcPr>
          <w:p w:rsidR="00823032" w:rsidRPr="00361EF2" w:rsidRDefault="00823032" w:rsidP="00F06934">
            <w:pPr>
              <w:spacing w:line="160" w:lineRule="exact"/>
              <w:ind w:right="340"/>
              <w:jc w:val="right"/>
              <w:rPr>
                <w:rFonts w:eastAsia="Arial Unicode MS"/>
                <w:szCs w:val="16"/>
              </w:rPr>
            </w:pPr>
            <w:r w:rsidRPr="00361EF2">
              <w:rPr>
                <w:rFonts w:eastAsia="Arial Unicode MS"/>
                <w:szCs w:val="16"/>
              </w:rPr>
              <w:t>107,0</w:t>
            </w:r>
          </w:p>
        </w:tc>
        <w:tc>
          <w:tcPr>
            <w:tcW w:w="1136" w:type="dxa"/>
            <w:vAlign w:val="bottom"/>
          </w:tcPr>
          <w:p w:rsidR="00823032" w:rsidRPr="00361EF2" w:rsidRDefault="00823032" w:rsidP="00F06934">
            <w:pPr>
              <w:spacing w:line="160" w:lineRule="exact"/>
              <w:ind w:right="340"/>
              <w:jc w:val="right"/>
              <w:rPr>
                <w:rFonts w:eastAsia="Arial Unicode MS"/>
                <w:szCs w:val="16"/>
              </w:rPr>
            </w:pPr>
            <w:r w:rsidRPr="00361EF2">
              <w:rPr>
                <w:rFonts w:eastAsia="Arial Unicode MS"/>
                <w:szCs w:val="16"/>
              </w:rPr>
              <w:t>111,7</w:t>
            </w:r>
          </w:p>
        </w:tc>
        <w:tc>
          <w:tcPr>
            <w:tcW w:w="1136" w:type="dxa"/>
            <w:vAlign w:val="bottom"/>
          </w:tcPr>
          <w:p w:rsidR="00823032" w:rsidRPr="008151EE" w:rsidRDefault="00823032" w:rsidP="00F06934">
            <w:pPr>
              <w:spacing w:line="160" w:lineRule="exact"/>
              <w:ind w:right="113"/>
              <w:jc w:val="center"/>
              <w:rPr>
                <w:rFonts w:eastAsia="Arial Unicode MS"/>
                <w:bCs/>
                <w:szCs w:val="16"/>
              </w:rPr>
            </w:pPr>
            <w:r w:rsidRPr="008151EE">
              <w:rPr>
                <w:rFonts w:eastAsia="Arial Unicode MS"/>
                <w:bCs/>
                <w:szCs w:val="16"/>
              </w:rPr>
              <w:t>110,0</w:t>
            </w:r>
          </w:p>
        </w:tc>
        <w:tc>
          <w:tcPr>
            <w:tcW w:w="1137" w:type="dxa"/>
            <w:vAlign w:val="bottom"/>
          </w:tcPr>
          <w:p w:rsidR="00823032" w:rsidRPr="008151EE" w:rsidRDefault="00823032" w:rsidP="00F06934">
            <w:pPr>
              <w:spacing w:line="160" w:lineRule="exact"/>
              <w:ind w:right="113"/>
              <w:jc w:val="center"/>
              <w:rPr>
                <w:rFonts w:eastAsia="Arial Unicode MS"/>
                <w:bCs/>
                <w:szCs w:val="16"/>
              </w:rPr>
            </w:pPr>
            <w:r w:rsidRPr="008151EE">
              <w:rPr>
                <w:rFonts w:eastAsia="Arial Unicode MS"/>
                <w:bCs/>
                <w:szCs w:val="16"/>
              </w:rPr>
              <w:t>109,8</w:t>
            </w:r>
          </w:p>
        </w:tc>
      </w:tr>
      <w:tr w:rsidR="00823032" w:rsidRPr="0029341C" w:rsidTr="00F06934">
        <w:tc>
          <w:tcPr>
            <w:tcW w:w="3960" w:type="dxa"/>
            <w:tcBorders>
              <w:right w:val="single" w:sz="4" w:space="0" w:color="000000"/>
            </w:tcBorders>
            <w:vAlign w:val="bottom"/>
          </w:tcPr>
          <w:p w:rsidR="00823032" w:rsidRPr="0029341C" w:rsidRDefault="00823032" w:rsidP="00F06934">
            <w:pPr>
              <w:spacing w:before="120" w:line="180" w:lineRule="exact"/>
              <w:jc w:val="left"/>
              <w:rPr>
                <w:bCs/>
                <w:szCs w:val="16"/>
              </w:rPr>
            </w:pPr>
            <w:r w:rsidRPr="0029341C">
              <w:rPr>
                <w:bCs/>
                <w:szCs w:val="16"/>
              </w:rPr>
              <w:t xml:space="preserve">  торговля оптовая и розничная; р</w:t>
            </w:r>
            <w:r w:rsidRPr="0029341C">
              <w:rPr>
                <w:bCs/>
                <w:szCs w:val="16"/>
              </w:rPr>
              <w:t>е</w:t>
            </w:r>
            <w:r w:rsidRPr="0029341C">
              <w:rPr>
                <w:bCs/>
                <w:szCs w:val="16"/>
              </w:rPr>
              <w:t xml:space="preserve">монт </w:t>
            </w:r>
            <w:r w:rsidRPr="0029341C">
              <w:rPr>
                <w:bCs/>
                <w:szCs w:val="16"/>
              </w:rPr>
              <w:br/>
              <w:t xml:space="preserve">   автотранспортных средств и м</w:t>
            </w:r>
            <w:r w:rsidRPr="0029341C">
              <w:rPr>
                <w:bCs/>
                <w:szCs w:val="16"/>
              </w:rPr>
              <w:t>о</w:t>
            </w:r>
            <w:r w:rsidRPr="0029341C">
              <w:rPr>
                <w:bCs/>
                <w:szCs w:val="16"/>
              </w:rPr>
              <w:t>тоциклов</w:t>
            </w:r>
          </w:p>
        </w:tc>
        <w:tc>
          <w:tcPr>
            <w:tcW w:w="1136" w:type="dxa"/>
            <w:vAlign w:val="bottom"/>
          </w:tcPr>
          <w:p w:rsidR="00823032" w:rsidRPr="00361EF2" w:rsidRDefault="00823032" w:rsidP="00F06934">
            <w:pPr>
              <w:spacing w:line="160" w:lineRule="exact"/>
              <w:ind w:right="340"/>
              <w:jc w:val="right"/>
              <w:rPr>
                <w:rFonts w:eastAsia="Arial Unicode MS"/>
                <w:szCs w:val="16"/>
              </w:rPr>
            </w:pPr>
            <w:r w:rsidRPr="00361EF2">
              <w:rPr>
                <w:rFonts w:eastAsia="Arial Unicode MS"/>
                <w:szCs w:val="16"/>
              </w:rPr>
              <w:t>89,9</w:t>
            </w:r>
          </w:p>
        </w:tc>
        <w:tc>
          <w:tcPr>
            <w:tcW w:w="1136" w:type="dxa"/>
            <w:vAlign w:val="bottom"/>
          </w:tcPr>
          <w:p w:rsidR="00823032" w:rsidRPr="00361EF2" w:rsidRDefault="00823032" w:rsidP="00F06934">
            <w:pPr>
              <w:spacing w:line="160" w:lineRule="exact"/>
              <w:ind w:right="340"/>
              <w:jc w:val="right"/>
              <w:rPr>
                <w:rFonts w:eastAsia="Arial Unicode MS"/>
                <w:szCs w:val="16"/>
              </w:rPr>
            </w:pPr>
            <w:r w:rsidRPr="00361EF2">
              <w:rPr>
                <w:rFonts w:eastAsia="Arial Unicode MS"/>
                <w:szCs w:val="16"/>
              </w:rPr>
              <w:t>111,0</w:t>
            </w:r>
          </w:p>
        </w:tc>
        <w:tc>
          <w:tcPr>
            <w:tcW w:w="1136" w:type="dxa"/>
            <w:vAlign w:val="bottom"/>
          </w:tcPr>
          <w:p w:rsidR="00823032" w:rsidRPr="008151EE" w:rsidRDefault="00823032" w:rsidP="00F06934">
            <w:pPr>
              <w:spacing w:line="160" w:lineRule="exact"/>
              <w:ind w:right="113"/>
              <w:jc w:val="center"/>
              <w:rPr>
                <w:rFonts w:eastAsia="Arial Unicode MS"/>
                <w:szCs w:val="16"/>
              </w:rPr>
            </w:pPr>
            <w:r w:rsidRPr="008151EE">
              <w:rPr>
                <w:rFonts w:eastAsia="Arial Unicode MS"/>
                <w:szCs w:val="16"/>
              </w:rPr>
              <w:t>117,1</w:t>
            </w:r>
          </w:p>
        </w:tc>
        <w:tc>
          <w:tcPr>
            <w:tcW w:w="1137" w:type="dxa"/>
            <w:vAlign w:val="bottom"/>
          </w:tcPr>
          <w:p w:rsidR="00823032" w:rsidRPr="008151EE" w:rsidRDefault="00823032" w:rsidP="00F06934">
            <w:pPr>
              <w:spacing w:line="160" w:lineRule="exact"/>
              <w:ind w:right="113"/>
              <w:jc w:val="center"/>
              <w:rPr>
                <w:rFonts w:eastAsia="Arial Unicode MS"/>
                <w:szCs w:val="16"/>
              </w:rPr>
            </w:pPr>
            <w:r w:rsidRPr="008151EE">
              <w:rPr>
                <w:rFonts w:eastAsia="Arial Unicode MS"/>
                <w:szCs w:val="16"/>
              </w:rPr>
              <w:t>105,4</w:t>
            </w:r>
          </w:p>
        </w:tc>
      </w:tr>
      <w:tr w:rsidR="00823032" w:rsidRPr="0029341C" w:rsidTr="00F06934">
        <w:tc>
          <w:tcPr>
            <w:tcW w:w="3960" w:type="dxa"/>
            <w:tcBorders>
              <w:right w:val="single" w:sz="4" w:space="0" w:color="000000"/>
            </w:tcBorders>
            <w:vAlign w:val="bottom"/>
          </w:tcPr>
          <w:p w:rsidR="00823032" w:rsidRPr="0029341C" w:rsidRDefault="00823032" w:rsidP="00F06934">
            <w:pPr>
              <w:spacing w:before="120" w:line="180" w:lineRule="exact"/>
              <w:jc w:val="left"/>
              <w:rPr>
                <w:szCs w:val="16"/>
              </w:rPr>
            </w:pPr>
            <w:r w:rsidRPr="0029341C">
              <w:rPr>
                <w:bCs/>
                <w:szCs w:val="16"/>
              </w:rPr>
              <w:t xml:space="preserve">  </w:t>
            </w:r>
            <w:r w:rsidRPr="0029341C">
              <w:rPr>
                <w:szCs w:val="16"/>
              </w:rPr>
              <w:t>транспортировка и хранение</w:t>
            </w:r>
          </w:p>
        </w:tc>
        <w:tc>
          <w:tcPr>
            <w:tcW w:w="1136" w:type="dxa"/>
            <w:vAlign w:val="bottom"/>
          </w:tcPr>
          <w:p w:rsidR="00823032" w:rsidRPr="00361EF2" w:rsidRDefault="00823032" w:rsidP="00F06934">
            <w:pPr>
              <w:spacing w:line="160" w:lineRule="exact"/>
              <w:ind w:right="340"/>
              <w:jc w:val="right"/>
              <w:rPr>
                <w:rFonts w:eastAsia="Arial Unicode MS"/>
                <w:szCs w:val="16"/>
              </w:rPr>
            </w:pPr>
            <w:r w:rsidRPr="00361EF2">
              <w:rPr>
                <w:rFonts w:eastAsia="Arial Unicode MS"/>
                <w:szCs w:val="16"/>
              </w:rPr>
              <w:t>102,0</w:t>
            </w:r>
          </w:p>
        </w:tc>
        <w:tc>
          <w:tcPr>
            <w:tcW w:w="1136" w:type="dxa"/>
            <w:vAlign w:val="bottom"/>
          </w:tcPr>
          <w:p w:rsidR="00823032" w:rsidRPr="00361EF2" w:rsidRDefault="00823032" w:rsidP="00F06934">
            <w:pPr>
              <w:spacing w:line="160" w:lineRule="exact"/>
              <w:ind w:right="340"/>
              <w:jc w:val="right"/>
              <w:rPr>
                <w:rFonts w:eastAsia="Arial Unicode MS"/>
                <w:szCs w:val="16"/>
              </w:rPr>
            </w:pPr>
            <w:r w:rsidRPr="00361EF2">
              <w:rPr>
                <w:rFonts w:eastAsia="Arial Unicode MS"/>
                <w:szCs w:val="16"/>
              </w:rPr>
              <w:t>102,8</w:t>
            </w:r>
          </w:p>
        </w:tc>
        <w:tc>
          <w:tcPr>
            <w:tcW w:w="1136" w:type="dxa"/>
            <w:vAlign w:val="bottom"/>
          </w:tcPr>
          <w:p w:rsidR="00823032" w:rsidRPr="008151EE" w:rsidRDefault="00823032" w:rsidP="00F06934">
            <w:pPr>
              <w:spacing w:line="160" w:lineRule="exact"/>
              <w:ind w:right="113"/>
              <w:jc w:val="center"/>
              <w:rPr>
                <w:rFonts w:eastAsia="Arial Unicode MS"/>
                <w:szCs w:val="16"/>
              </w:rPr>
            </w:pPr>
            <w:r w:rsidRPr="008151EE">
              <w:rPr>
                <w:rFonts w:eastAsia="Arial Unicode MS"/>
                <w:szCs w:val="16"/>
              </w:rPr>
              <w:t>103,0</w:t>
            </w:r>
          </w:p>
        </w:tc>
        <w:tc>
          <w:tcPr>
            <w:tcW w:w="1137" w:type="dxa"/>
            <w:vAlign w:val="bottom"/>
          </w:tcPr>
          <w:p w:rsidR="00823032" w:rsidRPr="008151EE" w:rsidRDefault="00823032" w:rsidP="00F06934">
            <w:pPr>
              <w:spacing w:line="160" w:lineRule="exact"/>
              <w:ind w:right="113"/>
              <w:jc w:val="center"/>
              <w:rPr>
                <w:rFonts w:eastAsia="Arial Unicode MS"/>
                <w:szCs w:val="16"/>
              </w:rPr>
            </w:pPr>
            <w:r w:rsidRPr="008151EE">
              <w:rPr>
                <w:rFonts w:eastAsia="Arial Unicode MS"/>
                <w:szCs w:val="16"/>
              </w:rPr>
              <w:t>102,6</w:t>
            </w:r>
          </w:p>
        </w:tc>
      </w:tr>
      <w:tr w:rsidR="00823032" w:rsidRPr="0029341C" w:rsidTr="00F06934">
        <w:tc>
          <w:tcPr>
            <w:tcW w:w="3960" w:type="dxa"/>
            <w:tcBorders>
              <w:right w:val="single" w:sz="4" w:space="0" w:color="000000"/>
            </w:tcBorders>
            <w:vAlign w:val="bottom"/>
          </w:tcPr>
          <w:p w:rsidR="00823032" w:rsidRPr="0029341C" w:rsidRDefault="00823032" w:rsidP="00F06934">
            <w:pPr>
              <w:spacing w:before="120" w:line="180" w:lineRule="exact"/>
              <w:jc w:val="left"/>
              <w:rPr>
                <w:bCs/>
                <w:szCs w:val="16"/>
              </w:rPr>
            </w:pPr>
            <w:r w:rsidRPr="0029341C">
              <w:rPr>
                <w:bCs/>
                <w:szCs w:val="16"/>
              </w:rPr>
              <w:t xml:space="preserve">  </w:t>
            </w:r>
            <w:r w:rsidRPr="0029341C">
              <w:rPr>
                <w:szCs w:val="16"/>
              </w:rPr>
              <w:t xml:space="preserve">деятельность </w:t>
            </w:r>
            <w:r w:rsidRPr="0029341C">
              <w:rPr>
                <w:bCs/>
                <w:szCs w:val="16"/>
              </w:rPr>
              <w:t>гостиниц и предпр</w:t>
            </w:r>
            <w:r w:rsidRPr="0029341C">
              <w:rPr>
                <w:bCs/>
                <w:szCs w:val="16"/>
              </w:rPr>
              <w:t>и</w:t>
            </w:r>
            <w:r w:rsidRPr="0029341C">
              <w:rPr>
                <w:bCs/>
                <w:szCs w:val="16"/>
              </w:rPr>
              <w:t xml:space="preserve">ятий </w:t>
            </w:r>
            <w:r w:rsidRPr="0029341C">
              <w:rPr>
                <w:bCs/>
                <w:szCs w:val="16"/>
              </w:rPr>
              <w:br/>
              <w:t xml:space="preserve">   обществе</w:t>
            </w:r>
            <w:r w:rsidRPr="0029341C">
              <w:rPr>
                <w:bCs/>
                <w:szCs w:val="16"/>
              </w:rPr>
              <w:t>н</w:t>
            </w:r>
            <w:r w:rsidRPr="0029341C">
              <w:rPr>
                <w:bCs/>
                <w:szCs w:val="16"/>
              </w:rPr>
              <w:t>ного питания</w:t>
            </w:r>
          </w:p>
        </w:tc>
        <w:tc>
          <w:tcPr>
            <w:tcW w:w="1136" w:type="dxa"/>
            <w:vAlign w:val="bottom"/>
          </w:tcPr>
          <w:p w:rsidR="00823032" w:rsidRPr="00361EF2" w:rsidRDefault="00823032" w:rsidP="00F06934">
            <w:pPr>
              <w:spacing w:line="160" w:lineRule="exact"/>
              <w:ind w:right="340"/>
              <w:jc w:val="right"/>
              <w:rPr>
                <w:rFonts w:eastAsia="Arial Unicode MS"/>
                <w:szCs w:val="16"/>
              </w:rPr>
            </w:pPr>
            <w:r w:rsidRPr="00361EF2">
              <w:rPr>
                <w:rFonts w:eastAsia="Arial Unicode MS"/>
                <w:szCs w:val="16"/>
              </w:rPr>
              <w:t>109,1</w:t>
            </w:r>
          </w:p>
        </w:tc>
        <w:tc>
          <w:tcPr>
            <w:tcW w:w="1136" w:type="dxa"/>
            <w:vAlign w:val="bottom"/>
          </w:tcPr>
          <w:p w:rsidR="00823032" w:rsidRPr="00361EF2" w:rsidRDefault="00823032" w:rsidP="00F06934">
            <w:pPr>
              <w:spacing w:line="160" w:lineRule="exact"/>
              <w:ind w:right="340"/>
              <w:jc w:val="right"/>
              <w:rPr>
                <w:rFonts w:eastAsia="Arial Unicode MS"/>
                <w:szCs w:val="16"/>
              </w:rPr>
            </w:pPr>
            <w:r w:rsidRPr="00361EF2">
              <w:rPr>
                <w:rFonts w:eastAsia="Arial Unicode MS"/>
                <w:szCs w:val="16"/>
              </w:rPr>
              <w:t>115,2</w:t>
            </w:r>
          </w:p>
        </w:tc>
        <w:tc>
          <w:tcPr>
            <w:tcW w:w="1136" w:type="dxa"/>
            <w:vAlign w:val="bottom"/>
          </w:tcPr>
          <w:p w:rsidR="00823032" w:rsidRPr="008151EE" w:rsidRDefault="00823032" w:rsidP="00F06934">
            <w:pPr>
              <w:spacing w:line="160" w:lineRule="exact"/>
              <w:ind w:right="113"/>
              <w:jc w:val="center"/>
              <w:rPr>
                <w:rFonts w:eastAsia="Arial Unicode MS"/>
                <w:szCs w:val="16"/>
              </w:rPr>
            </w:pPr>
            <w:r w:rsidRPr="008151EE">
              <w:rPr>
                <w:rFonts w:eastAsia="Arial Unicode MS"/>
                <w:szCs w:val="16"/>
              </w:rPr>
              <w:t>107,1</w:t>
            </w:r>
          </w:p>
        </w:tc>
        <w:tc>
          <w:tcPr>
            <w:tcW w:w="1137" w:type="dxa"/>
            <w:vAlign w:val="bottom"/>
          </w:tcPr>
          <w:p w:rsidR="00823032" w:rsidRPr="008151EE" w:rsidRDefault="00823032" w:rsidP="00F06934">
            <w:pPr>
              <w:spacing w:line="160" w:lineRule="exact"/>
              <w:ind w:right="113"/>
              <w:jc w:val="center"/>
              <w:rPr>
                <w:rFonts w:eastAsia="Arial Unicode MS"/>
                <w:szCs w:val="16"/>
              </w:rPr>
            </w:pPr>
            <w:r w:rsidRPr="008151EE">
              <w:rPr>
                <w:rFonts w:eastAsia="Arial Unicode MS"/>
                <w:szCs w:val="16"/>
              </w:rPr>
              <w:t>110,1</w:t>
            </w:r>
          </w:p>
        </w:tc>
      </w:tr>
      <w:tr w:rsidR="00823032" w:rsidRPr="0029341C" w:rsidTr="00F06934">
        <w:tc>
          <w:tcPr>
            <w:tcW w:w="3960" w:type="dxa"/>
            <w:tcBorders>
              <w:right w:val="single" w:sz="4" w:space="0" w:color="000000"/>
            </w:tcBorders>
            <w:vAlign w:val="bottom"/>
          </w:tcPr>
          <w:p w:rsidR="00823032" w:rsidRPr="0029341C" w:rsidRDefault="00823032" w:rsidP="00F06934">
            <w:pPr>
              <w:spacing w:before="120" w:line="180" w:lineRule="exact"/>
              <w:jc w:val="left"/>
              <w:rPr>
                <w:bCs/>
                <w:szCs w:val="16"/>
              </w:rPr>
            </w:pPr>
            <w:r w:rsidRPr="0029341C">
              <w:rPr>
                <w:bCs/>
                <w:szCs w:val="16"/>
              </w:rPr>
              <w:t xml:space="preserve">  деятельность в области информ</w:t>
            </w:r>
            <w:r w:rsidRPr="0029341C">
              <w:rPr>
                <w:bCs/>
                <w:szCs w:val="16"/>
              </w:rPr>
              <w:t>а</w:t>
            </w:r>
            <w:r w:rsidRPr="0029341C">
              <w:rPr>
                <w:bCs/>
                <w:szCs w:val="16"/>
              </w:rPr>
              <w:t>ции и связи</w:t>
            </w:r>
          </w:p>
        </w:tc>
        <w:tc>
          <w:tcPr>
            <w:tcW w:w="1136" w:type="dxa"/>
            <w:vAlign w:val="bottom"/>
          </w:tcPr>
          <w:p w:rsidR="00823032" w:rsidRPr="00361EF2" w:rsidRDefault="00823032" w:rsidP="00F06934">
            <w:pPr>
              <w:spacing w:line="160" w:lineRule="exact"/>
              <w:ind w:right="340"/>
              <w:jc w:val="right"/>
              <w:rPr>
                <w:rFonts w:eastAsia="Arial Unicode MS"/>
                <w:szCs w:val="16"/>
              </w:rPr>
            </w:pPr>
            <w:r w:rsidRPr="00361EF2">
              <w:rPr>
                <w:rFonts w:eastAsia="Arial Unicode MS"/>
                <w:szCs w:val="16"/>
              </w:rPr>
              <w:t>94,6</w:t>
            </w:r>
          </w:p>
        </w:tc>
        <w:tc>
          <w:tcPr>
            <w:tcW w:w="1136" w:type="dxa"/>
            <w:vAlign w:val="bottom"/>
          </w:tcPr>
          <w:p w:rsidR="00823032" w:rsidRPr="00361EF2" w:rsidRDefault="00823032" w:rsidP="00F06934">
            <w:pPr>
              <w:spacing w:line="160" w:lineRule="exact"/>
              <w:ind w:right="340"/>
              <w:jc w:val="right"/>
              <w:rPr>
                <w:rFonts w:eastAsia="Arial Unicode MS"/>
                <w:szCs w:val="16"/>
              </w:rPr>
            </w:pPr>
            <w:r w:rsidRPr="00361EF2">
              <w:rPr>
                <w:rFonts w:eastAsia="Arial Unicode MS"/>
                <w:szCs w:val="16"/>
              </w:rPr>
              <w:t>103,5</w:t>
            </w:r>
          </w:p>
        </w:tc>
        <w:tc>
          <w:tcPr>
            <w:tcW w:w="1136" w:type="dxa"/>
            <w:vAlign w:val="bottom"/>
          </w:tcPr>
          <w:p w:rsidR="00823032" w:rsidRPr="008151EE" w:rsidRDefault="00823032" w:rsidP="00F06934">
            <w:pPr>
              <w:spacing w:line="160" w:lineRule="exact"/>
              <w:ind w:right="113"/>
              <w:jc w:val="center"/>
              <w:rPr>
                <w:rFonts w:eastAsia="Arial Unicode MS"/>
                <w:szCs w:val="16"/>
              </w:rPr>
            </w:pPr>
            <w:r w:rsidRPr="008151EE">
              <w:rPr>
                <w:rFonts w:eastAsia="Arial Unicode MS"/>
                <w:szCs w:val="16"/>
              </w:rPr>
              <w:t>106,7</w:t>
            </w:r>
          </w:p>
        </w:tc>
        <w:tc>
          <w:tcPr>
            <w:tcW w:w="1137" w:type="dxa"/>
            <w:vAlign w:val="bottom"/>
          </w:tcPr>
          <w:p w:rsidR="00823032" w:rsidRPr="008151EE" w:rsidRDefault="00823032" w:rsidP="00F06934">
            <w:pPr>
              <w:spacing w:line="160" w:lineRule="exact"/>
              <w:ind w:right="113"/>
              <w:jc w:val="center"/>
              <w:rPr>
                <w:rFonts w:eastAsia="Arial Unicode MS"/>
                <w:szCs w:val="16"/>
              </w:rPr>
            </w:pPr>
            <w:r w:rsidRPr="008151EE">
              <w:rPr>
                <w:rFonts w:eastAsia="Arial Unicode MS"/>
                <w:szCs w:val="16"/>
              </w:rPr>
              <w:t>102,2</w:t>
            </w:r>
          </w:p>
        </w:tc>
      </w:tr>
      <w:tr w:rsidR="00823032" w:rsidRPr="0029341C" w:rsidTr="00F06934">
        <w:tc>
          <w:tcPr>
            <w:tcW w:w="3960" w:type="dxa"/>
            <w:tcBorders>
              <w:right w:val="single" w:sz="4" w:space="0" w:color="000000"/>
            </w:tcBorders>
            <w:vAlign w:val="bottom"/>
          </w:tcPr>
          <w:p w:rsidR="00823032" w:rsidRPr="0029341C" w:rsidRDefault="00823032" w:rsidP="00F06934">
            <w:pPr>
              <w:spacing w:before="120" w:line="180" w:lineRule="exact"/>
              <w:jc w:val="left"/>
              <w:rPr>
                <w:bCs/>
                <w:szCs w:val="16"/>
              </w:rPr>
            </w:pPr>
            <w:r w:rsidRPr="0029341C">
              <w:rPr>
                <w:bCs/>
                <w:szCs w:val="16"/>
              </w:rPr>
              <w:t xml:space="preserve">  деятельность финансовая и стр</w:t>
            </w:r>
            <w:r w:rsidRPr="0029341C">
              <w:rPr>
                <w:bCs/>
                <w:szCs w:val="16"/>
              </w:rPr>
              <w:t>а</w:t>
            </w:r>
            <w:r w:rsidRPr="0029341C">
              <w:rPr>
                <w:bCs/>
                <w:szCs w:val="16"/>
              </w:rPr>
              <w:t>ховая</w:t>
            </w:r>
          </w:p>
        </w:tc>
        <w:tc>
          <w:tcPr>
            <w:tcW w:w="1136" w:type="dxa"/>
            <w:vAlign w:val="bottom"/>
          </w:tcPr>
          <w:p w:rsidR="00823032" w:rsidRPr="00361EF2" w:rsidRDefault="00823032" w:rsidP="00F06934">
            <w:pPr>
              <w:spacing w:line="160" w:lineRule="exact"/>
              <w:ind w:right="340"/>
              <w:jc w:val="right"/>
              <w:rPr>
                <w:rFonts w:eastAsia="Arial Unicode MS"/>
                <w:szCs w:val="16"/>
              </w:rPr>
            </w:pPr>
            <w:r w:rsidRPr="00361EF2">
              <w:rPr>
                <w:rFonts w:eastAsia="Arial Unicode MS"/>
                <w:szCs w:val="16"/>
              </w:rPr>
              <w:t>106,2</w:t>
            </w:r>
          </w:p>
        </w:tc>
        <w:tc>
          <w:tcPr>
            <w:tcW w:w="1136" w:type="dxa"/>
            <w:vAlign w:val="bottom"/>
          </w:tcPr>
          <w:p w:rsidR="00823032" w:rsidRPr="00361EF2" w:rsidRDefault="00823032" w:rsidP="00F06934">
            <w:pPr>
              <w:spacing w:line="160" w:lineRule="exact"/>
              <w:ind w:right="340"/>
              <w:jc w:val="right"/>
              <w:rPr>
                <w:rFonts w:eastAsia="Arial Unicode MS"/>
                <w:szCs w:val="16"/>
              </w:rPr>
            </w:pPr>
            <w:r w:rsidRPr="00361EF2">
              <w:rPr>
                <w:rFonts w:eastAsia="Arial Unicode MS"/>
                <w:szCs w:val="16"/>
              </w:rPr>
              <w:t>102,2</w:t>
            </w:r>
          </w:p>
        </w:tc>
        <w:tc>
          <w:tcPr>
            <w:tcW w:w="1136" w:type="dxa"/>
            <w:vAlign w:val="bottom"/>
          </w:tcPr>
          <w:p w:rsidR="00823032" w:rsidRPr="008151EE" w:rsidRDefault="00823032" w:rsidP="00F06934">
            <w:pPr>
              <w:spacing w:line="160" w:lineRule="exact"/>
              <w:ind w:right="113"/>
              <w:jc w:val="center"/>
              <w:rPr>
                <w:rFonts w:eastAsia="Arial Unicode MS"/>
                <w:szCs w:val="16"/>
              </w:rPr>
            </w:pPr>
            <w:r w:rsidRPr="008151EE">
              <w:rPr>
                <w:rFonts w:eastAsia="Arial Unicode MS"/>
                <w:szCs w:val="16"/>
              </w:rPr>
              <w:t>103,0</w:t>
            </w:r>
          </w:p>
        </w:tc>
        <w:tc>
          <w:tcPr>
            <w:tcW w:w="1137" w:type="dxa"/>
            <w:vAlign w:val="bottom"/>
          </w:tcPr>
          <w:p w:rsidR="00823032" w:rsidRPr="008151EE" w:rsidRDefault="00823032" w:rsidP="00F06934">
            <w:pPr>
              <w:spacing w:line="160" w:lineRule="exact"/>
              <w:ind w:right="113"/>
              <w:jc w:val="center"/>
              <w:rPr>
                <w:rFonts w:eastAsia="Arial Unicode MS"/>
                <w:szCs w:val="16"/>
                <w:lang w:val="en-US"/>
              </w:rPr>
            </w:pPr>
            <w:r w:rsidRPr="008151EE">
              <w:rPr>
                <w:rFonts w:eastAsia="Arial Unicode MS"/>
                <w:szCs w:val="16"/>
              </w:rPr>
              <w:t>10</w:t>
            </w:r>
            <w:r w:rsidRPr="008151EE">
              <w:rPr>
                <w:rFonts w:eastAsia="Arial Unicode MS"/>
                <w:szCs w:val="16"/>
                <w:lang w:val="en-US"/>
              </w:rPr>
              <w:t>3</w:t>
            </w:r>
            <w:r w:rsidRPr="008151EE">
              <w:rPr>
                <w:rFonts w:eastAsia="Arial Unicode MS"/>
                <w:szCs w:val="16"/>
              </w:rPr>
              <w:t>,</w:t>
            </w:r>
            <w:r w:rsidRPr="008151EE">
              <w:rPr>
                <w:rFonts w:eastAsia="Arial Unicode MS"/>
                <w:szCs w:val="16"/>
                <w:lang w:val="en-US"/>
              </w:rPr>
              <w:t>8</w:t>
            </w:r>
          </w:p>
        </w:tc>
      </w:tr>
      <w:tr w:rsidR="00823032" w:rsidRPr="0029341C" w:rsidTr="00F06934">
        <w:tc>
          <w:tcPr>
            <w:tcW w:w="3960" w:type="dxa"/>
            <w:tcBorders>
              <w:right w:val="single" w:sz="4" w:space="0" w:color="000000"/>
            </w:tcBorders>
            <w:vAlign w:val="bottom"/>
          </w:tcPr>
          <w:p w:rsidR="00823032" w:rsidRPr="0029341C" w:rsidRDefault="00823032" w:rsidP="00F06934">
            <w:pPr>
              <w:spacing w:before="120" w:line="180" w:lineRule="exact"/>
              <w:jc w:val="left"/>
              <w:rPr>
                <w:bCs/>
                <w:szCs w:val="16"/>
              </w:rPr>
            </w:pPr>
            <w:r w:rsidRPr="0029341C">
              <w:rPr>
                <w:bCs/>
                <w:szCs w:val="16"/>
              </w:rPr>
              <w:t xml:space="preserve">  деятельность по операциям </w:t>
            </w:r>
            <w:r w:rsidRPr="0029341C">
              <w:rPr>
                <w:bCs/>
                <w:szCs w:val="16"/>
              </w:rPr>
              <w:br/>
              <w:t xml:space="preserve">   с недвижимым имущес</w:t>
            </w:r>
            <w:r w:rsidRPr="0029341C">
              <w:rPr>
                <w:bCs/>
                <w:szCs w:val="16"/>
              </w:rPr>
              <w:t>т</w:t>
            </w:r>
            <w:r w:rsidRPr="0029341C">
              <w:rPr>
                <w:bCs/>
                <w:szCs w:val="16"/>
              </w:rPr>
              <w:t>вом</w:t>
            </w:r>
          </w:p>
        </w:tc>
        <w:tc>
          <w:tcPr>
            <w:tcW w:w="1136" w:type="dxa"/>
            <w:vAlign w:val="bottom"/>
          </w:tcPr>
          <w:p w:rsidR="00823032" w:rsidRPr="00361EF2" w:rsidRDefault="00823032" w:rsidP="00F06934">
            <w:pPr>
              <w:spacing w:line="160" w:lineRule="exact"/>
              <w:ind w:right="340"/>
              <w:jc w:val="right"/>
              <w:rPr>
                <w:rFonts w:eastAsia="Arial Unicode MS"/>
                <w:szCs w:val="16"/>
              </w:rPr>
            </w:pPr>
            <w:r w:rsidRPr="00361EF2">
              <w:rPr>
                <w:rFonts w:eastAsia="Arial Unicode MS"/>
                <w:szCs w:val="16"/>
              </w:rPr>
              <w:t>101,3</w:t>
            </w:r>
          </w:p>
        </w:tc>
        <w:tc>
          <w:tcPr>
            <w:tcW w:w="1136" w:type="dxa"/>
            <w:vAlign w:val="bottom"/>
          </w:tcPr>
          <w:p w:rsidR="00823032" w:rsidRPr="00361EF2" w:rsidRDefault="00823032" w:rsidP="00F06934">
            <w:pPr>
              <w:spacing w:line="160" w:lineRule="exact"/>
              <w:ind w:right="340"/>
              <w:jc w:val="right"/>
              <w:rPr>
                <w:rFonts w:eastAsia="Arial Unicode MS"/>
                <w:szCs w:val="16"/>
              </w:rPr>
            </w:pPr>
            <w:r w:rsidRPr="00361EF2">
              <w:rPr>
                <w:rFonts w:eastAsia="Arial Unicode MS"/>
                <w:szCs w:val="16"/>
              </w:rPr>
              <w:t>101,4</w:t>
            </w:r>
          </w:p>
        </w:tc>
        <w:tc>
          <w:tcPr>
            <w:tcW w:w="1136" w:type="dxa"/>
            <w:vAlign w:val="bottom"/>
          </w:tcPr>
          <w:p w:rsidR="00823032" w:rsidRPr="008151EE" w:rsidRDefault="00823032" w:rsidP="00F06934">
            <w:pPr>
              <w:spacing w:line="160" w:lineRule="exact"/>
              <w:ind w:right="113"/>
              <w:jc w:val="center"/>
              <w:rPr>
                <w:rFonts w:eastAsia="Arial Unicode MS"/>
                <w:szCs w:val="16"/>
              </w:rPr>
            </w:pPr>
            <w:r w:rsidRPr="008151EE">
              <w:rPr>
                <w:rFonts w:eastAsia="Arial Unicode MS"/>
                <w:szCs w:val="16"/>
              </w:rPr>
              <w:t>101,2</w:t>
            </w:r>
          </w:p>
        </w:tc>
        <w:tc>
          <w:tcPr>
            <w:tcW w:w="1137" w:type="dxa"/>
            <w:vAlign w:val="bottom"/>
          </w:tcPr>
          <w:p w:rsidR="00823032" w:rsidRPr="008151EE" w:rsidRDefault="00823032" w:rsidP="00F06934">
            <w:pPr>
              <w:spacing w:line="160" w:lineRule="exact"/>
              <w:ind w:right="113"/>
              <w:jc w:val="center"/>
              <w:rPr>
                <w:rFonts w:eastAsia="Arial Unicode MS"/>
                <w:szCs w:val="16"/>
              </w:rPr>
            </w:pPr>
            <w:r w:rsidRPr="008151EE">
              <w:rPr>
                <w:rFonts w:eastAsia="Arial Unicode MS"/>
                <w:szCs w:val="16"/>
              </w:rPr>
              <w:t>101,3</w:t>
            </w:r>
          </w:p>
        </w:tc>
      </w:tr>
      <w:tr w:rsidR="00823032" w:rsidRPr="0029341C" w:rsidTr="00F06934">
        <w:tc>
          <w:tcPr>
            <w:tcW w:w="3960" w:type="dxa"/>
            <w:tcBorders>
              <w:bottom w:val="single" w:sz="4" w:space="0" w:color="808080"/>
              <w:right w:val="single" w:sz="4" w:space="0" w:color="000000"/>
            </w:tcBorders>
            <w:vAlign w:val="bottom"/>
          </w:tcPr>
          <w:p w:rsidR="00823032" w:rsidRPr="0029341C" w:rsidRDefault="00823032" w:rsidP="00F06934">
            <w:pPr>
              <w:spacing w:before="120" w:line="180" w:lineRule="exact"/>
              <w:jc w:val="left"/>
              <w:rPr>
                <w:bCs/>
                <w:szCs w:val="16"/>
              </w:rPr>
            </w:pPr>
            <w:r w:rsidRPr="0029341C">
              <w:rPr>
                <w:bCs/>
                <w:szCs w:val="16"/>
              </w:rPr>
              <w:t xml:space="preserve">  </w:t>
            </w:r>
            <w:r w:rsidRPr="0029341C">
              <w:rPr>
                <w:szCs w:val="16"/>
              </w:rPr>
              <w:t xml:space="preserve">деятельность профессиональная, </w:t>
            </w:r>
            <w:r w:rsidRPr="0029341C">
              <w:rPr>
                <w:szCs w:val="16"/>
              </w:rPr>
              <w:br/>
              <w:t xml:space="preserve">   научная и техн</w:t>
            </w:r>
            <w:r w:rsidRPr="0029341C">
              <w:rPr>
                <w:szCs w:val="16"/>
              </w:rPr>
              <w:t>и</w:t>
            </w:r>
            <w:r w:rsidRPr="0029341C">
              <w:rPr>
                <w:szCs w:val="16"/>
              </w:rPr>
              <w:t>ческая</w:t>
            </w:r>
          </w:p>
        </w:tc>
        <w:tc>
          <w:tcPr>
            <w:tcW w:w="1136" w:type="dxa"/>
            <w:tcBorders>
              <w:bottom w:val="single" w:sz="4" w:space="0" w:color="808080"/>
            </w:tcBorders>
            <w:vAlign w:val="bottom"/>
          </w:tcPr>
          <w:p w:rsidR="00823032" w:rsidRPr="002C4855" w:rsidRDefault="00823032" w:rsidP="00F06934">
            <w:pPr>
              <w:spacing w:line="160" w:lineRule="exact"/>
              <w:ind w:right="340"/>
              <w:jc w:val="right"/>
              <w:rPr>
                <w:rFonts w:eastAsia="Arial Unicode MS"/>
                <w:szCs w:val="16"/>
              </w:rPr>
            </w:pPr>
            <w:r w:rsidRPr="002C4855">
              <w:rPr>
                <w:rFonts w:eastAsia="Arial Unicode MS"/>
                <w:szCs w:val="16"/>
              </w:rPr>
              <w:t>98,9</w:t>
            </w:r>
          </w:p>
        </w:tc>
        <w:tc>
          <w:tcPr>
            <w:tcW w:w="1136" w:type="dxa"/>
            <w:tcBorders>
              <w:bottom w:val="single" w:sz="4" w:space="0" w:color="808080"/>
            </w:tcBorders>
            <w:vAlign w:val="bottom"/>
          </w:tcPr>
          <w:p w:rsidR="00823032" w:rsidRPr="002C4855" w:rsidRDefault="00823032" w:rsidP="00F06934">
            <w:pPr>
              <w:spacing w:line="160" w:lineRule="exact"/>
              <w:ind w:right="340"/>
              <w:jc w:val="right"/>
              <w:rPr>
                <w:rFonts w:eastAsia="Arial Unicode MS"/>
                <w:szCs w:val="16"/>
              </w:rPr>
            </w:pPr>
            <w:r w:rsidRPr="002C4855">
              <w:rPr>
                <w:rFonts w:eastAsia="Arial Unicode MS"/>
                <w:szCs w:val="16"/>
              </w:rPr>
              <w:t>104,7</w:t>
            </w:r>
          </w:p>
        </w:tc>
        <w:tc>
          <w:tcPr>
            <w:tcW w:w="1136" w:type="dxa"/>
            <w:tcBorders>
              <w:bottom w:val="single" w:sz="4" w:space="0" w:color="808080"/>
            </w:tcBorders>
            <w:vAlign w:val="bottom"/>
          </w:tcPr>
          <w:p w:rsidR="00823032" w:rsidRPr="008151EE" w:rsidRDefault="00823032" w:rsidP="00F06934">
            <w:pPr>
              <w:spacing w:line="160" w:lineRule="exact"/>
              <w:ind w:right="113"/>
              <w:jc w:val="center"/>
              <w:rPr>
                <w:rFonts w:eastAsia="Arial Unicode MS"/>
                <w:szCs w:val="16"/>
              </w:rPr>
            </w:pPr>
            <w:r w:rsidRPr="008151EE">
              <w:rPr>
                <w:rFonts w:eastAsia="Arial Unicode MS"/>
                <w:szCs w:val="16"/>
              </w:rPr>
              <w:t>104,7</w:t>
            </w:r>
          </w:p>
        </w:tc>
        <w:tc>
          <w:tcPr>
            <w:tcW w:w="1137" w:type="dxa"/>
            <w:tcBorders>
              <w:bottom w:val="single" w:sz="4" w:space="0" w:color="808080"/>
            </w:tcBorders>
            <w:vAlign w:val="bottom"/>
          </w:tcPr>
          <w:p w:rsidR="00823032" w:rsidRPr="008151EE" w:rsidRDefault="00823032" w:rsidP="00F06934">
            <w:pPr>
              <w:spacing w:line="160" w:lineRule="exact"/>
              <w:ind w:right="113"/>
              <w:jc w:val="center"/>
              <w:rPr>
                <w:rFonts w:eastAsia="Arial Unicode MS"/>
                <w:szCs w:val="16"/>
              </w:rPr>
            </w:pPr>
            <w:r w:rsidRPr="008151EE">
              <w:rPr>
                <w:rFonts w:eastAsia="Arial Unicode MS"/>
                <w:szCs w:val="16"/>
              </w:rPr>
              <w:t>103,0</w:t>
            </w:r>
          </w:p>
        </w:tc>
      </w:tr>
      <w:tr w:rsidR="00823032" w:rsidRPr="0029341C" w:rsidTr="00F06934">
        <w:tc>
          <w:tcPr>
            <w:tcW w:w="396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823032" w:rsidRPr="0029341C" w:rsidRDefault="00823032" w:rsidP="00F06934">
            <w:pPr>
              <w:spacing w:before="120" w:line="180" w:lineRule="exact"/>
              <w:jc w:val="left"/>
              <w:rPr>
                <w:szCs w:val="16"/>
                <w:highlight w:val="red"/>
              </w:rPr>
            </w:pPr>
            <w:r w:rsidRPr="0029341C">
              <w:rPr>
                <w:bCs/>
                <w:szCs w:val="16"/>
              </w:rPr>
              <w:t xml:space="preserve">  </w:t>
            </w:r>
            <w:r w:rsidRPr="0029341C">
              <w:rPr>
                <w:szCs w:val="16"/>
              </w:rPr>
              <w:t xml:space="preserve">деятельность административная </w:t>
            </w:r>
            <w:r w:rsidRPr="0029341C">
              <w:rPr>
                <w:szCs w:val="16"/>
              </w:rPr>
              <w:br/>
              <w:t xml:space="preserve">   и сопутствующие дополнител</w:t>
            </w:r>
            <w:r w:rsidRPr="0029341C">
              <w:rPr>
                <w:szCs w:val="16"/>
              </w:rPr>
              <w:t>ь</w:t>
            </w:r>
            <w:r w:rsidRPr="0029341C">
              <w:rPr>
                <w:szCs w:val="16"/>
              </w:rPr>
              <w:t>ные услуги</w:t>
            </w:r>
          </w:p>
        </w:tc>
        <w:tc>
          <w:tcPr>
            <w:tcW w:w="1136" w:type="dxa"/>
            <w:tcBorders>
              <w:top w:val="single" w:sz="4" w:space="0" w:color="808080"/>
              <w:bottom w:val="single" w:sz="4" w:space="0" w:color="808080"/>
            </w:tcBorders>
            <w:vAlign w:val="bottom"/>
          </w:tcPr>
          <w:p w:rsidR="00823032" w:rsidRPr="002C4855" w:rsidRDefault="00823032" w:rsidP="00F06934">
            <w:pPr>
              <w:spacing w:line="160" w:lineRule="exact"/>
              <w:ind w:right="340"/>
              <w:jc w:val="right"/>
              <w:rPr>
                <w:rFonts w:eastAsia="Arial Unicode MS"/>
                <w:szCs w:val="16"/>
              </w:rPr>
            </w:pPr>
            <w:r w:rsidRPr="002C4855">
              <w:rPr>
                <w:rFonts w:eastAsia="Arial Unicode MS"/>
                <w:szCs w:val="16"/>
              </w:rPr>
              <w:t>99,6</w:t>
            </w:r>
          </w:p>
        </w:tc>
        <w:tc>
          <w:tcPr>
            <w:tcW w:w="1136" w:type="dxa"/>
            <w:tcBorders>
              <w:top w:val="single" w:sz="4" w:space="0" w:color="808080"/>
              <w:bottom w:val="single" w:sz="4" w:space="0" w:color="808080"/>
            </w:tcBorders>
            <w:vAlign w:val="bottom"/>
          </w:tcPr>
          <w:p w:rsidR="00823032" w:rsidRPr="002C4855" w:rsidRDefault="00823032" w:rsidP="00F06934">
            <w:pPr>
              <w:spacing w:line="160" w:lineRule="exact"/>
              <w:ind w:right="340"/>
              <w:jc w:val="right"/>
              <w:rPr>
                <w:rFonts w:eastAsia="Arial Unicode MS"/>
                <w:szCs w:val="16"/>
              </w:rPr>
            </w:pPr>
            <w:r w:rsidRPr="002C4855">
              <w:rPr>
                <w:rFonts w:eastAsia="Arial Unicode MS"/>
                <w:szCs w:val="16"/>
              </w:rPr>
              <w:t>106,2</w:t>
            </w:r>
          </w:p>
        </w:tc>
        <w:tc>
          <w:tcPr>
            <w:tcW w:w="1136" w:type="dxa"/>
            <w:tcBorders>
              <w:top w:val="single" w:sz="4" w:space="0" w:color="808080"/>
              <w:bottom w:val="single" w:sz="4" w:space="0" w:color="808080"/>
            </w:tcBorders>
            <w:vAlign w:val="bottom"/>
          </w:tcPr>
          <w:p w:rsidR="00823032" w:rsidRPr="008151EE" w:rsidRDefault="00823032" w:rsidP="00F06934">
            <w:pPr>
              <w:spacing w:line="160" w:lineRule="exact"/>
              <w:ind w:right="113"/>
              <w:jc w:val="center"/>
              <w:rPr>
                <w:szCs w:val="16"/>
              </w:rPr>
            </w:pPr>
            <w:r w:rsidRPr="008151EE">
              <w:rPr>
                <w:szCs w:val="16"/>
              </w:rPr>
              <w:t>110,8</w:t>
            </w:r>
          </w:p>
        </w:tc>
        <w:tc>
          <w:tcPr>
            <w:tcW w:w="1137" w:type="dxa"/>
            <w:tcBorders>
              <w:top w:val="single" w:sz="4" w:space="0" w:color="808080"/>
              <w:bottom w:val="single" w:sz="4" w:space="0" w:color="808080"/>
            </w:tcBorders>
            <w:vAlign w:val="bottom"/>
          </w:tcPr>
          <w:p w:rsidR="00823032" w:rsidRPr="008151EE" w:rsidRDefault="00823032" w:rsidP="00F06934">
            <w:pPr>
              <w:spacing w:line="160" w:lineRule="exact"/>
              <w:ind w:right="113"/>
              <w:jc w:val="center"/>
              <w:rPr>
                <w:szCs w:val="16"/>
              </w:rPr>
            </w:pPr>
            <w:r w:rsidRPr="008151EE">
              <w:rPr>
                <w:szCs w:val="16"/>
              </w:rPr>
              <w:t>105,7</w:t>
            </w:r>
          </w:p>
        </w:tc>
      </w:tr>
      <w:tr w:rsidR="00823032" w:rsidRPr="0029341C" w:rsidTr="00F06934">
        <w:tc>
          <w:tcPr>
            <w:tcW w:w="3960" w:type="dxa"/>
            <w:tcBorders>
              <w:top w:val="single" w:sz="4" w:space="0" w:color="808080"/>
              <w:right w:val="single" w:sz="4" w:space="0" w:color="000000"/>
            </w:tcBorders>
            <w:vAlign w:val="bottom"/>
          </w:tcPr>
          <w:p w:rsidR="00823032" w:rsidRPr="0029341C" w:rsidRDefault="00823032" w:rsidP="00F06934">
            <w:pPr>
              <w:spacing w:before="120" w:line="180" w:lineRule="exact"/>
              <w:ind w:right="-57"/>
              <w:jc w:val="left"/>
              <w:rPr>
                <w:bCs/>
                <w:szCs w:val="16"/>
              </w:rPr>
            </w:pPr>
            <w:r w:rsidRPr="0029341C">
              <w:rPr>
                <w:bCs/>
                <w:szCs w:val="16"/>
              </w:rPr>
              <w:t xml:space="preserve">  государственное управление </w:t>
            </w:r>
            <w:r>
              <w:rPr>
                <w:bCs/>
                <w:szCs w:val="16"/>
              </w:rPr>
              <w:br/>
              <w:t xml:space="preserve">   </w:t>
            </w:r>
            <w:r w:rsidRPr="0029341C">
              <w:rPr>
                <w:bCs/>
                <w:szCs w:val="16"/>
              </w:rPr>
              <w:t xml:space="preserve">и обеспечение военной безопасности; </w:t>
            </w:r>
            <w:r>
              <w:rPr>
                <w:bCs/>
                <w:szCs w:val="16"/>
              </w:rPr>
              <w:br/>
              <w:t xml:space="preserve">   </w:t>
            </w:r>
            <w:r w:rsidRPr="0029341C">
              <w:rPr>
                <w:bCs/>
                <w:szCs w:val="16"/>
              </w:rPr>
              <w:t>социальное обеспеч</w:t>
            </w:r>
            <w:r w:rsidRPr="0029341C">
              <w:rPr>
                <w:bCs/>
                <w:szCs w:val="16"/>
              </w:rPr>
              <w:t>е</w:t>
            </w:r>
            <w:r w:rsidRPr="0029341C">
              <w:rPr>
                <w:bCs/>
                <w:szCs w:val="16"/>
              </w:rPr>
              <w:t>ние</w:t>
            </w:r>
          </w:p>
        </w:tc>
        <w:tc>
          <w:tcPr>
            <w:tcW w:w="1136" w:type="dxa"/>
            <w:tcBorders>
              <w:top w:val="single" w:sz="4" w:space="0" w:color="808080"/>
            </w:tcBorders>
            <w:vAlign w:val="bottom"/>
          </w:tcPr>
          <w:p w:rsidR="00823032" w:rsidRPr="002C4855" w:rsidRDefault="00823032" w:rsidP="00F06934">
            <w:pPr>
              <w:spacing w:line="160" w:lineRule="exact"/>
              <w:ind w:right="340"/>
              <w:jc w:val="right"/>
              <w:rPr>
                <w:rFonts w:eastAsia="Arial Unicode MS"/>
                <w:szCs w:val="16"/>
              </w:rPr>
            </w:pPr>
            <w:r w:rsidRPr="002C4855">
              <w:rPr>
                <w:rFonts w:eastAsia="Arial Unicode MS"/>
                <w:szCs w:val="16"/>
              </w:rPr>
              <w:t>104,0</w:t>
            </w:r>
          </w:p>
        </w:tc>
        <w:tc>
          <w:tcPr>
            <w:tcW w:w="1136" w:type="dxa"/>
            <w:tcBorders>
              <w:top w:val="single" w:sz="4" w:space="0" w:color="808080"/>
            </w:tcBorders>
            <w:vAlign w:val="bottom"/>
          </w:tcPr>
          <w:p w:rsidR="00823032" w:rsidRPr="002C4855" w:rsidRDefault="00823032" w:rsidP="00F06934">
            <w:pPr>
              <w:spacing w:line="160" w:lineRule="exact"/>
              <w:ind w:right="340"/>
              <w:jc w:val="right"/>
              <w:rPr>
                <w:rFonts w:eastAsia="Arial Unicode MS"/>
                <w:szCs w:val="16"/>
              </w:rPr>
            </w:pPr>
            <w:r w:rsidRPr="002C4855">
              <w:rPr>
                <w:rFonts w:eastAsia="Arial Unicode MS"/>
                <w:szCs w:val="16"/>
              </w:rPr>
              <w:t>102,8</w:t>
            </w:r>
          </w:p>
        </w:tc>
        <w:tc>
          <w:tcPr>
            <w:tcW w:w="1136" w:type="dxa"/>
            <w:tcBorders>
              <w:top w:val="single" w:sz="4" w:space="0" w:color="808080"/>
            </w:tcBorders>
            <w:vAlign w:val="bottom"/>
          </w:tcPr>
          <w:p w:rsidR="00823032" w:rsidRPr="008151EE" w:rsidRDefault="00823032" w:rsidP="00F06934">
            <w:pPr>
              <w:spacing w:line="160" w:lineRule="exact"/>
              <w:ind w:right="113"/>
              <w:jc w:val="center"/>
              <w:rPr>
                <w:rFonts w:eastAsia="Arial Unicode MS"/>
                <w:szCs w:val="16"/>
              </w:rPr>
            </w:pPr>
            <w:r w:rsidRPr="008151EE">
              <w:rPr>
                <w:rFonts w:eastAsia="Arial Unicode MS"/>
                <w:szCs w:val="16"/>
              </w:rPr>
              <w:t>102,6</w:t>
            </w:r>
          </w:p>
        </w:tc>
        <w:tc>
          <w:tcPr>
            <w:tcW w:w="1137" w:type="dxa"/>
            <w:tcBorders>
              <w:top w:val="single" w:sz="4" w:space="0" w:color="808080"/>
            </w:tcBorders>
            <w:vAlign w:val="bottom"/>
          </w:tcPr>
          <w:p w:rsidR="00823032" w:rsidRPr="008151EE" w:rsidRDefault="00823032" w:rsidP="00F06934">
            <w:pPr>
              <w:spacing w:line="160" w:lineRule="exact"/>
              <w:ind w:right="113"/>
              <w:jc w:val="center"/>
              <w:rPr>
                <w:rFonts w:eastAsia="Arial Unicode MS"/>
                <w:szCs w:val="16"/>
              </w:rPr>
            </w:pPr>
            <w:r w:rsidRPr="008151EE">
              <w:rPr>
                <w:rFonts w:eastAsia="Arial Unicode MS"/>
                <w:szCs w:val="16"/>
              </w:rPr>
              <w:t>103,1</w:t>
            </w:r>
          </w:p>
        </w:tc>
      </w:tr>
      <w:tr w:rsidR="00823032" w:rsidRPr="0029341C" w:rsidTr="00F06934">
        <w:tc>
          <w:tcPr>
            <w:tcW w:w="3960" w:type="dxa"/>
            <w:tcBorders>
              <w:right w:val="single" w:sz="4" w:space="0" w:color="000000"/>
            </w:tcBorders>
            <w:vAlign w:val="bottom"/>
          </w:tcPr>
          <w:p w:rsidR="00823032" w:rsidRPr="0029341C" w:rsidRDefault="00823032" w:rsidP="00F06934">
            <w:pPr>
              <w:spacing w:before="120" w:line="180" w:lineRule="exact"/>
              <w:jc w:val="left"/>
              <w:rPr>
                <w:bCs/>
                <w:szCs w:val="16"/>
              </w:rPr>
            </w:pPr>
            <w:r w:rsidRPr="0029341C">
              <w:rPr>
                <w:bCs/>
                <w:szCs w:val="16"/>
              </w:rPr>
              <w:t xml:space="preserve">  образование</w:t>
            </w:r>
          </w:p>
        </w:tc>
        <w:tc>
          <w:tcPr>
            <w:tcW w:w="1136" w:type="dxa"/>
            <w:vAlign w:val="bottom"/>
          </w:tcPr>
          <w:p w:rsidR="00823032" w:rsidRPr="002C4855" w:rsidRDefault="00823032" w:rsidP="00F06934">
            <w:pPr>
              <w:spacing w:line="160" w:lineRule="exact"/>
              <w:ind w:right="340"/>
              <w:jc w:val="right"/>
              <w:rPr>
                <w:rFonts w:eastAsia="Arial Unicode MS"/>
                <w:szCs w:val="16"/>
              </w:rPr>
            </w:pPr>
            <w:r w:rsidRPr="002C4855">
              <w:rPr>
                <w:rFonts w:eastAsia="Arial Unicode MS"/>
                <w:szCs w:val="16"/>
              </w:rPr>
              <w:t>103,4</w:t>
            </w:r>
          </w:p>
        </w:tc>
        <w:tc>
          <w:tcPr>
            <w:tcW w:w="1136" w:type="dxa"/>
            <w:vAlign w:val="bottom"/>
          </w:tcPr>
          <w:p w:rsidR="00823032" w:rsidRPr="002C4855" w:rsidRDefault="00823032" w:rsidP="00F06934">
            <w:pPr>
              <w:spacing w:line="160" w:lineRule="exact"/>
              <w:ind w:right="340"/>
              <w:jc w:val="right"/>
              <w:rPr>
                <w:rFonts w:eastAsia="Arial Unicode MS"/>
                <w:szCs w:val="16"/>
              </w:rPr>
            </w:pPr>
            <w:r w:rsidRPr="002C4855">
              <w:rPr>
                <w:rFonts w:eastAsia="Arial Unicode MS"/>
                <w:szCs w:val="16"/>
              </w:rPr>
              <w:t>99,1</w:t>
            </w:r>
          </w:p>
        </w:tc>
        <w:tc>
          <w:tcPr>
            <w:tcW w:w="1136" w:type="dxa"/>
            <w:vAlign w:val="bottom"/>
          </w:tcPr>
          <w:p w:rsidR="00823032" w:rsidRPr="008151EE" w:rsidRDefault="00823032" w:rsidP="00F06934">
            <w:pPr>
              <w:spacing w:line="160" w:lineRule="exact"/>
              <w:ind w:right="113"/>
              <w:jc w:val="center"/>
              <w:rPr>
                <w:rFonts w:eastAsia="Arial Unicode MS"/>
                <w:szCs w:val="16"/>
              </w:rPr>
            </w:pPr>
            <w:r w:rsidRPr="008151EE">
              <w:rPr>
                <w:rFonts w:eastAsia="Arial Unicode MS"/>
                <w:szCs w:val="16"/>
              </w:rPr>
              <w:t>100,5</w:t>
            </w:r>
          </w:p>
        </w:tc>
        <w:tc>
          <w:tcPr>
            <w:tcW w:w="1137" w:type="dxa"/>
            <w:vAlign w:val="bottom"/>
          </w:tcPr>
          <w:p w:rsidR="00823032" w:rsidRPr="008151EE" w:rsidRDefault="00823032" w:rsidP="00F06934">
            <w:pPr>
              <w:spacing w:line="160" w:lineRule="exact"/>
              <w:ind w:right="113"/>
              <w:jc w:val="center"/>
              <w:rPr>
                <w:rFonts w:eastAsia="Arial Unicode MS"/>
                <w:szCs w:val="16"/>
              </w:rPr>
            </w:pPr>
            <w:r w:rsidRPr="008151EE">
              <w:rPr>
                <w:rFonts w:eastAsia="Arial Unicode MS"/>
                <w:szCs w:val="16"/>
              </w:rPr>
              <w:t>101,0</w:t>
            </w:r>
          </w:p>
        </w:tc>
      </w:tr>
      <w:tr w:rsidR="00823032" w:rsidRPr="0029341C" w:rsidTr="00F06934">
        <w:tc>
          <w:tcPr>
            <w:tcW w:w="3960" w:type="dxa"/>
            <w:tcBorders>
              <w:right w:val="single" w:sz="4" w:space="0" w:color="000000"/>
            </w:tcBorders>
            <w:vAlign w:val="bottom"/>
          </w:tcPr>
          <w:p w:rsidR="00823032" w:rsidRPr="0029341C" w:rsidRDefault="00823032" w:rsidP="00F06934">
            <w:pPr>
              <w:spacing w:before="120" w:line="180" w:lineRule="exact"/>
              <w:jc w:val="left"/>
              <w:rPr>
                <w:bCs/>
                <w:szCs w:val="16"/>
              </w:rPr>
            </w:pPr>
            <w:r w:rsidRPr="0029341C">
              <w:rPr>
                <w:bCs/>
                <w:szCs w:val="16"/>
              </w:rPr>
              <w:t xml:space="preserve">  деятельность в области здрав</w:t>
            </w:r>
            <w:r w:rsidRPr="0029341C">
              <w:rPr>
                <w:bCs/>
                <w:szCs w:val="16"/>
              </w:rPr>
              <w:t>о</w:t>
            </w:r>
            <w:r w:rsidRPr="0029341C">
              <w:rPr>
                <w:bCs/>
                <w:szCs w:val="16"/>
              </w:rPr>
              <w:t xml:space="preserve">охранения </w:t>
            </w:r>
            <w:r w:rsidRPr="0029341C">
              <w:rPr>
                <w:bCs/>
                <w:szCs w:val="16"/>
              </w:rPr>
              <w:br/>
              <w:t xml:space="preserve">   и социальных услуг</w:t>
            </w:r>
          </w:p>
        </w:tc>
        <w:tc>
          <w:tcPr>
            <w:tcW w:w="1136" w:type="dxa"/>
            <w:vAlign w:val="bottom"/>
          </w:tcPr>
          <w:p w:rsidR="00823032" w:rsidRPr="002C4855" w:rsidRDefault="00823032" w:rsidP="00F06934">
            <w:pPr>
              <w:spacing w:line="160" w:lineRule="exact"/>
              <w:ind w:right="340"/>
              <w:jc w:val="right"/>
              <w:rPr>
                <w:rFonts w:eastAsia="Arial Unicode MS"/>
                <w:szCs w:val="16"/>
              </w:rPr>
            </w:pPr>
            <w:r w:rsidRPr="002C4855">
              <w:rPr>
                <w:rFonts w:eastAsia="Arial Unicode MS"/>
                <w:szCs w:val="16"/>
              </w:rPr>
              <w:t>99,8</w:t>
            </w:r>
          </w:p>
        </w:tc>
        <w:tc>
          <w:tcPr>
            <w:tcW w:w="1136" w:type="dxa"/>
            <w:vAlign w:val="bottom"/>
          </w:tcPr>
          <w:p w:rsidR="00823032" w:rsidRPr="002C4855" w:rsidRDefault="00823032" w:rsidP="00F06934">
            <w:pPr>
              <w:spacing w:line="160" w:lineRule="exact"/>
              <w:ind w:right="340"/>
              <w:jc w:val="right"/>
              <w:rPr>
                <w:rFonts w:eastAsia="Arial Unicode MS"/>
                <w:szCs w:val="16"/>
              </w:rPr>
            </w:pPr>
            <w:r w:rsidRPr="002C4855">
              <w:rPr>
                <w:rFonts w:eastAsia="Arial Unicode MS"/>
                <w:szCs w:val="16"/>
              </w:rPr>
              <w:t>96,8</w:t>
            </w:r>
          </w:p>
        </w:tc>
        <w:tc>
          <w:tcPr>
            <w:tcW w:w="1136" w:type="dxa"/>
            <w:vAlign w:val="bottom"/>
          </w:tcPr>
          <w:p w:rsidR="00823032" w:rsidRPr="008151EE" w:rsidRDefault="00823032" w:rsidP="00F06934">
            <w:pPr>
              <w:spacing w:line="160" w:lineRule="exact"/>
              <w:ind w:right="113"/>
              <w:jc w:val="center"/>
              <w:rPr>
                <w:rFonts w:eastAsia="Arial Unicode MS"/>
                <w:szCs w:val="16"/>
              </w:rPr>
            </w:pPr>
            <w:r w:rsidRPr="008151EE">
              <w:rPr>
                <w:rFonts w:eastAsia="Arial Unicode MS"/>
                <w:szCs w:val="16"/>
              </w:rPr>
              <w:t>99,1</w:t>
            </w:r>
          </w:p>
        </w:tc>
        <w:tc>
          <w:tcPr>
            <w:tcW w:w="1137" w:type="dxa"/>
            <w:vAlign w:val="bottom"/>
          </w:tcPr>
          <w:p w:rsidR="00823032" w:rsidRPr="008151EE" w:rsidRDefault="00823032" w:rsidP="00F06934">
            <w:pPr>
              <w:spacing w:line="160" w:lineRule="exact"/>
              <w:ind w:right="113"/>
              <w:jc w:val="center"/>
              <w:rPr>
                <w:rFonts w:eastAsia="Arial Unicode MS"/>
                <w:szCs w:val="16"/>
              </w:rPr>
            </w:pPr>
            <w:r w:rsidRPr="008151EE">
              <w:rPr>
                <w:rFonts w:eastAsia="Arial Unicode MS"/>
                <w:szCs w:val="16"/>
              </w:rPr>
              <w:t>98,5</w:t>
            </w:r>
          </w:p>
        </w:tc>
      </w:tr>
      <w:tr w:rsidR="00823032" w:rsidRPr="0029341C" w:rsidTr="00F06934">
        <w:tc>
          <w:tcPr>
            <w:tcW w:w="3960" w:type="dxa"/>
            <w:tcBorders>
              <w:right w:val="single" w:sz="4" w:space="0" w:color="000000"/>
            </w:tcBorders>
            <w:vAlign w:val="bottom"/>
          </w:tcPr>
          <w:p w:rsidR="00823032" w:rsidRPr="0029341C" w:rsidRDefault="00823032" w:rsidP="00F06934">
            <w:pPr>
              <w:spacing w:before="120" w:line="180" w:lineRule="exact"/>
              <w:jc w:val="left"/>
              <w:rPr>
                <w:bCs/>
                <w:szCs w:val="16"/>
              </w:rPr>
            </w:pPr>
            <w:r w:rsidRPr="0029341C">
              <w:rPr>
                <w:bCs/>
                <w:szCs w:val="16"/>
              </w:rPr>
              <w:t xml:space="preserve">  деятельность в области культуры, спорта,</w:t>
            </w:r>
            <w:r w:rsidRPr="0029341C">
              <w:rPr>
                <w:bCs/>
                <w:szCs w:val="16"/>
              </w:rPr>
              <w:br/>
              <w:t xml:space="preserve">   организации досуга и развлечений</w:t>
            </w:r>
          </w:p>
        </w:tc>
        <w:tc>
          <w:tcPr>
            <w:tcW w:w="1136" w:type="dxa"/>
            <w:vAlign w:val="bottom"/>
          </w:tcPr>
          <w:p w:rsidR="00823032" w:rsidRPr="002C4855" w:rsidRDefault="00823032" w:rsidP="00F06934">
            <w:pPr>
              <w:spacing w:line="160" w:lineRule="exact"/>
              <w:ind w:right="340"/>
              <w:jc w:val="right"/>
              <w:rPr>
                <w:rFonts w:eastAsia="Arial Unicode MS"/>
                <w:szCs w:val="16"/>
              </w:rPr>
            </w:pPr>
            <w:r w:rsidRPr="002C4855">
              <w:rPr>
                <w:rFonts w:eastAsia="Arial Unicode MS"/>
                <w:szCs w:val="16"/>
              </w:rPr>
              <w:t>102,1</w:t>
            </w:r>
          </w:p>
        </w:tc>
        <w:tc>
          <w:tcPr>
            <w:tcW w:w="1136" w:type="dxa"/>
            <w:vAlign w:val="bottom"/>
          </w:tcPr>
          <w:p w:rsidR="00823032" w:rsidRPr="002C4855" w:rsidRDefault="00823032" w:rsidP="00F06934">
            <w:pPr>
              <w:spacing w:line="160" w:lineRule="exact"/>
              <w:ind w:right="340"/>
              <w:jc w:val="right"/>
              <w:rPr>
                <w:rFonts w:eastAsia="Arial Unicode MS"/>
                <w:szCs w:val="16"/>
              </w:rPr>
            </w:pPr>
            <w:r w:rsidRPr="002C4855">
              <w:rPr>
                <w:rFonts w:eastAsia="Arial Unicode MS"/>
                <w:szCs w:val="16"/>
              </w:rPr>
              <w:t>100,7</w:t>
            </w:r>
          </w:p>
        </w:tc>
        <w:tc>
          <w:tcPr>
            <w:tcW w:w="1136" w:type="dxa"/>
            <w:vAlign w:val="bottom"/>
          </w:tcPr>
          <w:p w:rsidR="00823032" w:rsidRPr="008151EE" w:rsidRDefault="00823032" w:rsidP="00F06934">
            <w:pPr>
              <w:spacing w:line="160" w:lineRule="exact"/>
              <w:ind w:right="113"/>
              <w:jc w:val="center"/>
              <w:rPr>
                <w:rFonts w:eastAsia="Arial Unicode MS"/>
                <w:szCs w:val="16"/>
              </w:rPr>
            </w:pPr>
            <w:r w:rsidRPr="008151EE">
              <w:rPr>
                <w:rFonts w:eastAsia="Arial Unicode MS"/>
                <w:szCs w:val="16"/>
              </w:rPr>
              <w:t>101,4</w:t>
            </w:r>
          </w:p>
        </w:tc>
        <w:tc>
          <w:tcPr>
            <w:tcW w:w="1137" w:type="dxa"/>
            <w:vAlign w:val="bottom"/>
          </w:tcPr>
          <w:p w:rsidR="00823032" w:rsidRPr="008151EE" w:rsidRDefault="00823032" w:rsidP="00F06934">
            <w:pPr>
              <w:spacing w:line="160" w:lineRule="exact"/>
              <w:ind w:right="113"/>
              <w:jc w:val="center"/>
              <w:rPr>
                <w:rFonts w:eastAsia="Arial Unicode MS"/>
                <w:szCs w:val="16"/>
              </w:rPr>
            </w:pPr>
            <w:r w:rsidRPr="008151EE">
              <w:rPr>
                <w:rFonts w:eastAsia="Arial Unicode MS"/>
                <w:szCs w:val="16"/>
              </w:rPr>
              <w:t>101,4</w:t>
            </w:r>
          </w:p>
        </w:tc>
      </w:tr>
      <w:tr w:rsidR="00823032" w:rsidRPr="0029341C" w:rsidTr="00F06934">
        <w:tc>
          <w:tcPr>
            <w:tcW w:w="3960" w:type="dxa"/>
            <w:tcBorders>
              <w:right w:val="single" w:sz="4" w:space="0" w:color="000000"/>
            </w:tcBorders>
            <w:vAlign w:val="bottom"/>
          </w:tcPr>
          <w:p w:rsidR="00823032" w:rsidRPr="0029341C" w:rsidRDefault="00823032" w:rsidP="00F06934">
            <w:pPr>
              <w:spacing w:before="120" w:line="180" w:lineRule="exact"/>
              <w:jc w:val="left"/>
              <w:rPr>
                <w:bCs/>
                <w:szCs w:val="16"/>
              </w:rPr>
            </w:pPr>
            <w:r w:rsidRPr="0029341C">
              <w:rPr>
                <w:bCs/>
                <w:szCs w:val="16"/>
              </w:rPr>
              <w:t xml:space="preserve">  предоставление прочих видов у</w:t>
            </w:r>
            <w:r w:rsidRPr="0029341C">
              <w:rPr>
                <w:bCs/>
                <w:szCs w:val="16"/>
              </w:rPr>
              <w:t>с</w:t>
            </w:r>
            <w:r w:rsidRPr="0029341C">
              <w:rPr>
                <w:bCs/>
                <w:szCs w:val="16"/>
              </w:rPr>
              <w:t>луг</w:t>
            </w:r>
          </w:p>
        </w:tc>
        <w:tc>
          <w:tcPr>
            <w:tcW w:w="1136" w:type="dxa"/>
            <w:vAlign w:val="bottom"/>
          </w:tcPr>
          <w:p w:rsidR="00823032" w:rsidRPr="002C4855" w:rsidRDefault="00823032" w:rsidP="00F06934">
            <w:pPr>
              <w:spacing w:line="160" w:lineRule="exact"/>
              <w:ind w:right="340"/>
              <w:jc w:val="right"/>
              <w:rPr>
                <w:rFonts w:eastAsia="Arial Unicode MS"/>
                <w:szCs w:val="16"/>
              </w:rPr>
            </w:pPr>
            <w:r w:rsidRPr="002C4855">
              <w:rPr>
                <w:rFonts w:eastAsia="Arial Unicode MS"/>
                <w:szCs w:val="16"/>
              </w:rPr>
              <w:t>69,4</w:t>
            </w:r>
          </w:p>
        </w:tc>
        <w:tc>
          <w:tcPr>
            <w:tcW w:w="1136" w:type="dxa"/>
            <w:vAlign w:val="bottom"/>
          </w:tcPr>
          <w:p w:rsidR="00823032" w:rsidRPr="002C4855" w:rsidRDefault="00823032" w:rsidP="00F06934">
            <w:pPr>
              <w:spacing w:line="160" w:lineRule="exact"/>
              <w:ind w:right="340"/>
              <w:jc w:val="right"/>
              <w:rPr>
                <w:rFonts w:eastAsia="Arial Unicode MS"/>
                <w:szCs w:val="16"/>
              </w:rPr>
            </w:pPr>
            <w:r w:rsidRPr="002C4855">
              <w:rPr>
                <w:rFonts w:eastAsia="Arial Unicode MS"/>
                <w:szCs w:val="16"/>
              </w:rPr>
              <w:t>83,4</w:t>
            </w:r>
          </w:p>
        </w:tc>
        <w:tc>
          <w:tcPr>
            <w:tcW w:w="1136" w:type="dxa"/>
            <w:vAlign w:val="bottom"/>
          </w:tcPr>
          <w:p w:rsidR="00823032" w:rsidRPr="008151EE" w:rsidRDefault="00823032" w:rsidP="00F06934">
            <w:pPr>
              <w:spacing w:line="160" w:lineRule="exact"/>
              <w:ind w:right="113"/>
              <w:jc w:val="center"/>
              <w:rPr>
                <w:rFonts w:eastAsia="Arial Unicode MS"/>
                <w:szCs w:val="16"/>
              </w:rPr>
            </w:pPr>
            <w:r w:rsidRPr="008151EE">
              <w:rPr>
                <w:rFonts w:eastAsia="Arial Unicode MS"/>
                <w:szCs w:val="16"/>
              </w:rPr>
              <w:t>77,5</w:t>
            </w:r>
          </w:p>
        </w:tc>
        <w:tc>
          <w:tcPr>
            <w:tcW w:w="1137" w:type="dxa"/>
            <w:vAlign w:val="bottom"/>
          </w:tcPr>
          <w:p w:rsidR="00823032" w:rsidRPr="008151EE" w:rsidRDefault="00823032" w:rsidP="00F06934">
            <w:pPr>
              <w:spacing w:line="160" w:lineRule="exact"/>
              <w:ind w:right="113"/>
              <w:jc w:val="center"/>
              <w:rPr>
                <w:rFonts w:eastAsia="Arial Unicode MS"/>
                <w:szCs w:val="16"/>
              </w:rPr>
            </w:pPr>
            <w:r w:rsidRPr="008151EE">
              <w:rPr>
                <w:rFonts w:eastAsia="Arial Unicode MS"/>
                <w:szCs w:val="16"/>
              </w:rPr>
              <w:t>76,5</w:t>
            </w:r>
          </w:p>
        </w:tc>
      </w:tr>
      <w:tr w:rsidR="00823032" w:rsidRPr="0029341C" w:rsidTr="00F06934">
        <w:tc>
          <w:tcPr>
            <w:tcW w:w="3960" w:type="dxa"/>
            <w:tcBorders>
              <w:right w:val="single" w:sz="4" w:space="0" w:color="000000"/>
            </w:tcBorders>
            <w:vAlign w:val="bottom"/>
          </w:tcPr>
          <w:p w:rsidR="00823032" w:rsidRPr="0029341C" w:rsidRDefault="00823032" w:rsidP="00F06934">
            <w:pPr>
              <w:spacing w:before="120" w:line="180" w:lineRule="exact"/>
              <w:jc w:val="left"/>
              <w:rPr>
                <w:bCs/>
                <w:szCs w:val="16"/>
              </w:rPr>
            </w:pPr>
            <w:r w:rsidRPr="0029341C">
              <w:rPr>
                <w:bCs/>
                <w:szCs w:val="16"/>
              </w:rPr>
              <w:t xml:space="preserve">  деятельность домашних хозяйств </w:t>
            </w:r>
            <w:r>
              <w:rPr>
                <w:bCs/>
                <w:szCs w:val="16"/>
              </w:rPr>
              <w:br/>
              <w:t xml:space="preserve">   </w:t>
            </w:r>
            <w:r w:rsidRPr="0029341C">
              <w:rPr>
                <w:bCs/>
                <w:szCs w:val="16"/>
              </w:rPr>
              <w:t xml:space="preserve">как работодателей; недифференцированная </w:t>
            </w:r>
            <w:r>
              <w:rPr>
                <w:bCs/>
                <w:szCs w:val="16"/>
              </w:rPr>
              <w:br/>
              <w:t xml:space="preserve">   </w:t>
            </w:r>
            <w:r w:rsidRPr="0029341C">
              <w:rPr>
                <w:bCs/>
                <w:szCs w:val="16"/>
              </w:rPr>
              <w:t xml:space="preserve">деятельность частных домашних хозяйств </w:t>
            </w:r>
            <w:r>
              <w:rPr>
                <w:bCs/>
                <w:szCs w:val="16"/>
              </w:rPr>
              <w:br/>
              <w:t xml:space="preserve">   </w:t>
            </w:r>
            <w:r w:rsidRPr="0029341C">
              <w:rPr>
                <w:bCs/>
                <w:szCs w:val="16"/>
              </w:rPr>
              <w:t xml:space="preserve">по производству товаров </w:t>
            </w:r>
            <w:r>
              <w:rPr>
                <w:bCs/>
                <w:szCs w:val="16"/>
              </w:rPr>
              <w:t xml:space="preserve">и </w:t>
            </w:r>
            <w:r w:rsidRPr="0029341C">
              <w:rPr>
                <w:bCs/>
                <w:szCs w:val="16"/>
              </w:rPr>
              <w:t xml:space="preserve">оказанию услуг </w:t>
            </w:r>
            <w:r>
              <w:rPr>
                <w:bCs/>
                <w:szCs w:val="16"/>
              </w:rPr>
              <w:br/>
              <w:t xml:space="preserve">   </w:t>
            </w:r>
            <w:r w:rsidRPr="0029341C">
              <w:rPr>
                <w:bCs/>
                <w:szCs w:val="16"/>
              </w:rPr>
              <w:t>для собственного п</w:t>
            </w:r>
            <w:r w:rsidRPr="0029341C">
              <w:rPr>
                <w:bCs/>
                <w:szCs w:val="16"/>
              </w:rPr>
              <w:t>о</w:t>
            </w:r>
            <w:r w:rsidRPr="0029341C">
              <w:rPr>
                <w:bCs/>
                <w:szCs w:val="16"/>
              </w:rPr>
              <w:t>требления</w:t>
            </w:r>
          </w:p>
        </w:tc>
        <w:tc>
          <w:tcPr>
            <w:tcW w:w="1136" w:type="dxa"/>
            <w:vAlign w:val="bottom"/>
          </w:tcPr>
          <w:p w:rsidR="00823032" w:rsidRPr="002C4855" w:rsidRDefault="00823032" w:rsidP="00F06934">
            <w:pPr>
              <w:spacing w:line="160" w:lineRule="exact"/>
              <w:ind w:right="340"/>
              <w:jc w:val="right"/>
              <w:rPr>
                <w:rFonts w:eastAsia="Arial Unicode MS"/>
                <w:szCs w:val="16"/>
              </w:rPr>
            </w:pPr>
            <w:r w:rsidRPr="002C4855">
              <w:rPr>
                <w:rFonts w:eastAsia="Arial Unicode MS"/>
                <w:szCs w:val="16"/>
              </w:rPr>
              <w:t>94,0</w:t>
            </w:r>
          </w:p>
        </w:tc>
        <w:tc>
          <w:tcPr>
            <w:tcW w:w="1136" w:type="dxa"/>
            <w:vAlign w:val="bottom"/>
          </w:tcPr>
          <w:p w:rsidR="00823032" w:rsidRPr="002C4855" w:rsidRDefault="00823032" w:rsidP="00F06934">
            <w:pPr>
              <w:spacing w:line="160" w:lineRule="exact"/>
              <w:ind w:right="340"/>
              <w:jc w:val="right"/>
              <w:rPr>
                <w:rFonts w:eastAsia="Arial Unicode MS"/>
                <w:szCs w:val="16"/>
              </w:rPr>
            </w:pPr>
            <w:r w:rsidRPr="002C4855">
              <w:rPr>
                <w:rFonts w:eastAsia="Arial Unicode MS"/>
                <w:szCs w:val="16"/>
              </w:rPr>
              <w:t>94,0</w:t>
            </w:r>
          </w:p>
        </w:tc>
        <w:tc>
          <w:tcPr>
            <w:tcW w:w="1136" w:type="dxa"/>
            <w:vAlign w:val="bottom"/>
          </w:tcPr>
          <w:p w:rsidR="00823032" w:rsidRPr="008151EE" w:rsidRDefault="00823032" w:rsidP="00F06934">
            <w:pPr>
              <w:spacing w:line="160" w:lineRule="exact"/>
              <w:ind w:right="113"/>
              <w:jc w:val="center"/>
              <w:rPr>
                <w:rFonts w:eastAsia="Arial Unicode MS"/>
                <w:szCs w:val="16"/>
              </w:rPr>
            </w:pPr>
            <w:r w:rsidRPr="008151EE">
              <w:rPr>
                <w:rFonts w:eastAsia="Arial Unicode MS"/>
                <w:szCs w:val="16"/>
              </w:rPr>
              <w:t>94,0</w:t>
            </w:r>
          </w:p>
        </w:tc>
        <w:tc>
          <w:tcPr>
            <w:tcW w:w="1137" w:type="dxa"/>
            <w:vAlign w:val="bottom"/>
          </w:tcPr>
          <w:p w:rsidR="00823032" w:rsidRPr="008151EE" w:rsidRDefault="00823032" w:rsidP="00F06934">
            <w:pPr>
              <w:spacing w:line="160" w:lineRule="exact"/>
              <w:ind w:right="113"/>
              <w:jc w:val="center"/>
              <w:rPr>
                <w:rFonts w:eastAsia="Arial Unicode MS"/>
                <w:szCs w:val="16"/>
              </w:rPr>
            </w:pPr>
            <w:r w:rsidRPr="008151EE">
              <w:rPr>
                <w:rFonts w:eastAsia="Arial Unicode MS"/>
                <w:szCs w:val="16"/>
              </w:rPr>
              <w:t>94,0</w:t>
            </w:r>
          </w:p>
        </w:tc>
      </w:tr>
      <w:tr w:rsidR="00823032" w:rsidRPr="0029341C" w:rsidTr="00F06934">
        <w:tc>
          <w:tcPr>
            <w:tcW w:w="3960" w:type="dxa"/>
            <w:tcBorders>
              <w:bottom w:val="double" w:sz="4" w:space="0" w:color="auto"/>
              <w:right w:val="single" w:sz="4" w:space="0" w:color="000000"/>
            </w:tcBorders>
            <w:vAlign w:val="bottom"/>
          </w:tcPr>
          <w:p w:rsidR="00823032" w:rsidRPr="0029341C" w:rsidRDefault="00823032" w:rsidP="00F06934">
            <w:pPr>
              <w:spacing w:before="200" w:line="180" w:lineRule="exact"/>
              <w:jc w:val="left"/>
              <w:rPr>
                <w:bCs/>
                <w:szCs w:val="16"/>
              </w:rPr>
            </w:pPr>
            <w:r w:rsidRPr="0029341C">
              <w:rPr>
                <w:szCs w:val="16"/>
              </w:rPr>
              <w:t>Чистые налоги  на проду</w:t>
            </w:r>
            <w:r w:rsidRPr="0029341C">
              <w:rPr>
                <w:szCs w:val="16"/>
              </w:rPr>
              <w:t>к</w:t>
            </w:r>
            <w:r w:rsidRPr="0029341C">
              <w:rPr>
                <w:szCs w:val="16"/>
              </w:rPr>
              <w:t>ты</w:t>
            </w:r>
          </w:p>
        </w:tc>
        <w:tc>
          <w:tcPr>
            <w:tcW w:w="1136" w:type="dxa"/>
            <w:tcBorders>
              <w:bottom w:val="double" w:sz="4" w:space="0" w:color="auto"/>
            </w:tcBorders>
            <w:vAlign w:val="bottom"/>
          </w:tcPr>
          <w:p w:rsidR="00823032" w:rsidRPr="002C4855" w:rsidRDefault="00823032" w:rsidP="00F06934">
            <w:pPr>
              <w:spacing w:line="160" w:lineRule="exact"/>
              <w:ind w:right="340"/>
              <w:jc w:val="right"/>
              <w:rPr>
                <w:rFonts w:eastAsia="Arial Unicode MS"/>
                <w:szCs w:val="16"/>
              </w:rPr>
            </w:pPr>
            <w:r w:rsidRPr="002C4855">
              <w:rPr>
                <w:rFonts w:eastAsia="Arial Unicode MS"/>
                <w:szCs w:val="16"/>
              </w:rPr>
              <w:t>92,3</w:t>
            </w:r>
          </w:p>
        </w:tc>
        <w:tc>
          <w:tcPr>
            <w:tcW w:w="1136" w:type="dxa"/>
            <w:tcBorders>
              <w:bottom w:val="double" w:sz="4" w:space="0" w:color="auto"/>
            </w:tcBorders>
            <w:vAlign w:val="bottom"/>
          </w:tcPr>
          <w:p w:rsidR="00823032" w:rsidRPr="002C4855" w:rsidRDefault="00823032" w:rsidP="00F06934">
            <w:pPr>
              <w:spacing w:line="160" w:lineRule="exact"/>
              <w:ind w:right="340"/>
              <w:jc w:val="right"/>
              <w:rPr>
                <w:rFonts w:eastAsia="Arial Unicode MS"/>
                <w:szCs w:val="16"/>
              </w:rPr>
            </w:pPr>
            <w:r w:rsidRPr="002C4855">
              <w:rPr>
                <w:rFonts w:eastAsia="Arial Unicode MS"/>
                <w:szCs w:val="16"/>
              </w:rPr>
              <w:t>107,0</w:t>
            </w:r>
          </w:p>
        </w:tc>
        <w:tc>
          <w:tcPr>
            <w:tcW w:w="1136" w:type="dxa"/>
            <w:tcBorders>
              <w:bottom w:val="double" w:sz="4" w:space="0" w:color="auto"/>
            </w:tcBorders>
            <w:vAlign w:val="bottom"/>
          </w:tcPr>
          <w:p w:rsidR="00823032" w:rsidRPr="00217339" w:rsidRDefault="00823032" w:rsidP="00F06934">
            <w:pPr>
              <w:spacing w:line="160" w:lineRule="exact"/>
              <w:ind w:right="113"/>
              <w:jc w:val="center"/>
              <w:rPr>
                <w:rFonts w:eastAsia="Arial Unicode MS"/>
                <w:szCs w:val="16"/>
              </w:rPr>
            </w:pPr>
            <w:r w:rsidRPr="00217339">
              <w:rPr>
                <w:rFonts w:eastAsia="Arial Unicode MS"/>
                <w:szCs w:val="16"/>
              </w:rPr>
              <w:t>108,7</w:t>
            </w:r>
          </w:p>
        </w:tc>
        <w:tc>
          <w:tcPr>
            <w:tcW w:w="1137" w:type="dxa"/>
            <w:tcBorders>
              <w:bottom w:val="double" w:sz="4" w:space="0" w:color="auto"/>
            </w:tcBorders>
            <w:vAlign w:val="bottom"/>
          </w:tcPr>
          <w:p w:rsidR="00823032" w:rsidRPr="00217339" w:rsidRDefault="00823032" w:rsidP="00F06934">
            <w:pPr>
              <w:spacing w:line="160" w:lineRule="exact"/>
              <w:ind w:right="113"/>
              <w:jc w:val="center"/>
              <w:rPr>
                <w:rFonts w:eastAsia="Arial Unicode MS"/>
                <w:szCs w:val="16"/>
              </w:rPr>
            </w:pPr>
            <w:r w:rsidRPr="00217339">
              <w:rPr>
                <w:rFonts w:eastAsia="Arial Unicode MS"/>
                <w:szCs w:val="16"/>
              </w:rPr>
              <w:t>102,4</w:t>
            </w:r>
          </w:p>
        </w:tc>
      </w:tr>
    </w:tbl>
    <w:p w:rsidR="008246A0" w:rsidRPr="00823032" w:rsidRDefault="008246A0" w:rsidP="00823032"/>
    <w:sectPr w:rsidR="008246A0" w:rsidRPr="00823032" w:rsidSect="00F26195">
      <w:footerReference w:type="even" r:id="rId9"/>
      <w:footerReference w:type="default" r:id="rId10"/>
      <w:type w:val="continuous"/>
      <w:pgSz w:w="11906" w:h="16838" w:code="9"/>
      <w:pgMar w:top="1985" w:right="1701" w:bottom="1985" w:left="1701" w:header="567" w:footer="1418" w:gutter="0"/>
      <w:pgNumType w:start="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F06934" w:rsidRDefault="00F06934">
      <w:r>
        <w:separator/>
      </w:r>
    </w:p>
  </w:endnote>
  <w:endnote w:type="continuationSeparator" w:id="0">
    <w:p w:rsidR="00F06934" w:rsidRDefault="00F069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JournalRub">
    <w:altName w:val="Arial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CYR">
    <w:altName w:val="Arial"/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CSRS">
    <w:altName w:val="Times New Roman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 New Roman CYR">
    <w:altName w:val="Cambria"/>
    <w:panose1 w:val="020B0604020202020204"/>
    <w:charset w:val="CC"/>
    <w:family w:val="roman"/>
    <w:pitch w:val="variable"/>
    <w:sig w:usb0="E0002EFF" w:usb1="C000785B" w:usb2="00000009" w:usb3="00000000" w:csb0="000001FF" w:csb1="00000000"/>
  </w:font>
  <w:font w:name="MS Sans Serif">
    <w:altName w:val="Arial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OfficinaSansCTT">
    <w:altName w:val="Times New Roman"/>
    <w:panose1 w:val="020B0604020202020204"/>
    <w:charset w:val="CC"/>
    <w:family w:val="auto"/>
    <w:notTrueType/>
    <w:pitch w:val="variable"/>
    <w:sig w:usb0="00000203" w:usb1="00000000" w:usb2="00000000" w:usb3="00000000" w:csb0="00000005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100D3D" w:rsidRDefault="00100D3D" w:rsidP="00FA7B33">
    <w:pPr>
      <w:pStyle w:val="aa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100D3D" w:rsidRDefault="00100D3D">
    <w:pPr>
      <w:pStyle w:val="aa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100D3D" w:rsidRDefault="00100D3D">
    <w:pPr>
      <w:pStyle w:val="aa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F06934" w:rsidRDefault="00F06934">
      <w:r>
        <w:separator/>
      </w:r>
    </w:p>
  </w:footnote>
  <w:footnote w:type="continuationSeparator" w:id="0">
    <w:p w:rsidR="00F06934" w:rsidRDefault="00F069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singleLevel"/>
    <w:tmpl w:val="00000001"/>
    <w:lvl w:ilvl="0">
      <w:start w:val="1"/>
      <w:numFmt w:val="upperRoman"/>
      <w:lvlText w:val="%1."/>
      <w:lvlJc w:val="left"/>
      <w:pPr>
        <w:tabs>
          <w:tab w:val="num" w:pos="1429"/>
        </w:tabs>
        <w:ind w:left="1429" w:hanging="720"/>
      </w:pPr>
    </w:lvl>
  </w:abstractNum>
  <w:abstractNum w:abstractNumId="1" w15:restartNumberingAfterBreak="0">
    <w:nsid w:val="00000002"/>
    <w:multiLevelType w:val="multilevel"/>
    <w:tmpl w:val="00000002"/>
    <w:name w:val="WW8Num1"/>
    <w:lvl w:ilvl="0">
      <w:start w:val="1"/>
      <w:numFmt w:val="upperRoman"/>
      <w:lvlText w:val="%1."/>
      <w:lvlJc w:val="left"/>
      <w:pPr>
        <w:tabs>
          <w:tab w:val="num" w:pos="721"/>
        </w:tabs>
        <w:ind w:left="721" w:hanging="720"/>
      </w:pPr>
    </w:lvl>
    <w:lvl w:ilvl="1">
      <w:start w:val="1"/>
      <w:numFmt w:val="upperLetter"/>
      <w:lvlText w:val="%2."/>
      <w:lvlJc w:val="left"/>
      <w:pPr>
        <w:tabs>
          <w:tab w:val="num" w:pos="1081"/>
        </w:tabs>
        <w:ind w:left="1081" w:hanging="360"/>
      </w:pPr>
    </w:lvl>
    <w:lvl w:ilvl="2">
      <w:start w:val="1"/>
      <w:numFmt w:val="lowerRoman"/>
      <w:lvlText w:val="%3."/>
      <w:lvlJc w:val="left"/>
      <w:pPr>
        <w:tabs>
          <w:tab w:val="num" w:pos="1801"/>
        </w:tabs>
        <w:ind w:left="1801" w:hanging="180"/>
      </w:pPr>
    </w:lvl>
    <w:lvl w:ilvl="3">
      <w:start w:val="1"/>
      <w:numFmt w:val="decimal"/>
      <w:lvlText w:val="%4."/>
      <w:lvlJc w:val="left"/>
      <w:pPr>
        <w:tabs>
          <w:tab w:val="num" w:pos="2521"/>
        </w:tabs>
        <w:ind w:left="2521" w:hanging="360"/>
      </w:pPr>
    </w:lvl>
    <w:lvl w:ilvl="4">
      <w:start w:val="1"/>
      <w:numFmt w:val="lowerLetter"/>
      <w:lvlText w:val="%5."/>
      <w:lvlJc w:val="left"/>
      <w:pPr>
        <w:tabs>
          <w:tab w:val="num" w:pos="3241"/>
        </w:tabs>
        <w:ind w:left="3241" w:hanging="360"/>
      </w:pPr>
    </w:lvl>
    <w:lvl w:ilvl="5">
      <w:start w:val="1"/>
      <w:numFmt w:val="lowerRoman"/>
      <w:lvlText w:val="%6."/>
      <w:lvlJc w:val="left"/>
      <w:pPr>
        <w:tabs>
          <w:tab w:val="num" w:pos="3961"/>
        </w:tabs>
        <w:ind w:left="3961" w:hanging="180"/>
      </w:pPr>
    </w:lvl>
    <w:lvl w:ilvl="6">
      <w:start w:val="1"/>
      <w:numFmt w:val="decimal"/>
      <w:lvlText w:val="%7."/>
      <w:lvlJc w:val="left"/>
      <w:pPr>
        <w:tabs>
          <w:tab w:val="num" w:pos="4681"/>
        </w:tabs>
        <w:ind w:left="4681" w:hanging="360"/>
      </w:pPr>
    </w:lvl>
    <w:lvl w:ilvl="7">
      <w:start w:val="1"/>
      <w:numFmt w:val="lowerLetter"/>
      <w:lvlText w:val="%8."/>
      <w:lvlJc w:val="left"/>
      <w:pPr>
        <w:tabs>
          <w:tab w:val="num" w:pos="5401"/>
        </w:tabs>
        <w:ind w:left="5401" w:hanging="360"/>
      </w:pPr>
    </w:lvl>
    <w:lvl w:ilvl="8">
      <w:start w:val="1"/>
      <w:numFmt w:val="lowerRoman"/>
      <w:lvlText w:val="%9."/>
      <w:lvlJc w:val="left"/>
      <w:pPr>
        <w:tabs>
          <w:tab w:val="num" w:pos="6121"/>
        </w:tabs>
        <w:ind w:left="6121" w:hanging="180"/>
      </w:pPr>
    </w:lvl>
  </w:abstractNum>
  <w:abstractNum w:abstractNumId="2" w15:restartNumberingAfterBreak="0">
    <w:nsid w:val="00000003"/>
    <w:multiLevelType w:val="singleLevel"/>
    <w:tmpl w:val="00000003"/>
    <w:name w:val="WW8Num2"/>
    <w:lvl w:ilvl="0">
      <w:start w:val="1"/>
      <w:numFmt w:val="bullet"/>
      <w:lvlText w:val=""/>
      <w:lvlJc w:val="left"/>
      <w:pPr>
        <w:tabs>
          <w:tab w:val="num" w:pos="1080"/>
        </w:tabs>
        <w:ind w:left="1060" w:hanging="340"/>
      </w:pPr>
      <w:rPr>
        <w:rFonts w:ascii="Wingdings" w:hAnsi="Wingdings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927"/>
        </w:tabs>
        <w:ind w:left="0" w:firstLine="567"/>
      </w:pPr>
      <w:rPr>
        <w:b/>
        <w:i w:val="0"/>
      </w:rPr>
    </w:lvl>
  </w:abstractNum>
  <w:abstractNum w:abstractNumId="4" w15:restartNumberingAfterBreak="0">
    <w:nsid w:val="00000005"/>
    <w:multiLevelType w:val="single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1571"/>
        </w:tabs>
        <w:ind w:left="1571" w:hanging="360"/>
      </w:pPr>
    </w:lvl>
  </w:abstractNum>
  <w:abstractNum w:abstractNumId="5" w15:restartNumberingAfterBreak="0">
    <w:nsid w:val="00000006"/>
    <w:multiLevelType w:val="multi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960" w:hanging="1080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46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54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648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7200" w:hanging="1440"/>
      </w:pPr>
    </w:lvl>
  </w:abstractNum>
  <w:abstractNum w:abstractNumId="6" w15:restartNumberingAfterBreak="0">
    <w:nsid w:val="00BA149D"/>
    <w:multiLevelType w:val="hybridMultilevel"/>
    <w:tmpl w:val="9E4C74DC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2C26F8E"/>
    <w:multiLevelType w:val="hybridMultilevel"/>
    <w:tmpl w:val="E70C4DCC"/>
    <w:lvl w:ilvl="0" w:tplc="F320A17E">
      <w:start w:val="1"/>
      <w:numFmt w:val="decimal"/>
      <w:lvlText w:val="%1)"/>
      <w:lvlJc w:val="left"/>
      <w:pPr>
        <w:ind w:left="39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6" w:hanging="360"/>
      </w:pPr>
    </w:lvl>
    <w:lvl w:ilvl="2" w:tplc="0419001B" w:tentative="1">
      <w:start w:val="1"/>
      <w:numFmt w:val="lowerRoman"/>
      <w:lvlText w:val="%3."/>
      <w:lvlJc w:val="right"/>
      <w:pPr>
        <w:ind w:left="1836" w:hanging="180"/>
      </w:pPr>
    </w:lvl>
    <w:lvl w:ilvl="3" w:tplc="0419000F" w:tentative="1">
      <w:start w:val="1"/>
      <w:numFmt w:val="decimal"/>
      <w:lvlText w:val="%4."/>
      <w:lvlJc w:val="left"/>
      <w:pPr>
        <w:ind w:left="2556" w:hanging="360"/>
      </w:pPr>
    </w:lvl>
    <w:lvl w:ilvl="4" w:tplc="04190019" w:tentative="1">
      <w:start w:val="1"/>
      <w:numFmt w:val="lowerLetter"/>
      <w:lvlText w:val="%5."/>
      <w:lvlJc w:val="left"/>
      <w:pPr>
        <w:ind w:left="3276" w:hanging="360"/>
      </w:pPr>
    </w:lvl>
    <w:lvl w:ilvl="5" w:tplc="0419001B" w:tentative="1">
      <w:start w:val="1"/>
      <w:numFmt w:val="lowerRoman"/>
      <w:lvlText w:val="%6."/>
      <w:lvlJc w:val="right"/>
      <w:pPr>
        <w:ind w:left="3996" w:hanging="180"/>
      </w:pPr>
    </w:lvl>
    <w:lvl w:ilvl="6" w:tplc="0419000F" w:tentative="1">
      <w:start w:val="1"/>
      <w:numFmt w:val="decimal"/>
      <w:lvlText w:val="%7."/>
      <w:lvlJc w:val="left"/>
      <w:pPr>
        <w:ind w:left="4716" w:hanging="360"/>
      </w:pPr>
    </w:lvl>
    <w:lvl w:ilvl="7" w:tplc="04190019" w:tentative="1">
      <w:start w:val="1"/>
      <w:numFmt w:val="lowerLetter"/>
      <w:lvlText w:val="%8."/>
      <w:lvlJc w:val="left"/>
      <w:pPr>
        <w:ind w:left="5436" w:hanging="360"/>
      </w:pPr>
    </w:lvl>
    <w:lvl w:ilvl="8" w:tplc="0419001B" w:tentative="1">
      <w:start w:val="1"/>
      <w:numFmt w:val="lowerRoman"/>
      <w:lvlText w:val="%9."/>
      <w:lvlJc w:val="right"/>
      <w:pPr>
        <w:ind w:left="6156" w:hanging="180"/>
      </w:pPr>
    </w:lvl>
  </w:abstractNum>
  <w:abstractNum w:abstractNumId="8" w15:restartNumberingAfterBreak="0">
    <w:nsid w:val="06201BB7"/>
    <w:multiLevelType w:val="hybridMultilevel"/>
    <w:tmpl w:val="45483252"/>
    <w:lvl w:ilvl="0" w:tplc="A3C42138">
      <w:start w:val="1"/>
      <w:numFmt w:val="upperRoman"/>
      <w:lvlText w:val="%1."/>
      <w:lvlJc w:val="left"/>
      <w:pPr>
        <w:tabs>
          <w:tab w:val="num" w:pos="721"/>
        </w:tabs>
        <w:ind w:left="721" w:hanging="720"/>
      </w:pPr>
      <w:rPr>
        <w:rFonts w:hint="default"/>
      </w:rPr>
    </w:lvl>
    <w:lvl w:ilvl="1" w:tplc="C8A60BCA">
      <w:start w:val="1"/>
      <w:numFmt w:val="upperLetter"/>
      <w:pStyle w:val="7"/>
      <w:lvlText w:val="%2."/>
      <w:lvlJc w:val="left"/>
      <w:pPr>
        <w:tabs>
          <w:tab w:val="num" w:pos="1081"/>
        </w:tabs>
        <w:ind w:left="1081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1"/>
        </w:tabs>
        <w:ind w:left="180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1"/>
        </w:tabs>
        <w:ind w:left="252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1"/>
        </w:tabs>
        <w:ind w:left="324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1"/>
        </w:tabs>
        <w:ind w:left="396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1"/>
        </w:tabs>
        <w:ind w:left="468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1"/>
        </w:tabs>
        <w:ind w:left="540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1"/>
        </w:tabs>
        <w:ind w:left="6121" w:hanging="180"/>
      </w:pPr>
    </w:lvl>
  </w:abstractNum>
  <w:abstractNum w:abstractNumId="9" w15:restartNumberingAfterBreak="0">
    <w:nsid w:val="06911F5E"/>
    <w:multiLevelType w:val="hybridMultilevel"/>
    <w:tmpl w:val="331AC9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EB44279"/>
    <w:multiLevelType w:val="singleLevel"/>
    <w:tmpl w:val="986A9A52"/>
    <w:lvl w:ilvl="0">
      <w:start w:val="1"/>
      <w:numFmt w:val="bullet"/>
      <w:lvlText w:val="-"/>
      <w:lvlJc w:val="left"/>
      <w:pPr>
        <w:tabs>
          <w:tab w:val="num" w:pos="1236"/>
        </w:tabs>
        <w:ind w:left="1236" w:hanging="360"/>
      </w:pPr>
      <w:rPr>
        <w:rFonts w:hint="default"/>
      </w:rPr>
    </w:lvl>
  </w:abstractNum>
  <w:abstractNum w:abstractNumId="11" w15:restartNumberingAfterBreak="0">
    <w:nsid w:val="11B80247"/>
    <w:multiLevelType w:val="hybridMultilevel"/>
    <w:tmpl w:val="74A45A7A"/>
    <w:lvl w:ilvl="0" w:tplc="8292B244">
      <w:start w:val="1"/>
      <w:numFmt w:val="decimal"/>
      <w:lvlText w:val="%1)"/>
      <w:lvlJc w:val="left"/>
      <w:pPr>
        <w:ind w:left="720" w:hanging="360"/>
      </w:pPr>
      <w:rPr>
        <w:rFonts w:hint="default"/>
        <w:b/>
        <w:i w:val="0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22013D3"/>
    <w:multiLevelType w:val="multilevel"/>
    <w:tmpl w:val="8B8CF1EC"/>
    <w:lvl w:ilvl="0">
      <w:start w:val="1"/>
      <w:numFmt w:val="decimal"/>
      <w:lvlText w:val="%1)......."/>
      <w:lvlJc w:val="left"/>
      <w:pPr>
        <w:tabs>
          <w:tab w:val="num" w:pos="1440"/>
        </w:tabs>
        <w:ind w:left="1440" w:hanging="1440"/>
      </w:pPr>
      <w:rPr>
        <w:rFonts w:ascii="Times New Roman" w:hAnsi="Times New Roman" w:hint="default"/>
        <w:b w:val="0"/>
        <w:i/>
        <w:sz w:val="16"/>
      </w:rPr>
    </w:lvl>
    <w:lvl w:ilvl="1">
      <w:numFmt w:val="none"/>
      <w:lvlText w:val=""/>
      <w:lvlJc w:val="left"/>
      <w:pPr>
        <w:tabs>
          <w:tab w:val="num" w:pos="360"/>
        </w:tabs>
      </w:pPr>
    </w:lvl>
    <w:lvl w:ilvl="2">
      <w:numFmt w:val="none"/>
      <w:lvlText w:val=""/>
      <w:lvlJc w:val="left"/>
      <w:pPr>
        <w:tabs>
          <w:tab w:val="num" w:pos="360"/>
        </w:tabs>
      </w:pPr>
    </w:lvl>
    <w:lvl w:ilvl="3">
      <w:numFmt w:val="none"/>
      <w:lvlText w:val=""/>
      <w:lvlJc w:val="left"/>
      <w:pPr>
        <w:tabs>
          <w:tab w:val="num" w:pos="360"/>
        </w:tabs>
      </w:pPr>
    </w:lvl>
    <w:lvl w:ilvl="4">
      <w:numFmt w:val="none"/>
      <w:lvlText w:val=""/>
      <w:lvlJc w:val="left"/>
      <w:pPr>
        <w:tabs>
          <w:tab w:val="num" w:pos="360"/>
        </w:tabs>
      </w:pPr>
    </w:lvl>
    <w:lvl w:ilvl="5">
      <w:numFmt w:val="none"/>
      <w:lvlText w:val=""/>
      <w:lvlJc w:val="left"/>
      <w:pPr>
        <w:tabs>
          <w:tab w:val="num" w:pos="360"/>
        </w:tabs>
      </w:pPr>
    </w:lvl>
    <w:lvl w:ilvl="6">
      <w:numFmt w:val="none"/>
      <w:lvlText w:val=""/>
      <w:lvlJc w:val="left"/>
      <w:pPr>
        <w:tabs>
          <w:tab w:val="num" w:pos="360"/>
        </w:tabs>
      </w:pPr>
    </w:lvl>
    <w:lvl w:ilvl="7">
      <w:numFmt w:val="none"/>
      <w:lvlText w:val=""/>
      <w:lvlJc w:val="left"/>
      <w:pPr>
        <w:tabs>
          <w:tab w:val="num" w:pos="360"/>
        </w:tabs>
      </w:pPr>
    </w:lvl>
    <w:lvl w:ilvl="8">
      <w:start w:val="1"/>
      <w:numFmt w:val="decimal"/>
      <w:lvlText w:val="%1)%3.%4.%5.%6.%7.%8.%9."/>
      <w:lvlJc w:val="left"/>
      <w:pPr>
        <w:tabs>
          <w:tab w:val="num" w:pos="1080"/>
        </w:tabs>
        <w:ind w:left="1080" w:hanging="1080"/>
      </w:pPr>
      <w:rPr>
        <w:rFonts w:ascii="Times New Roman" w:hAnsi="Times New Roman" w:hint="default"/>
        <w:b w:val="0"/>
        <w:i/>
        <w:sz w:val="16"/>
      </w:rPr>
    </w:lvl>
  </w:abstractNum>
  <w:abstractNum w:abstractNumId="13" w15:restartNumberingAfterBreak="0">
    <w:nsid w:val="15CD1413"/>
    <w:multiLevelType w:val="hybridMultilevel"/>
    <w:tmpl w:val="897CDAE6"/>
    <w:lvl w:ilvl="0" w:tplc="FFFFFFFF">
      <w:start w:val="1"/>
      <w:numFmt w:val="bullet"/>
      <w:lvlText w:val="-"/>
      <w:lvlJc w:val="left"/>
      <w:pPr>
        <w:tabs>
          <w:tab w:val="num" w:pos="1680"/>
        </w:tabs>
        <w:ind w:left="1680" w:hanging="9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18FB7B4E"/>
    <w:multiLevelType w:val="hybridMultilevel"/>
    <w:tmpl w:val="524489D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A9A417E"/>
    <w:multiLevelType w:val="singleLevel"/>
    <w:tmpl w:val="8AF0ACD0"/>
    <w:lvl w:ilvl="0">
      <w:start w:val="1"/>
      <w:numFmt w:val="decimal"/>
      <w:lvlText w:val="2.7.%1. "/>
      <w:legacy w:legacy="1" w:legacySpace="0" w:legacyIndent="283"/>
      <w:lvlJc w:val="left"/>
      <w:pPr>
        <w:ind w:left="992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6" w15:restartNumberingAfterBreak="0">
    <w:nsid w:val="1ADD3447"/>
    <w:multiLevelType w:val="hybridMultilevel"/>
    <w:tmpl w:val="6134841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B693329"/>
    <w:multiLevelType w:val="hybridMultilevel"/>
    <w:tmpl w:val="1AE88A90"/>
    <w:lvl w:ilvl="0" w:tplc="8FB6BD56">
      <w:start w:val="1"/>
      <w:numFmt w:val="decimal"/>
      <w:lvlText w:val="%1)"/>
      <w:lvlJc w:val="left"/>
      <w:pPr>
        <w:ind w:left="4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5" w:hanging="360"/>
      </w:pPr>
    </w:lvl>
    <w:lvl w:ilvl="2" w:tplc="0419001B" w:tentative="1">
      <w:start w:val="1"/>
      <w:numFmt w:val="lowerRoman"/>
      <w:lvlText w:val="%3."/>
      <w:lvlJc w:val="right"/>
      <w:pPr>
        <w:ind w:left="1845" w:hanging="180"/>
      </w:pPr>
    </w:lvl>
    <w:lvl w:ilvl="3" w:tplc="0419000F" w:tentative="1">
      <w:start w:val="1"/>
      <w:numFmt w:val="decimal"/>
      <w:lvlText w:val="%4."/>
      <w:lvlJc w:val="left"/>
      <w:pPr>
        <w:ind w:left="2565" w:hanging="360"/>
      </w:pPr>
    </w:lvl>
    <w:lvl w:ilvl="4" w:tplc="04190019" w:tentative="1">
      <w:start w:val="1"/>
      <w:numFmt w:val="lowerLetter"/>
      <w:lvlText w:val="%5."/>
      <w:lvlJc w:val="left"/>
      <w:pPr>
        <w:ind w:left="3285" w:hanging="360"/>
      </w:pPr>
    </w:lvl>
    <w:lvl w:ilvl="5" w:tplc="0419001B" w:tentative="1">
      <w:start w:val="1"/>
      <w:numFmt w:val="lowerRoman"/>
      <w:lvlText w:val="%6."/>
      <w:lvlJc w:val="right"/>
      <w:pPr>
        <w:ind w:left="4005" w:hanging="180"/>
      </w:pPr>
    </w:lvl>
    <w:lvl w:ilvl="6" w:tplc="0419000F" w:tentative="1">
      <w:start w:val="1"/>
      <w:numFmt w:val="decimal"/>
      <w:lvlText w:val="%7."/>
      <w:lvlJc w:val="left"/>
      <w:pPr>
        <w:ind w:left="4725" w:hanging="360"/>
      </w:pPr>
    </w:lvl>
    <w:lvl w:ilvl="7" w:tplc="04190019" w:tentative="1">
      <w:start w:val="1"/>
      <w:numFmt w:val="lowerLetter"/>
      <w:lvlText w:val="%8."/>
      <w:lvlJc w:val="left"/>
      <w:pPr>
        <w:ind w:left="5445" w:hanging="360"/>
      </w:pPr>
    </w:lvl>
    <w:lvl w:ilvl="8" w:tplc="041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8" w15:restartNumberingAfterBreak="0">
    <w:nsid w:val="1C790AD6"/>
    <w:multiLevelType w:val="hybridMultilevel"/>
    <w:tmpl w:val="C7F461A4"/>
    <w:lvl w:ilvl="0" w:tplc="FFFFFFFF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1CF10A7F"/>
    <w:multiLevelType w:val="hybridMultilevel"/>
    <w:tmpl w:val="96DAB8AA"/>
    <w:lvl w:ilvl="0" w:tplc="E064022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/>
        <w:sz w:val="16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1D5F73E5"/>
    <w:multiLevelType w:val="singleLevel"/>
    <w:tmpl w:val="FFB0A208"/>
    <w:lvl w:ilvl="0">
      <w:start w:val="12"/>
      <w:numFmt w:val="decimal"/>
      <w:lvlText w:val="2.7.%1. "/>
      <w:legacy w:legacy="1" w:legacySpace="0" w:legacyIndent="283"/>
      <w:lvlJc w:val="left"/>
      <w:pPr>
        <w:ind w:left="992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21" w15:restartNumberingAfterBreak="0">
    <w:nsid w:val="1E7B0E44"/>
    <w:multiLevelType w:val="singleLevel"/>
    <w:tmpl w:val="04190001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22444F18"/>
    <w:multiLevelType w:val="multilevel"/>
    <w:tmpl w:val="247E57DC"/>
    <w:lvl w:ilvl="0">
      <w:start w:val="1"/>
      <w:numFmt w:val="decimal"/>
      <w:lvlText w:val="%1."/>
      <w:lvlJc w:val="left"/>
      <w:pPr>
        <w:tabs>
          <w:tab w:val="num" w:pos="555"/>
        </w:tabs>
        <w:ind w:left="555" w:hanging="555"/>
      </w:pPr>
      <w:rPr>
        <w:rFonts w:cs="Arial"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cs="Arial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Arial"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cs="Arial"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440"/>
      </w:pPr>
      <w:rPr>
        <w:rFonts w:cs="Arial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cs="Arial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cs="Arial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160"/>
        </w:tabs>
        <w:ind w:left="2160" w:hanging="2160"/>
      </w:pPr>
      <w:rPr>
        <w:rFonts w:cs="Arial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cs="Arial" w:hint="default"/>
      </w:rPr>
    </w:lvl>
  </w:abstractNum>
  <w:abstractNum w:abstractNumId="23" w15:restartNumberingAfterBreak="0">
    <w:nsid w:val="264F688A"/>
    <w:multiLevelType w:val="hybridMultilevel"/>
    <w:tmpl w:val="375885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8B31408"/>
    <w:multiLevelType w:val="hybridMultilevel"/>
    <w:tmpl w:val="4FE21F9A"/>
    <w:lvl w:ilvl="0" w:tplc="58DAF804">
      <w:start w:val="1"/>
      <w:numFmt w:val="decimal"/>
      <w:lvlText w:val="%1)"/>
      <w:lvlJc w:val="left"/>
      <w:pPr>
        <w:ind w:left="4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37" w:hanging="360"/>
      </w:pPr>
    </w:lvl>
    <w:lvl w:ilvl="2" w:tplc="0419001B" w:tentative="1">
      <w:start w:val="1"/>
      <w:numFmt w:val="lowerRoman"/>
      <w:lvlText w:val="%3."/>
      <w:lvlJc w:val="right"/>
      <w:pPr>
        <w:ind w:left="1857" w:hanging="180"/>
      </w:pPr>
    </w:lvl>
    <w:lvl w:ilvl="3" w:tplc="0419000F" w:tentative="1">
      <w:start w:val="1"/>
      <w:numFmt w:val="decimal"/>
      <w:lvlText w:val="%4."/>
      <w:lvlJc w:val="left"/>
      <w:pPr>
        <w:ind w:left="2577" w:hanging="360"/>
      </w:pPr>
    </w:lvl>
    <w:lvl w:ilvl="4" w:tplc="04190019" w:tentative="1">
      <w:start w:val="1"/>
      <w:numFmt w:val="lowerLetter"/>
      <w:lvlText w:val="%5."/>
      <w:lvlJc w:val="left"/>
      <w:pPr>
        <w:ind w:left="3297" w:hanging="360"/>
      </w:pPr>
    </w:lvl>
    <w:lvl w:ilvl="5" w:tplc="0419001B" w:tentative="1">
      <w:start w:val="1"/>
      <w:numFmt w:val="lowerRoman"/>
      <w:lvlText w:val="%6."/>
      <w:lvlJc w:val="right"/>
      <w:pPr>
        <w:ind w:left="4017" w:hanging="180"/>
      </w:pPr>
    </w:lvl>
    <w:lvl w:ilvl="6" w:tplc="0419000F" w:tentative="1">
      <w:start w:val="1"/>
      <w:numFmt w:val="decimal"/>
      <w:lvlText w:val="%7."/>
      <w:lvlJc w:val="left"/>
      <w:pPr>
        <w:ind w:left="4737" w:hanging="360"/>
      </w:pPr>
    </w:lvl>
    <w:lvl w:ilvl="7" w:tplc="04190019" w:tentative="1">
      <w:start w:val="1"/>
      <w:numFmt w:val="lowerLetter"/>
      <w:lvlText w:val="%8."/>
      <w:lvlJc w:val="left"/>
      <w:pPr>
        <w:ind w:left="5457" w:hanging="360"/>
      </w:pPr>
    </w:lvl>
    <w:lvl w:ilvl="8" w:tplc="0419001B" w:tentative="1">
      <w:start w:val="1"/>
      <w:numFmt w:val="lowerRoman"/>
      <w:lvlText w:val="%9."/>
      <w:lvlJc w:val="right"/>
      <w:pPr>
        <w:ind w:left="6177" w:hanging="180"/>
      </w:pPr>
    </w:lvl>
  </w:abstractNum>
  <w:abstractNum w:abstractNumId="25" w15:restartNumberingAfterBreak="0">
    <w:nsid w:val="2D531219"/>
    <w:multiLevelType w:val="hybridMultilevel"/>
    <w:tmpl w:val="FD3C6EC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31C06147"/>
    <w:multiLevelType w:val="hybridMultilevel"/>
    <w:tmpl w:val="1D2EB080"/>
    <w:lvl w:ilvl="0" w:tplc="CC56A1A8">
      <w:start w:val="1"/>
      <w:numFmt w:val="decimal"/>
      <w:lvlText w:val="%1)"/>
      <w:lvlJc w:val="left"/>
      <w:pPr>
        <w:ind w:left="720" w:hanging="360"/>
      </w:pPr>
      <w:rPr>
        <w:rFonts w:hint="default"/>
        <w:b/>
        <w:i w:val="0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2291788"/>
    <w:multiLevelType w:val="hybridMultilevel"/>
    <w:tmpl w:val="BA1C75BA"/>
    <w:lvl w:ilvl="0" w:tplc="D9B6C93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 w:val="0"/>
        <w:i/>
        <w:sz w:val="16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38100813"/>
    <w:multiLevelType w:val="singleLevel"/>
    <w:tmpl w:val="FFB0A208"/>
    <w:lvl w:ilvl="0">
      <w:start w:val="12"/>
      <w:numFmt w:val="decimal"/>
      <w:lvlText w:val="2.7.%1. "/>
      <w:legacy w:legacy="1" w:legacySpace="0" w:legacyIndent="283"/>
      <w:lvlJc w:val="left"/>
      <w:pPr>
        <w:ind w:left="992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29" w15:restartNumberingAfterBreak="0">
    <w:nsid w:val="3A865E59"/>
    <w:multiLevelType w:val="hybridMultilevel"/>
    <w:tmpl w:val="0CDEE15C"/>
    <w:lvl w:ilvl="0" w:tplc="FFFFFFFF">
      <w:start w:val="1"/>
      <w:numFmt w:val="bullet"/>
      <w:pStyle w:val="a"/>
      <w:lvlText w:val=""/>
      <w:lvlJc w:val="left"/>
      <w:pPr>
        <w:tabs>
          <w:tab w:val="num" w:pos="1080"/>
        </w:tabs>
        <w:ind w:left="1060" w:hanging="3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3CBC477B"/>
    <w:multiLevelType w:val="hybridMultilevel"/>
    <w:tmpl w:val="D116D7F6"/>
    <w:lvl w:ilvl="0" w:tplc="BB089F10">
      <w:start w:val="1"/>
      <w:numFmt w:val="decimal"/>
      <w:lvlText w:val="%1)"/>
      <w:lvlJc w:val="left"/>
      <w:pPr>
        <w:ind w:left="303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023" w:hanging="360"/>
      </w:pPr>
    </w:lvl>
    <w:lvl w:ilvl="2" w:tplc="0419001B" w:tentative="1">
      <w:start w:val="1"/>
      <w:numFmt w:val="lowerRoman"/>
      <w:lvlText w:val="%3."/>
      <w:lvlJc w:val="right"/>
      <w:pPr>
        <w:ind w:left="1743" w:hanging="180"/>
      </w:pPr>
    </w:lvl>
    <w:lvl w:ilvl="3" w:tplc="0419000F" w:tentative="1">
      <w:start w:val="1"/>
      <w:numFmt w:val="decimal"/>
      <w:lvlText w:val="%4."/>
      <w:lvlJc w:val="left"/>
      <w:pPr>
        <w:ind w:left="2463" w:hanging="360"/>
      </w:pPr>
    </w:lvl>
    <w:lvl w:ilvl="4" w:tplc="04190019" w:tentative="1">
      <w:start w:val="1"/>
      <w:numFmt w:val="lowerLetter"/>
      <w:lvlText w:val="%5."/>
      <w:lvlJc w:val="left"/>
      <w:pPr>
        <w:ind w:left="3183" w:hanging="360"/>
      </w:pPr>
    </w:lvl>
    <w:lvl w:ilvl="5" w:tplc="0419001B" w:tentative="1">
      <w:start w:val="1"/>
      <w:numFmt w:val="lowerRoman"/>
      <w:lvlText w:val="%6."/>
      <w:lvlJc w:val="right"/>
      <w:pPr>
        <w:ind w:left="3903" w:hanging="180"/>
      </w:pPr>
    </w:lvl>
    <w:lvl w:ilvl="6" w:tplc="0419000F" w:tentative="1">
      <w:start w:val="1"/>
      <w:numFmt w:val="decimal"/>
      <w:lvlText w:val="%7."/>
      <w:lvlJc w:val="left"/>
      <w:pPr>
        <w:ind w:left="4623" w:hanging="360"/>
      </w:pPr>
    </w:lvl>
    <w:lvl w:ilvl="7" w:tplc="04190019" w:tentative="1">
      <w:start w:val="1"/>
      <w:numFmt w:val="lowerLetter"/>
      <w:lvlText w:val="%8."/>
      <w:lvlJc w:val="left"/>
      <w:pPr>
        <w:ind w:left="5343" w:hanging="360"/>
      </w:pPr>
    </w:lvl>
    <w:lvl w:ilvl="8" w:tplc="0419001B" w:tentative="1">
      <w:start w:val="1"/>
      <w:numFmt w:val="lowerRoman"/>
      <w:lvlText w:val="%9."/>
      <w:lvlJc w:val="right"/>
      <w:pPr>
        <w:ind w:left="6063" w:hanging="180"/>
      </w:pPr>
    </w:lvl>
  </w:abstractNum>
  <w:abstractNum w:abstractNumId="31" w15:restartNumberingAfterBreak="0">
    <w:nsid w:val="3E132A31"/>
    <w:multiLevelType w:val="singleLevel"/>
    <w:tmpl w:val="848EB06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2" w15:restartNumberingAfterBreak="0">
    <w:nsid w:val="3FDA3CF3"/>
    <w:multiLevelType w:val="hybridMultilevel"/>
    <w:tmpl w:val="FE12A544"/>
    <w:lvl w:ilvl="0" w:tplc="972609E4">
      <w:start w:val="1"/>
      <w:numFmt w:val="upperRoman"/>
      <w:pStyle w:val="6"/>
      <w:lvlText w:val="%1."/>
      <w:lvlJc w:val="left"/>
      <w:pPr>
        <w:tabs>
          <w:tab w:val="num" w:pos="1429"/>
        </w:tabs>
        <w:ind w:left="1429" w:hanging="720"/>
      </w:pPr>
      <w:rPr>
        <w:rFonts w:hint="default"/>
      </w:rPr>
    </w:lvl>
    <w:lvl w:ilvl="1" w:tplc="A4A4B10E">
      <w:start w:val="1"/>
      <w:numFmt w:val="bullet"/>
      <w:lvlText w:val="-"/>
      <w:lvlJc w:val="left"/>
      <w:pPr>
        <w:tabs>
          <w:tab w:val="num" w:pos="1789"/>
        </w:tabs>
        <w:ind w:left="1789" w:hanging="360"/>
      </w:pPr>
      <w:rPr>
        <w:rFonts w:ascii="Times New Roman" w:eastAsia="Times New Roman" w:hAnsi="Times New Roman" w:cs="Times New Roman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65249AC4">
      <w:start w:val="3"/>
      <w:numFmt w:val="decimal"/>
      <w:lvlText w:val="%4."/>
      <w:lvlJc w:val="left"/>
      <w:pPr>
        <w:tabs>
          <w:tab w:val="num" w:pos="3229"/>
        </w:tabs>
        <w:ind w:left="3229" w:hanging="360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33" w15:restartNumberingAfterBreak="0">
    <w:nsid w:val="45CF61C2"/>
    <w:multiLevelType w:val="hybridMultilevel"/>
    <w:tmpl w:val="E21AC07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92E3F00"/>
    <w:multiLevelType w:val="hybridMultilevel"/>
    <w:tmpl w:val="4D4CAD30"/>
    <w:lvl w:ilvl="0" w:tplc="FFFFFFFF">
      <w:start w:val="1"/>
      <w:numFmt w:val="decimal"/>
      <w:lvlText w:val="%1)"/>
      <w:lvlJc w:val="left"/>
      <w:pPr>
        <w:tabs>
          <w:tab w:val="num" w:pos="417"/>
        </w:tabs>
        <w:ind w:left="41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137"/>
        </w:tabs>
        <w:ind w:left="1137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57"/>
        </w:tabs>
        <w:ind w:left="1857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77"/>
        </w:tabs>
        <w:ind w:left="2577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97"/>
        </w:tabs>
        <w:ind w:left="3297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017"/>
        </w:tabs>
        <w:ind w:left="4017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737"/>
        </w:tabs>
        <w:ind w:left="4737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57"/>
        </w:tabs>
        <w:ind w:left="5457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77"/>
        </w:tabs>
        <w:ind w:left="6177" w:hanging="180"/>
      </w:pPr>
    </w:lvl>
  </w:abstractNum>
  <w:abstractNum w:abstractNumId="35" w15:restartNumberingAfterBreak="0">
    <w:nsid w:val="4DC367FB"/>
    <w:multiLevelType w:val="hybridMultilevel"/>
    <w:tmpl w:val="5888B1B0"/>
    <w:lvl w:ilvl="0" w:tplc="2508F882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/>
        <w:sz w:val="16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51B37411"/>
    <w:multiLevelType w:val="singleLevel"/>
    <w:tmpl w:val="05CCB920"/>
    <w:lvl w:ilvl="0">
      <w:start w:val="1"/>
      <w:numFmt w:val="decimal"/>
      <w:pStyle w:val="1"/>
      <w:lvlText w:val="%1."/>
      <w:lvlJc w:val="left"/>
      <w:pPr>
        <w:tabs>
          <w:tab w:val="num" w:pos="927"/>
        </w:tabs>
        <w:ind w:left="0" w:firstLine="567"/>
      </w:pPr>
      <w:rPr>
        <w:b/>
        <w:i w:val="0"/>
      </w:rPr>
    </w:lvl>
  </w:abstractNum>
  <w:abstractNum w:abstractNumId="37" w15:restartNumberingAfterBreak="0">
    <w:nsid w:val="53496E88"/>
    <w:multiLevelType w:val="singleLevel"/>
    <w:tmpl w:val="731C9002"/>
    <w:lvl w:ilvl="0">
      <w:start w:val="1"/>
      <w:numFmt w:val="decimal"/>
      <w:lvlText w:val="%1) "/>
      <w:legacy w:legacy="1" w:legacySpace="0" w:legacyIndent="283"/>
      <w:lvlJc w:val="left"/>
      <w:pPr>
        <w:ind w:left="1003" w:hanging="283"/>
      </w:pPr>
      <w:rPr>
        <w:rFonts w:ascii="Times New Roman" w:hAnsi="Times New Roman" w:hint="default"/>
        <w:b w:val="0"/>
        <w:i w:val="0"/>
        <w:sz w:val="20"/>
        <w:u w:val="none"/>
      </w:rPr>
    </w:lvl>
  </w:abstractNum>
  <w:abstractNum w:abstractNumId="38" w15:restartNumberingAfterBreak="0">
    <w:nsid w:val="54C668F8"/>
    <w:multiLevelType w:val="hybridMultilevel"/>
    <w:tmpl w:val="882468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E65074C"/>
    <w:multiLevelType w:val="hybridMultilevel"/>
    <w:tmpl w:val="29FE6EDC"/>
    <w:lvl w:ilvl="0" w:tplc="FFFFFFFF">
      <w:start w:val="1"/>
      <w:numFmt w:val="decimal"/>
      <w:pStyle w:val="a0"/>
      <w:lvlText w:val="%1."/>
      <w:lvlJc w:val="left"/>
      <w:pPr>
        <w:tabs>
          <w:tab w:val="num" w:pos="1571"/>
        </w:tabs>
        <w:ind w:left="1571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2291"/>
        </w:tabs>
        <w:ind w:left="2291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</w:lvl>
  </w:abstractNum>
  <w:abstractNum w:abstractNumId="40" w15:restartNumberingAfterBreak="0">
    <w:nsid w:val="5FEE72F4"/>
    <w:multiLevelType w:val="singleLevel"/>
    <w:tmpl w:val="8334D722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41" w15:restartNumberingAfterBreak="0">
    <w:nsid w:val="604743CA"/>
    <w:multiLevelType w:val="hybridMultilevel"/>
    <w:tmpl w:val="EB3AA578"/>
    <w:lvl w:ilvl="0" w:tplc="952AD3C0">
      <w:start w:val="1"/>
      <w:numFmt w:val="decimal"/>
      <w:lvlText w:val="%1)"/>
      <w:lvlJc w:val="left"/>
      <w:pPr>
        <w:ind w:left="4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37" w:hanging="360"/>
      </w:pPr>
    </w:lvl>
    <w:lvl w:ilvl="2" w:tplc="0419001B" w:tentative="1">
      <w:start w:val="1"/>
      <w:numFmt w:val="lowerRoman"/>
      <w:lvlText w:val="%3."/>
      <w:lvlJc w:val="right"/>
      <w:pPr>
        <w:ind w:left="1857" w:hanging="180"/>
      </w:pPr>
    </w:lvl>
    <w:lvl w:ilvl="3" w:tplc="0419000F" w:tentative="1">
      <w:start w:val="1"/>
      <w:numFmt w:val="decimal"/>
      <w:lvlText w:val="%4."/>
      <w:lvlJc w:val="left"/>
      <w:pPr>
        <w:ind w:left="2577" w:hanging="360"/>
      </w:pPr>
    </w:lvl>
    <w:lvl w:ilvl="4" w:tplc="04190019" w:tentative="1">
      <w:start w:val="1"/>
      <w:numFmt w:val="lowerLetter"/>
      <w:lvlText w:val="%5."/>
      <w:lvlJc w:val="left"/>
      <w:pPr>
        <w:ind w:left="3297" w:hanging="360"/>
      </w:pPr>
    </w:lvl>
    <w:lvl w:ilvl="5" w:tplc="0419001B" w:tentative="1">
      <w:start w:val="1"/>
      <w:numFmt w:val="lowerRoman"/>
      <w:lvlText w:val="%6."/>
      <w:lvlJc w:val="right"/>
      <w:pPr>
        <w:ind w:left="4017" w:hanging="180"/>
      </w:pPr>
    </w:lvl>
    <w:lvl w:ilvl="6" w:tplc="0419000F" w:tentative="1">
      <w:start w:val="1"/>
      <w:numFmt w:val="decimal"/>
      <w:lvlText w:val="%7."/>
      <w:lvlJc w:val="left"/>
      <w:pPr>
        <w:ind w:left="4737" w:hanging="360"/>
      </w:pPr>
    </w:lvl>
    <w:lvl w:ilvl="7" w:tplc="04190019" w:tentative="1">
      <w:start w:val="1"/>
      <w:numFmt w:val="lowerLetter"/>
      <w:lvlText w:val="%8."/>
      <w:lvlJc w:val="left"/>
      <w:pPr>
        <w:ind w:left="5457" w:hanging="360"/>
      </w:pPr>
    </w:lvl>
    <w:lvl w:ilvl="8" w:tplc="0419001B" w:tentative="1">
      <w:start w:val="1"/>
      <w:numFmt w:val="lowerRoman"/>
      <w:lvlText w:val="%9."/>
      <w:lvlJc w:val="right"/>
      <w:pPr>
        <w:ind w:left="6177" w:hanging="180"/>
      </w:pPr>
    </w:lvl>
  </w:abstractNum>
  <w:abstractNum w:abstractNumId="42" w15:restartNumberingAfterBreak="0">
    <w:nsid w:val="63D705E8"/>
    <w:multiLevelType w:val="hybridMultilevel"/>
    <w:tmpl w:val="C77676D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99700EC"/>
    <w:multiLevelType w:val="singleLevel"/>
    <w:tmpl w:val="0419000F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44" w15:restartNumberingAfterBreak="0">
    <w:nsid w:val="72BF5F38"/>
    <w:multiLevelType w:val="hybridMultilevel"/>
    <w:tmpl w:val="D3A29A34"/>
    <w:lvl w:ilvl="0" w:tplc="4DB69470">
      <w:start w:val="1"/>
      <w:numFmt w:val="decimal"/>
      <w:lvlText w:val="%1)"/>
      <w:lvlJc w:val="left"/>
      <w:pPr>
        <w:ind w:left="644" w:hanging="360"/>
      </w:pPr>
      <w:rPr>
        <w:rFonts w:hint="default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F430AA"/>
    <w:multiLevelType w:val="hybridMultilevel"/>
    <w:tmpl w:val="EA3EF232"/>
    <w:lvl w:ilvl="0">
      <w:start w:val="1"/>
      <w:numFmt w:val="decimal"/>
      <w:lvlText w:val="%1)"/>
      <w:lvlJc w:val="left"/>
      <w:pPr>
        <w:tabs>
          <w:tab w:val="num" w:pos="417"/>
        </w:tabs>
        <w:ind w:left="417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137"/>
        </w:tabs>
        <w:ind w:left="1137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1857"/>
        </w:tabs>
        <w:ind w:left="1857" w:hanging="180"/>
      </w:pPr>
    </w:lvl>
    <w:lvl w:ilvl="3" w:tentative="1">
      <w:start w:val="1"/>
      <w:numFmt w:val="decimal"/>
      <w:lvlText w:val="%4."/>
      <w:lvlJc w:val="left"/>
      <w:pPr>
        <w:tabs>
          <w:tab w:val="num" w:pos="2577"/>
        </w:tabs>
        <w:ind w:left="2577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97"/>
        </w:tabs>
        <w:ind w:left="3297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017"/>
        </w:tabs>
        <w:ind w:left="4017" w:hanging="180"/>
      </w:pPr>
    </w:lvl>
    <w:lvl w:ilvl="6" w:tentative="1">
      <w:start w:val="1"/>
      <w:numFmt w:val="decimal"/>
      <w:lvlText w:val="%7."/>
      <w:lvlJc w:val="left"/>
      <w:pPr>
        <w:tabs>
          <w:tab w:val="num" w:pos="4737"/>
        </w:tabs>
        <w:ind w:left="4737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57"/>
        </w:tabs>
        <w:ind w:left="5457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77"/>
        </w:tabs>
        <w:ind w:left="6177" w:hanging="180"/>
      </w:pPr>
    </w:lvl>
  </w:abstractNum>
  <w:abstractNum w:abstractNumId="46" w15:restartNumberingAfterBreak="0">
    <w:nsid w:val="7C5D4062"/>
    <w:multiLevelType w:val="multilevel"/>
    <w:tmpl w:val="6D96842C"/>
    <w:lvl w:ilvl="0">
      <w:start w:val="1"/>
      <w:numFmt w:val="decimal"/>
      <w:lvlText w:val="%1).......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b w:val="0"/>
        <w:i/>
        <w:sz w:val="16"/>
      </w:rPr>
    </w:lvl>
    <w:lvl w:ilvl="1">
      <w:numFmt w:val="none"/>
      <w:lvlText w:val=""/>
      <w:lvlJc w:val="left"/>
      <w:pPr>
        <w:tabs>
          <w:tab w:val="num" w:pos="360"/>
        </w:tabs>
      </w:pPr>
    </w:lvl>
    <w:lvl w:ilvl="2">
      <w:numFmt w:val="none"/>
      <w:lvlText w:val=""/>
      <w:lvlJc w:val="left"/>
      <w:pPr>
        <w:tabs>
          <w:tab w:val="num" w:pos="360"/>
        </w:tabs>
      </w:pPr>
    </w:lvl>
    <w:lvl w:ilvl="3">
      <w:numFmt w:val="none"/>
      <w:lvlText w:val=""/>
      <w:lvlJc w:val="left"/>
      <w:pPr>
        <w:tabs>
          <w:tab w:val="num" w:pos="360"/>
        </w:tabs>
      </w:pPr>
    </w:lvl>
    <w:lvl w:ilvl="4">
      <w:numFmt w:val="none"/>
      <w:lvlText w:val=""/>
      <w:lvlJc w:val="left"/>
      <w:pPr>
        <w:tabs>
          <w:tab w:val="num" w:pos="360"/>
        </w:tabs>
      </w:pPr>
    </w:lvl>
    <w:lvl w:ilvl="5">
      <w:numFmt w:val="none"/>
      <w:lvlText w:val=""/>
      <w:lvlJc w:val="left"/>
      <w:pPr>
        <w:tabs>
          <w:tab w:val="num" w:pos="360"/>
        </w:tabs>
      </w:pPr>
    </w:lvl>
    <w:lvl w:ilvl="6">
      <w:numFmt w:val="none"/>
      <w:lvlText w:val=""/>
      <w:lvlJc w:val="left"/>
      <w:pPr>
        <w:tabs>
          <w:tab w:val="num" w:pos="360"/>
        </w:tabs>
      </w:pPr>
    </w:lvl>
    <w:lvl w:ilvl="7">
      <w:numFmt w:val="none"/>
      <w:lvlText w:val=""/>
      <w:lvlJc w:val="left"/>
      <w:pPr>
        <w:tabs>
          <w:tab w:val="num" w:pos="360"/>
        </w:tabs>
      </w:pPr>
    </w:lvl>
    <w:lvl w:ilvl="8">
      <w:start w:val="1"/>
      <w:numFmt w:val="decimal"/>
      <w:lvlText w:val="%1)%3.%4.%5.%6.%7.%8.%9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b w:val="0"/>
        <w:i/>
        <w:sz w:val="16"/>
      </w:rPr>
    </w:lvl>
  </w:abstractNum>
  <w:abstractNum w:abstractNumId="47" w15:restartNumberingAfterBreak="0">
    <w:nsid w:val="7C616821"/>
    <w:multiLevelType w:val="multilevel"/>
    <w:tmpl w:val="0150BA2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48" w15:restartNumberingAfterBreak="0">
    <w:nsid w:val="7F900A10"/>
    <w:multiLevelType w:val="hybridMultilevel"/>
    <w:tmpl w:val="CEC298CE"/>
    <w:lvl w:ilvl="0">
      <w:start w:val="1"/>
      <w:numFmt w:val="decimal"/>
      <w:lvlText w:val="%1)"/>
      <w:lvlJc w:val="left"/>
      <w:pPr>
        <w:ind w:left="303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023" w:hanging="360"/>
      </w:pPr>
    </w:lvl>
    <w:lvl w:ilvl="2" w:tentative="1">
      <w:start w:val="1"/>
      <w:numFmt w:val="lowerRoman"/>
      <w:lvlText w:val="%3."/>
      <w:lvlJc w:val="right"/>
      <w:pPr>
        <w:ind w:left="1743" w:hanging="180"/>
      </w:pPr>
    </w:lvl>
    <w:lvl w:ilvl="3" w:tentative="1">
      <w:start w:val="1"/>
      <w:numFmt w:val="decimal"/>
      <w:lvlText w:val="%4."/>
      <w:lvlJc w:val="left"/>
      <w:pPr>
        <w:ind w:left="2463" w:hanging="360"/>
      </w:pPr>
    </w:lvl>
    <w:lvl w:ilvl="4" w:tentative="1">
      <w:start w:val="1"/>
      <w:numFmt w:val="lowerLetter"/>
      <w:lvlText w:val="%5."/>
      <w:lvlJc w:val="left"/>
      <w:pPr>
        <w:ind w:left="3183" w:hanging="360"/>
      </w:pPr>
    </w:lvl>
    <w:lvl w:ilvl="5" w:tentative="1">
      <w:start w:val="1"/>
      <w:numFmt w:val="lowerRoman"/>
      <w:lvlText w:val="%6."/>
      <w:lvlJc w:val="right"/>
      <w:pPr>
        <w:ind w:left="3903" w:hanging="180"/>
      </w:pPr>
    </w:lvl>
    <w:lvl w:ilvl="6" w:tentative="1">
      <w:start w:val="1"/>
      <w:numFmt w:val="decimal"/>
      <w:lvlText w:val="%7."/>
      <w:lvlJc w:val="left"/>
      <w:pPr>
        <w:ind w:left="4623" w:hanging="360"/>
      </w:pPr>
    </w:lvl>
    <w:lvl w:ilvl="7" w:tentative="1">
      <w:start w:val="1"/>
      <w:numFmt w:val="lowerLetter"/>
      <w:lvlText w:val="%8."/>
      <w:lvlJc w:val="left"/>
      <w:pPr>
        <w:ind w:left="5343" w:hanging="360"/>
      </w:pPr>
    </w:lvl>
    <w:lvl w:ilvl="8" w:tentative="1">
      <w:start w:val="1"/>
      <w:numFmt w:val="lowerRoman"/>
      <w:lvlText w:val="%9."/>
      <w:lvlJc w:val="right"/>
      <w:pPr>
        <w:ind w:left="6063" w:hanging="180"/>
      </w:pPr>
    </w:lvl>
  </w:abstractNum>
  <w:abstractNum w:abstractNumId="49" w15:restartNumberingAfterBreak="0">
    <w:nsid w:val="7FD85DE3"/>
    <w:multiLevelType w:val="singleLevel"/>
    <w:tmpl w:val="278474CA"/>
    <w:lvl w:ilvl="0">
      <w:start w:val="2"/>
      <w:numFmt w:val="decimal"/>
      <w:lvlText w:val="6.%1. "/>
      <w:legacy w:legacy="1" w:legacySpace="0" w:legacyIndent="360"/>
      <w:lvlJc w:val="left"/>
      <w:pPr>
        <w:ind w:left="792" w:hanging="360"/>
      </w:pPr>
      <w:rPr>
        <w:rFonts w:ascii="Times New Roman" w:hAnsi="Times New Roman" w:hint="default"/>
        <w:b w:val="0"/>
        <w:i w:val="0"/>
        <w:sz w:val="24"/>
      </w:rPr>
    </w:lvl>
  </w:abstractNum>
  <w:num w:numId="1" w16cid:durableId="138574469">
    <w:abstractNumId w:val="49"/>
  </w:num>
  <w:num w:numId="2" w16cid:durableId="521479237">
    <w:abstractNumId w:val="47"/>
  </w:num>
  <w:num w:numId="3" w16cid:durableId="516306819">
    <w:abstractNumId w:val="36"/>
  </w:num>
  <w:num w:numId="4" w16cid:durableId="1597323149">
    <w:abstractNumId w:val="18"/>
  </w:num>
  <w:num w:numId="5" w16cid:durableId="1777098045">
    <w:abstractNumId w:val="14"/>
  </w:num>
  <w:num w:numId="6" w16cid:durableId="1024330218">
    <w:abstractNumId w:val="29"/>
  </w:num>
  <w:num w:numId="7" w16cid:durableId="366221570">
    <w:abstractNumId w:val="39"/>
  </w:num>
  <w:num w:numId="8" w16cid:durableId="664625811">
    <w:abstractNumId w:val="32"/>
  </w:num>
  <w:num w:numId="9" w16cid:durableId="1983581297">
    <w:abstractNumId w:val="8"/>
  </w:num>
  <w:num w:numId="10" w16cid:durableId="2094931214">
    <w:abstractNumId w:val="37"/>
  </w:num>
  <w:num w:numId="11" w16cid:durableId="1535076530">
    <w:abstractNumId w:val="31"/>
  </w:num>
  <w:num w:numId="12" w16cid:durableId="890968181">
    <w:abstractNumId w:val="21"/>
  </w:num>
  <w:num w:numId="13" w16cid:durableId="1664233056">
    <w:abstractNumId w:val="43"/>
    <w:lvlOverride w:ilvl="0">
      <w:lvl w:ilvl="0">
        <w:start w:val="2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4" w16cid:durableId="1488354449">
    <w:abstractNumId w:val="34"/>
  </w:num>
  <w:num w:numId="15" w16cid:durableId="664819735">
    <w:abstractNumId w:val="45"/>
  </w:num>
  <w:num w:numId="16" w16cid:durableId="622923030">
    <w:abstractNumId w:val="13"/>
  </w:num>
  <w:num w:numId="17" w16cid:durableId="861239859">
    <w:abstractNumId w:val="28"/>
  </w:num>
  <w:num w:numId="18" w16cid:durableId="1289819641">
    <w:abstractNumId w:val="15"/>
  </w:num>
  <w:num w:numId="19" w16cid:durableId="460879892">
    <w:abstractNumId w:val="20"/>
  </w:num>
  <w:num w:numId="20" w16cid:durableId="2032368888">
    <w:abstractNumId w:val="40"/>
  </w:num>
  <w:num w:numId="21" w16cid:durableId="252588268">
    <w:abstractNumId w:val="35"/>
  </w:num>
  <w:num w:numId="22" w16cid:durableId="172384351">
    <w:abstractNumId w:val="12"/>
  </w:num>
  <w:num w:numId="23" w16cid:durableId="1624144535">
    <w:abstractNumId w:val="27"/>
  </w:num>
  <w:num w:numId="24" w16cid:durableId="1493255294">
    <w:abstractNumId w:val="6"/>
  </w:num>
  <w:num w:numId="25" w16cid:durableId="1401364978">
    <w:abstractNumId w:val="25"/>
  </w:num>
  <w:num w:numId="26" w16cid:durableId="1920939473">
    <w:abstractNumId w:val="46"/>
  </w:num>
  <w:num w:numId="27" w16cid:durableId="1652251223">
    <w:abstractNumId w:val="19"/>
  </w:num>
  <w:num w:numId="28" w16cid:durableId="1970554776">
    <w:abstractNumId w:val="3"/>
  </w:num>
  <w:num w:numId="29" w16cid:durableId="1443761649">
    <w:abstractNumId w:val="5"/>
  </w:num>
  <w:num w:numId="30" w16cid:durableId="76833574">
    <w:abstractNumId w:val="24"/>
  </w:num>
  <w:num w:numId="31" w16cid:durableId="1783840676">
    <w:abstractNumId w:val="44"/>
  </w:num>
  <w:num w:numId="32" w16cid:durableId="1255673796">
    <w:abstractNumId w:val="48"/>
  </w:num>
  <w:num w:numId="33" w16cid:durableId="399060352">
    <w:abstractNumId w:val="30"/>
  </w:num>
  <w:num w:numId="34" w16cid:durableId="1304698902">
    <w:abstractNumId w:val="22"/>
  </w:num>
  <w:num w:numId="35" w16cid:durableId="703553786">
    <w:abstractNumId w:val="4"/>
  </w:num>
  <w:num w:numId="36" w16cid:durableId="437527638">
    <w:abstractNumId w:val="42"/>
  </w:num>
  <w:num w:numId="37" w16cid:durableId="540096500">
    <w:abstractNumId w:val="0"/>
  </w:num>
  <w:num w:numId="38" w16cid:durableId="1358462631">
    <w:abstractNumId w:val="1"/>
  </w:num>
  <w:num w:numId="39" w16cid:durableId="427966771">
    <w:abstractNumId w:val="2"/>
  </w:num>
  <w:num w:numId="40" w16cid:durableId="2094081073">
    <w:abstractNumId w:val="10"/>
  </w:num>
  <w:num w:numId="41" w16cid:durableId="696849889">
    <w:abstractNumId w:val="11"/>
  </w:num>
  <w:num w:numId="42" w16cid:durableId="31924069">
    <w:abstractNumId w:val="26"/>
  </w:num>
  <w:num w:numId="43" w16cid:durableId="281233398">
    <w:abstractNumId w:val="23"/>
  </w:num>
  <w:num w:numId="44" w16cid:durableId="1628513530">
    <w:abstractNumId w:val="16"/>
  </w:num>
  <w:num w:numId="45" w16cid:durableId="1452747938">
    <w:abstractNumId w:val="7"/>
  </w:num>
  <w:num w:numId="46" w16cid:durableId="291593141">
    <w:abstractNumId w:val="9"/>
  </w:num>
  <w:num w:numId="47" w16cid:durableId="2108769731">
    <w:abstractNumId w:val="38"/>
  </w:num>
  <w:num w:numId="48" w16cid:durableId="2123255999">
    <w:abstractNumId w:val="33"/>
  </w:num>
  <w:num w:numId="49" w16cid:durableId="1743717027">
    <w:abstractNumId w:val="41"/>
  </w:num>
  <w:num w:numId="50" w16cid:durableId="1210415748">
    <w:abstractNumId w:val="1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8"/>
  <w:activeWritingStyle w:appName="MSWord" w:lang="ru-RU" w:vendorID="1" w:dllVersion="512" w:checkStyle="1"/>
  <w:activeWritingStyle w:appName="MSWord" w:lang="ru-MD" w:vendorID="1" w:dllVersion="512" w:checkStyle="1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autoHyphenation/>
  <w:hyphenationZone w:val="357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477E0"/>
    <w:rsid w:val="00001C04"/>
    <w:rsid w:val="00002CB1"/>
    <w:rsid w:val="000061C1"/>
    <w:rsid w:val="00006F0F"/>
    <w:rsid w:val="000071D9"/>
    <w:rsid w:val="00007232"/>
    <w:rsid w:val="00007492"/>
    <w:rsid w:val="00010459"/>
    <w:rsid w:val="00010A97"/>
    <w:rsid w:val="00012F63"/>
    <w:rsid w:val="00013427"/>
    <w:rsid w:val="000144D3"/>
    <w:rsid w:val="0001495A"/>
    <w:rsid w:val="00015E7D"/>
    <w:rsid w:val="0001711F"/>
    <w:rsid w:val="00017BED"/>
    <w:rsid w:val="00021E55"/>
    <w:rsid w:val="00023632"/>
    <w:rsid w:val="0002380B"/>
    <w:rsid w:val="00023967"/>
    <w:rsid w:val="00026C4D"/>
    <w:rsid w:val="00030F4E"/>
    <w:rsid w:val="00030FFB"/>
    <w:rsid w:val="00032041"/>
    <w:rsid w:val="000328A3"/>
    <w:rsid w:val="00033555"/>
    <w:rsid w:val="0003617A"/>
    <w:rsid w:val="00036700"/>
    <w:rsid w:val="00036B38"/>
    <w:rsid w:val="0004015C"/>
    <w:rsid w:val="00040D02"/>
    <w:rsid w:val="00040E67"/>
    <w:rsid w:val="00041941"/>
    <w:rsid w:val="00041EB1"/>
    <w:rsid w:val="00042239"/>
    <w:rsid w:val="000424A7"/>
    <w:rsid w:val="00042D6F"/>
    <w:rsid w:val="00044ED2"/>
    <w:rsid w:val="00045900"/>
    <w:rsid w:val="00045D0D"/>
    <w:rsid w:val="00050124"/>
    <w:rsid w:val="000521F6"/>
    <w:rsid w:val="0005236A"/>
    <w:rsid w:val="00052563"/>
    <w:rsid w:val="0005305D"/>
    <w:rsid w:val="00053B25"/>
    <w:rsid w:val="00056E25"/>
    <w:rsid w:val="000650D2"/>
    <w:rsid w:val="00065EED"/>
    <w:rsid w:val="000673FE"/>
    <w:rsid w:val="00072E77"/>
    <w:rsid w:val="0007313A"/>
    <w:rsid w:val="00074EA9"/>
    <w:rsid w:val="00075727"/>
    <w:rsid w:val="000763D2"/>
    <w:rsid w:val="0007674C"/>
    <w:rsid w:val="00076BBF"/>
    <w:rsid w:val="000810CB"/>
    <w:rsid w:val="000820B4"/>
    <w:rsid w:val="00082B5E"/>
    <w:rsid w:val="00082C14"/>
    <w:rsid w:val="00082DCB"/>
    <w:rsid w:val="000837F9"/>
    <w:rsid w:val="00083AEC"/>
    <w:rsid w:val="00083E5E"/>
    <w:rsid w:val="000846F5"/>
    <w:rsid w:val="0008478B"/>
    <w:rsid w:val="00086386"/>
    <w:rsid w:val="0008698F"/>
    <w:rsid w:val="00087C82"/>
    <w:rsid w:val="00087F5E"/>
    <w:rsid w:val="00090439"/>
    <w:rsid w:val="000909DD"/>
    <w:rsid w:val="00092990"/>
    <w:rsid w:val="00096D79"/>
    <w:rsid w:val="00096D8B"/>
    <w:rsid w:val="00097E61"/>
    <w:rsid w:val="000A00A5"/>
    <w:rsid w:val="000A115B"/>
    <w:rsid w:val="000A1658"/>
    <w:rsid w:val="000A387B"/>
    <w:rsid w:val="000A3DBF"/>
    <w:rsid w:val="000A6BC1"/>
    <w:rsid w:val="000B158A"/>
    <w:rsid w:val="000B20DD"/>
    <w:rsid w:val="000B3345"/>
    <w:rsid w:val="000B369B"/>
    <w:rsid w:val="000B4CCD"/>
    <w:rsid w:val="000B4FBE"/>
    <w:rsid w:val="000B5705"/>
    <w:rsid w:val="000B5ECA"/>
    <w:rsid w:val="000B65BB"/>
    <w:rsid w:val="000B65F0"/>
    <w:rsid w:val="000C0C60"/>
    <w:rsid w:val="000C4D94"/>
    <w:rsid w:val="000C4DDF"/>
    <w:rsid w:val="000C67A1"/>
    <w:rsid w:val="000C67FB"/>
    <w:rsid w:val="000C71B5"/>
    <w:rsid w:val="000C7F62"/>
    <w:rsid w:val="000D0D84"/>
    <w:rsid w:val="000D26B6"/>
    <w:rsid w:val="000D2A02"/>
    <w:rsid w:val="000D4350"/>
    <w:rsid w:val="000D493D"/>
    <w:rsid w:val="000D4B1D"/>
    <w:rsid w:val="000D4D7A"/>
    <w:rsid w:val="000D5151"/>
    <w:rsid w:val="000D5461"/>
    <w:rsid w:val="000D5DCE"/>
    <w:rsid w:val="000E066D"/>
    <w:rsid w:val="000E194A"/>
    <w:rsid w:val="000E2115"/>
    <w:rsid w:val="000E3930"/>
    <w:rsid w:val="000E3A69"/>
    <w:rsid w:val="000E3B75"/>
    <w:rsid w:val="000E3EAC"/>
    <w:rsid w:val="000E4059"/>
    <w:rsid w:val="000E4736"/>
    <w:rsid w:val="000E5AC3"/>
    <w:rsid w:val="000E5F83"/>
    <w:rsid w:val="000E64EE"/>
    <w:rsid w:val="000E6B1A"/>
    <w:rsid w:val="000F0BEF"/>
    <w:rsid w:val="000F1DD2"/>
    <w:rsid w:val="000F45DF"/>
    <w:rsid w:val="000F52A8"/>
    <w:rsid w:val="000F755C"/>
    <w:rsid w:val="000F7907"/>
    <w:rsid w:val="00100D3D"/>
    <w:rsid w:val="0010109A"/>
    <w:rsid w:val="00103184"/>
    <w:rsid w:val="00104B1A"/>
    <w:rsid w:val="001079B1"/>
    <w:rsid w:val="00110CE7"/>
    <w:rsid w:val="0011229C"/>
    <w:rsid w:val="00113000"/>
    <w:rsid w:val="00113A14"/>
    <w:rsid w:val="001177D1"/>
    <w:rsid w:val="00120083"/>
    <w:rsid w:val="00121A6D"/>
    <w:rsid w:val="00123643"/>
    <w:rsid w:val="00123A1A"/>
    <w:rsid w:val="0012454E"/>
    <w:rsid w:val="00124FE3"/>
    <w:rsid w:val="001253AC"/>
    <w:rsid w:val="001253F1"/>
    <w:rsid w:val="00125971"/>
    <w:rsid w:val="00125E83"/>
    <w:rsid w:val="001263BB"/>
    <w:rsid w:val="00126669"/>
    <w:rsid w:val="0012675A"/>
    <w:rsid w:val="00126F09"/>
    <w:rsid w:val="00127227"/>
    <w:rsid w:val="001275B1"/>
    <w:rsid w:val="00132E46"/>
    <w:rsid w:val="00134F9F"/>
    <w:rsid w:val="00135E62"/>
    <w:rsid w:val="00137577"/>
    <w:rsid w:val="00137FC1"/>
    <w:rsid w:val="0014052A"/>
    <w:rsid w:val="00140B3F"/>
    <w:rsid w:val="00140F46"/>
    <w:rsid w:val="0014138A"/>
    <w:rsid w:val="00141CB6"/>
    <w:rsid w:val="001424A3"/>
    <w:rsid w:val="001426C2"/>
    <w:rsid w:val="001432F7"/>
    <w:rsid w:val="00143656"/>
    <w:rsid w:val="001439BB"/>
    <w:rsid w:val="00143A4B"/>
    <w:rsid w:val="00143E45"/>
    <w:rsid w:val="0014581C"/>
    <w:rsid w:val="001477E0"/>
    <w:rsid w:val="0014797A"/>
    <w:rsid w:val="0015009B"/>
    <w:rsid w:val="00150C5C"/>
    <w:rsid w:val="001563C4"/>
    <w:rsid w:val="001567F0"/>
    <w:rsid w:val="00157004"/>
    <w:rsid w:val="001606B9"/>
    <w:rsid w:val="00160B3A"/>
    <w:rsid w:val="001637A7"/>
    <w:rsid w:val="001640F0"/>
    <w:rsid w:val="0016410D"/>
    <w:rsid w:val="00164F28"/>
    <w:rsid w:val="00165405"/>
    <w:rsid w:val="00166CA3"/>
    <w:rsid w:val="00171617"/>
    <w:rsid w:val="00171835"/>
    <w:rsid w:val="00172124"/>
    <w:rsid w:val="0017230B"/>
    <w:rsid w:val="00172532"/>
    <w:rsid w:val="001737E9"/>
    <w:rsid w:val="00173A05"/>
    <w:rsid w:val="00173EF0"/>
    <w:rsid w:val="00174CC8"/>
    <w:rsid w:val="00174D20"/>
    <w:rsid w:val="00176BDE"/>
    <w:rsid w:val="001813E9"/>
    <w:rsid w:val="00183812"/>
    <w:rsid w:val="00184493"/>
    <w:rsid w:val="00184EBC"/>
    <w:rsid w:val="00190C2D"/>
    <w:rsid w:val="00194910"/>
    <w:rsid w:val="00194DAC"/>
    <w:rsid w:val="00196309"/>
    <w:rsid w:val="001A06D2"/>
    <w:rsid w:val="001A25D7"/>
    <w:rsid w:val="001A6F6A"/>
    <w:rsid w:val="001A7A61"/>
    <w:rsid w:val="001A7CFE"/>
    <w:rsid w:val="001B0CC3"/>
    <w:rsid w:val="001B1280"/>
    <w:rsid w:val="001B3E38"/>
    <w:rsid w:val="001B41CE"/>
    <w:rsid w:val="001B4D73"/>
    <w:rsid w:val="001B5A29"/>
    <w:rsid w:val="001B5B27"/>
    <w:rsid w:val="001B761A"/>
    <w:rsid w:val="001C10A5"/>
    <w:rsid w:val="001C15D4"/>
    <w:rsid w:val="001C1BC0"/>
    <w:rsid w:val="001C2527"/>
    <w:rsid w:val="001C253F"/>
    <w:rsid w:val="001C29F7"/>
    <w:rsid w:val="001C2AC1"/>
    <w:rsid w:val="001C44B3"/>
    <w:rsid w:val="001C5C64"/>
    <w:rsid w:val="001C5D2C"/>
    <w:rsid w:val="001C5D5B"/>
    <w:rsid w:val="001C6402"/>
    <w:rsid w:val="001C655A"/>
    <w:rsid w:val="001C7563"/>
    <w:rsid w:val="001D3396"/>
    <w:rsid w:val="001D35A4"/>
    <w:rsid w:val="001D5C88"/>
    <w:rsid w:val="001D6116"/>
    <w:rsid w:val="001D637A"/>
    <w:rsid w:val="001E2903"/>
    <w:rsid w:val="001E5A12"/>
    <w:rsid w:val="001E6694"/>
    <w:rsid w:val="001F4654"/>
    <w:rsid w:val="001F47B0"/>
    <w:rsid w:val="001F7F91"/>
    <w:rsid w:val="00200003"/>
    <w:rsid w:val="00200820"/>
    <w:rsid w:val="002011D2"/>
    <w:rsid w:val="002038C4"/>
    <w:rsid w:val="00204209"/>
    <w:rsid w:val="00204B2B"/>
    <w:rsid w:val="002059F8"/>
    <w:rsid w:val="002061CD"/>
    <w:rsid w:val="0021034D"/>
    <w:rsid w:val="00210E04"/>
    <w:rsid w:val="00210FC2"/>
    <w:rsid w:val="00212CE1"/>
    <w:rsid w:val="00213197"/>
    <w:rsid w:val="002143BA"/>
    <w:rsid w:val="00215389"/>
    <w:rsid w:val="00216A3E"/>
    <w:rsid w:val="0021705E"/>
    <w:rsid w:val="0022010A"/>
    <w:rsid w:val="00220C6A"/>
    <w:rsid w:val="00220D09"/>
    <w:rsid w:val="002244EE"/>
    <w:rsid w:val="00225F9E"/>
    <w:rsid w:val="00226219"/>
    <w:rsid w:val="00226CE0"/>
    <w:rsid w:val="00227655"/>
    <w:rsid w:val="00231E9A"/>
    <w:rsid w:val="00232671"/>
    <w:rsid w:val="0023344C"/>
    <w:rsid w:val="002335C3"/>
    <w:rsid w:val="00234E4A"/>
    <w:rsid w:val="00235CA9"/>
    <w:rsid w:val="00240ABA"/>
    <w:rsid w:val="0024171F"/>
    <w:rsid w:val="00241AF1"/>
    <w:rsid w:val="00242B5D"/>
    <w:rsid w:val="00243AB3"/>
    <w:rsid w:val="00245C99"/>
    <w:rsid w:val="0024603D"/>
    <w:rsid w:val="00250DBE"/>
    <w:rsid w:val="0025294F"/>
    <w:rsid w:val="00254AEB"/>
    <w:rsid w:val="00255BBD"/>
    <w:rsid w:val="00260FF7"/>
    <w:rsid w:val="00260FFC"/>
    <w:rsid w:val="00261169"/>
    <w:rsid w:val="00262092"/>
    <w:rsid w:val="00263303"/>
    <w:rsid w:val="00263F66"/>
    <w:rsid w:val="00264563"/>
    <w:rsid w:val="00264788"/>
    <w:rsid w:val="00264AB1"/>
    <w:rsid w:val="00266E75"/>
    <w:rsid w:val="00270288"/>
    <w:rsid w:val="00271F90"/>
    <w:rsid w:val="00274839"/>
    <w:rsid w:val="00275D05"/>
    <w:rsid w:val="0027758E"/>
    <w:rsid w:val="002802FC"/>
    <w:rsid w:val="002803D4"/>
    <w:rsid w:val="002806BE"/>
    <w:rsid w:val="00282424"/>
    <w:rsid w:val="00284078"/>
    <w:rsid w:val="002846E5"/>
    <w:rsid w:val="002852D7"/>
    <w:rsid w:val="0028688A"/>
    <w:rsid w:val="00286F9F"/>
    <w:rsid w:val="00287771"/>
    <w:rsid w:val="00287CBC"/>
    <w:rsid w:val="002902EB"/>
    <w:rsid w:val="00290B4E"/>
    <w:rsid w:val="00292494"/>
    <w:rsid w:val="002926F7"/>
    <w:rsid w:val="00292785"/>
    <w:rsid w:val="00296FC5"/>
    <w:rsid w:val="002A2611"/>
    <w:rsid w:val="002A3F2B"/>
    <w:rsid w:val="002A46BB"/>
    <w:rsid w:val="002A5520"/>
    <w:rsid w:val="002A56F2"/>
    <w:rsid w:val="002A5E0F"/>
    <w:rsid w:val="002A6A22"/>
    <w:rsid w:val="002A7760"/>
    <w:rsid w:val="002B01FB"/>
    <w:rsid w:val="002B09D0"/>
    <w:rsid w:val="002B0D33"/>
    <w:rsid w:val="002B0E13"/>
    <w:rsid w:val="002B16B8"/>
    <w:rsid w:val="002B2A0A"/>
    <w:rsid w:val="002B2F0C"/>
    <w:rsid w:val="002B4733"/>
    <w:rsid w:val="002B529A"/>
    <w:rsid w:val="002B56AC"/>
    <w:rsid w:val="002B58E1"/>
    <w:rsid w:val="002B64BB"/>
    <w:rsid w:val="002B774A"/>
    <w:rsid w:val="002C07AD"/>
    <w:rsid w:val="002C0E8C"/>
    <w:rsid w:val="002C51B9"/>
    <w:rsid w:val="002C5B10"/>
    <w:rsid w:val="002C7EB2"/>
    <w:rsid w:val="002D0B1A"/>
    <w:rsid w:val="002D0FED"/>
    <w:rsid w:val="002D14B2"/>
    <w:rsid w:val="002D5135"/>
    <w:rsid w:val="002D7A94"/>
    <w:rsid w:val="002E1638"/>
    <w:rsid w:val="002E23CB"/>
    <w:rsid w:val="002E2EEB"/>
    <w:rsid w:val="002E635F"/>
    <w:rsid w:val="002E753F"/>
    <w:rsid w:val="002E7B83"/>
    <w:rsid w:val="002F0503"/>
    <w:rsid w:val="002F0C03"/>
    <w:rsid w:val="002F21CC"/>
    <w:rsid w:val="002F2946"/>
    <w:rsid w:val="002F2CEA"/>
    <w:rsid w:val="002F3FE1"/>
    <w:rsid w:val="002F46FE"/>
    <w:rsid w:val="002F76E4"/>
    <w:rsid w:val="002F7AF4"/>
    <w:rsid w:val="002F7BD3"/>
    <w:rsid w:val="003012B2"/>
    <w:rsid w:val="00302134"/>
    <w:rsid w:val="00302296"/>
    <w:rsid w:val="00302739"/>
    <w:rsid w:val="00303523"/>
    <w:rsid w:val="003037E4"/>
    <w:rsid w:val="00304DB3"/>
    <w:rsid w:val="0030505C"/>
    <w:rsid w:val="003054CC"/>
    <w:rsid w:val="003059EE"/>
    <w:rsid w:val="00305C94"/>
    <w:rsid w:val="00305E23"/>
    <w:rsid w:val="003065AB"/>
    <w:rsid w:val="003075AB"/>
    <w:rsid w:val="00312111"/>
    <w:rsid w:val="00313CE3"/>
    <w:rsid w:val="00314614"/>
    <w:rsid w:val="00314FE8"/>
    <w:rsid w:val="00315538"/>
    <w:rsid w:val="00316DC8"/>
    <w:rsid w:val="00316E04"/>
    <w:rsid w:val="003174FD"/>
    <w:rsid w:val="0031793D"/>
    <w:rsid w:val="0032021C"/>
    <w:rsid w:val="00320B82"/>
    <w:rsid w:val="003219EA"/>
    <w:rsid w:val="003255FE"/>
    <w:rsid w:val="003271B7"/>
    <w:rsid w:val="003301F1"/>
    <w:rsid w:val="00330D9A"/>
    <w:rsid w:val="00333C86"/>
    <w:rsid w:val="003371B7"/>
    <w:rsid w:val="0033771C"/>
    <w:rsid w:val="0033790D"/>
    <w:rsid w:val="00342AB6"/>
    <w:rsid w:val="00344C80"/>
    <w:rsid w:val="0034501F"/>
    <w:rsid w:val="00345FDB"/>
    <w:rsid w:val="00346B31"/>
    <w:rsid w:val="003521A6"/>
    <w:rsid w:val="00354800"/>
    <w:rsid w:val="00354A39"/>
    <w:rsid w:val="00354AD8"/>
    <w:rsid w:val="003551EE"/>
    <w:rsid w:val="003602E6"/>
    <w:rsid w:val="003635C6"/>
    <w:rsid w:val="00363EB1"/>
    <w:rsid w:val="00364E0E"/>
    <w:rsid w:val="003664EE"/>
    <w:rsid w:val="00370966"/>
    <w:rsid w:val="00371586"/>
    <w:rsid w:val="003725EA"/>
    <w:rsid w:val="00374720"/>
    <w:rsid w:val="00375379"/>
    <w:rsid w:val="003768FE"/>
    <w:rsid w:val="00376C54"/>
    <w:rsid w:val="003773AE"/>
    <w:rsid w:val="00377404"/>
    <w:rsid w:val="00380439"/>
    <w:rsid w:val="00380D13"/>
    <w:rsid w:val="003855A5"/>
    <w:rsid w:val="00385D7D"/>
    <w:rsid w:val="00391E7E"/>
    <w:rsid w:val="00392603"/>
    <w:rsid w:val="00392DFF"/>
    <w:rsid w:val="00394A4F"/>
    <w:rsid w:val="003953E0"/>
    <w:rsid w:val="003965F1"/>
    <w:rsid w:val="00397A90"/>
    <w:rsid w:val="00397BED"/>
    <w:rsid w:val="003A031C"/>
    <w:rsid w:val="003A0AEF"/>
    <w:rsid w:val="003A16F1"/>
    <w:rsid w:val="003A1F1E"/>
    <w:rsid w:val="003A3875"/>
    <w:rsid w:val="003A404B"/>
    <w:rsid w:val="003B00D8"/>
    <w:rsid w:val="003B1223"/>
    <w:rsid w:val="003B1E34"/>
    <w:rsid w:val="003B39E5"/>
    <w:rsid w:val="003B468C"/>
    <w:rsid w:val="003B4A2C"/>
    <w:rsid w:val="003B6311"/>
    <w:rsid w:val="003B64AA"/>
    <w:rsid w:val="003B77CC"/>
    <w:rsid w:val="003C2C24"/>
    <w:rsid w:val="003C2F68"/>
    <w:rsid w:val="003C42C1"/>
    <w:rsid w:val="003C4418"/>
    <w:rsid w:val="003C4478"/>
    <w:rsid w:val="003C4578"/>
    <w:rsid w:val="003C4C5B"/>
    <w:rsid w:val="003C4EB4"/>
    <w:rsid w:val="003C5908"/>
    <w:rsid w:val="003C616A"/>
    <w:rsid w:val="003C7764"/>
    <w:rsid w:val="003D118B"/>
    <w:rsid w:val="003D1BF2"/>
    <w:rsid w:val="003D245E"/>
    <w:rsid w:val="003D24A2"/>
    <w:rsid w:val="003D3648"/>
    <w:rsid w:val="003D3CBD"/>
    <w:rsid w:val="003D438D"/>
    <w:rsid w:val="003D5BD1"/>
    <w:rsid w:val="003D67A7"/>
    <w:rsid w:val="003D78FF"/>
    <w:rsid w:val="003E0888"/>
    <w:rsid w:val="003E2B2B"/>
    <w:rsid w:val="003E3A64"/>
    <w:rsid w:val="003E480E"/>
    <w:rsid w:val="003E6634"/>
    <w:rsid w:val="003E6CA7"/>
    <w:rsid w:val="003E70BD"/>
    <w:rsid w:val="003E7BA1"/>
    <w:rsid w:val="003F00F0"/>
    <w:rsid w:val="003F09D6"/>
    <w:rsid w:val="003F0C80"/>
    <w:rsid w:val="003F3761"/>
    <w:rsid w:val="003F3B09"/>
    <w:rsid w:val="003F3BFC"/>
    <w:rsid w:val="003F59A7"/>
    <w:rsid w:val="003F60FA"/>
    <w:rsid w:val="003F6319"/>
    <w:rsid w:val="003F64D3"/>
    <w:rsid w:val="003F7B2C"/>
    <w:rsid w:val="003F7FF9"/>
    <w:rsid w:val="0040037D"/>
    <w:rsid w:val="004027AD"/>
    <w:rsid w:val="00402922"/>
    <w:rsid w:val="00404038"/>
    <w:rsid w:val="0040503C"/>
    <w:rsid w:val="00405542"/>
    <w:rsid w:val="00405B0D"/>
    <w:rsid w:val="00406726"/>
    <w:rsid w:val="00407397"/>
    <w:rsid w:val="00407A9D"/>
    <w:rsid w:val="004112BB"/>
    <w:rsid w:val="00411C69"/>
    <w:rsid w:val="0041259D"/>
    <w:rsid w:val="00412EBC"/>
    <w:rsid w:val="0041311E"/>
    <w:rsid w:val="00414507"/>
    <w:rsid w:val="0041505F"/>
    <w:rsid w:val="004151AB"/>
    <w:rsid w:val="004158CE"/>
    <w:rsid w:val="00415EFB"/>
    <w:rsid w:val="00420AF8"/>
    <w:rsid w:val="00421213"/>
    <w:rsid w:val="0042147F"/>
    <w:rsid w:val="004233A7"/>
    <w:rsid w:val="0042570C"/>
    <w:rsid w:val="00427A4C"/>
    <w:rsid w:val="004301BA"/>
    <w:rsid w:val="004302EA"/>
    <w:rsid w:val="00431540"/>
    <w:rsid w:val="00432BFF"/>
    <w:rsid w:val="00432D4F"/>
    <w:rsid w:val="0043324E"/>
    <w:rsid w:val="00433293"/>
    <w:rsid w:val="0043344F"/>
    <w:rsid w:val="004349D2"/>
    <w:rsid w:val="00436877"/>
    <w:rsid w:val="00437C03"/>
    <w:rsid w:val="00437C3F"/>
    <w:rsid w:val="00440721"/>
    <w:rsid w:val="004415BD"/>
    <w:rsid w:val="00441D36"/>
    <w:rsid w:val="00441D81"/>
    <w:rsid w:val="00442F24"/>
    <w:rsid w:val="00443AB1"/>
    <w:rsid w:val="004455C1"/>
    <w:rsid w:val="00450C23"/>
    <w:rsid w:val="00451C78"/>
    <w:rsid w:val="00453C3F"/>
    <w:rsid w:val="0045525A"/>
    <w:rsid w:val="0046011D"/>
    <w:rsid w:val="0046389B"/>
    <w:rsid w:val="00463CCE"/>
    <w:rsid w:val="00465730"/>
    <w:rsid w:val="00465F8D"/>
    <w:rsid w:val="00466F76"/>
    <w:rsid w:val="00471A07"/>
    <w:rsid w:val="00471A49"/>
    <w:rsid w:val="00472EE2"/>
    <w:rsid w:val="00473814"/>
    <w:rsid w:val="0047427C"/>
    <w:rsid w:val="00476F11"/>
    <w:rsid w:val="00480719"/>
    <w:rsid w:val="004807ED"/>
    <w:rsid w:val="00480BB0"/>
    <w:rsid w:val="0048109C"/>
    <w:rsid w:val="0048134C"/>
    <w:rsid w:val="004825B6"/>
    <w:rsid w:val="00482E6F"/>
    <w:rsid w:val="00483A44"/>
    <w:rsid w:val="004845EA"/>
    <w:rsid w:val="00484A88"/>
    <w:rsid w:val="00484F4B"/>
    <w:rsid w:val="0048655F"/>
    <w:rsid w:val="00487C0E"/>
    <w:rsid w:val="00491FB0"/>
    <w:rsid w:val="0049483F"/>
    <w:rsid w:val="00495C07"/>
    <w:rsid w:val="00496B8E"/>
    <w:rsid w:val="00496CB3"/>
    <w:rsid w:val="004974AD"/>
    <w:rsid w:val="004A01FD"/>
    <w:rsid w:val="004A02F2"/>
    <w:rsid w:val="004A075F"/>
    <w:rsid w:val="004A13BC"/>
    <w:rsid w:val="004A1881"/>
    <w:rsid w:val="004A2134"/>
    <w:rsid w:val="004A2A07"/>
    <w:rsid w:val="004A2C1D"/>
    <w:rsid w:val="004A32D0"/>
    <w:rsid w:val="004A35D5"/>
    <w:rsid w:val="004A3A0A"/>
    <w:rsid w:val="004A5023"/>
    <w:rsid w:val="004A509D"/>
    <w:rsid w:val="004A5A13"/>
    <w:rsid w:val="004A607E"/>
    <w:rsid w:val="004A752B"/>
    <w:rsid w:val="004A7FE4"/>
    <w:rsid w:val="004B147C"/>
    <w:rsid w:val="004B6E8F"/>
    <w:rsid w:val="004B6FB2"/>
    <w:rsid w:val="004B7B6E"/>
    <w:rsid w:val="004C0192"/>
    <w:rsid w:val="004C0617"/>
    <w:rsid w:val="004C11A1"/>
    <w:rsid w:val="004C17A5"/>
    <w:rsid w:val="004C1B0B"/>
    <w:rsid w:val="004C2733"/>
    <w:rsid w:val="004C2DA6"/>
    <w:rsid w:val="004C4080"/>
    <w:rsid w:val="004C4491"/>
    <w:rsid w:val="004C4874"/>
    <w:rsid w:val="004C4CAA"/>
    <w:rsid w:val="004C699F"/>
    <w:rsid w:val="004C6CB4"/>
    <w:rsid w:val="004C75E9"/>
    <w:rsid w:val="004D2B91"/>
    <w:rsid w:val="004D3D63"/>
    <w:rsid w:val="004D53D1"/>
    <w:rsid w:val="004D667F"/>
    <w:rsid w:val="004D684D"/>
    <w:rsid w:val="004D7869"/>
    <w:rsid w:val="004E0AC1"/>
    <w:rsid w:val="004E2AF2"/>
    <w:rsid w:val="004E2B53"/>
    <w:rsid w:val="004E4347"/>
    <w:rsid w:val="004E60BD"/>
    <w:rsid w:val="004E6545"/>
    <w:rsid w:val="004E6C14"/>
    <w:rsid w:val="004F0C96"/>
    <w:rsid w:val="004F56E0"/>
    <w:rsid w:val="004F7E8A"/>
    <w:rsid w:val="00501E33"/>
    <w:rsid w:val="0050280F"/>
    <w:rsid w:val="00503CAE"/>
    <w:rsid w:val="005061DC"/>
    <w:rsid w:val="00506C09"/>
    <w:rsid w:val="00506D4F"/>
    <w:rsid w:val="00507DFB"/>
    <w:rsid w:val="005118CE"/>
    <w:rsid w:val="005119E0"/>
    <w:rsid w:val="00512AB1"/>
    <w:rsid w:val="00514965"/>
    <w:rsid w:val="00514D25"/>
    <w:rsid w:val="00514DE6"/>
    <w:rsid w:val="005158F3"/>
    <w:rsid w:val="00515A35"/>
    <w:rsid w:val="00515EE8"/>
    <w:rsid w:val="00517F71"/>
    <w:rsid w:val="0052096E"/>
    <w:rsid w:val="00520A6A"/>
    <w:rsid w:val="00520B10"/>
    <w:rsid w:val="005219A2"/>
    <w:rsid w:val="005226C2"/>
    <w:rsid w:val="00525380"/>
    <w:rsid w:val="005261A3"/>
    <w:rsid w:val="00527DA5"/>
    <w:rsid w:val="0053031F"/>
    <w:rsid w:val="00531315"/>
    <w:rsid w:val="00531713"/>
    <w:rsid w:val="00531D2C"/>
    <w:rsid w:val="00533DB1"/>
    <w:rsid w:val="00534A90"/>
    <w:rsid w:val="00535119"/>
    <w:rsid w:val="00535838"/>
    <w:rsid w:val="005379C7"/>
    <w:rsid w:val="00540BE0"/>
    <w:rsid w:val="00541075"/>
    <w:rsid w:val="005416AE"/>
    <w:rsid w:val="00542F5D"/>
    <w:rsid w:val="00543D49"/>
    <w:rsid w:val="00545856"/>
    <w:rsid w:val="00545AD4"/>
    <w:rsid w:val="005461A2"/>
    <w:rsid w:val="005471CA"/>
    <w:rsid w:val="005502E4"/>
    <w:rsid w:val="00550469"/>
    <w:rsid w:val="005507E6"/>
    <w:rsid w:val="005545D5"/>
    <w:rsid w:val="005562B2"/>
    <w:rsid w:val="00556537"/>
    <w:rsid w:val="005570B3"/>
    <w:rsid w:val="005608BE"/>
    <w:rsid w:val="00561A09"/>
    <w:rsid w:val="00561A33"/>
    <w:rsid w:val="00561B4E"/>
    <w:rsid w:val="00562381"/>
    <w:rsid w:val="0056281C"/>
    <w:rsid w:val="00564AC7"/>
    <w:rsid w:val="0056520B"/>
    <w:rsid w:val="005660FE"/>
    <w:rsid w:val="00566C93"/>
    <w:rsid w:val="00567AF2"/>
    <w:rsid w:val="00573EBB"/>
    <w:rsid w:val="00574342"/>
    <w:rsid w:val="0057461E"/>
    <w:rsid w:val="005749A8"/>
    <w:rsid w:val="00574C2B"/>
    <w:rsid w:val="0057663F"/>
    <w:rsid w:val="00580430"/>
    <w:rsid w:val="00582404"/>
    <w:rsid w:val="00582CDF"/>
    <w:rsid w:val="00583582"/>
    <w:rsid w:val="0058446F"/>
    <w:rsid w:val="00584557"/>
    <w:rsid w:val="00585952"/>
    <w:rsid w:val="00585DD2"/>
    <w:rsid w:val="00587420"/>
    <w:rsid w:val="0059252A"/>
    <w:rsid w:val="00592E7A"/>
    <w:rsid w:val="0059308F"/>
    <w:rsid w:val="00593241"/>
    <w:rsid w:val="005948C9"/>
    <w:rsid w:val="0059690E"/>
    <w:rsid w:val="005978E4"/>
    <w:rsid w:val="00597977"/>
    <w:rsid w:val="005A1FA7"/>
    <w:rsid w:val="005A231A"/>
    <w:rsid w:val="005A2646"/>
    <w:rsid w:val="005A3C02"/>
    <w:rsid w:val="005A52CF"/>
    <w:rsid w:val="005A57B0"/>
    <w:rsid w:val="005A5E1B"/>
    <w:rsid w:val="005A6CBB"/>
    <w:rsid w:val="005A70D2"/>
    <w:rsid w:val="005A7E09"/>
    <w:rsid w:val="005A7F11"/>
    <w:rsid w:val="005B18D8"/>
    <w:rsid w:val="005B1D3F"/>
    <w:rsid w:val="005B74D2"/>
    <w:rsid w:val="005B78C4"/>
    <w:rsid w:val="005C1ED2"/>
    <w:rsid w:val="005C369B"/>
    <w:rsid w:val="005C4B6A"/>
    <w:rsid w:val="005C5365"/>
    <w:rsid w:val="005C7C03"/>
    <w:rsid w:val="005D0B25"/>
    <w:rsid w:val="005D1BF9"/>
    <w:rsid w:val="005D1C64"/>
    <w:rsid w:val="005D27AC"/>
    <w:rsid w:val="005D3A91"/>
    <w:rsid w:val="005D48CE"/>
    <w:rsid w:val="005D497E"/>
    <w:rsid w:val="005D6CAD"/>
    <w:rsid w:val="005D7686"/>
    <w:rsid w:val="005E0033"/>
    <w:rsid w:val="005E12D4"/>
    <w:rsid w:val="005E1BB1"/>
    <w:rsid w:val="005E2C24"/>
    <w:rsid w:val="005E3869"/>
    <w:rsid w:val="005E4403"/>
    <w:rsid w:val="005E4FA1"/>
    <w:rsid w:val="005E51DD"/>
    <w:rsid w:val="005E7D78"/>
    <w:rsid w:val="005F2112"/>
    <w:rsid w:val="005F212A"/>
    <w:rsid w:val="005F2E42"/>
    <w:rsid w:val="005F3DDA"/>
    <w:rsid w:val="005F5BFE"/>
    <w:rsid w:val="005F5FE1"/>
    <w:rsid w:val="005F7DC0"/>
    <w:rsid w:val="00600386"/>
    <w:rsid w:val="0060301B"/>
    <w:rsid w:val="006033D9"/>
    <w:rsid w:val="00603630"/>
    <w:rsid w:val="00605E37"/>
    <w:rsid w:val="0060620F"/>
    <w:rsid w:val="006069F8"/>
    <w:rsid w:val="00606DF0"/>
    <w:rsid w:val="006108CC"/>
    <w:rsid w:val="00612C5E"/>
    <w:rsid w:val="006133BD"/>
    <w:rsid w:val="006147B7"/>
    <w:rsid w:val="00614A20"/>
    <w:rsid w:val="006160E4"/>
    <w:rsid w:val="006164B6"/>
    <w:rsid w:val="0061655C"/>
    <w:rsid w:val="006209EE"/>
    <w:rsid w:val="00620F83"/>
    <w:rsid w:val="006238BC"/>
    <w:rsid w:val="006246E6"/>
    <w:rsid w:val="00626E26"/>
    <w:rsid w:val="00627180"/>
    <w:rsid w:val="006271BF"/>
    <w:rsid w:val="0063020B"/>
    <w:rsid w:val="00630567"/>
    <w:rsid w:val="00630B20"/>
    <w:rsid w:val="00632898"/>
    <w:rsid w:val="00632EA1"/>
    <w:rsid w:val="00633BC2"/>
    <w:rsid w:val="00634E4D"/>
    <w:rsid w:val="00635DEA"/>
    <w:rsid w:val="00636852"/>
    <w:rsid w:val="00637010"/>
    <w:rsid w:val="006373A6"/>
    <w:rsid w:val="0063798E"/>
    <w:rsid w:val="0064056A"/>
    <w:rsid w:val="006411D0"/>
    <w:rsid w:val="00641455"/>
    <w:rsid w:val="00641C2F"/>
    <w:rsid w:val="00642387"/>
    <w:rsid w:val="006423C0"/>
    <w:rsid w:val="006431A3"/>
    <w:rsid w:val="00645859"/>
    <w:rsid w:val="00645D34"/>
    <w:rsid w:val="006509EA"/>
    <w:rsid w:val="00651819"/>
    <w:rsid w:val="00652868"/>
    <w:rsid w:val="0065446B"/>
    <w:rsid w:val="00654656"/>
    <w:rsid w:val="00655746"/>
    <w:rsid w:val="006572C3"/>
    <w:rsid w:val="0065744F"/>
    <w:rsid w:val="00661232"/>
    <w:rsid w:val="00662609"/>
    <w:rsid w:val="00662ED9"/>
    <w:rsid w:val="006648F7"/>
    <w:rsid w:val="00666568"/>
    <w:rsid w:val="00667E37"/>
    <w:rsid w:val="0067165E"/>
    <w:rsid w:val="00671BB5"/>
    <w:rsid w:val="00673AB9"/>
    <w:rsid w:val="0067407B"/>
    <w:rsid w:val="00675983"/>
    <w:rsid w:val="00675A6D"/>
    <w:rsid w:val="00676A6E"/>
    <w:rsid w:val="00677FE0"/>
    <w:rsid w:val="00681E4A"/>
    <w:rsid w:val="00682818"/>
    <w:rsid w:val="006837C3"/>
    <w:rsid w:val="00684AAE"/>
    <w:rsid w:val="00685C10"/>
    <w:rsid w:val="00687BF6"/>
    <w:rsid w:val="006903E6"/>
    <w:rsid w:val="00691569"/>
    <w:rsid w:val="006922B2"/>
    <w:rsid w:val="006924F4"/>
    <w:rsid w:val="006942C1"/>
    <w:rsid w:val="00695436"/>
    <w:rsid w:val="00696225"/>
    <w:rsid w:val="0069672A"/>
    <w:rsid w:val="006A0726"/>
    <w:rsid w:val="006A10AD"/>
    <w:rsid w:val="006A14CC"/>
    <w:rsid w:val="006A284D"/>
    <w:rsid w:val="006A7857"/>
    <w:rsid w:val="006A79DA"/>
    <w:rsid w:val="006A7A1B"/>
    <w:rsid w:val="006B154E"/>
    <w:rsid w:val="006B2004"/>
    <w:rsid w:val="006B2740"/>
    <w:rsid w:val="006B397F"/>
    <w:rsid w:val="006B6CEB"/>
    <w:rsid w:val="006B79DB"/>
    <w:rsid w:val="006C02BE"/>
    <w:rsid w:val="006C0CC7"/>
    <w:rsid w:val="006C1275"/>
    <w:rsid w:val="006C2281"/>
    <w:rsid w:val="006C373D"/>
    <w:rsid w:val="006C46EA"/>
    <w:rsid w:val="006C47FD"/>
    <w:rsid w:val="006C605F"/>
    <w:rsid w:val="006C747A"/>
    <w:rsid w:val="006C7731"/>
    <w:rsid w:val="006C7B73"/>
    <w:rsid w:val="006D1876"/>
    <w:rsid w:val="006D1A02"/>
    <w:rsid w:val="006D218F"/>
    <w:rsid w:val="006D2A99"/>
    <w:rsid w:val="006D5EF4"/>
    <w:rsid w:val="006D7850"/>
    <w:rsid w:val="006E0584"/>
    <w:rsid w:val="006E0712"/>
    <w:rsid w:val="006E4751"/>
    <w:rsid w:val="006E4C19"/>
    <w:rsid w:val="006E4F79"/>
    <w:rsid w:val="006E53DD"/>
    <w:rsid w:val="006E6459"/>
    <w:rsid w:val="006E6A5C"/>
    <w:rsid w:val="006E7942"/>
    <w:rsid w:val="006E7960"/>
    <w:rsid w:val="006F09AC"/>
    <w:rsid w:val="006F1474"/>
    <w:rsid w:val="006F1B4E"/>
    <w:rsid w:val="006F2CF5"/>
    <w:rsid w:val="006F2DDA"/>
    <w:rsid w:val="006F557C"/>
    <w:rsid w:val="006F5A21"/>
    <w:rsid w:val="006F6871"/>
    <w:rsid w:val="006F743D"/>
    <w:rsid w:val="006F79B1"/>
    <w:rsid w:val="00700DBD"/>
    <w:rsid w:val="0070133E"/>
    <w:rsid w:val="00702580"/>
    <w:rsid w:val="00702E53"/>
    <w:rsid w:val="00703F21"/>
    <w:rsid w:val="00704012"/>
    <w:rsid w:val="00705750"/>
    <w:rsid w:val="00706468"/>
    <w:rsid w:val="007112D6"/>
    <w:rsid w:val="00711C20"/>
    <w:rsid w:val="0071310E"/>
    <w:rsid w:val="00713637"/>
    <w:rsid w:val="007138F5"/>
    <w:rsid w:val="00713BF1"/>
    <w:rsid w:val="00713C8E"/>
    <w:rsid w:val="00714724"/>
    <w:rsid w:val="00715DF5"/>
    <w:rsid w:val="007175E3"/>
    <w:rsid w:val="0071762A"/>
    <w:rsid w:val="00717B34"/>
    <w:rsid w:val="00717D44"/>
    <w:rsid w:val="00717DE8"/>
    <w:rsid w:val="007206C4"/>
    <w:rsid w:val="0072077C"/>
    <w:rsid w:val="00720FBA"/>
    <w:rsid w:val="0072183A"/>
    <w:rsid w:val="00721EFD"/>
    <w:rsid w:val="007252BD"/>
    <w:rsid w:val="007273E2"/>
    <w:rsid w:val="00727C11"/>
    <w:rsid w:val="00727ECA"/>
    <w:rsid w:val="0073170D"/>
    <w:rsid w:val="00731FBC"/>
    <w:rsid w:val="007338EF"/>
    <w:rsid w:val="0073524A"/>
    <w:rsid w:val="00735E12"/>
    <w:rsid w:val="0073684B"/>
    <w:rsid w:val="0073731A"/>
    <w:rsid w:val="0073797F"/>
    <w:rsid w:val="00740F0F"/>
    <w:rsid w:val="00740FAF"/>
    <w:rsid w:val="0074187B"/>
    <w:rsid w:val="0074332A"/>
    <w:rsid w:val="00745835"/>
    <w:rsid w:val="00745AFE"/>
    <w:rsid w:val="00747AD9"/>
    <w:rsid w:val="007504E1"/>
    <w:rsid w:val="007518DD"/>
    <w:rsid w:val="00752CF0"/>
    <w:rsid w:val="00753156"/>
    <w:rsid w:val="007537ED"/>
    <w:rsid w:val="007538E3"/>
    <w:rsid w:val="007542B5"/>
    <w:rsid w:val="007548A4"/>
    <w:rsid w:val="00755342"/>
    <w:rsid w:val="00755517"/>
    <w:rsid w:val="00756CB8"/>
    <w:rsid w:val="00761174"/>
    <w:rsid w:val="00761347"/>
    <w:rsid w:val="00761398"/>
    <w:rsid w:val="00761938"/>
    <w:rsid w:val="00762296"/>
    <w:rsid w:val="007627B8"/>
    <w:rsid w:val="00762FA6"/>
    <w:rsid w:val="00763190"/>
    <w:rsid w:val="0076395A"/>
    <w:rsid w:val="0076451D"/>
    <w:rsid w:val="007645C8"/>
    <w:rsid w:val="00764EA1"/>
    <w:rsid w:val="00764F89"/>
    <w:rsid w:val="00765C34"/>
    <w:rsid w:val="00766989"/>
    <w:rsid w:val="00766C08"/>
    <w:rsid w:val="007673BE"/>
    <w:rsid w:val="007676CE"/>
    <w:rsid w:val="00767DD9"/>
    <w:rsid w:val="007700C5"/>
    <w:rsid w:val="007733A5"/>
    <w:rsid w:val="007748E5"/>
    <w:rsid w:val="00776906"/>
    <w:rsid w:val="00776B9B"/>
    <w:rsid w:val="0077724E"/>
    <w:rsid w:val="00780833"/>
    <w:rsid w:val="00783649"/>
    <w:rsid w:val="00784030"/>
    <w:rsid w:val="0078462F"/>
    <w:rsid w:val="007870FC"/>
    <w:rsid w:val="0079069F"/>
    <w:rsid w:val="00791720"/>
    <w:rsid w:val="00792157"/>
    <w:rsid w:val="0079253A"/>
    <w:rsid w:val="0079516A"/>
    <w:rsid w:val="00795778"/>
    <w:rsid w:val="00796104"/>
    <w:rsid w:val="00796AD1"/>
    <w:rsid w:val="007978BB"/>
    <w:rsid w:val="00797CDA"/>
    <w:rsid w:val="007A3E29"/>
    <w:rsid w:val="007A454B"/>
    <w:rsid w:val="007A5489"/>
    <w:rsid w:val="007A5AA2"/>
    <w:rsid w:val="007A67E7"/>
    <w:rsid w:val="007A6FD1"/>
    <w:rsid w:val="007B0EEE"/>
    <w:rsid w:val="007B368E"/>
    <w:rsid w:val="007B3DD0"/>
    <w:rsid w:val="007B44E6"/>
    <w:rsid w:val="007B498E"/>
    <w:rsid w:val="007C1C57"/>
    <w:rsid w:val="007C2891"/>
    <w:rsid w:val="007C299F"/>
    <w:rsid w:val="007C2FCD"/>
    <w:rsid w:val="007C379A"/>
    <w:rsid w:val="007C3D04"/>
    <w:rsid w:val="007C4544"/>
    <w:rsid w:val="007C5122"/>
    <w:rsid w:val="007C706A"/>
    <w:rsid w:val="007D0894"/>
    <w:rsid w:val="007D0C6E"/>
    <w:rsid w:val="007D1770"/>
    <w:rsid w:val="007D3585"/>
    <w:rsid w:val="007D39AA"/>
    <w:rsid w:val="007D43C0"/>
    <w:rsid w:val="007D6B6A"/>
    <w:rsid w:val="007E08E3"/>
    <w:rsid w:val="007E3A4C"/>
    <w:rsid w:val="007E3AFF"/>
    <w:rsid w:val="007E3F7B"/>
    <w:rsid w:val="007E403F"/>
    <w:rsid w:val="007E4210"/>
    <w:rsid w:val="007E6560"/>
    <w:rsid w:val="007E6B51"/>
    <w:rsid w:val="007E7AEC"/>
    <w:rsid w:val="007F0293"/>
    <w:rsid w:val="007F24FC"/>
    <w:rsid w:val="007F2A35"/>
    <w:rsid w:val="007F2FFB"/>
    <w:rsid w:val="007F483F"/>
    <w:rsid w:val="007F48F9"/>
    <w:rsid w:val="007F4F7F"/>
    <w:rsid w:val="007F6791"/>
    <w:rsid w:val="007F7A55"/>
    <w:rsid w:val="00800F18"/>
    <w:rsid w:val="00801B5B"/>
    <w:rsid w:val="008042B2"/>
    <w:rsid w:val="00805111"/>
    <w:rsid w:val="008064A9"/>
    <w:rsid w:val="00807668"/>
    <w:rsid w:val="008077CE"/>
    <w:rsid w:val="00810510"/>
    <w:rsid w:val="00810E4E"/>
    <w:rsid w:val="00811E2F"/>
    <w:rsid w:val="00813D3D"/>
    <w:rsid w:val="00813FE8"/>
    <w:rsid w:val="00815483"/>
    <w:rsid w:val="008155D7"/>
    <w:rsid w:val="00820084"/>
    <w:rsid w:val="00820433"/>
    <w:rsid w:val="00822158"/>
    <w:rsid w:val="00823032"/>
    <w:rsid w:val="008246A0"/>
    <w:rsid w:val="00824A40"/>
    <w:rsid w:val="00824E95"/>
    <w:rsid w:val="00827050"/>
    <w:rsid w:val="00827B44"/>
    <w:rsid w:val="00831558"/>
    <w:rsid w:val="008317B0"/>
    <w:rsid w:val="00831F12"/>
    <w:rsid w:val="008328E7"/>
    <w:rsid w:val="00832A05"/>
    <w:rsid w:val="00832F12"/>
    <w:rsid w:val="00833E5B"/>
    <w:rsid w:val="008344F2"/>
    <w:rsid w:val="00834C7A"/>
    <w:rsid w:val="00835FD2"/>
    <w:rsid w:val="00836B77"/>
    <w:rsid w:val="00840D09"/>
    <w:rsid w:val="00840D55"/>
    <w:rsid w:val="00841667"/>
    <w:rsid w:val="00842ECE"/>
    <w:rsid w:val="00842F15"/>
    <w:rsid w:val="00843CE9"/>
    <w:rsid w:val="00844648"/>
    <w:rsid w:val="008450D8"/>
    <w:rsid w:val="00845890"/>
    <w:rsid w:val="008460BA"/>
    <w:rsid w:val="0084672C"/>
    <w:rsid w:val="008474C3"/>
    <w:rsid w:val="008476C1"/>
    <w:rsid w:val="00847EB2"/>
    <w:rsid w:val="00851146"/>
    <w:rsid w:val="008517FC"/>
    <w:rsid w:val="0085230B"/>
    <w:rsid w:val="00852508"/>
    <w:rsid w:val="00852779"/>
    <w:rsid w:val="0085297B"/>
    <w:rsid w:val="00852D92"/>
    <w:rsid w:val="00854C9F"/>
    <w:rsid w:val="00855595"/>
    <w:rsid w:val="00856E20"/>
    <w:rsid w:val="00861AFC"/>
    <w:rsid w:val="00864010"/>
    <w:rsid w:val="00864CE5"/>
    <w:rsid w:val="0086533D"/>
    <w:rsid w:val="00867120"/>
    <w:rsid w:val="0087003E"/>
    <w:rsid w:val="0087005C"/>
    <w:rsid w:val="00870E8F"/>
    <w:rsid w:val="0087195D"/>
    <w:rsid w:val="00871C44"/>
    <w:rsid w:val="00872292"/>
    <w:rsid w:val="008728B0"/>
    <w:rsid w:val="008749E9"/>
    <w:rsid w:val="00874FC2"/>
    <w:rsid w:val="0087606D"/>
    <w:rsid w:val="00876A6B"/>
    <w:rsid w:val="008772F5"/>
    <w:rsid w:val="008809C9"/>
    <w:rsid w:val="00880B85"/>
    <w:rsid w:val="00880EF6"/>
    <w:rsid w:val="0088148E"/>
    <w:rsid w:val="00881FBC"/>
    <w:rsid w:val="00883E0F"/>
    <w:rsid w:val="00883E20"/>
    <w:rsid w:val="00884F01"/>
    <w:rsid w:val="0088540C"/>
    <w:rsid w:val="00885C60"/>
    <w:rsid w:val="00886F59"/>
    <w:rsid w:val="00887113"/>
    <w:rsid w:val="00890C0D"/>
    <w:rsid w:val="00893E89"/>
    <w:rsid w:val="00895D2B"/>
    <w:rsid w:val="00895EDF"/>
    <w:rsid w:val="00895FBD"/>
    <w:rsid w:val="00895FDA"/>
    <w:rsid w:val="00896880"/>
    <w:rsid w:val="00896B93"/>
    <w:rsid w:val="00897311"/>
    <w:rsid w:val="0089736B"/>
    <w:rsid w:val="008A020C"/>
    <w:rsid w:val="008A1197"/>
    <w:rsid w:val="008A21B5"/>
    <w:rsid w:val="008A226C"/>
    <w:rsid w:val="008A275E"/>
    <w:rsid w:val="008A367D"/>
    <w:rsid w:val="008A47DF"/>
    <w:rsid w:val="008A579C"/>
    <w:rsid w:val="008A641A"/>
    <w:rsid w:val="008A70A0"/>
    <w:rsid w:val="008B0314"/>
    <w:rsid w:val="008B0455"/>
    <w:rsid w:val="008B3754"/>
    <w:rsid w:val="008B4E7D"/>
    <w:rsid w:val="008B6D4A"/>
    <w:rsid w:val="008B71E2"/>
    <w:rsid w:val="008B7D76"/>
    <w:rsid w:val="008C04B7"/>
    <w:rsid w:val="008C1F59"/>
    <w:rsid w:val="008C2B80"/>
    <w:rsid w:val="008C6AF2"/>
    <w:rsid w:val="008D6C6A"/>
    <w:rsid w:val="008E0070"/>
    <w:rsid w:val="008E0556"/>
    <w:rsid w:val="008E0B6B"/>
    <w:rsid w:val="008E29A6"/>
    <w:rsid w:val="008E4484"/>
    <w:rsid w:val="008E703C"/>
    <w:rsid w:val="008F066E"/>
    <w:rsid w:val="008F07D3"/>
    <w:rsid w:val="008F128F"/>
    <w:rsid w:val="008F397D"/>
    <w:rsid w:val="008F4255"/>
    <w:rsid w:val="008F4A16"/>
    <w:rsid w:val="008F519D"/>
    <w:rsid w:val="008F664B"/>
    <w:rsid w:val="008F679C"/>
    <w:rsid w:val="009002D7"/>
    <w:rsid w:val="00900590"/>
    <w:rsid w:val="00900624"/>
    <w:rsid w:val="00900850"/>
    <w:rsid w:val="00902A47"/>
    <w:rsid w:val="00905213"/>
    <w:rsid w:val="00907BBF"/>
    <w:rsid w:val="00910562"/>
    <w:rsid w:val="009110D0"/>
    <w:rsid w:val="0091132D"/>
    <w:rsid w:val="009127DE"/>
    <w:rsid w:val="0091617D"/>
    <w:rsid w:val="0091737F"/>
    <w:rsid w:val="00917F04"/>
    <w:rsid w:val="00920791"/>
    <w:rsid w:val="00921398"/>
    <w:rsid w:val="009221D7"/>
    <w:rsid w:val="00924045"/>
    <w:rsid w:val="009245F5"/>
    <w:rsid w:val="00927C84"/>
    <w:rsid w:val="00927F9D"/>
    <w:rsid w:val="00930465"/>
    <w:rsid w:val="009308D8"/>
    <w:rsid w:val="00931252"/>
    <w:rsid w:val="009323C9"/>
    <w:rsid w:val="00933920"/>
    <w:rsid w:val="0093476E"/>
    <w:rsid w:val="00934776"/>
    <w:rsid w:val="009349D0"/>
    <w:rsid w:val="00935032"/>
    <w:rsid w:val="00935308"/>
    <w:rsid w:val="009353AC"/>
    <w:rsid w:val="009355C3"/>
    <w:rsid w:val="0093569C"/>
    <w:rsid w:val="0094005A"/>
    <w:rsid w:val="009422E2"/>
    <w:rsid w:val="00944BC9"/>
    <w:rsid w:val="00945561"/>
    <w:rsid w:val="0094579C"/>
    <w:rsid w:val="00946389"/>
    <w:rsid w:val="00947FE4"/>
    <w:rsid w:val="0095506A"/>
    <w:rsid w:val="009557BC"/>
    <w:rsid w:val="00960215"/>
    <w:rsid w:val="0096032B"/>
    <w:rsid w:val="009621D9"/>
    <w:rsid w:val="00962953"/>
    <w:rsid w:val="00962F61"/>
    <w:rsid w:val="00963EE9"/>
    <w:rsid w:val="00963F90"/>
    <w:rsid w:val="00964312"/>
    <w:rsid w:val="00964499"/>
    <w:rsid w:val="0096550D"/>
    <w:rsid w:val="00966EA7"/>
    <w:rsid w:val="00967912"/>
    <w:rsid w:val="0097025C"/>
    <w:rsid w:val="00970417"/>
    <w:rsid w:val="00970A29"/>
    <w:rsid w:val="00970CAE"/>
    <w:rsid w:val="00970D4D"/>
    <w:rsid w:val="00972AA1"/>
    <w:rsid w:val="009739A8"/>
    <w:rsid w:val="009762F2"/>
    <w:rsid w:val="00977C51"/>
    <w:rsid w:val="009810A3"/>
    <w:rsid w:val="009826C7"/>
    <w:rsid w:val="00983C51"/>
    <w:rsid w:val="0098502A"/>
    <w:rsid w:val="0098546A"/>
    <w:rsid w:val="00991BE2"/>
    <w:rsid w:val="0099359F"/>
    <w:rsid w:val="00993A04"/>
    <w:rsid w:val="0099445D"/>
    <w:rsid w:val="00996369"/>
    <w:rsid w:val="00997988"/>
    <w:rsid w:val="00997C2E"/>
    <w:rsid w:val="009A0107"/>
    <w:rsid w:val="009A3FE0"/>
    <w:rsid w:val="009A4987"/>
    <w:rsid w:val="009A4CF7"/>
    <w:rsid w:val="009A4E90"/>
    <w:rsid w:val="009A5182"/>
    <w:rsid w:val="009A61B5"/>
    <w:rsid w:val="009B0B5C"/>
    <w:rsid w:val="009B0FE3"/>
    <w:rsid w:val="009B106A"/>
    <w:rsid w:val="009B30B8"/>
    <w:rsid w:val="009B327E"/>
    <w:rsid w:val="009B3DDF"/>
    <w:rsid w:val="009B4271"/>
    <w:rsid w:val="009B4833"/>
    <w:rsid w:val="009B4B87"/>
    <w:rsid w:val="009B501A"/>
    <w:rsid w:val="009B58A7"/>
    <w:rsid w:val="009B5DAE"/>
    <w:rsid w:val="009B753C"/>
    <w:rsid w:val="009B7739"/>
    <w:rsid w:val="009B7909"/>
    <w:rsid w:val="009C099F"/>
    <w:rsid w:val="009C33B3"/>
    <w:rsid w:val="009C3935"/>
    <w:rsid w:val="009C471A"/>
    <w:rsid w:val="009C5FA4"/>
    <w:rsid w:val="009C6416"/>
    <w:rsid w:val="009C6620"/>
    <w:rsid w:val="009C7451"/>
    <w:rsid w:val="009D03DC"/>
    <w:rsid w:val="009D0E22"/>
    <w:rsid w:val="009D23D2"/>
    <w:rsid w:val="009D2675"/>
    <w:rsid w:val="009D3161"/>
    <w:rsid w:val="009D32C6"/>
    <w:rsid w:val="009D439E"/>
    <w:rsid w:val="009D64DA"/>
    <w:rsid w:val="009D707B"/>
    <w:rsid w:val="009D708A"/>
    <w:rsid w:val="009D7094"/>
    <w:rsid w:val="009D73E2"/>
    <w:rsid w:val="009D75BA"/>
    <w:rsid w:val="009E0CEF"/>
    <w:rsid w:val="009E0FBB"/>
    <w:rsid w:val="009E20F7"/>
    <w:rsid w:val="009E272A"/>
    <w:rsid w:val="009E3E0E"/>
    <w:rsid w:val="009E577C"/>
    <w:rsid w:val="009E627F"/>
    <w:rsid w:val="009E690A"/>
    <w:rsid w:val="009E71F8"/>
    <w:rsid w:val="009E74D8"/>
    <w:rsid w:val="009F1A0E"/>
    <w:rsid w:val="009F39CB"/>
    <w:rsid w:val="009F3FA9"/>
    <w:rsid w:val="009F53C9"/>
    <w:rsid w:val="009F58CF"/>
    <w:rsid w:val="009F6A38"/>
    <w:rsid w:val="009F6F86"/>
    <w:rsid w:val="009F740B"/>
    <w:rsid w:val="009F74DB"/>
    <w:rsid w:val="009F7929"/>
    <w:rsid w:val="009F79E8"/>
    <w:rsid w:val="009F7AF5"/>
    <w:rsid w:val="00A014E8"/>
    <w:rsid w:val="00A02AA2"/>
    <w:rsid w:val="00A043FF"/>
    <w:rsid w:val="00A05833"/>
    <w:rsid w:val="00A06023"/>
    <w:rsid w:val="00A066EB"/>
    <w:rsid w:val="00A10A57"/>
    <w:rsid w:val="00A1249C"/>
    <w:rsid w:val="00A13E92"/>
    <w:rsid w:val="00A14C54"/>
    <w:rsid w:val="00A15CEA"/>
    <w:rsid w:val="00A17D10"/>
    <w:rsid w:val="00A20690"/>
    <w:rsid w:val="00A22ACF"/>
    <w:rsid w:val="00A2395E"/>
    <w:rsid w:val="00A248A8"/>
    <w:rsid w:val="00A27C90"/>
    <w:rsid w:val="00A31142"/>
    <w:rsid w:val="00A314D0"/>
    <w:rsid w:val="00A31F20"/>
    <w:rsid w:val="00A348F0"/>
    <w:rsid w:val="00A355E6"/>
    <w:rsid w:val="00A361DF"/>
    <w:rsid w:val="00A40B23"/>
    <w:rsid w:val="00A417BD"/>
    <w:rsid w:val="00A419B7"/>
    <w:rsid w:val="00A41E1C"/>
    <w:rsid w:val="00A43059"/>
    <w:rsid w:val="00A43644"/>
    <w:rsid w:val="00A43F97"/>
    <w:rsid w:val="00A441AA"/>
    <w:rsid w:val="00A44980"/>
    <w:rsid w:val="00A454EF"/>
    <w:rsid w:val="00A50010"/>
    <w:rsid w:val="00A50204"/>
    <w:rsid w:val="00A527F6"/>
    <w:rsid w:val="00A52E5A"/>
    <w:rsid w:val="00A53582"/>
    <w:rsid w:val="00A53A85"/>
    <w:rsid w:val="00A53B04"/>
    <w:rsid w:val="00A56593"/>
    <w:rsid w:val="00A567F9"/>
    <w:rsid w:val="00A601CA"/>
    <w:rsid w:val="00A605D3"/>
    <w:rsid w:val="00A611A7"/>
    <w:rsid w:val="00A616DC"/>
    <w:rsid w:val="00A61C9F"/>
    <w:rsid w:val="00A63CCF"/>
    <w:rsid w:val="00A63FB1"/>
    <w:rsid w:val="00A64BAC"/>
    <w:rsid w:val="00A6517E"/>
    <w:rsid w:val="00A67147"/>
    <w:rsid w:val="00A72AAE"/>
    <w:rsid w:val="00A72D46"/>
    <w:rsid w:val="00A739C6"/>
    <w:rsid w:val="00A74586"/>
    <w:rsid w:val="00A750A4"/>
    <w:rsid w:val="00A75D7B"/>
    <w:rsid w:val="00A778FC"/>
    <w:rsid w:val="00A8171B"/>
    <w:rsid w:val="00A81848"/>
    <w:rsid w:val="00A8284F"/>
    <w:rsid w:val="00A8375C"/>
    <w:rsid w:val="00A83B50"/>
    <w:rsid w:val="00A83CCD"/>
    <w:rsid w:val="00A84055"/>
    <w:rsid w:val="00A84787"/>
    <w:rsid w:val="00A84A97"/>
    <w:rsid w:val="00A86B22"/>
    <w:rsid w:val="00A86C1B"/>
    <w:rsid w:val="00A87211"/>
    <w:rsid w:val="00A8763C"/>
    <w:rsid w:val="00A909DF"/>
    <w:rsid w:val="00A93AC8"/>
    <w:rsid w:val="00A941DF"/>
    <w:rsid w:val="00A94873"/>
    <w:rsid w:val="00A94FD9"/>
    <w:rsid w:val="00A955A9"/>
    <w:rsid w:val="00A97280"/>
    <w:rsid w:val="00AA0D87"/>
    <w:rsid w:val="00AA132F"/>
    <w:rsid w:val="00AA2627"/>
    <w:rsid w:val="00AA288C"/>
    <w:rsid w:val="00AA2A6E"/>
    <w:rsid w:val="00AA3F80"/>
    <w:rsid w:val="00AA6B76"/>
    <w:rsid w:val="00AA7372"/>
    <w:rsid w:val="00AB093A"/>
    <w:rsid w:val="00AB0A6A"/>
    <w:rsid w:val="00AB2BDB"/>
    <w:rsid w:val="00AB31BE"/>
    <w:rsid w:val="00AB37D2"/>
    <w:rsid w:val="00AB4DEB"/>
    <w:rsid w:val="00AB653A"/>
    <w:rsid w:val="00AB717B"/>
    <w:rsid w:val="00AB72C5"/>
    <w:rsid w:val="00AC148F"/>
    <w:rsid w:val="00AC39DF"/>
    <w:rsid w:val="00AC5EB8"/>
    <w:rsid w:val="00AC6FAB"/>
    <w:rsid w:val="00AC7555"/>
    <w:rsid w:val="00AD0313"/>
    <w:rsid w:val="00AD18E0"/>
    <w:rsid w:val="00AD271F"/>
    <w:rsid w:val="00AD4F4F"/>
    <w:rsid w:val="00AD5C0B"/>
    <w:rsid w:val="00AD644B"/>
    <w:rsid w:val="00AD6520"/>
    <w:rsid w:val="00AE0485"/>
    <w:rsid w:val="00AE106E"/>
    <w:rsid w:val="00AE1B02"/>
    <w:rsid w:val="00AE1CD6"/>
    <w:rsid w:val="00AE6437"/>
    <w:rsid w:val="00AE73F7"/>
    <w:rsid w:val="00AF1576"/>
    <w:rsid w:val="00AF2BBF"/>
    <w:rsid w:val="00AF5F11"/>
    <w:rsid w:val="00AF67CC"/>
    <w:rsid w:val="00AF6C0E"/>
    <w:rsid w:val="00B001B1"/>
    <w:rsid w:val="00B01128"/>
    <w:rsid w:val="00B02E98"/>
    <w:rsid w:val="00B05763"/>
    <w:rsid w:val="00B05F06"/>
    <w:rsid w:val="00B0648A"/>
    <w:rsid w:val="00B069BF"/>
    <w:rsid w:val="00B07CEC"/>
    <w:rsid w:val="00B07EED"/>
    <w:rsid w:val="00B1013F"/>
    <w:rsid w:val="00B10D03"/>
    <w:rsid w:val="00B11044"/>
    <w:rsid w:val="00B11086"/>
    <w:rsid w:val="00B11325"/>
    <w:rsid w:val="00B11761"/>
    <w:rsid w:val="00B12DA8"/>
    <w:rsid w:val="00B13B9D"/>
    <w:rsid w:val="00B17940"/>
    <w:rsid w:val="00B206DC"/>
    <w:rsid w:val="00B22452"/>
    <w:rsid w:val="00B22CDB"/>
    <w:rsid w:val="00B25166"/>
    <w:rsid w:val="00B25662"/>
    <w:rsid w:val="00B2675C"/>
    <w:rsid w:val="00B31F8A"/>
    <w:rsid w:val="00B3282A"/>
    <w:rsid w:val="00B32B80"/>
    <w:rsid w:val="00B336BB"/>
    <w:rsid w:val="00B34105"/>
    <w:rsid w:val="00B342A2"/>
    <w:rsid w:val="00B35D57"/>
    <w:rsid w:val="00B36AF9"/>
    <w:rsid w:val="00B40079"/>
    <w:rsid w:val="00B40EAA"/>
    <w:rsid w:val="00B415A9"/>
    <w:rsid w:val="00B41D0A"/>
    <w:rsid w:val="00B4238D"/>
    <w:rsid w:val="00B438DB"/>
    <w:rsid w:val="00B446DE"/>
    <w:rsid w:val="00B453F1"/>
    <w:rsid w:val="00B4725E"/>
    <w:rsid w:val="00B47B31"/>
    <w:rsid w:val="00B51DEA"/>
    <w:rsid w:val="00B53AB2"/>
    <w:rsid w:val="00B54E78"/>
    <w:rsid w:val="00B56498"/>
    <w:rsid w:val="00B617BB"/>
    <w:rsid w:val="00B61DC7"/>
    <w:rsid w:val="00B641B9"/>
    <w:rsid w:val="00B64547"/>
    <w:rsid w:val="00B65B37"/>
    <w:rsid w:val="00B65BE9"/>
    <w:rsid w:val="00B66BED"/>
    <w:rsid w:val="00B7040F"/>
    <w:rsid w:val="00B707C7"/>
    <w:rsid w:val="00B71A7B"/>
    <w:rsid w:val="00B72349"/>
    <w:rsid w:val="00B726A8"/>
    <w:rsid w:val="00B7557A"/>
    <w:rsid w:val="00B77109"/>
    <w:rsid w:val="00B7755F"/>
    <w:rsid w:val="00B804B8"/>
    <w:rsid w:val="00B80A62"/>
    <w:rsid w:val="00B81BF0"/>
    <w:rsid w:val="00B82659"/>
    <w:rsid w:val="00B83381"/>
    <w:rsid w:val="00B83FF7"/>
    <w:rsid w:val="00B84660"/>
    <w:rsid w:val="00B84BA6"/>
    <w:rsid w:val="00B856D9"/>
    <w:rsid w:val="00B8570D"/>
    <w:rsid w:val="00B904E4"/>
    <w:rsid w:val="00B9240C"/>
    <w:rsid w:val="00B9417B"/>
    <w:rsid w:val="00B94DFC"/>
    <w:rsid w:val="00B95363"/>
    <w:rsid w:val="00BA0777"/>
    <w:rsid w:val="00BA3DCF"/>
    <w:rsid w:val="00BA4189"/>
    <w:rsid w:val="00BA4918"/>
    <w:rsid w:val="00BA4952"/>
    <w:rsid w:val="00BA5766"/>
    <w:rsid w:val="00BA6506"/>
    <w:rsid w:val="00BB008E"/>
    <w:rsid w:val="00BB0392"/>
    <w:rsid w:val="00BB077D"/>
    <w:rsid w:val="00BB08E7"/>
    <w:rsid w:val="00BB2696"/>
    <w:rsid w:val="00BB31FB"/>
    <w:rsid w:val="00BB4B5F"/>
    <w:rsid w:val="00BB53F7"/>
    <w:rsid w:val="00BB5F32"/>
    <w:rsid w:val="00BB5FA9"/>
    <w:rsid w:val="00BB7222"/>
    <w:rsid w:val="00BC392F"/>
    <w:rsid w:val="00BC4F1A"/>
    <w:rsid w:val="00BC51DD"/>
    <w:rsid w:val="00BC5CFB"/>
    <w:rsid w:val="00BC791B"/>
    <w:rsid w:val="00BD10A1"/>
    <w:rsid w:val="00BD10EA"/>
    <w:rsid w:val="00BD18AB"/>
    <w:rsid w:val="00BD2182"/>
    <w:rsid w:val="00BD2846"/>
    <w:rsid w:val="00BD34F1"/>
    <w:rsid w:val="00BD37D9"/>
    <w:rsid w:val="00BD4A16"/>
    <w:rsid w:val="00BD4C94"/>
    <w:rsid w:val="00BD53AF"/>
    <w:rsid w:val="00BE0677"/>
    <w:rsid w:val="00BE0EB5"/>
    <w:rsid w:val="00BE1595"/>
    <w:rsid w:val="00BE1C6F"/>
    <w:rsid w:val="00BE3B54"/>
    <w:rsid w:val="00BE5395"/>
    <w:rsid w:val="00BE5649"/>
    <w:rsid w:val="00BE5810"/>
    <w:rsid w:val="00BE6005"/>
    <w:rsid w:val="00BE63A6"/>
    <w:rsid w:val="00BF1238"/>
    <w:rsid w:val="00BF3460"/>
    <w:rsid w:val="00BF3D07"/>
    <w:rsid w:val="00C00650"/>
    <w:rsid w:val="00C01455"/>
    <w:rsid w:val="00C01A42"/>
    <w:rsid w:val="00C03890"/>
    <w:rsid w:val="00C044E8"/>
    <w:rsid w:val="00C05B25"/>
    <w:rsid w:val="00C06795"/>
    <w:rsid w:val="00C10019"/>
    <w:rsid w:val="00C1594A"/>
    <w:rsid w:val="00C16C04"/>
    <w:rsid w:val="00C16CEB"/>
    <w:rsid w:val="00C201E1"/>
    <w:rsid w:val="00C21E1B"/>
    <w:rsid w:val="00C2294C"/>
    <w:rsid w:val="00C22E79"/>
    <w:rsid w:val="00C22EEA"/>
    <w:rsid w:val="00C238A7"/>
    <w:rsid w:val="00C242B3"/>
    <w:rsid w:val="00C254D9"/>
    <w:rsid w:val="00C25BBF"/>
    <w:rsid w:val="00C26211"/>
    <w:rsid w:val="00C26344"/>
    <w:rsid w:val="00C3145E"/>
    <w:rsid w:val="00C31789"/>
    <w:rsid w:val="00C350E5"/>
    <w:rsid w:val="00C3528C"/>
    <w:rsid w:val="00C35E0C"/>
    <w:rsid w:val="00C36439"/>
    <w:rsid w:val="00C369A6"/>
    <w:rsid w:val="00C40BD2"/>
    <w:rsid w:val="00C41724"/>
    <w:rsid w:val="00C424E5"/>
    <w:rsid w:val="00C439C0"/>
    <w:rsid w:val="00C44291"/>
    <w:rsid w:val="00C45DF1"/>
    <w:rsid w:val="00C4716D"/>
    <w:rsid w:val="00C4740D"/>
    <w:rsid w:val="00C50053"/>
    <w:rsid w:val="00C5005E"/>
    <w:rsid w:val="00C5090C"/>
    <w:rsid w:val="00C53919"/>
    <w:rsid w:val="00C53F48"/>
    <w:rsid w:val="00C54313"/>
    <w:rsid w:val="00C55E8B"/>
    <w:rsid w:val="00C5654C"/>
    <w:rsid w:val="00C56845"/>
    <w:rsid w:val="00C57B11"/>
    <w:rsid w:val="00C608B2"/>
    <w:rsid w:val="00C61771"/>
    <w:rsid w:val="00C62E5E"/>
    <w:rsid w:val="00C63753"/>
    <w:rsid w:val="00C63C5E"/>
    <w:rsid w:val="00C64D4F"/>
    <w:rsid w:val="00C652ED"/>
    <w:rsid w:val="00C66059"/>
    <w:rsid w:val="00C6762C"/>
    <w:rsid w:val="00C70DA4"/>
    <w:rsid w:val="00C71A0C"/>
    <w:rsid w:val="00C725CF"/>
    <w:rsid w:val="00C73597"/>
    <w:rsid w:val="00C74E7D"/>
    <w:rsid w:val="00C7538A"/>
    <w:rsid w:val="00C7581A"/>
    <w:rsid w:val="00C75AD8"/>
    <w:rsid w:val="00C7660D"/>
    <w:rsid w:val="00C77078"/>
    <w:rsid w:val="00C776F5"/>
    <w:rsid w:val="00C77C4C"/>
    <w:rsid w:val="00C8337E"/>
    <w:rsid w:val="00C904C3"/>
    <w:rsid w:val="00C919F1"/>
    <w:rsid w:val="00C941EC"/>
    <w:rsid w:val="00C94788"/>
    <w:rsid w:val="00C94EBE"/>
    <w:rsid w:val="00C9616C"/>
    <w:rsid w:val="00C96DF4"/>
    <w:rsid w:val="00CA116D"/>
    <w:rsid w:val="00CA1288"/>
    <w:rsid w:val="00CA2C96"/>
    <w:rsid w:val="00CA4622"/>
    <w:rsid w:val="00CA4BB2"/>
    <w:rsid w:val="00CA5622"/>
    <w:rsid w:val="00CA5A0F"/>
    <w:rsid w:val="00CA6C42"/>
    <w:rsid w:val="00CA6E27"/>
    <w:rsid w:val="00CA7320"/>
    <w:rsid w:val="00CB063E"/>
    <w:rsid w:val="00CB1CD4"/>
    <w:rsid w:val="00CB3E73"/>
    <w:rsid w:val="00CB45FC"/>
    <w:rsid w:val="00CB4E2C"/>
    <w:rsid w:val="00CB4F7E"/>
    <w:rsid w:val="00CB592D"/>
    <w:rsid w:val="00CB6806"/>
    <w:rsid w:val="00CB6926"/>
    <w:rsid w:val="00CC08E5"/>
    <w:rsid w:val="00CC0F74"/>
    <w:rsid w:val="00CC38F6"/>
    <w:rsid w:val="00CC3C24"/>
    <w:rsid w:val="00CC3DDA"/>
    <w:rsid w:val="00CC47B8"/>
    <w:rsid w:val="00CC4B49"/>
    <w:rsid w:val="00CC4C14"/>
    <w:rsid w:val="00CD29F4"/>
    <w:rsid w:val="00CD2A58"/>
    <w:rsid w:val="00CD2FD0"/>
    <w:rsid w:val="00CD663A"/>
    <w:rsid w:val="00CD6826"/>
    <w:rsid w:val="00CD73EB"/>
    <w:rsid w:val="00CD7665"/>
    <w:rsid w:val="00CD79D4"/>
    <w:rsid w:val="00CE0DF0"/>
    <w:rsid w:val="00CE0E82"/>
    <w:rsid w:val="00CE27BD"/>
    <w:rsid w:val="00CE448B"/>
    <w:rsid w:val="00CE4A49"/>
    <w:rsid w:val="00CE5987"/>
    <w:rsid w:val="00CE71B0"/>
    <w:rsid w:val="00CF0042"/>
    <w:rsid w:val="00CF0E83"/>
    <w:rsid w:val="00CF2D94"/>
    <w:rsid w:val="00CF38E5"/>
    <w:rsid w:val="00CF42ED"/>
    <w:rsid w:val="00CF4FD7"/>
    <w:rsid w:val="00CF5876"/>
    <w:rsid w:val="00CF721E"/>
    <w:rsid w:val="00CF797B"/>
    <w:rsid w:val="00CF7F73"/>
    <w:rsid w:val="00D041EF"/>
    <w:rsid w:val="00D04274"/>
    <w:rsid w:val="00D0515F"/>
    <w:rsid w:val="00D05C74"/>
    <w:rsid w:val="00D06162"/>
    <w:rsid w:val="00D0712D"/>
    <w:rsid w:val="00D100A1"/>
    <w:rsid w:val="00D13B0D"/>
    <w:rsid w:val="00D13EE4"/>
    <w:rsid w:val="00D16B42"/>
    <w:rsid w:val="00D17359"/>
    <w:rsid w:val="00D17D6C"/>
    <w:rsid w:val="00D20090"/>
    <w:rsid w:val="00D21328"/>
    <w:rsid w:val="00D229B2"/>
    <w:rsid w:val="00D248F8"/>
    <w:rsid w:val="00D2609B"/>
    <w:rsid w:val="00D274FB"/>
    <w:rsid w:val="00D2775F"/>
    <w:rsid w:val="00D3538C"/>
    <w:rsid w:val="00D36B1F"/>
    <w:rsid w:val="00D37B92"/>
    <w:rsid w:val="00D40500"/>
    <w:rsid w:val="00D40EFC"/>
    <w:rsid w:val="00D41DF4"/>
    <w:rsid w:val="00D4555D"/>
    <w:rsid w:val="00D459D0"/>
    <w:rsid w:val="00D45CB9"/>
    <w:rsid w:val="00D4605B"/>
    <w:rsid w:val="00D475E1"/>
    <w:rsid w:val="00D47940"/>
    <w:rsid w:val="00D5060B"/>
    <w:rsid w:val="00D529A9"/>
    <w:rsid w:val="00D53A8E"/>
    <w:rsid w:val="00D5427D"/>
    <w:rsid w:val="00D54677"/>
    <w:rsid w:val="00D5484B"/>
    <w:rsid w:val="00D5506B"/>
    <w:rsid w:val="00D550CE"/>
    <w:rsid w:val="00D57904"/>
    <w:rsid w:val="00D60165"/>
    <w:rsid w:val="00D62982"/>
    <w:rsid w:val="00D630BA"/>
    <w:rsid w:val="00D63385"/>
    <w:rsid w:val="00D63A85"/>
    <w:rsid w:val="00D6436A"/>
    <w:rsid w:val="00D65439"/>
    <w:rsid w:val="00D66583"/>
    <w:rsid w:val="00D7101A"/>
    <w:rsid w:val="00D712AC"/>
    <w:rsid w:val="00D7394C"/>
    <w:rsid w:val="00D743E2"/>
    <w:rsid w:val="00D74491"/>
    <w:rsid w:val="00D748A5"/>
    <w:rsid w:val="00D7494C"/>
    <w:rsid w:val="00D77896"/>
    <w:rsid w:val="00D80485"/>
    <w:rsid w:val="00D82A8D"/>
    <w:rsid w:val="00D8392B"/>
    <w:rsid w:val="00D8431C"/>
    <w:rsid w:val="00D849F4"/>
    <w:rsid w:val="00D86862"/>
    <w:rsid w:val="00D87E88"/>
    <w:rsid w:val="00D90EBA"/>
    <w:rsid w:val="00D929D8"/>
    <w:rsid w:val="00D92CEE"/>
    <w:rsid w:val="00D945A2"/>
    <w:rsid w:val="00D966F5"/>
    <w:rsid w:val="00DA4CDA"/>
    <w:rsid w:val="00DA4F00"/>
    <w:rsid w:val="00DA560E"/>
    <w:rsid w:val="00DA5933"/>
    <w:rsid w:val="00DA6E7C"/>
    <w:rsid w:val="00DB0352"/>
    <w:rsid w:val="00DB15DA"/>
    <w:rsid w:val="00DB1648"/>
    <w:rsid w:val="00DB1D94"/>
    <w:rsid w:val="00DB1F16"/>
    <w:rsid w:val="00DB39DD"/>
    <w:rsid w:val="00DB49AA"/>
    <w:rsid w:val="00DC01BC"/>
    <w:rsid w:val="00DC06E9"/>
    <w:rsid w:val="00DC0874"/>
    <w:rsid w:val="00DC0AA5"/>
    <w:rsid w:val="00DC3344"/>
    <w:rsid w:val="00DC4631"/>
    <w:rsid w:val="00DC4761"/>
    <w:rsid w:val="00DC75EF"/>
    <w:rsid w:val="00DD23D3"/>
    <w:rsid w:val="00DD2426"/>
    <w:rsid w:val="00DD2488"/>
    <w:rsid w:val="00DD2C30"/>
    <w:rsid w:val="00DD3E1F"/>
    <w:rsid w:val="00DD430F"/>
    <w:rsid w:val="00DD4408"/>
    <w:rsid w:val="00DD44E6"/>
    <w:rsid w:val="00DD47BB"/>
    <w:rsid w:val="00DD6A6A"/>
    <w:rsid w:val="00DD788B"/>
    <w:rsid w:val="00DE10C3"/>
    <w:rsid w:val="00DE10C5"/>
    <w:rsid w:val="00DE3729"/>
    <w:rsid w:val="00DE5B92"/>
    <w:rsid w:val="00DE6640"/>
    <w:rsid w:val="00DE6CFB"/>
    <w:rsid w:val="00DE7777"/>
    <w:rsid w:val="00DF13B7"/>
    <w:rsid w:val="00DF427C"/>
    <w:rsid w:val="00DF5198"/>
    <w:rsid w:val="00DF5A86"/>
    <w:rsid w:val="00DF5B42"/>
    <w:rsid w:val="00DF66D0"/>
    <w:rsid w:val="00DF7C04"/>
    <w:rsid w:val="00E0225B"/>
    <w:rsid w:val="00E03CDB"/>
    <w:rsid w:val="00E04FC7"/>
    <w:rsid w:val="00E06DC2"/>
    <w:rsid w:val="00E120B2"/>
    <w:rsid w:val="00E12193"/>
    <w:rsid w:val="00E13196"/>
    <w:rsid w:val="00E1410F"/>
    <w:rsid w:val="00E16C4E"/>
    <w:rsid w:val="00E171F2"/>
    <w:rsid w:val="00E206B2"/>
    <w:rsid w:val="00E20ECB"/>
    <w:rsid w:val="00E21D65"/>
    <w:rsid w:val="00E22006"/>
    <w:rsid w:val="00E24568"/>
    <w:rsid w:val="00E25F0E"/>
    <w:rsid w:val="00E2687E"/>
    <w:rsid w:val="00E30E75"/>
    <w:rsid w:val="00E312F2"/>
    <w:rsid w:val="00E31F0B"/>
    <w:rsid w:val="00E32BE5"/>
    <w:rsid w:val="00E32C03"/>
    <w:rsid w:val="00E3324B"/>
    <w:rsid w:val="00E35467"/>
    <w:rsid w:val="00E4076F"/>
    <w:rsid w:val="00E40794"/>
    <w:rsid w:val="00E40D4C"/>
    <w:rsid w:val="00E41448"/>
    <w:rsid w:val="00E421FB"/>
    <w:rsid w:val="00E428B6"/>
    <w:rsid w:val="00E42B12"/>
    <w:rsid w:val="00E44BCB"/>
    <w:rsid w:val="00E46F4F"/>
    <w:rsid w:val="00E5075B"/>
    <w:rsid w:val="00E50AEB"/>
    <w:rsid w:val="00E50B7C"/>
    <w:rsid w:val="00E517F4"/>
    <w:rsid w:val="00E51B75"/>
    <w:rsid w:val="00E53808"/>
    <w:rsid w:val="00E53D51"/>
    <w:rsid w:val="00E54DD8"/>
    <w:rsid w:val="00E563BF"/>
    <w:rsid w:val="00E56504"/>
    <w:rsid w:val="00E56720"/>
    <w:rsid w:val="00E56985"/>
    <w:rsid w:val="00E56F94"/>
    <w:rsid w:val="00E577E6"/>
    <w:rsid w:val="00E57EF1"/>
    <w:rsid w:val="00E60766"/>
    <w:rsid w:val="00E61777"/>
    <w:rsid w:val="00E6186E"/>
    <w:rsid w:val="00E61D03"/>
    <w:rsid w:val="00E62B1C"/>
    <w:rsid w:val="00E645A7"/>
    <w:rsid w:val="00E64F32"/>
    <w:rsid w:val="00E70CEF"/>
    <w:rsid w:val="00E74D3F"/>
    <w:rsid w:val="00E76026"/>
    <w:rsid w:val="00E774D6"/>
    <w:rsid w:val="00E777E6"/>
    <w:rsid w:val="00E80AF8"/>
    <w:rsid w:val="00E816F6"/>
    <w:rsid w:val="00E8257B"/>
    <w:rsid w:val="00E848F5"/>
    <w:rsid w:val="00E85584"/>
    <w:rsid w:val="00E86C78"/>
    <w:rsid w:val="00E8747B"/>
    <w:rsid w:val="00E90010"/>
    <w:rsid w:val="00E90659"/>
    <w:rsid w:val="00E95292"/>
    <w:rsid w:val="00E95601"/>
    <w:rsid w:val="00E95C66"/>
    <w:rsid w:val="00E95E48"/>
    <w:rsid w:val="00E97455"/>
    <w:rsid w:val="00EA20B0"/>
    <w:rsid w:val="00EA2180"/>
    <w:rsid w:val="00EA2C7A"/>
    <w:rsid w:val="00EA30CF"/>
    <w:rsid w:val="00EA4905"/>
    <w:rsid w:val="00EA54E9"/>
    <w:rsid w:val="00EA7898"/>
    <w:rsid w:val="00EB09ED"/>
    <w:rsid w:val="00EB1639"/>
    <w:rsid w:val="00EB2502"/>
    <w:rsid w:val="00EB2D36"/>
    <w:rsid w:val="00EB32EF"/>
    <w:rsid w:val="00EB4E23"/>
    <w:rsid w:val="00EB6AA5"/>
    <w:rsid w:val="00EB789E"/>
    <w:rsid w:val="00EC0381"/>
    <w:rsid w:val="00EC040B"/>
    <w:rsid w:val="00EC05EE"/>
    <w:rsid w:val="00EC0F03"/>
    <w:rsid w:val="00EC1290"/>
    <w:rsid w:val="00EC3D5E"/>
    <w:rsid w:val="00EC536A"/>
    <w:rsid w:val="00EC5858"/>
    <w:rsid w:val="00ED1342"/>
    <w:rsid w:val="00ED1F56"/>
    <w:rsid w:val="00ED2870"/>
    <w:rsid w:val="00ED5388"/>
    <w:rsid w:val="00ED55C6"/>
    <w:rsid w:val="00ED6B4F"/>
    <w:rsid w:val="00ED76C7"/>
    <w:rsid w:val="00ED7DE7"/>
    <w:rsid w:val="00EE00BA"/>
    <w:rsid w:val="00EE03FB"/>
    <w:rsid w:val="00EE0942"/>
    <w:rsid w:val="00EE3758"/>
    <w:rsid w:val="00EE424D"/>
    <w:rsid w:val="00EE5015"/>
    <w:rsid w:val="00EE550A"/>
    <w:rsid w:val="00EE696C"/>
    <w:rsid w:val="00EE70D1"/>
    <w:rsid w:val="00EE73F8"/>
    <w:rsid w:val="00EE74FC"/>
    <w:rsid w:val="00EF001E"/>
    <w:rsid w:val="00EF0428"/>
    <w:rsid w:val="00EF0459"/>
    <w:rsid w:val="00EF21FE"/>
    <w:rsid w:val="00EF307E"/>
    <w:rsid w:val="00EF3AD8"/>
    <w:rsid w:val="00EF3C7C"/>
    <w:rsid w:val="00EF53AD"/>
    <w:rsid w:val="00EF6A9C"/>
    <w:rsid w:val="00EF6FA9"/>
    <w:rsid w:val="00F007F5"/>
    <w:rsid w:val="00F00BF7"/>
    <w:rsid w:val="00F00E20"/>
    <w:rsid w:val="00F01812"/>
    <w:rsid w:val="00F029B0"/>
    <w:rsid w:val="00F02CA4"/>
    <w:rsid w:val="00F0323D"/>
    <w:rsid w:val="00F04BF0"/>
    <w:rsid w:val="00F06934"/>
    <w:rsid w:val="00F1047A"/>
    <w:rsid w:val="00F1144E"/>
    <w:rsid w:val="00F1294A"/>
    <w:rsid w:val="00F14205"/>
    <w:rsid w:val="00F14CAC"/>
    <w:rsid w:val="00F162EC"/>
    <w:rsid w:val="00F1766D"/>
    <w:rsid w:val="00F17AE5"/>
    <w:rsid w:val="00F21663"/>
    <w:rsid w:val="00F21ED8"/>
    <w:rsid w:val="00F22D14"/>
    <w:rsid w:val="00F249EF"/>
    <w:rsid w:val="00F26195"/>
    <w:rsid w:val="00F26609"/>
    <w:rsid w:val="00F27FA7"/>
    <w:rsid w:val="00F31B09"/>
    <w:rsid w:val="00F344D8"/>
    <w:rsid w:val="00F41EE4"/>
    <w:rsid w:val="00F42964"/>
    <w:rsid w:val="00F429D9"/>
    <w:rsid w:val="00F45A82"/>
    <w:rsid w:val="00F46A58"/>
    <w:rsid w:val="00F46F3C"/>
    <w:rsid w:val="00F474A3"/>
    <w:rsid w:val="00F501F3"/>
    <w:rsid w:val="00F50221"/>
    <w:rsid w:val="00F50243"/>
    <w:rsid w:val="00F5041A"/>
    <w:rsid w:val="00F5087E"/>
    <w:rsid w:val="00F5286F"/>
    <w:rsid w:val="00F53F0D"/>
    <w:rsid w:val="00F56B4E"/>
    <w:rsid w:val="00F57F27"/>
    <w:rsid w:val="00F60F68"/>
    <w:rsid w:val="00F61F4E"/>
    <w:rsid w:val="00F62A89"/>
    <w:rsid w:val="00F65A5E"/>
    <w:rsid w:val="00F65E2A"/>
    <w:rsid w:val="00F66A68"/>
    <w:rsid w:val="00F66E3F"/>
    <w:rsid w:val="00F66F83"/>
    <w:rsid w:val="00F67A3F"/>
    <w:rsid w:val="00F67B72"/>
    <w:rsid w:val="00F704D2"/>
    <w:rsid w:val="00F70BA5"/>
    <w:rsid w:val="00F712E4"/>
    <w:rsid w:val="00F73693"/>
    <w:rsid w:val="00F75DEE"/>
    <w:rsid w:val="00F763CE"/>
    <w:rsid w:val="00F77705"/>
    <w:rsid w:val="00F81E89"/>
    <w:rsid w:val="00F829D8"/>
    <w:rsid w:val="00F835C8"/>
    <w:rsid w:val="00F83C89"/>
    <w:rsid w:val="00F84177"/>
    <w:rsid w:val="00F85FD4"/>
    <w:rsid w:val="00F86679"/>
    <w:rsid w:val="00F86C3D"/>
    <w:rsid w:val="00F90744"/>
    <w:rsid w:val="00F974AD"/>
    <w:rsid w:val="00F97BFF"/>
    <w:rsid w:val="00FA1E6E"/>
    <w:rsid w:val="00FA33EF"/>
    <w:rsid w:val="00FA435F"/>
    <w:rsid w:val="00FA6C33"/>
    <w:rsid w:val="00FA7B33"/>
    <w:rsid w:val="00FA7EFD"/>
    <w:rsid w:val="00FB0D17"/>
    <w:rsid w:val="00FB0F28"/>
    <w:rsid w:val="00FB4D3D"/>
    <w:rsid w:val="00FB5259"/>
    <w:rsid w:val="00FB5428"/>
    <w:rsid w:val="00FB5F69"/>
    <w:rsid w:val="00FB6754"/>
    <w:rsid w:val="00FC0193"/>
    <w:rsid w:val="00FC0CCD"/>
    <w:rsid w:val="00FC17CB"/>
    <w:rsid w:val="00FC2D99"/>
    <w:rsid w:val="00FC32C5"/>
    <w:rsid w:val="00FC3937"/>
    <w:rsid w:val="00FC64A2"/>
    <w:rsid w:val="00FC65A2"/>
    <w:rsid w:val="00FD0862"/>
    <w:rsid w:val="00FD235E"/>
    <w:rsid w:val="00FD2E43"/>
    <w:rsid w:val="00FD4A87"/>
    <w:rsid w:val="00FD568F"/>
    <w:rsid w:val="00FD63BA"/>
    <w:rsid w:val="00FD65F7"/>
    <w:rsid w:val="00FE06ED"/>
    <w:rsid w:val="00FE1355"/>
    <w:rsid w:val="00FE1A00"/>
    <w:rsid w:val="00FE1BE2"/>
    <w:rsid w:val="00FE1F4D"/>
    <w:rsid w:val="00FE2456"/>
    <w:rsid w:val="00FE3623"/>
    <w:rsid w:val="00FE4979"/>
    <w:rsid w:val="00FE6351"/>
    <w:rsid w:val="00FE636F"/>
    <w:rsid w:val="00FF065C"/>
    <w:rsid w:val="00FF1248"/>
    <w:rsid w:val="00FF193A"/>
    <w:rsid w:val="00FF218E"/>
    <w:rsid w:val="00FF37D2"/>
    <w:rsid w:val="00FF38D9"/>
    <w:rsid w:val="00FF4E4F"/>
    <w:rsid w:val="00FF5A8F"/>
    <w:rsid w:val="00FF68DB"/>
    <w:rsid w:val="00FF6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C05791F3-F2DA-3440-99E4-07D19D55B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qFormat/>
    <w:rsid w:val="00D13B0D"/>
    <w:pPr>
      <w:jc w:val="both"/>
    </w:pPr>
    <w:rPr>
      <w:sz w:val="16"/>
      <w:szCs w:val="24"/>
    </w:rPr>
  </w:style>
  <w:style w:type="paragraph" w:styleId="10">
    <w:name w:val="heading 1"/>
    <w:basedOn w:val="a1"/>
    <w:next w:val="a1"/>
    <w:link w:val="11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1"/>
    <w:next w:val="a1"/>
    <w:link w:val="20"/>
    <w:qFormat/>
    <w:pPr>
      <w:keepNext/>
      <w:widowControl w:val="0"/>
      <w:spacing w:line="180" w:lineRule="exact"/>
      <w:jc w:val="center"/>
      <w:outlineLvl w:val="1"/>
    </w:pPr>
    <w:rPr>
      <w:i/>
      <w:szCs w:val="20"/>
    </w:rPr>
  </w:style>
  <w:style w:type="paragraph" w:styleId="3">
    <w:name w:val="heading 3"/>
    <w:basedOn w:val="a1"/>
    <w:next w:val="a1"/>
    <w:link w:val="30"/>
    <w:qFormat/>
    <w:pPr>
      <w:keepNext/>
      <w:spacing w:before="240" w:line="160" w:lineRule="exact"/>
      <w:ind w:right="-113"/>
      <w:jc w:val="left"/>
      <w:outlineLvl w:val="2"/>
    </w:pPr>
    <w:rPr>
      <w:b/>
    </w:rPr>
  </w:style>
  <w:style w:type="paragraph" w:styleId="4">
    <w:name w:val="heading 4"/>
    <w:basedOn w:val="a1"/>
    <w:next w:val="a1"/>
    <w:link w:val="40"/>
    <w:qFormat/>
    <w:pPr>
      <w:keepNext/>
      <w:spacing w:before="240" w:line="180" w:lineRule="exact"/>
      <w:ind w:left="-57" w:right="-57"/>
      <w:jc w:val="left"/>
      <w:outlineLvl w:val="3"/>
    </w:pPr>
    <w:rPr>
      <w:b/>
    </w:rPr>
  </w:style>
  <w:style w:type="paragraph" w:styleId="5">
    <w:name w:val="heading 5"/>
    <w:basedOn w:val="a1"/>
    <w:next w:val="a1"/>
    <w:link w:val="50"/>
    <w:qFormat/>
    <w:pPr>
      <w:keepNext/>
      <w:pBdr>
        <w:top w:val="thinThickThinSmallGap" w:sz="24" w:space="1" w:color="auto"/>
        <w:bottom w:val="thinThickThinSmallGap" w:sz="24" w:space="1" w:color="auto"/>
      </w:pBdr>
      <w:shd w:val="clear" w:color="auto" w:fill="FFFFFF"/>
      <w:jc w:val="center"/>
      <w:outlineLvl w:val="4"/>
    </w:pPr>
    <w:rPr>
      <w:rFonts w:ascii="Arial" w:hAnsi="Arial"/>
      <w:b/>
      <w:sz w:val="24"/>
      <w:szCs w:val="20"/>
    </w:rPr>
  </w:style>
  <w:style w:type="paragraph" w:styleId="6">
    <w:name w:val="heading 6"/>
    <w:basedOn w:val="a1"/>
    <w:next w:val="a1"/>
    <w:link w:val="60"/>
    <w:qFormat/>
    <w:pPr>
      <w:keepNext/>
      <w:widowControl w:val="0"/>
      <w:numPr>
        <w:numId w:val="8"/>
      </w:numPr>
      <w:tabs>
        <w:tab w:val="clear" w:pos="1429"/>
      </w:tabs>
      <w:ind w:left="0" w:firstLine="0"/>
      <w:outlineLvl w:val="5"/>
    </w:pPr>
    <w:rPr>
      <w:b/>
      <w:color w:val="000000"/>
      <w:sz w:val="24"/>
      <w:szCs w:val="20"/>
    </w:rPr>
  </w:style>
  <w:style w:type="paragraph" w:styleId="7">
    <w:name w:val="heading 7"/>
    <w:basedOn w:val="a1"/>
    <w:next w:val="a1"/>
    <w:link w:val="70"/>
    <w:qFormat/>
    <w:pPr>
      <w:keepNext/>
      <w:widowControl w:val="0"/>
      <w:numPr>
        <w:ilvl w:val="1"/>
        <w:numId w:val="9"/>
      </w:numPr>
      <w:outlineLvl w:val="6"/>
    </w:pPr>
    <w:rPr>
      <w:b/>
      <w:bCs/>
      <w:i/>
      <w:iCs/>
      <w:color w:val="000000"/>
      <w:sz w:val="24"/>
      <w:szCs w:val="20"/>
    </w:rPr>
  </w:style>
  <w:style w:type="paragraph" w:styleId="8">
    <w:name w:val="heading 8"/>
    <w:basedOn w:val="a1"/>
    <w:next w:val="a1"/>
    <w:link w:val="80"/>
    <w:qFormat/>
    <w:pPr>
      <w:keepNext/>
      <w:jc w:val="center"/>
      <w:outlineLvl w:val="7"/>
    </w:pPr>
    <w:rPr>
      <w:b/>
      <w:bCs/>
      <w:caps/>
    </w:rPr>
  </w:style>
  <w:style w:type="paragraph" w:styleId="9">
    <w:name w:val="heading 9"/>
    <w:basedOn w:val="a1"/>
    <w:next w:val="a1"/>
    <w:link w:val="90"/>
    <w:qFormat/>
    <w:pPr>
      <w:keepNext/>
      <w:spacing w:before="240"/>
      <w:ind w:firstLine="709"/>
      <w:jc w:val="center"/>
      <w:outlineLvl w:val="8"/>
    </w:pPr>
    <w:rPr>
      <w:b/>
      <w:bCs/>
      <w:caps/>
    </w:rPr>
  </w:style>
  <w:style w:type="character" w:default="1" w:styleId="a2">
    <w:name w:val="Default Paragraph Font"/>
    <w:semiHidden/>
  </w:style>
  <w:style w:type="table" w:default="1" w:styleId="a3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</w:style>
  <w:style w:type="character" w:customStyle="1" w:styleId="11">
    <w:name w:val="Заголовок 1 Знак"/>
    <w:link w:val="10"/>
    <w:locked/>
    <w:rsid w:val="00150C5C"/>
    <w:rPr>
      <w:rFonts w:ascii="Arial" w:hAnsi="Arial" w:cs="Arial"/>
      <w:b/>
      <w:bCs/>
      <w:kern w:val="32"/>
      <w:sz w:val="32"/>
      <w:szCs w:val="32"/>
      <w:lang w:val="ru-RU" w:eastAsia="ru-RU" w:bidi="ar-SA"/>
    </w:rPr>
  </w:style>
  <w:style w:type="character" w:customStyle="1" w:styleId="20">
    <w:name w:val="Заголовок 2 Знак"/>
    <w:link w:val="2"/>
    <w:semiHidden/>
    <w:locked/>
    <w:rsid w:val="00150C5C"/>
    <w:rPr>
      <w:i/>
      <w:sz w:val="16"/>
      <w:lang w:val="ru-RU" w:eastAsia="ru-RU" w:bidi="ar-SA"/>
    </w:rPr>
  </w:style>
  <w:style w:type="character" w:customStyle="1" w:styleId="30">
    <w:name w:val="Заголовок 3 Знак"/>
    <w:link w:val="3"/>
    <w:semiHidden/>
    <w:locked/>
    <w:rsid w:val="00150C5C"/>
    <w:rPr>
      <w:b/>
      <w:sz w:val="16"/>
      <w:szCs w:val="24"/>
      <w:lang w:val="ru-RU" w:eastAsia="ru-RU" w:bidi="ar-SA"/>
    </w:rPr>
  </w:style>
  <w:style w:type="character" w:customStyle="1" w:styleId="40">
    <w:name w:val="Заголовок 4 Знак"/>
    <w:link w:val="4"/>
    <w:semiHidden/>
    <w:locked/>
    <w:rsid w:val="00150C5C"/>
    <w:rPr>
      <w:b/>
      <w:sz w:val="16"/>
      <w:szCs w:val="24"/>
      <w:lang w:val="ru-RU" w:eastAsia="ru-RU" w:bidi="ar-SA"/>
    </w:rPr>
  </w:style>
  <w:style w:type="character" w:customStyle="1" w:styleId="50">
    <w:name w:val="Заголовок 5 Знак"/>
    <w:link w:val="5"/>
    <w:semiHidden/>
    <w:locked/>
    <w:rsid w:val="00150C5C"/>
    <w:rPr>
      <w:rFonts w:ascii="Arial" w:hAnsi="Arial"/>
      <w:b/>
      <w:sz w:val="24"/>
      <w:lang w:val="ru-RU" w:eastAsia="ru-RU" w:bidi="ar-SA"/>
    </w:rPr>
  </w:style>
  <w:style w:type="character" w:customStyle="1" w:styleId="60">
    <w:name w:val="Заголовок 6 Знак"/>
    <w:link w:val="6"/>
    <w:semiHidden/>
    <w:locked/>
    <w:rsid w:val="00150C5C"/>
    <w:rPr>
      <w:b/>
      <w:color w:val="000000"/>
      <w:sz w:val="24"/>
      <w:lang w:val="ru-RU" w:eastAsia="ru-RU" w:bidi="ar-SA"/>
    </w:rPr>
  </w:style>
  <w:style w:type="character" w:customStyle="1" w:styleId="70">
    <w:name w:val="Заголовок 7 Знак"/>
    <w:link w:val="7"/>
    <w:semiHidden/>
    <w:locked/>
    <w:rsid w:val="00150C5C"/>
    <w:rPr>
      <w:b/>
      <w:bCs/>
      <w:i/>
      <w:iCs/>
      <w:color w:val="000000"/>
      <w:sz w:val="24"/>
      <w:lang w:val="ru-RU" w:eastAsia="ru-RU" w:bidi="ar-SA"/>
    </w:rPr>
  </w:style>
  <w:style w:type="character" w:customStyle="1" w:styleId="80">
    <w:name w:val="Заголовок 8 Знак"/>
    <w:link w:val="8"/>
    <w:semiHidden/>
    <w:locked/>
    <w:rsid w:val="00150C5C"/>
    <w:rPr>
      <w:b/>
      <w:bCs/>
      <w:caps/>
      <w:sz w:val="16"/>
      <w:szCs w:val="24"/>
      <w:lang w:val="ru-RU" w:eastAsia="ru-RU" w:bidi="ar-SA"/>
    </w:rPr>
  </w:style>
  <w:style w:type="character" w:customStyle="1" w:styleId="90">
    <w:name w:val="Заголовок 9 Знак"/>
    <w:link w:val="9"/>
    <w:semiHidden/>
    <w:locked/>
    <w:rsid w:val="00150C5C"/>
    <w:rPr>
      <w:b/>
      <w:bCs/>
      <w:caps/>
      <w:sz w:val="16"/>
      <w:szCs w:val="24"/>
      <w:lang w:val="ru-RU" w:eastAsia="ru-RU" w:bidi="ar-SA"/>
    </w:rPr>
  </w:style>
  <w:style w:type="paragraph" w:customStyle="1" w:styleId="12">
    <w:name w:val="цифры1"/>
    <w:basedOn w:val="a1"/>
    <w:pPr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13">
    <w:name w:val="заголовок 13"/>
    <w:basedOn w:val="a1"/>
    <w:next w:val="a1"/>
    <w:pPr>
      <w:keepNext/>
      <w:widowControl w:val="0"/>
      <w:spacing w:before="100" w:line="200" w:lineRule="exact"/>
    </w:pPr>
    <w:rPr>
      <w:b/>
      <w:i/>
      <w:sz w:val="20"/>
      <w:szCs w:val="20"/>
    </w:rPr>
  </w:style>
  <w:style w:type="paragraph" w:customStyle="1" w:styleId="121">
    <w:name w:val="заголовок 121"/>
    <w:basedOn w:val="a1"/>
    <w:next w:val="a1"/>
    <w:pPr>
      <w:keepNext/>
      <w:widowControl w:val="0"/>
      <w:spacing w:before="100" w:line="200" w:lineRule="exact"/>
    </w:pPr>
    <w:rPr>
      <w:b/>
      <w:i/>
      <w:sz w:val="20"/>
      <w:szCs w:val="20"/>
    </w:rPr>
  </w:style>
  <w:style w:type="paragraph" w:customStyle="1" w:styleId="321">
    <w:name w:val="заголовок 321"/>
    <w:basedOn w:val="a1"/>
    <w:next w:val="a1"/>
    <w:pPr>
      <w:keepNext/>
      <w:widowControl w:val="0"/>
      <w:spacing w:line="200" w:lineRule="exact"/>
      <w:ind w:left="142" w:right="-57" w:hanging="142"/>
    </w:pPr>
    <w:rPr>
      <w:b/>
      <w:sz w:val="20"/>
      <w:szCs w:val="20"/>
    </w:rPr>
  </w:style>
  <w:style w:type="paragraph" w:customStyle="1" w:styleId="31">
    <w:name w:val="заголовок 31"/>
    <w:basedOn w:val="a1"/>
    <w:next w:val="a1"/>
    <w:pPr>
      <w:keepNext/>
      <w:widowControl w:val="0"/>
      <w:spacing w:line="200" w:lineRule="exact"/>
      <w:ind w:left="142" w:right="-57" w:hanging="142"/>
    </w:pPr>
    <w:rPr>
      <w:b/>
      <w:sz w:val="20"/>
      <w:szCs w:val="20"/>
    </w:rPr>
  </w:style>
  <w:style w:type="paragraph" w:customStyle="1" w:styleId="110">
    <w:name w:val="заголовок 11"/>
    <w:basedOn w:val="a1"/>
    <w:next w:val="a1"/>
    <w:pPr>
      <w:keepNext/>
      <w:widowControl w:val="0"/>
      <w:spacing w:before="100" w:line="200" w:lineRule="exact"/>
    </w:pPr>
    <w:rPr>
      <w:b/>
      <w:i/>
      <w:sz w:val="20"/>
      <w:szCs w:val="20"/>
    </w:rPr>
  </w:style>
  <w:style w:type="paragraph" w:customStyle="1" w:styleId="21">
    <w:name w:val="заголовок 21"/>
    <w:basedOn w:val="a1"/>
    <w:next w:val="a1"/>
    <w:pPr>
      <w:keepNext/>
      <w:widowControl w:val="0"/>
      <w:spacing w:before="120"/>
      <w:ind w:firstLine="720"/>
      <w:jc w:val="center"/>
    </w:pPr>
    <w:rPr>
      <w:b/>
      <w:szCs w:val="20"/>
    </w:rPr>
  </w:style>
  <w:style w:type="paragraph" w:customStyle="1" w:styleId="111">
    <w:name w:val="цифры11"/>
    <w:basedOn w:val="a1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32">
    <w:name w:val="заголовок 32"/>
    <w:basedOn w:val="a1"/>
    <w:next w:val="a1"/>
    <w:pPr>
      <w:keepNext/>
      <w:widowControl w:val="0"/>
      <w:spacing w:line="200" w:lineRule="exact"/>
      <w:ind w:left="142" w:right="-57" w:hanging="142"/>
    </w:pPr>
    <w:rPr>
      <w:b/>
      <w:sz w:val="20"/>
      <w:szCs w:val="20"/>
    </w:rPr>
  </w:style>
  <w:style w:type="paragraph" w:customStyle="1" w:styleId="120">
    <w:name w:val="заголовок 12"/>
    <w:basedOn w:val="a1"/>
    <w:next w:val="a1"/>
    <w:pPr>
      <w:keepNext/>
      <w:widowControl w:val="0"/>
      <w:spacing w:before="100" w:line="200" w:lineRule="exact"/>
    </w:pPr>
    <w:rPr>
      <w:b/>
      <w:i/>
      <w:sz w:val="20"/>
      <w:szCs w:val="20"/>
    </w:rPr>
  </w:style>
  <w:style w:type="paragraph" w:customStyle="1" w:styleId="Normal2">
    <w:name w:val="Normal2"/>
    <w:rPr>
      <w:snapToGrid w:val="0"/>
      <w:sz w:val="24"/>
    </w:rPr>
  </w:style>
  <w:style w:type="paragraph" w:customStyle="1" w:styleId="33">
    <w:name w:val="заголовок 3"/>
    <w:basedOn w:val="a1"/>
    <w:next w:val="a1"/>
    <w:pPr>
      <w:keepNext/>
      <w:widowControl w:val="0"/>
      <w:spacing w:line="200" w:lineRule="exact"/>
      <w:ind w:left="142" w:right="-57" w:hanging="142"/>
    </w:pPr>
    <w:rPr>
      <w:b/>
      <w:sz w:val="20"/>
      <w:szCs w:val="20"/>
    </w:rPr>
  </w:style>
  <w:style w:type="paragraph" w:customStyle="1" w:styleId="Normal">
    <w:name w:val="Normal"/>
    <w:rPr>
      <w:snapToGrid w:val="0"/>
      <w:sz w:val="24"/>
    </w:rPr>
  </w:style>
  <w:style w:type="character" w:customStyle="1" w:styleId="a5">
    <w:name w:val="номер страницы"/>
    <w:basedOn w:val="a2"/>
  </w:style>
  <w:style w:type="paragraph" w:customStyle="1" w:styleId="14">
    <w:name w:val="заголовок 1"/>
    <w:basedOn w:val="a1"/>
    <w:next w:val="a1"/>
    <w:pPr>
      <w:keepNext/>
      <w:widowControl w:val="0"/>
      <w:spacing w:before="100" w:line="200" w:lineRule="exact"/>
    </w:pPr>
    <w:rPr>
      <w:b/>
      <w:i/>
      <w:sz w:val="20"/>
      <w:szCs w:val="20"/>
    </w:rPr>
  </w:style>
  <w:style w:type="paragraph" w:customStyle="1" w:styleId="34">
    <w:name w:val="çàãîëîâîê 3"/>
    <w:basedOn w:val="a1"/>
    <w:next w:val="a1"/>
    <w:pPr>
      <w:keepNext/>
      <w:spacing w:before="120" w:after="120"/>
      <w:jc w:val="center"/>
    </w:pPr>
    <w:rPr>
      <w:b/>
      <w:szCs w:val="20"/>
    </w:rPr>
  </w:style>
  <w:style w:type="paragraph" w:customStyle="1" w:styleId="1">
    <w:name w:val="Список 1"/>
    <w:basedOn w:val="a1"/>
    <w:pPr>
      <w:numPr>
        <w:numId w:val="3"/>
      </w:numPr>
      <w:tabs>
        <w:tab w:val="clear" w:pos="927"/>
      </w:tabs>
      <w:spacing w:before="120" w:after="120"/>
      <w:ind w:left="360" w:hanging="360"/>
    </w:pPr>
    <w:rPr>
      <w:szCs w:val="20"/>
    </w:rPr>
  </w:style>
  <w:style w:type="paragraph" w:customStyle="1" w:styleId="a">
    <w:name w:val="Список с маркерами"/>
    <w:basedOn w:val="a6"/>
    <w:pPr>
      <w:widowControl/>
      <w:numPr>
        <w:numId w:val="6"/>
      </w:numPr>
      <w:autoSpaceDE w:val="0"/>
      <w:autoSpaceDN w:val="0"/>
      <w:adjustRightInd w:val="0"/>
      <w:spacing w:before="120" w:after="0" w:line="288" w:lineRule="auto"/>
    </w:pPr>
    <w:rPr>
      <w:rFonts w:cs="Arial"/>
      <w:sz w:val="26"/>
      <w:szCs w:val="24"/>
    </w:rPr>
  </w:style>
  <w:style w:type="paragraph" w:styleId="a6">
    <w:name w:val="Body Text"/>
    <w:basedOn w:val="a1"/>
    <w:link w:val="a7"/>
    <w:pPr>
      <w:widowControl w:val="0"/>
      <w:spacing w:after="120"/>
    </w:pPr>
    <w:rPr>
      <w:sz w:val="20"/>
      <w:szCs w:val="20"/>
    </w:rPr>
  </w:style>
  <w:style w:type="character" w:customStyle="1" w:styleId="a7">
    <w:name w:val="Основной текст Знак"/>
    <w:link w:val="a6"/>
    <w:semiHidden/>
    <w:locked/>
    <w:rsid w:val="005733EE"/>
    <w:rPr>
      <w:lang w:val="ru-RU" w:eastAsia="ru-RU" w:bidi="ar-SA"/>
    </w:rPr>
  </w:style>
  <w:style w:type="paragraph" w:customStyle="1" w:styleId="a0">
    <w:name w:val="Список с номерами"/>
    <w:basedOn w:val="a8"/>
    <w:pPr>
      <w:numPr>
        <w:numId w:val="7"/>
      </w:numPr>
      <w:tabs>
        <w:tab w:val="clear" w:pos="1571"/>
        <w:tab w:val="num" w:pos="1276"/>
      </w:tabs>
      <w:overflowPunct/>
      <w:autoSpaceDE/>
      <w:autoSpaceDN/>
      <w:adjustRightInd/>
      <w:ind w:left="0" w:firstLine="851"/>
      <w:textAlignment w:val="auto"/>
    </w:pPr>
  </w:style>
  <w:style w:type="paragraph" w:customStyle="1" w:styleId="a8">
    <w:name w:val="Абзац"/>
    <w:basedOn w:val="a1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Cs w:val="20"/>
    </w:rPr>
  </w:style>
  <w:style w:type="paragraph" w:customStyle="1" w:styleId="141">
    <w:name w:val="Ñòèëü141"/>
    <w:basedOn w:val="a6"/>
    <w:pPr>
      <w:jc w:val="center"/>
    </w:pPr>
    <w:rPr>
      <w:rFonts w:ascii="Arial" w:hAnsi="Arial"/>
      <w:b/>
      <w:sz w:val="28"/>
    </w:rPr>
  </w:style>
  <w:style w:type="paragraph" w:customStyle="1" w:styleId="BodyTextIndent23">
    <w:name w:val="Body Text Indent 23"/>
    <w:basedOn w:val="a1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xl40">
    <w:name w:val="xl40"/>
    <w:basedOn w:val="a1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12">
    <w:name w:val="Список 11"/>
    <w:basedOn w:val="a1"/>
    <w:pPr>
      <w:numPr>
        <w:numId w:val="3"/>
      </w:numPr>
      <w:tabs>
        <w:tab w:val="clear" w:pos="927"/>
      </w:tabs>
      <w:spacing w:before="120" w:after="120"/>
      <w:ind w:left="360" w:hanging="360"/>
    </w:pPr>
    <w:rPr>
      <w:szCs w:val="20"/>
    </w:rPr>
  </w:style>
  <w:style w:type="paragraph" w:customStyle="1" w:styleId="15">
    <w:name w:val="Список с маркерами1"/>
    <w:basedOn w:val="a6"/>
    <w:pPr>
      <w:widowControl/>
      <w:numPr>
        <w:numId w:val="6"/>
      </w:numPr>
      <w:autoSpaceDE w:val="0"/>
      <w:autoSpaceDN w:val="0"/>
      <w:adjustRightInd w:val="0"/>
      <w:spacing w:before="120" w:after="0" w:line="288" w:lineRule="auto"/>
    </w:pPr>
    <w:rPr>
      <w:rFonts w:cs="Arial"/>
      <w:sz w:val="26"/>
      <w:szCs w:val="24"/>
    </w:rPr>
  </w:style>
  <w:style w:type="paragraph" w:customStyle="1" w:styleId="16">
    <w:name w:val="Список с номерами1"/>
    <w:basedOn w:val="a8"/>
    <w:pPr>
      <w:numPr>
        <w:numId w:val="7"/>
      </w:numPr>
      <w:tabs>
        <w:tab w:val="clear" w:pos="1571"/>
        <w:tab w:val="num" w:pos="1276"/>
      </w:tabs>
      <w:overflowPunct/>
      <w:autoSpaceDE/>
      <w:autoSpaceDN/>
      <w:adjustRightInd/>
      <w:ind w:left="0" w:firstLine="851"/>
      <w:textAlignment w:val="auto"/>
    </w:pPr>
  </w:style>
  <w:style w:type="paragraph" w:customStyle="1" w:styleId="17">
    <w:name w:val="Абзац1"/>
    <w:basedOn w:val="a1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Cs w:val="20"/>
    </w:rPr>
  </w:style>
  <w:style w:type="paragraph" w:customStyle="1" w:styleId="Normal1">
    <w:name w:val="Normal1"/>
    <w:rPr>
      <w:snapToGrid w:val="0"/>
    </w:rPr>
  </w:style>
  <w:style w:type="paragraph" w:customStyle="1" w:styleId="310">
    <w:name w:val="çàãîëîâîê 31"/>
    <w:basedOn w:val="a1"/>
    <w:next w:val="a1"/>
    <w:pPr>
      <w:keepNext/>
      <w:spacing w:before="120" w:after="120"/>
      <w:jc w:val="center"/>
    </w:pPr>
    <w:rPr>
      <w:b/>
      <w:szCs w:val="20"/>
    </w:rPr>
  </w:style>
  <w:style w:type="paragraph" w:customStyle="1" w:styleId="116">
    <w:name w:val="Список 116"/>
    <w:basedOn w:val="a1"/>
    <w:pPr>
      <w:tabs>
        <w:tab w:val="num" w:pos="360"/>
      </w:tabs>
      <w:spacing w:before="120" w:after="120"/>
      <w:ind w:left="360" w:hanging="360"/>
    </w:pPr>
    <w:rPr>
      <w:szCs w:val="20"/>
    </w:rPr>
  </w:style>
  <w:style w:type="paragraph" w:customStyle="1" w:styleId="81">
    <w:name w:val="Список с маркерами8"/>
    <w:basedOn w:val="a6"/>
    <w:pPr>
      <w:widowControl/>
      <w:tabs>
        <w:tab w:val="num" w:pos="360"/>
      </w:tabs>
      <w:autoSpaceDE w:val="0"/>
      <w:autoSpaceDN w:val="0"/>
      <w:adjustRightInd w:val="0"/>
      <w:spacing w:before="120" w:after="0" w:line="288" w:lineRule="auto"/>
      <w:ind w:left="360" w:hanging="360"/>
    </w:pPr>
    <w:rPr>
      <w:rFonts w:cs="Arial"/>
      <w:sz w:val="26"/>
      <w:szCs w:val="24"/>
    </w:rPr>
  </w:style>
  <w:style w:type="paragraph" w:customStyle="1" w:styleId="82">
    <w:name w:val="Список с номерами8"/>
    <w:basedOn w:val="a8"/>
    <w:pPr>
      <w:tabs>
        <w:tab w:val="num" w:pos="360"/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xl2415">
    <w:name w:val="xl2415"/>
    <w:basedOn w:val="a1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CYR"/>
      <w:szCs w:val="20"/>
    </w:rPr>
  </w:style>
  <w:style w:type="paragraph" w:customStyle="1" w:styleId="BodyTextIndent231">
    <w:name w:val="Body Text Indent 231"/>
    <w:basedOn w:val="a1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330">
    <w:name w:val="заголовок 33"/>
    <w:basedOn w:val="a1"/>
    <w:next w:val="a1"/>
    <w:pPr>
      <w:keepNext/>
      <w:spacing w:before="120" w:after="120"/>
      <w:jc w:val="center"/>
    </w:pPr>
    <w:rPr>
      <w:b/>
      <w:szCs w:val="20"/>
    </w:rPr>
  </w:style>
  <w:style w:type="paragraph" w:customStyle="1" w:styleId="1411">
    <w:name w:val="Ñòèëü1411"/>
    <w:basedOn w:val="a6"/>
    <w:pPr>
      <w:jc w:val="center"/>
    </w:pPr>
    <w:rPr>
      <w:rFonts w:ascii="Arial" w:hAnsi="Arial"/>
      <w:b/>
      <w:sz w:val="28"/>
    </w:rPr>
  </w:style>
  <w:style w:type="paragraph" w:customStyle="1" w:styleId="BodyTextIndent2212">
    <w:name w:val="Body Text Indent 2212"/>
    <w:basedOn w:val="a1"/>
    <w:pPr>
      <w:widowControl w:val="0"/>
      <w:spacing w:before="120" w:line="260" w:lineRule="exact"/>
      <w:ind w:firstLine="709"/>
    </w:pPr>
    <w:rPr>
      <w:szCs w:val="20"/>
    </w:rPr>
  </w:style>
  <w:style w:type="paragraph" w:customStyle="1" w:styleId="xl24">
    <w:name w:val="xl24"/>
    <w:basedOn w:val="a1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CYR"/>
      <w:szCs w:val="20"/>
    </w:rPr>
  </w:style>
  <w:style w:type="paragraph" w:customStyle="1" w:styleId="320">
    <w:name w:val="çàãîëîâîê 32"/>
    <w:basedOn w:val="a1"/>
    <w:next w:val="a1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BodyTextIndent2">
    <w:name w:val="Body Text Indent 2"/>
    <w:basedOn w:val="a1"/>
    <w:pPr>
      <w:widowControl w:val="0"/>
      <w:spacing w:before="120"/>
      <w:ind w:firstLine="720"/>
    </w:pPr>
    <w:rPr>
      <w:szCs w:val="20"/>
    </w:rPr>
  </w:style>
  <w:style w:type="paragraph" w:customStyle="1" w:styleId="122">
    <w:name w:val="Список 12"/>
    <w:basedOn w:val="a1"/>
    <w:pPr>
      <w:numPr>
        <w:numId w:val="2"/>
      </w:numPr>
      <w:spacing w:before="120" w:after="120"/>
    </w:pPr>
    <w:rPr>
      <w:szCs w:val="20"/>
    </w:rPr>
  </w:style>
  <w:style w:type="paragraph" w:customStyle="1" w:styleId="22">
    <w:name w:val="Абзац2"/>
    <w:basedOn w:val="a1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Cs w:val="20"/>
    </w:rPr>
  </w:style>
  <w:style w:type="paragraph" w:customStyle="1" w:styleId="18">
    <w:name w:val="Ñòèëü1"/>
    <w:basedOn w:val="a6"/>
    <w:pPr>
      <w:jc w:val="center"/>
    </w:pPr>
    <w:rPr>
      <w:rFonts w:ascii="Arial" w:hAnsi="Arial"/>
      <w:b/>
      <w:sz w:val="28"/>
    </w:rPr>
  </w:style>
  <w:style w:type="paragraph" w:customStyle="1" w:styleId="BodyText2">
    <w:name w:val="Body Text 2"/>
    <w:basedOn w:val="a1"/>
    <w:pPr>
      <w:widowControl w:val="0"/>
      <w:spacing w:before="120"/>
      <w:ind w:firstLine="709"/>
    </w:pPr>
    <w:rPr>
      <w:szCs w:val="20"/>
    </w:rPr>
  </w:style>
  <w:style w:type="paragraph" w:customStyle="1" w:styleId="311">
    <w:name w:val="Верхний колонтитул31"/>
    <w:basedOn w:val="a1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1412">
    <w:name w:val="Ñòèëü1412"/>
    <w:basedOn w:val="a6"/>
    <w:pPr>
      <w:jc w:val="center"/>
    </w:pPr>
    <w:rPr>
      <w:rFonts w:ascii="Arial" w:hAnsi="Arial"/>
      <w:b/>
      <w:sz w:val="28"/>
    </w:rPr>
  </w:style>
  <w:style w:type="paragraph" w:customStyle="1" w:styleId="340">
    <w:name w:val="заголовок 34"/>
    <w:basedOn w:val="a1"/>
    <w:next w:val="a1"/>
    <w:pPr>
      <w:keepNext/>
      <w:spacing w:before="120" w:after="120"/>
      <w:jc w:val="center"/>
    </w:pPr>
    <w:rPr>
      <w:b/>
      <w:szCs w:val="20"/>
    </w:rPr>
  </w:style>
  <w:style w:type="paragraph" w:customStyle="1" w:styleId="35">
    <w:name w:val="Верхний колонтитул3"/>
    <w:basedOn w:val="a1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331">
    <w:name w:val="çàãîëîâîê 33"/>
    <w:basedOn w:val="a1"/>
    <w:next w:val="a1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BodyText241">
    <w:name w:val="Body Text 241"/>
    <w:basedOn w:val="a1"/>
    <w:pPr>
      <w:widowControl w:val="0"/>
      <w:spacing w:before="120"/>
      <w:ind w:firstLine="709"/>
    </w:pPr>
    <w:rPr>
      <w:szCs w:val="20"/>
    </w:rPr>
  </w:style>
  <w:style w:type="paragraph" w:customStyle="1" w:styleId="BodyTextIndent2311">
    <w:name w:val="Body Text Indent 2311"/>
    <w:basedOn w:val="a1"/>
    <w:pPr>
      <w:widowControl w:val="0"/>
      <w:spacing w:before="120"/>
      <w:ind w:firstLine="720"/>
    </w:pPr>
    <w:rPr>
      <w:szCs w:val="20"/>
    </w:rPr>
  </w:style>
  <w:style w:type="paragraph" w:customStyle="1" w:styleId="3110">
    <w:name w:val="çàãîëîâîê 311"/>
    <w:basedOn w:val="a1"/>
    <w:next w:val="a1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170">
    <w:name w:val="Ñòèëü17"/>
    <w:basedOn w:val="a6"/>
    <w:pPr>
      <w:jc w:val="center"/>
    </w:pPr>
    <w:rPr>
      <w:rFonts w:ascii="Arial" w:hAnsi="Arial"/>
      <w:b/>
      <w:sz w:val="28"/>
    </w:rPr>
  </w:style>
  <w:style w:type="paragraph" w:customStyle="1" w:styleId="341">
    <w:name w:val="çàãîëîâîê 34"/>
    <w:basedOn w:val="a1"/>
    <w:next w:val="a1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3210">
    <w:name w:val="çàãîëîâîê 321"/>
    <w:basedOn w:val="a1"/>
    <w:next w:val="a1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BodyTextIndent241">
    <w:name w:val="Body Text Indent 241"/>
    <w:basedOn w:val="a1"/>
    <w:pPr>
      <w:widowControl w:val="0"/>
      <w:spacing w:before="120"/>
      <w:ind w:firstLine="720"/>
    </w:pPr>
    <w:rPr>
      <w:szCs w:val="20"/>
    </w:rPr>
  </w:style>
  <w:style w:type="paragraph" w:customStyle="1" w:styleId="1211111121">
    <w:name w:val="Ñòèëü1211111121"/>
    <w:basedOn w:val="a6"/>
    <w:pPr>
      <w:jc w:val="center"/>
    </w:pPr>
    <w:rPr>
      <w:rFonts w:ascii="Arial" w:hAnsi="Arial"/>
      <w:b/>
      <w:sz w:val="28"/>
    </w:rPr>
  </w:style>
  <w:style w:type="paragraph" w:customStyle="1" w:styleId="BodyText26">
    <w:name w:val="Body Text 26"/>
    <w:basedOn w:val="a1"/>
    <w:pPr>
      <w:widowControl w:val="0"/>
      <w:spacing w:before="120"/>
      <w:ind w:firstLine="709"/>
    </w:pPr>
    <w:rPr>
      <w:szCs w:val="20"/>
    </w:rPr>
  </w:style>
  <w:style w:type="paragraph" w:customStyle="1" w:styleId="BodyText23">
    <w:name w:val="Body Text 23"/>
    <w:basedOn w:val="a1"/>
    <w:pPr>
      <w:widowControl w:val="0"/>
      <w:spacing w:before="120"/>
      <w:ind w:firstLine="709"/>
    </w:pPr>
    <w:rPr>
      <w:szCs w:val="20"/>
    </w:rPr>
  </w:style>
  <w:style w:type="paragraph" w:customStyle="1" w:styleId="BodyText22">
    <w:name w:val="Body Text 22"/>
    <w:basedOn w:val="a1"/>
    <w:pPr>
      <w:widowControl w:val="0"/>
      <w:spacing w:before="120"/>
      <w:ind w:firstLine="709"/>
    </w:pPr>
    <w:rPr>
      <w:szCs w:val="20"/>
    </w:rPr>
  </w:style>
  <w:style w:type="paragraph" w:customStyle="1" w:styleId="113">
    <w:name w:val="Ñòèëü113"/>
    <w:basedOn w:val="a6"/>
    <w:pPr>
      <w:jc w:val="center"/>
    </w:pPr>
    <w:rPr>
      <w:rFonts w:ascii="Arial" w:hAnsi="Arial"/>
      <w:b/>
      <w:sz w:val="28"/>
    </w:rPr>
  </w:style>
  <w:style w:type="paragraph" w:customStyle="1" w:styleId="14121111">
    <w:name w:val="Ñòèëü14121111"/>
    <w:basedOn w:val="a6"/>
    <w:pPr>
      <w:jc w:val="center"/>
    </w:pPr>
    <w:rPr>
      <w:rFonts w:ascii="Arial" w:hAnsi="Arial"/>
      <w:b/>
      <w:sz w:val="28"/>
    </w:rPr>
  </w:style>
  <w:style w:type="paragraph" w:customStyle="1" w:styleId="191111">
    <w:name w:val="Ñòèëü191111"/>
    <w:basedOn w:val="a6"/>
    <w:pPr>
      <w:jc w:val="center"/>
    </w:pPr>
    <w:rPr>
      <w:rFonts w:ascii="Arial" w:hAnsi="Arial"/>
      <w:b/>
      <w:sz w:val="28"/>
    </w:rPr>
  </w:style>
  <w:style w:type="paragraph" w:customStyle="1" w:styleId="321211">
    <w:name w:val="çàãîëîâîê 321211"/>
    <w:basedOn w:val="a1"/>
    <w:next w:val="a1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210">
    <w:name w:val="текст сноски21"/>
    <w:basedOn w:val="a1"/>
    <w:pPr>
      <w:widowControl w:val="0"/>
    </w:pPr>
    <w:rPr>
      <w:szCs w:val="20"/>
    </w:rPr>
  </w:style>
  <w:style w:type="paragraph" w:customStyle="1" w:styleId="BodyText23121111">
    <w:name w:val="Body Text 23121111"/>
    <w:basedOn w:val="a1"/>
    <w:pPr>
      <w:widowControl w:val="0"/>
      <w:spacing w:before="120"/>
      <w:ind w:firstLine="709"/>
    </w:pPr>
    <w:rPr>
      <w:szCs w:val="20"/>
    </w:rPr>
  </w:style>
  <w:style w:type="paragraph" w:customStyle="1" w:styleId="3121111">
    <w:name w:val="çàãîëîâîê 3121111"/>
    <w:basedOn w:val="a1"/>
    <w:next w:val="a1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331111">
    <w:name w:val="çàãîëîâîê 331111"/>
    <w:basedOn w:val="a1"/>
    <w:next w:val="a1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BodyText223">
    <w:name w:val="Body Text 223"/>
    <w:basedOn w:val="a1"/>
    <w:pPr>
      <w:widowControl w:val="0"/>
      <w:spacing w:before="120"/>
      <w:ind w:firstLine="709"/>
    </w:pPr>
    <w:rPr>
      <w:szCs w:val="20"/>
    </w:rPr>
  </w:style>
  <w:style w:type="paragraph" w:customStyle="1" w:styleId="BodyText2611">
    <w:name w:val="Body Text 2611"/>
    <w:basedOn w:val="a1"/>
    <w:pPr>
      <w:widowControl w:val="0"/>
      <w:spacing w:before="120"/>
      <w:ind w:firstLine="709"/>
    </w:pPr>
    <w:rPr>
      <w:szCs w:val="20"/>
    </w:rPr>
  </w:style>
  <w:style w:type="paragraph" w:customStyle="1" w:styleId="350">
    <w:name w:val="çàãîëîâîê 35"/>
    <w:basedOn w:val="a1"/>
    <w:next w:val="a1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xl401">
    <w:name w:val="xl401"/>
    <w:basedOn w:val="a1"/>
    <w:pPr>
      <w:spacing w:before="100" w:after="100"/>
      <w:jc w:val="left"/>
    </w:pPr>
    <w:rPr>
      <w:rFonts w:ascii="Courier New" w:eastAsia="Arial CYR" w:hAnsi="Courier New"/>
      <w:szCs w:val="20"/>
    </w:rPr>
  </w:style>
  <w:style w:type="paragraph" w:customStyle="1" w:styleId="BodyTextIndent232">
    <w:name w:val="Body Text Indent 232"/>
    <w:basedOn w:val="a1"/>
    <w:pPr>
      <w:widowControl w:val="0"/>
      <w:spacing w:before="120"/>
      <w:ind w:firstLine="720"/>
    </w:pPr>
    <w:rPr>
      <w:szCs w:val="20"/>
    </w:rPr>
  </w:style>
  <w:style w:type="paragraph" w:customStyle="1" w:styleId="xl241">
    <w:name w:val="xl241"/>
    <w:basedOn w:val="a1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CYR"/>
      <w:szCs w:val="20"/>
    </w:rPr>
  </w:style>
  <w:style w:type="paragraph" w:customStyle="1" w:styleId="xl2411">
    <w:name w:val="xl2411"/>
    <w:basedOn w:val="a1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CYR"/>
      <w:szCs w:val="20"/>
    </w:rPr>
  </w:style>
  <w:style w:type="paragraph" w:customStyle="1" w:styleId="xl2412">
    <w:name w:val="xl2412"/>
    <w:basedOn w:val="a1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CYR"/>
      <w:szCs w:val="20"/>
    </w:rPr>
  </w:style>
  <w:style w:type="paragraph" w:customStyle="1" w:styleId="xl25">
    <w:name w:val="xl25"/>
    <w:basedOn w:val="a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eastAsia="Arial CYR" w:cs="Arial CYR"/>
      <w:sz w:val="24"/>
    </w:rPr>
  </w:style>
  <w:style w:type="paragraph" w:customStyle="1" w:styleId="xl26">
    <w:name w:val="xl26"/>
    <w:basedOn w:val="a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eastAsia="Arial CYR" w:cs="Arial CYR"/>
      <w:sz w:val="24"/>
    </w:rPr>
  </w:style>
  <w:style w:type="paragraph" w:customStyle="1" w:styleId="xl27">
    <w:name w:val="xl27"/>
    <w:basedOn w:val="a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eastAsia="Arial CYR" w:cs="Arial CYR"/>
      <w:sz w:val="24"/>
    </w:rPr>
  </w:style>
  <w:style w:type="paragraph" w:customStyle="1" w:styleId="xl28">
    <w:name w:val="xl28"/>
    <w:basedOn w:val="a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eastAsia="Arial CYR" w:cs="Arial CYR"/>
      <w:b/>
      <w:bCs/>
      <w:sz w:val="24"/>
    </w:rPr>
  </w:style>
  <w:style w:type="paragraph" w:customStyle="1" w:styleId="xl29">
    <w:name w:val="xl29"/>
    <w:basedOn w:val="a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eastAsia="Arial CYR" w:cs="Arial CYR"/>
      <w:sz w:val="24"/>
    </w:rPr>
  </w:style>
  <w:style w:type="paragraph" w:customStyle="1" w:styleId="xl30">
    <w:name w:val="xl30"/>
    <w:basedOn w:val="a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eastAsia="Arial CYR" w:cs="Arial CYR"/>
      <w:sz w:val="24"/>
    </w:rPr>
  </w:style>
  <w:style w:type="paragraph" w:customStyle="1" w:styleId="xl31">
    <w:name w:val="xl31"/>
    <w:basedOn w:val="a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eastAsia="Arial CYR" w:cs="Arial CYR"/>
      <w:sz w:val="24"/>
    </w:rPr>
  </w:style>
  <w:style w:type="paragraph" w:customStyle="1" w:styleId="xl32">
    <w:name w:val="xl32"/>
    <w:basedOn w:val="a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eastAsia="Arial CYR" w:cs="Arial CYR"/>
      <w:b/>
      <w:bCs/>
      <w:sz w:val="24"/>
    </w:rPr>
  </w:style>
  <w:style w:type="paragraph" w:customStyle="1" w:styleId="xl33">
    <w:name w:val="xl33"/>
    <w:basedOn w:val="a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Arial CYR" w:cs="Arial CYR"/>
      <w:color w:val="008000"/>
      <w:szCs w:val="16"/>
    </w:rPr>
  </w:style>
  <w:style w:type="paragraph" w:customStyle="1" w:styleId="xl34">
    <w:name w:val="xl34"/>
    <w:basedOn w:val="a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eastAsia="Arial CYR" w:cs="Arial CYR"/>
      <w:sz w:val="24"/>
    </w:rPr>
  </w:style>
  <w:style w:type="paragraph" w:customStyle="1" w:styleId="1161">
    <w:name w:val="Список 1161"/>
    <w:basedOn w:val="a1"/>
    <w:pPr>
      <w:tabs>
        <w:tab w:val="num" w:pos="360"/>
      </w:tabs>
      <w:spacing w:before="120" w:after="120"/>
      <w:ind w:left="360" w:hanging="360"/>
    </w:pPr>
    <w:rPr>
      <w:szCs w:val="20"/>
    </w:rPr>
  </w:style>
  <w:style w:type="paragraph" w:customStyle="1" w:styleId="810">
    <w:name w:val="Список с маркерами81"/>
    <w:basedOn w:val="a6"/>
    <w:pPr>
      <w:widowControl/>
      <w:tabs>
        <w:tab w:val="num" w:pos="360"/>
      </w:tabs>
      <w:autoSpaceDE w:val="0"/>
      <w:autoSpaceDN w:val="0"/>
      <w:adjustRightInd w:val="0"/>
      <w:spacing w:before="120" w:after="0" w:line="288" w:lineRule="auto"/>
      <w:ind w:left="360" w:hanging="360"/>
    </w:pPr>
    <w:rPr>
      <w:rFonts w:cs="Arial"/>
      <w:sz w:val="26"/>
      <w:szCs w:val="24"/>
    </w:rPr>
  </w:style>
  <w:style w:type="paragraph" w:customStyle="1" w:styleId="811">
    <w:name w:val="Список с номерами81"/>
    <w:basedOn w:val="a8"/>
    <w:pPr>
      <w:tabs>
        <w:tab w:val="num" w:pos="360"/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30">
    <w:name w:val="Ñòèëü13"/>
    <w:basedOn w:val="a6"/>
    <w:pPr>
      <w:jc w:val="center"/>
    </w:pPr>
    <w:rPr>
      <w:rFonts w:ascii="Arial" w:hAnsi="Arial"/>
      <w:b/>
      <w:sz w:val="28"/>
    </w:rPr>
  </w:style>
  <w:style w:type="paragraph" w:customStyle="1" w:styleId="1413">
    <w:name w:val="Ñòèëü1413"/>
    <w:basedOn w:val="a6"/>
    <w:pPr>
      <w:jc w:val="center"/>
    </w:pPr>
    <w:rPr>
      <w:rFonts w:ascii="Arial" w:hAnsi="Arial"/>
      <w:b/>
      <w:sz w:val="28"/>
    </w:rPr>
  </w:style>
  <w:style w:type="paragraph" w:customStyle="1" w:styleId="351">
    <w:name w:val="заголовок 35"/>
    <w:basedOn w:val="a1"/>
    <w:next w:val="a1"/>
    <w:pPr>
      <w:keepNext/>
      <w:spacing w:before="120" w:after="120"/>
      <w:jc w:val="center"/>
    </w:pPr>
    <w:rPr>
      <w:b/>
      <w:szCs w:val="20"/>
    </w:rPr>
  </w:style>
  <w:style w:type="paragraph" w:customStyle="1" w:styleId="43111">
    <w:name w:val="заголовок4.3111"/>
    <w:basedOn w:val="a1"/>
    <w:next w:val="a1"/>
    <w:pPr>
      <w:keepNext/>
      <w:spacing w:before="120" w:after="120"/>
      <w:jc w:val="center"/>
    </w:pPr>
    <w:rPr>
      <w:b/>
      <w:snapToGrid w:val="0"/>
      <w:sz w:val="20"/>
      <w:szCs w:val="20"/>
    </w:rPr>
  </w:style>
  <w:style w:type="paragraph" w:customStyle="1" w:styleId="xl242">
    <w:name w:val="xl242"/>
    <w:basedOn w:val="a1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xl2413">
    <w:name w:val="xl2413"/>
    <w:basedOn w:val="a1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3111">
    <w:name w:val="заголовок 311"/>
    <w:basedOn w:val="a1"/>
    <w:next w:val="a1"/>
    <w:pPr>
      <w:keepNext/>
      <w:spacing w:before="120" w:after="120"/>
      <w:jc w:val="center"/>
    </w:pPr>
    <w:rPr>
      <w:b/>
      <w:szCs w:val="20"/>
    </w:rPr>
  </w:style>
  <w:style w:type="paragraph" w:customStyle="1" w:styleId="xl4011">
    <w:name w:val="xl4011"/>
    <w:basedOn w:val="a1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2421">
    <w:name w:val="xl2421"/>
    <w:basedOn w:val="a1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xl24111">
    <w:name w:val="xl24111"/>
    <w:basedOn w:val="a1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322">
    <w:name w:val="заголовок 322"/>
    <w:basedOn w:val="a1"/>
    <w:next w:val="a1"/>
    <w:pPr>
      <w:keepNext/>
      <w:spacing w:before="120" w:after="120"/>
      <w:jc w:val="center"/>
    </w:pPr>
    <w:rPr>
      <w:b/>
      <w:szCs w:val="20"/>
    </w:rPr>
  </w:style>
  <w:style w:type="paragraph" w:customStyle="1" w:styleId="xl402">
    <w:name w:val="xl402"/>
    <w:basedOn w:val="a1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2321">
    <w:name w:val="Body Text Indent 2321"/>
    <w:basedOn w:val="a1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xl243">
    <w:name w:val="xl243"/>
    <w:basedOn w:val="a1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133">
    <w:name w:val="заголовок 133"/>
    <w:basedOn w:val="a1"/>
    <w:next w:val="a1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xl24121">
    <w:name w:val="xl24121"/>
    <w:basedOn w:val="a1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131">
    <w:name w:val="Список 13"/>
    <w:basedOn w:val="a1"/>
    <w:pPr>
      <w:numPr>
        <w:numId w:val="3"/>
      </w:numPr>
      <w:tabs>
        <w:tab w:val="clear" w:pos="927"/>
      </w:tabs>
      <w:spacing w:before="120" w:after="120"/>
      <w:ind w:left="360" w:hanging="360"/>
    </w:pPr>
    <w:rPr>
      <w:szCs w:val="20"/>
    </w:rPr>
  </w:style>
  <w:style w:type="paragraph" w:customStyle="1" w:styleId="36">
    <w:name w:val="Абзац3"/>
    <w:basedOn w:val="a1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Cs w:val="20"/>
    </w:rPr>
  </w:style>
  <w:style w:type="paragraph" w:customStyle="1" w:styleId="xl403">
    <w:name w:val="xl403"/>
    <w:basedOn w:val="a1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233">
    <w:name w:val="Body Text Indent 233"/>
    <w:basedOn w:val="a1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xl244">
    <w:name w:val="xl244"/>
    <w:basedOn w:val="a1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1331">
    <w:name w:val="заголовок 1331"/>
    <w:basedOn w:val="a1"/>
    <w:next w:val="a1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14111">
    <w:name w:val="Ñòèëü14111"/>
    <w:basedOn w:val="a6"/>
    <w:pPr>
      <w:jc w:val="center"/>
    </w:pPr>
    <w:rPr>
      <w:rFonts w:ascii="Arial" w:hAnsi="Arial"/>
      <w:b/>
      <w:sz w:val="28"/>
    </w:rPr>
  </w:style>
  <w:style w:type="paragraph" w:customStyle="1" w:styleId="xl404">
    <w:name w:val="xl404"/>
    <w:basedOn w:val="a1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40">
    <w:name w:val="Список 14"/>
    <w:basedOn w:val="a1"/>
    <w:pPr>
      <w:numPr>
        <w:numId w:val="3"/>
      </w:numPr>
      <w:tabs>
        <w:tab w:val="clear" w:pos="927"/>
      </w:tabs>
      <w:spacing w:before="120" w:after="120"/>
      <w:ind w:left="360" w:hanging="360"/>
    </w:pPr>
    <w:rPr>
      <w:szCs w:val="20"/>
    </w:rPr>
  </w:style>
  <w:style w:type="paragraph" w:customStyle="1" w:styleId="41">
    <w:name w:val="Абзац4"/>
    <w:basedOn w:val="a1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Cs w:val="20"/>
    </w:rPr>
  </w:style>
  <w:style w:type="paragraph" w:customStyle="1" w:styleId="xl245">
    <w:name w:val="xl245"/>
    <w:basedOn w:val="a1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14121">
    <w:name w:val="Ñòèëü14121"/>
    <w:basedOn w:val="a6"/>
    <w:pPr>
      <w:jc w:val="center"/>
    </w:pPr>
    <w:rPr>
      <w:rFonts w:ascii="Arial" w:hAnsi="Arial"/>
      <w:b/>
      <w:sz w:val="28"/>
    </w:rPr>
  </w:style>
  <w:style w:type="paragraph" w:customStyle="1" w:styleId="xl405">
    <w:name w:val="xl405"/>
    <w:basedOn w:val="a1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50">
    <w:name w:val="Список 15"/>
    <w:basedOn w:val="a1"/>
    <w:pPr>
      <w:numPr>
        <w:numId w:val="3"/>
      </w:numPr>
      <w:tabs>
        <w:tab w:val="clear" w:pos="927"/>
      </w:tabs>
      <w:spacing w:before="120" w:after="120"/>
      <w:ind w:left="360" w:hanging="360"/>
    </w:pPr>
    <w:rPr>
      <w:szCs w:val="20"/>
    </w:rPr>
  </w:style>
  <w:style w:type="paragraph" w:customStyle="1" w:styleId="51">
    <w:name w:val="Абзац5"/>
    <w:basedOn w:val="a1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Cs w:val="20"/>
    </w:rPr>
  </w:style>
  <w:style w:type="paragraph" w:customStyle="1" w:styleId="BodyTextIndent234">
    <w:name w:val="Body Text Indent 234"/>
    <w:basedOn w:val="a1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3410">
    <w:name w:val="заголовок 341"/>
    <w:basedOn w:val="a1"/>
    <w:next w:val="a1"/>
    <w:pPr>
      <w:keepNext/>
      <w:spacing w:before="120" w:after="120"/>
      <w:jc w:val="center"/>
    </w:pPr>
    <w:rPr>
      <w:b/>
      <w:szCs w:val="20"/>
    </w:rPr>
  </w:style>
  <w:style w:type="paragraph" w:customStyle="1" w:styleId="xl406">
    <w:name w:val="xl406"/>
    <w:basedOn w:val="a1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235">
    <w:name w:val="Body Text Indent 235"/>
    <w:basedOn w:val="a1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342">
    <w:name w:val="заголовок 342"/>
    <w:basedOn w:val="a1"/>
    <w:next w:val="a1"/>
    <w:pPr>
      <w:keepNext/>
      <w:spacing w:before="120" w:after="120"/>
      <w:jc w:val="center"/>
    </w:pPr>
    <w:rPr>
      <w:b/>
      <w:szCs w:val="20"/>
    </w:rPr>
  </w:style>
  <w:style w:type="paragraph" w:customStyle="1" w:styleId="xl407">
    <w:name w:val="xl407"/>
    <w:basedOn w:val="a1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4131">
    <w:name w:val="Ñòèëü14131"/>
    <w:basedOn w:val="a6"/>
    <w:pPr>
      <w:jc w:val="center"/>
    </w:pPr>
    <w:rPr>
      <w:rFonts w:ascii="Arial" w:hAnsi="Arial"/>
      <w:b/>
      <w:sz w:val="28"/>
    </w:rPr>
  </w:style>
  <w:style w:type="paragraph" w:customStyle="1" w:styleId="BodyTextIndent236">
    <w:name w:val="Body Text Indent 236"/>
    <w:basedOn w:val="a1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343">
    <w:name w:val="заголовок 343"/>
    <w:basedOn w:val="a1"/>
    <w:next w:val="a1"/>
    <w:pPr>
      <w:keepNext/>
      <w:spacing w:before="120" w:after="120"/>
      <w:jc w:val="center"/>
    </w:pPr>
    <w:rPr>
      <w:b/>
      <w:szCs w:val="20"/>
    </w:rPr>
  </w:style>
  <w:style w:type="paragraph" w:customStyle="1" w:styleId="xl408">
    <w:name w:val="xl408"/>
    <w:basedOn w:val="a1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414">
    <w:name w:val="Ñòèëü1414"/>
    <w:basedOn w:val="a6"/>
    <w:pPr>
      <w:jc w:val="center"/>
    </w:pPr>
    <w:rPr>
      <w:rFonts w:ascii="Arial" w:hAnsi="Arial"/>
      <w:b/>
      <w:sz w:val="28"/>
    </w:rPr>
  </w:style>
  <w:style w:type="paragraph" w:customStyle="1" w:styleId="BodyTextIndent237">
    <w:name w:val="Body Text Indent 237"/>
    <w:basedOn w:val="a1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344">
    <w:name w:val="заголовок 344"/>
    <w:basedOn w:val="a1"/>
    <w:next w:val="a1"/>
    <w:pPr>
      <w:keepNext/>
      <w:spacing w:before="120" w:after="120"/>
      <w:jc w:val="center"/>
    </w:pPr>
    <w:rPr>
      <w:b/>
      <w:szCs w:val="20"/>
    </w:rPr>
  </w:style>
  <w:style w:type="paragraph" w:customStyle="1" w:styleId="xl409">
    <w:name w:val="xl409"/>
    <w:basedOn w:val="a1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415">
    <w:name w:val="Ñòèëü1415"/>
    <w:basedOn w:val="a6"/>
    <w:pPr>
      <w:jc w:val="center"/>
    </w:pPr>
    <w:rPr>
      <w:rFonts w:ascii="Arial" w:hAnsi="Arial"/>
      <w:b/>
      <w:sz w:val="28"/>
    </w:rPr>
  </w:style>
  <w:style w:type="paragraph" w:customStyle="1" w:styleId="BodyTextIndent238">
    <w:name w:val="Body Text Indent 238"/>
    <w:basedOn w:val="a1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345">
    <w:name w:val="заголовок 345"/>
    <w:basedOn w:val="a1"/>
    <w:next w:val="a1"/>
    <w:pPr>
      <w:keepNext/>
      <w:spacing w:before="120" w:after="120"/>
      <w:jc w:val="center"/>
    </w:pPr>
    <w:rPr>
      <w:b/>
      <w:szCs w:val="20"/>
    </w:rPr>
  </w:style>
  <w:style w:type="paragraph" w:customStyle="1" w:styleId="xl4010">
    <w:name w:val="xl4010"/>
    <w:basedOn w:val="a1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416">
    <w:name w:val="Ñòèëü1416"/>
    <w:basedOn w:val="a6"/>
    <w:pPr>
      <w:jc w:val="center"/>
    </w:pPr>
    <w:rPr>
      <w:rFonts w:ascii="Arial" w:hAnsi="Arial"/>
      <w:b/>
      <w:sz w:val="28"/>
    </w:rPr>
  </w:style>
  <w:style w:type="paragraph" w:customStyle="1" w:styleId="BodyTextIndent239">
    <w:name w:val="Body Text Indent 239"/>
    <w:basedOn w:val="a1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346">
    <w:name w:val="заголовок 346"/>
    <w:basedOn w:val="a1"/>
    <w:next w:val="a1"/>
    <w:pPr>
      <w:keepNext/>
      <w:spacing w:before="120" w:after="120"/>
      <w:jc w:val="center"/>
    </w:pPr>
    <w:rPr>
      <w:b/>
      <w:szCs w:val="20"/>
    </w:rPr>
  </w:style>
  <w:style w:type="paragraph" w:customStyle="1" w:styleId="xl40111">
    <w:name w:val="xl40111"/>
    <w:basedOn w:val="a1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417">
    <w:name w:val="Ñòèëü1417"/>
    <w:basedOn w:val="a6"/>
    <w:pPr>
      <w:jc w:val="center"/>
    </w:pPr>
    <w:rPr>
      <w:rFonts w:ascii="Arial" w:hAnsi="Arial"/>
      <w:b/>
      <w:sz w:val="28"/>
    </w:rPr>
  </w:style>
  <w:style w:type="paragraph" w:customStyle="1" w:styleId="BodyTextIndent2310">
    <w:name w:val="Body Text Indent 2310"/>
    <w:basedOn w:val="a1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347">
    <w:name w:val="заголовок 347"/>
    <w:basedOn w:val="a1"/>
    <w:next w:val="a1"/>
    <w:pPr>
      <w:keepNext/>
      <w:spacing w:before="120" w:after="120"/>
      <w:jc w:val="center"/>
    </w:pPr>
    <w:rPr>
      <w:b/>
      <w:szCs w:val="20"/>
    </w:rPr>
  </w:style>
  <w:style w:type="paragraph" w:customStyle="1" w:styleId="xl4012">
    <w:name w:val="xl4012"/>
    <w:basedOn w:val="a1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418">
    <w:name w:val="Ñòèëü1418"/>
    <w:basedOn w:val="a6"/>
    <w:pPr>
      <w:jc w:val="center"/>
    </w:pPr>
    <w:rPr>
      <w:rFonts w:ascii="Arial" w:hAnsi="Arial"/>
      <w:b/>
      <w:sz w:val="28"/>
    </w:rPr>
  </w:style>
  <w:style w:type="paragraph" w:customStyle="1" w:styleId="BodyTextIndent23111">
    <w:name w:val="Body Text Indent 23111"/>
    <w:basedOn w:val="a1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348">
    <w:name w:val="заголовок 348"/>
    <w:basedOn w:val="a1"/>
    <w:next w:val="a1"/>
    <w:pPr>
      <w:keepNext/>
      <w:spacing w:before="120" w:after="120"/>
      <w:jc w:val="center"/>
    </w:pPr>
    <w:rPr>
      <w:b/>
      <w:szCs w:val="20"/>
    </w:rPr>
  </w:style>
  <w:style w:type="paragraph" w:customStyle="1" w:styleId="xl4013">
    <w:name w:val="xl4013"/>
    <w:basedOn w:val="a1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419">
    <w:name w:val="Ñòèëü1419"/>
    <w:basedOn w:val="a6"/>
    <w:pPr>
      <w:jc w:val="center"/>
    </w:pPr>
    <w:rPr>
      <w:rFonts w:ascii="Arial" w:hAnsi="Arial"/>
      <w:b/>
      <w:sz w:val="28"/>
    </w:rPr>
  </w:style>
  <w:style w:type="paragraph" w:customStyle="1" w:styleId="BodyTextIndent2312">
    <w:name w:val="Body Text Indent 2312"/>
    <w:basedOn w:val="a1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349">
    <w:name w:val="заголовок 349"/>
    <w:basedOn w:val="a1"/>
    <w:next w:val="a1"/>
    <w:pPr>
      <w:keepNext/>
      <w:spacing w:before="120" w:after="120"/>
      <w:jc w:val="center"/>
    </w:pPr>
    <w:rPr>
      <w:b/>
      <w:szCs w:val="20"/>
    </w:rPr>
  </w:style>
  <w:style w:type="paragraph" w:customStyle="1" w:styleId="xl4014">
    <w:name w:val="xl4014"/>
    <w:basedOn w:val="a1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4110">
    <w:name w:val="Ñòèëü14110"/>
    <w:basedOn w:val="a6"/>
    <w:pPr>
      <w:jc w:val="center"/>
    </w:pPr>
    <w:rPr>
      <w:rFonts w:ascii="Arial" w:hAnsi="Arial"/>
      <w:b/>
      <w:sz w:val="28"/>
    </w:rPr>
  </w:style>
  <w:style w:type="paragraph" w:customStyle="1" w:styleId="BodyTextIndent2313">
    <w:name w:val="Body Text Indent 2313"/>
    <w:basedOn w:val="a1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34100">
    <w:name w:val="заголовок 3410"/>
    <w:basedOn w:val="a1"/>
    <w:next w:val="a1"/>
    <w:pPr>
      <w:keepNext/>
      <w:spacing w:before="120" w:after="120"/>
      <w:jc w:val="center"/>
    </w:pPr>
    <w:rPr>
      <w:b/>
      <w:szCs w:val="20"/>
    </w:rPr>
  </w:style>
  <w:style w:type="paragraph" w:customStyle="1" w:styleId="xl4015">
    <w:name w:val="xl4015"/>
    <w:basedOn w:val="a1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41111">
    <w:name w:val="Ñòèëü141111"/>
    <w:basedOn w:val="a6"/>
    <w:pPr>
      <w:jc w:val="center"/>
    </w:pPr>
    <w:rPr>
      <w:rFonts w:ascii="Arial" w:hAnsi="Arial"/>
      <w:b/>
      <w:sz w:val="28"/>
    </w:rPr>
  </w:style>
  <w:style w:type="paragraph" w:customStyle="1" w:styleId="160">
    <w:name w:val="Список 16"/>
    <w:basedOn w:val="a1"/>
    <w:pPr>
      <w:numPr>
        <w:numId w:val="3"/>
      </w:numPr>
      <w:tabs>
        <w:tab w:val="clear" w:pos="927"/>
      </w:tabs>
      <w:spacing w:before="120" w:after="120"/>
      <w:ind w:left="360" w:hanging="360"/>
    </w:pPr>
    <w:rPr>
      <w:szCs w:val="20"/>
    </w:rPr>
  </w:style>
  <w:style w:type="paragraph" w:customStyle="1" w:styleId="61">
    <w:name w:val="Абзац6"/>
    <w:basedOn w:val="a1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Cs w:val="20"/>
    </w:rPr>
  </w:style>
  <w:style w:type="paragraph" w:customStyle="1" w:styleId="3510">
    <w:name w:val="заголовок 351"/>
    <w:basedOn w:val="a1"/>
    <w:next w:val="a1"/>
    <w:pPr>
      <w:keepNext/>
      <w:spacing w:before="120" w:after="120"/>
      <w:jc w:val="center"/>
    </w:pPr>
    <w:rPr>
      <w:b/>
      <w:szCs w:val="20"/>
    </w:rPr>
  </w:style>
  <w:style w:type="paragraph" w:customStyle="1" w:styleId="xl4016">
    <w:name w:val="xl4016"/>
    <w:basedOn w:val="a1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2314">
    <w:name w:val="Body Text Indent 2314"/>
    <w:basedOn w:val="a1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xl246">
    <w:name w:val="xl246"/>
    <w:basedOn w:val="a1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xl2414">
    <w:name w:val="xl2414"/>
    <w:basedOn w:val="a1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14112">
    <w:name w:val="Ñòèëü14112"/>
    <w:basedOn w:val="a6"/>
    <w:pPr>
      <w:jc w:val="center"/>
    </w:pPr>
    <w:rPr>
      <w:rFonts w:ascii="Arial" w:hAnsi="Arial"/>
      <w:b/>
      <w:sz w:val="28"/>
    </w:rPr>
  </w:style>
  <w:style w:type="paragraph" w:customStyle="1" w:styleId="BodyTextIndent2315">
    <w:name w:val="Body Text Indent 2315"/>
    <w:basedOn w:val="a1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xl4017">
    <w:name w:val="xl4017"/>
    <w:basedOn w:val="a1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character" w:styleId="a9">
    <w:name w:val="page number"/>
    <w:basedOn w:val="a2"/>
  </w:style>
  <w:style w:type="paragraph" w:styleId="aa">
    <w:name w:val="footer"/>
    <w:basedOn w:val="a1"/>
    <w:link w:val="ab"/>
    <w:pPr>
      <w:widowControl w:val="0"/>
      <w:tabs>
        <w:tab w:val="center" w:pos="4153"/>
        <w:tab w:val="right" w:pos="8306"/>
      </w:tabs>
    </w:pPr>
    <w:rPr>
      <w:szCs w:val="20"/>
    </w:rPr>
  </w:style>
  <w:style w:type="character" w:customStyle="1" w:styleId="ab">
    <w:name w:val="Нижний колонтитул Знак"/>
    <w:link w:val="aa"/>
    <w:rsid w:val="005F4B9C"/>
    <w:rPr>
      <w:sz w:val="16"/>
      <w:lang w:val="ru-RU" w:eastAsia="ru-RU" w:bidi="ar-SA"/>
    </w:rPr>
  </w:style>
  <w:style w:type="character" w:styleId="ac">
    <w:name w:val="Hyperlink"/>
    <w:rPr>
      <w:color w:val="0000FF"/>
      <w:u w:val="single"/>
    </w:rPr>
  </w:style>
  <w:style w:type="character" w:styleId="ad">
    <w:name w:val="FollowedHyperlink"/>
    <w:rPr>
      <w:color w:val="800080"/>
      <w:u w:val="single"/>
    </w:rPr>
  </w:style>
  <w:style w:type="paragraph" w:styleId="ae">
    <w:name w:val="header"/>
    <w:basedOn w:val="a1"/>
    <w:link w:val="af"/>
    <w:pPr>
      <w:widowControl w:val="0"/>
      <w:tabs>
        <w:tab w:val="center" w:pos="4536"/>
        <w:tab w:val="right" w:pos="9072"/>
      </w:tabs>
    </w:pPr>
    <w:rPr>
      <w:sz w:val="20"/>
      <w:szCs w:val="20"/>
    </w:rPr>
  </w:style>
  <w:style w:type="character" w:customStyle="1" w:styleId="af">
    <w:name w:val="Верхний колонтитул Знак"/>
    <w:link w:val="ae"/>
    <w:locked/>
    <w:rsid w:val="00150C5C"/>
    <w:rPr>
      <w:lang w:val="ru-RU" w:eastAsia="ru-RU" w:bidi="ar-SA"/>
    </w:rPr>
  </w:style>
  <w:style w:type="paragraph" w:styleId="af0">
    <w:name w:val="Название"/>
    <w:basedOn w:val="a1"/>
    <w:link w:val="af1"/>
    <w:qFormat/>
    <w:pPr>
      <w:widowControl w:val="0"/>
      <w:spacing w:before="120"/>
      <w:jc w:val="center"/>
    </w:pPr>
    <w:rPr>
      <w:rFonts w:ascii="Arial CYR" w:hAnsi="Arial CYR"/>
      <w:b/>
      <w:sz w:val="28"/>
      <w:szCs w:val="20"/>
    </w:rPr>
  </w:style>
  <w:style w:type="character" w:customStyle="1" w:styleId="af1">
    <w:name w:val="Название Знак"/>
    <w:link w:val="af0"/>
    <w:locked/>
    <w:rsid w:val="00150C5C"/>
    <w:rPr>
      <w:rFonts w:ascii="Arial CYR" w:hAnsi="Arial CYR"/>
      <w:b/>
      <w:sz w:val="28"/>
      <w:lang w:val="ru-RU" w:eastAsia="ru-RU" w:bidi="ar-SA"/>
    </w:rPr>
  </w:style>
  <w:style w:type="paragraph" w:styleId="af2">
    <w:name w:val="Block Text"/>
    <w:basedOn w:val="a1"/>
    <w:pPr>
      <w:widowControl w:val="0"/>
      <w:spacing w:line="200" w:lineRule="exact"/>
      <w:ind w:left="142" w:right="-57" w:hanging="142"/>
    </w:pPr>
    <w:rPr>
      <w:b/>
      <w:sz w:val="20"/>
      <w:szCs w:val="20"/>
    </w:rPr>
  </w:style>
  <w:style w:type="paragraph" w:styleId="37">
    <w:name w:val="Body Text Indent 3"/>
    <w:basedOn w:val="a1"/>
    <w:link w:val="38"/>
    <w:pPr>
      <w:widowControl w:val="0"/>
      <w:spacing w:before="120" w:line="280" w:lineRule="exact"/>
      <w:ind w:firstLine="709"/>
    </w:pPr>
    <w:rPr>
      <w:i/>
      <w:szCs w:val="20"/>
    </w:rPr>
  </w:style>
  <w:style w:type="character" w:customStyle="1" w:styleId="38">
    <w:name w:val="Основной текст с отступом 3 Знак"/>
    <w:link w:val="37"/>
    <w:semiHidden/>
    <w:locked/>
    <w:rsid w:val="00150C5C"/>
    <w:rPr>
      <w:i/>
      <w:sz w:val="16"/>
      <w:lang w:val="ru-RU" w:eastAsia="ru-RU" w:bidi="ar-SA"/>
    </w:rPr>
  </w:style>
  <w:style w:type="paragraph" w:styleId="af3">
    <w:name w:val="footnote text"/>
    <w:basedOn w:val="a1"/>
    <w:link w:val="af4"/>
    <w:semiHidden/>
    <w:pPr>
      <w:widowControl w:val="0"/>
    </w:pPr>
    <w:rPr>
      <w:sz w:val="20"/>
      <w:szCs w:val="20"/>
    </w:rPr>
  </w:style>
  <w:style w:type="character" w:customStyle="1" w:styleId="af4">
    <w:name w:val="Текст сноски Знак"/>
    <w:link w:val="af3"/>
    <w:semiHidden/>
    <w:locked/>
    <w:rsid w:val="00150C5C"/>
    <w:rPr>
      <w:lang w:val="ru-RU" w:eastAsia="ru-RU" w:bidi="ar-SA"/>
    </w:rPr>
  </w:style>
  <w:style w:type="paragraph" w:styleId="23">
    <w:name w:val="Body Text Indent 2"/>
    <w:basedOn w:val="a1"/>
    <w:link w:val="24"/>
    <w:pPr>
      <w:widowControl w:val="0"/>
      <w:spacing w:before="120"/>
      <w:ind w:firstLine="709"/>
    </w:pPr>
    <w:rPr>
      <w:szCs w:val="20"/>
    </w:rPr>
  </w:style>
  <w:style w:type="character" w:customStyle="1" w:styleId="24">
    <w:name w:val="Основной текст с отступом 2 Знак"/>
    <w:link w:val="23"/>
    <w:semiHidden/>
    <w:locked/>
    <w:rsid w:val="00150C5C"/>
    <w:rPr>
      <w:sz w:val="16"/>
      <w:lang w:val="ru-RU" w:eastAsia="ru-RU" w:bidi="ar-SA"/>
    </w:rPr>
  </w:style>
  <w:style w:type="paragraph" w:styleId="af5">
    <w:name w:val="Body Text Indent"/>
    <w:basedOn w:val="a1"/>
    <w:link w:val="af6"/>
    <w:pPr>
      <w:widowControl w:val="0"/>
      <w:spacing w:before="60" w:line="200" w:lineRule="exact"/>
      <w:ind w:left="142" w:hanging="142"/>
    </w:pPr>
    <w:rPr>
      <w:i/>
      <w:szCs w:val="20"/>
    </w:rPr>
  </w:style>
  <w:style w:type="character" w:customStyle="1" w:styleId="af6">
    <w:name w:val="Основной текст с отступом Знак"/>
    <w:link w:val="af5"/>
    <w:semiHidden/>
    <w:locked/>
    <w:rsid w:val="00150C5C"/>
    <w:rPr>
      <w:i/>
      <w:sz w:val="16"/>
      <w:lang w:val="ru-RU" w:eastAsia="ru-RU" w:bidi="ar-SA"/>
    </w:rPr>
  </w:style>
  <w:style w:type="paragraph" w:styleId="25">
    <w:name w:val="Body Text 2"/>
    <w:basedOn w:val="a1"/>
    <w:link w:val="26"/>
    <w:pPr>
      <w:jc w:val="center"/>
    </w:pPr>
    <w:rPr>
      <w:b/>
      <w:caps/>
      <w:szCs w:val="20"/>
    </w:rPr>
  </w:style>
  <w:style w:type="character" w:customStyle="1" w:styleId="26">
    <w:name w:val="Основной текст 2 Знак"/>
    <w:link w:val="25"/>
    <w:rsid w:val="005F4B9C"/>
    <w:rPr>
      <w:b/>
      <w:caps/>
      <w:sz w:val="16"/>
      <w:lang w:val="ru-RU" w:eastAsia="ru-RU" w:bidi="ar-SA"/>
    </w:rPr>
  </w:style>
  <w:style w:type="paragraph" w:styleId="39">
    <w:name w:val="Body Text 3"/>
    <w:basedOn w:val="a1"/>
    <w:link w:val="3a"/>
    <w:pPr>
      <w:spacing w:before="240"/>
      <w:jc w:val="center"/>
    </w:pPr>
    <w:rPr>
      <w:rFonts w:ascii="Arial" w:hAnsi="Arial" w:cs="Arial"/>
      <w:b/>
      <w:bCs/>
      <w:sz w:val="28"/>
    </w:rPr>
  </w:style>
  <w:style w:type="character" w:customStyle="1" w:styleId="3a">
    <w:name w:val="Основной текст 3 Знак"/>
    <w:link w:val="39"/>
    <w:semiHidden/>
    <w:locked/>
    <w:rsid w:val="00150C5C"/>
    <w:rPr>
      <w:rFonts w:ascii="Arial" w:hAnsi="Arial" w:cs="Arial"/>
      <w:b/>
      <w:bCs/>
      <w:sz w:val="28"/>
      <w:szCs w:val="24"/>
      <w:lang w:val="ru-RU" w:eastAsia="ru-RU" w:bidi="ar-SA"/>
    </w:rPr>
  </w:style>
  <w:style w:type="character" w:styleId="af7">
    <w:name w:val="footnote reference"/>
    <w:semiHidden/>
    <w:rPr>
      <w:vertAlign w:val="superscript"/>
    </w:rPr>
  </w:style>
  <w:style w:type="paragraph" w:styleId="af8">
    <w:name w:val="Plain Text"/>
    <w:basedOn w:val="a1"/>
    <w:link w:val="af9"/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af9">
    <w:name w:val="Текст Знак"/>
    <w:link w:val="af8"/>
    <w:semiHidden/>
    <w:locked/>
    <w:rsid w:val="00150C5C"/>
    <w:rPr>
      <w:rFonts w:ascii="Courier New" w:hAnsi="Courier New" w:cs="Courier New"/>
      <w:lang w:val="en-US" w:eastAsia="en-US" w:bidi="ar-SA"/>
    </w:rPr>
  </w:style>
  <w:style w:type="paragraph" w:styleId="afa">
    <w:name w:val="Document Map"/>
    <w:basedOn w:val="a1"/>
    <w:link w:val="afb"/>
    <w:semiHidden/>
    <w:pPr>
      <w:shd w:val="clear" w:color="auto" w:fill="000080"/>
      <w:spacing w:before="120"/>
      <w:ind w:firstLine="709"/>
    </w:pPr>
    <w:rPr>
      <w:rFonts w:ascii="Tahoma" w:hAnsi="Tahoma" w:cs="Tahoma"/>
      <w:sz w:val="28"/>
    </w:rPr>
  </w:style>
  <w:style w:type="character" w:customStyle="1" w:styleId="afb">
    <w:name w:val="Схема документа Знак"/>
    <w:link w:val="afa"/>
    <w:semiHidden/>
    <w:locked/>
    <w:rsid w:val="00150C5C"/>
    <w:rPr>
      <w:rFonts w:ascii="Tahoma" w:hAnsi="Tahoma" w:cs="Tahoma"/>
      <w:sz w:val="28"/>
      <w:szCs w:val="24"/>
      <w:lang w:val="ru-RU" w:eastAsia="ru-RU" w:bidi="ar-SA"/>
    </w:rPr>
  </w:style>
  <w:style w:type="paragraph" w:styleId="afc">
    <w:name w:val="endnote text"/>
    <w:basedOn w:val="a1"/>
    <w:link w:val="afd"/>
    <w:semiHidden/>
    <w:rPr>
      <w:szCs w:val="20"/>
    </w:rPr>
  </w:style>
  <w:style w:type="character" w:customStyle="1" w:styleId="afd">
    <w:name w:val="Текст концевой сноски Знак"/>
    <w:link w:val="afc"/>
    <w:rsid w:val="00A52E5A"/>
    <w:rPr>
      <w:sz w:val="16"/>
      <w:lang w:val="ru-RU" w:eastAsia="ru-RU" w:bidi="ar-SA"/>
    </w:rPr>
  </w:style>
  <w:style w:type="paragraph" w:customStyle="1" w:styleId="171">
    <w:name w:val="Список 17"/>
    <w:basedOn w:val="a1"/>
    <w:pPr>
      <w:spacing w:before="120" w:after="120"/>
      <w:ind w:left="360" w:hanging="360"/>
    </w:pPr>
    <w:rPr>
      <w:szCs w:val="20"/>
    </w:rPr>
  </w:style>
  <w:style w:type="paragraph" w:customStyle="1" w:styleId="27">
    <w:name w:val="Список с маркерами2"/>
    <w:basedOn w:val="a6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28">
    <w:name w:val="Список с номерами2"/>
    <w:basedOn w:val="a8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60">
    <w:name w:val="заголовок 36"/>
    <w:basedOn w:val="a1"/>
    <w:next w:val="a1"/>
    <w:pPr>
      <w:keepNext/>
      <w:spacing w:before="120" w:after="120"/>
      <w:jc w:val="center"/>
    </w:pPr>
    <w:rPr>
      <w:b/>
      <w:szCs w:val="20"/>
    </w:rPr>
  </w:style>
  <w:style w:type="character" w:styleId="afe">
    <w:name w:val="annotation reference"/>
    <w:semiHidden/>
    <w:rPr>
      <w:sz w:val="16"/>
      <w:szCs w:val="16"/>
    </w:rPr>
  </w:style>
  <w:style w:type="paragraph" w:styleId="aff">
    <w:name w:val="annotation text"/>
    <w:basedOn w:val="a1"/>
    <w:link w:val="aff0"/>
    <w:semiHidden/>
    <w:rPr>
      <w:sz w:val="20"/>
      <w:szCs w:val="20"/>
    </w:rPr>
  </w:style>
  <w:style w:type="character" w:customStyle="1" w:styleId="aff0">
    <w:name w:val="Текст примечания Знак"/>
    <w:link w:val="aff"/>
    <w:semiHidden/>
    <w:locked/>
    <w:rsid w:val="00150C5C"/>
    <w:rPr>
      <w:lang w:val="ru-RU" w:eastAsia="ru-RU" w:bidi="ar-SA"/>
    </w:rPr>
  </w:style>
  <w:style w:type="character" w:styleId="aff1">
    <w:name w:val="endnote reference"/>
    <w:semiHidden/>
    <w:rPr>
      <w:vertAlign w:val="superscript"/>
    </w:rPr>
  </w:style>
  <w:style w:type="paragraph" w:customStyle="1" w:styleId="BodyTextIndent22121">
    <w:name w:val="Body Text Indent 22121"/>
    <w:basedOn w:val="a1"/>
    <w:pPr>
      <w:widowControl w:val="0"/>
      <w:spacing w:before="120" w:line="260" w:lineRule="exact"/>
      <w:ind w:firstLine="709"/>
    </w:pPr>
    <w:rPr>
      <w:szCs w:val="20"/>
    </w:rPr>
  </w:style>
  <w:style w:type="paragraph" w:customStyle="1" w:styleId="361">
    <w:name w:val="çàãîëîâîê 36"/>
    <w:basedOn w:val="a1"/>
    <w:next w:val="a1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BodyTextIndent21">
    <w:name w:val="Body Text Indent 21"/>
    <w:basedOn w:val="a1"/>
    <w:pPr>
      <w:widowControl w:val="0"/>
      <w:spacing w:before="120"/>
      <w:ind w:firstLine="720"/>
    </w:pPr>
    <w:rPr>
      <w:szCs w:val="20"/>
    </w:rPr>
  </w:style>
  <w:style w:type="paragraph" w:customStyle="1" w:styleId="180">
    <w:name w:val="Список 18"/>
    <w:basedOn w:val="a1"/>
    <w:pPr>
      <w:numPr>
        <w:numId w:val="2"/>
      </w:numPr>
      <w:spacing w:before="120" w:after="120"/>
    </w:pPr>
    <w:rPr>
      <w:szCs w:val="20"/>
    </w:rPr>
  </w:style>
  <w:style w:type="paragraph" w:customStyle="1" w:styleId="3b">
    <w:name w:val="Список с маркерами3"/>
    <w:basedOn w:val="a6"/>
    <w:pPr>
      <w:widowControl/>
      <w:numPr>
        <w:numId w:val="4"/>
      </w:numPr>
      <w:autoSpaceDE w:val="0"/>
      <w:autoSpaceDN w:val="0"/>
      <w:adjustRightInd w:val="0"/>
      <w:spacing w:before="120" w:after="0" w:line="288" w:lineRule="auto"/>
    </w:pPr>
    <w:rPr>
      <w:rFonts w:cs="Arial"/>
      <w:sz w:val="26"/>
      <w:szCs w:val="24"/>
    </w:rPr>
  </w:style>
  <w:style w:type="paragraph" w:customStyle="1" w:styleId="3c">
    <w:name w:val="Список с номерами3"/>
    <w:basedOn w:val="a8"/>
    <w:pPr>
      <w:numPr>
        <w:numId w:val="5"/>
      </w:numPr>
      <w:tabs>
        <w:tab w:val="num" w:pos="1276"/>
      </w:tabs>
      <w:overflowPunct/>
      <w:autoSpaceDE/>
      <w:autoSpaceDN/>
      <w:adjustRightInd/>
      <w:ind w:left="0" w:firstLine="851"/>
      <w:textAlignment w:val="auto"/>
    </w:pPr>
  </w:style>
  <w:style w:type="paragraph" w:customStyle="1" w:styleId="71">
    <w:name w:val="Абзац7"/>
    <w:basedOn w:val="a1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Cs w:val="20"/>
    </w:rPr>
  </w:style>
  <w:style w:type="paragraph" w:customStyle="1" w:styleId="114">
    <w:name w:val="Ñòèëü11"/>
    <w:basedOn w:val="a6"/>
    <w:pPr>
      <w:jc w:val="center"/>
    </w:pPr>
    <w:rPr>
      <w:rFonts w:ascii="Arial" w:hAnsi="Arial"/>
      <w:b/>
      <w:sz w:val="28"/>
    </w:rPr>
  </w:style>
  <w:style w:type="paragraph" w:customStyle="1" w:styleId="BodyText21">
    <w:name w:val="Body Text 21"/>
    <w:basedOn w:val="a1"/>
    <w:pPr>
      <w:widowControl w:val="0"/>
      <w:spacing w:before="120"/>
      <w:ind w:firstLine="709"/>
    </w:pPr>
    <w:rPr>
      <w:szCs w:val="20"/>
    </w:rPr>
  </w:style>
  <w:style w:type="paragraph" w:customStyle="1" w:styleId="123">
    <w:name w:val="цифры12"/>
    <w:basedOn w:val="a1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3112">
    <w:name w:val="Верхний колонтитул311"/>
    <w:basedOn w:val="a1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14113">
    <w:name w:val="Ñòèëü14113"/>
    <w:basedOn w:val="a6"/>
    <w:pPr>
      <w:jc w:val="center"/>
    </w:pPr>
    <w:rPr>
      <w:rFonts w:ascii="Arial" w:hAnsi="Arial"/>
      <w:b/>
      <w:sz w:val="28"/>
    </w:rPr>
  </w:style>
  <w:style w:type="paragraph" w:customStyle="1" w:styleId="370">
    <w:name w:val="заголовок 37"/>
    <w:basedOn w:val="a1"/>
    <w:next w:val="a1"/>
    <w:pPr>
      <w:keepNext/>
      <w:spacing w:before="120" w:after="120"/>
      <w:jc w:val="center"/>
    </w:pPr>
    <w:rPr>
      <w:b/>
      <w:szCs w:val="20"/>
    </w:rPr>
  </w:style>
  <w:style w:type="paragraph" w:customStyle="1" w:styleId="323">
    <w:name w:val="Верхний колонтитул32"/>
    <w:basedOn w:val="a1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BodyText2411">
    <w:name w:val="Body Text 2411"/>
    <w:basedOn w:val="a1"/>
    <w:pPr>
      <w:widowControl w:val="0"/>
      <w:spacing w:before="120"/>
      <w:ind w:firstLine="709"/>
    </w:pPr>
    <w:rPr>
      <w:szCs w:val="20"/>
    </w:rPr>
  </w:style>
  <w:style w:type="paragraph" w:customStyle="1" w:styleId="BodyTextIndent2316">
    <w:name w:val="Body Text Indent 2316"/>
    <w:basedOn w:val="a1"/>
    <w:pPr>
      <w:widowControl w:val="0"/>
      <w:spacing w:before="120"/>
      <w:ind w:firstLine="720"/>
    </w:pPr>
    <w:rPr>
      <w:szCs w:val="20"/>
    </w:rPr>
  </w:style>
  <w:style w:type="paragraph" w:customStyle="1" w:styleId="1710">
    <w:name w:val="Ñòèëü171"/>
    <w:basedOn w:val="a6"/>
    <w:pPr>
      <w:jc w:val="center"/>
    </w:pPr>
    <w:rPr>
      <w:rFonts w:ascii="Arial" w:hAnsi="Arial"/>
      <w:b/>
      <w:sz w:val="28"/>
    </w:rPr>
  </w:style>
  <w:style w:type="paragraph" w:customStyle="1" w:styleId="BodyTextIndent2411">
    <w:name w:val="Body Text Indent 2411"/>
    <w:basedOn w:val="a1"/>
    <w:pPr>
      <w:widowControl w:val="0"/>
      <w:spacing w:before="120"/>
      <w:ind w:firstLine="720"/>
    </w:pPr>
    <w:rPr>
      <w:szCs w:val="20"/>
    </w:rPr>
  </w:style>
  <w:style w:type="paragraph" w:customStyle="1" w:styleId="12111111211">
    <w:name w:val="Ñòèëü12111111211"/>
    <w:basedOn w:val="a6"/>
    <w:pPr>
      <w:jc w:val="center"/>
    </w:pPr>
    <w:rPr>
      <w:rFonts w:ascii="Arial" w:hAnsi="Arial"/>
      <w:b/>
      <w:sz w:val="28"/>
    </w:rPr>
  </w:style>
  <w:style w:type="paragraph" w:customStyle="1" w:styleId="BodyText261">
    <w:name w:val="Body Text 261"/>
    <w:basedOn w:val="a1"/>
    <w:pPr>
      <w:widowControl w:val="0"/>
      <w:spacing w:before="120"/>
      <w:ind w:firstLine="709"/>
    </w:pPr>
    <w:rPr>
      <w:szCs w:val="20"/>
    </w:rPr>
  </w:style>
  <w:style w:type="paragraph" w:customStyle="1" w:styleId="BodyText231">
    <w:name w:val="Body Text 231"/>
    <w:basedOn w:val="a1"/>
    <w:pPr>
      <w:widowControl w:val="0"/>
      <w:spacing w:before="120"/>
      <w:ind w:firstLine="709"/>
    </w:pPr>
    <w:rPr>
      <w:szCs w:val="20"/>
    </w:rPr>
  </w:style>
  <w:style w:type="paragraph" w:customStyle="1" w:styleId="BodyText221">
    <w:name w:val="Body Text 221"/>
    <w:basedOn w:val="a1"/>
    <w:pPr>
      <w:widowControl w:val="0"/>
      <w:spacing w:before="120"/>
      <w:ind w:firstLine="709"/>
    </w:pPr>
    <w:rPr>
      <w:szCs w:val="20"/>
    </w:rPr>
  </w:style>
  <w:style w:type="paragraph" w:customStyle="1" w:styleId="1131">
    <w:name w:val="Ñòèëü1131"/>
    <w:basedOn w:val="a6"/>
    <w:pPr>
      <w:jc w:val="center"/>
    </w:pPr>
    <w:rPr>
      <w:rFonts w:ascii="Arial" w:hAnsi="Arial"/>
      <w:b/>
      <w:sz w:val="28"/>
    </w:rPr>
  </w:style>
  <w:style w:type="paragraph" w:customStyle="1" w:styleId="141211111">
    <w:name w:val="Ñòèëü141211111"/>
    <w:basedOn w:val="a6"/>
    <w:pPr>
      <w:jc w:val="center"/>
    </w:pPr>
    <w:rPr>
      <w:rFonts w:ascii="Arial" w:hAnsi="Arial"/>
      <w:b/>
      <w:sz w:val="28"/>
    </w:rPr>
  </w:style>
  <w:style w:type="paragraph" w:customStyle="1" w:styleId="1911111">
    <w:name w:val="Ñòèëü1911111"/>
    <w:basedOn w:val="a6"/>
    <w:pPr>
      <w:jc w:val="center"/>
    </w:pPr>
    <w:rPr>
      <w:rFonts w:ascii="Arial" w:hAnsi="Arial"/>
      <w:b/>
      <w:sz w:val="28"/>
    </w:rPr>
  </w:style>
  <w:style w:type="paragraph" w:customStyle="1" w:styleId="211">
    <w:name w:val="текст сноски211"/>
    <w:basedOn w:val="a1"/>
    <w:pPr>
      <w:widowControl w:val="0"/>
    </w:pPr>
    <w:rPr>
      <w:szCs w:val="20"/>
    </w:rPr>
  </w:style>
  <w:style w:type="paragraph" w:customStyle="1" w:styleId="BodyText231211111">
    <w:name w:val="Body Text 231211111"/>
    <w:basedOn w:val="a1"/>
    <w:pPr>
      <w:widowControl w:val="0"/>
      <w:spacing w:before="120"/>
      <w:ind w:firstLine="709"/>
    </w:pPr>
    <w:rPr>
      <w:szCs w:val="20"/>
    </w:rPr>
  </w:style>
  <w:style w:type="paragraph" w:customStyle="1" w:styleId="BodyText2231">
    <w:name w:val="Body Text 2231"/>
    <w:basedOn w:val="a1"/>
    <w:pPr>
      <w:widowControl w:val="0"/>
      <w:spacing w:before="120"/>
      <w:ind w:firstLine="709"/>
    </w:pPr>
    <w:rPr>
      <w:szCs w:val="20"/>
    </w:rPr>
  </w:style>
  <w:style w:type="paragraph" w:customStyle="1" w:styleId="BodyText26111">
    <w:name w:val="Body Text 26111"/>
    <w:basedOn w:val="a1"/>
    <w:pPr>
      <w:widowControl w:val="0"/>
      <w:spacing w:before="120"/>
      <w:ind w:firstLine="709"/>
    </w:pPr>
    <w:rPr>
      <w:szCs w:val="20"/>
    </w:rPr>
  </w:style>
  <w:style w:type="paragraph" w:customStyle="1" w:styleId="Normal21">
    <w:name w:val="Normal21"/>
    <w:pPr>
      <w:widowControl w:val="0"/>
    </w:pPr>
    <w:rPr>
      <w:snapToGrid w:val="0"/>
    </w:rPr>
  </w:style>
  <w:style w:type="paragraph" w:customStyle="1" w:styleId="xl4018">
    <w:name w:val="xl4018"/>
    <w:basedOn w:val="a1"/>
    <w:pPr>
      <w:spacing w:before="100" w:after="100"/>
    </w:pPr>
    <w:rPr>
      <w:rFonts w:ascii="Courier New" w:eastAsia="Arial CYR" w:hAnsi="Courier New"/>
      <w:szCs w:val="20"/>
    </w:rPr>
  </w:style>
  <w:style w:type="paragraph" w:customStyle="1" w:styleId="BodyTextIndent2317">
    <w:name w:val="Body Text Indent 2317"/>
    <w:basedOn w:val="a1"/>
    <w:pPr>
      <w:widowControl w:val="0"/>
      <w:spacing w:before="120"/>
      <w:ind w:firstLine="720"/>
    </w:pPr>
    <w:rPr>
      <w:szCs w:val="20"/>
    </w:rPr>
  </w:style>
  <w:style w:type="paragraph" w:customStyle="1" w:styleId="xl251">
    <w:name w:val="xl251"/>
    <w:basedOn w:val="a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eastAsia="Arial CYR"/>
      <w:sz w:val="24"/>
    </w:rPr>
  </w:style>
  <w:style w:type="paragraph" w:customStyle="1" w:styleId="xl261">
    <w:name w:val="xl261"/>
    <w:basedOn w:val="a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eastAsia="Arial CYR"/>
      <w:sz w:val="24"/>
    </w:rPr>
  </w:style>
  <w:style w:type="paragraph" w:customStyle="1" w:styleId="xl271">
    <w:name w:val="xl271"/>
    <w:basedOn w:val="a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Arial CYR"/>
      <w:sz w:val="24"/>
    </w:rPr>
  </w:style>
  <w:style w:type="paragraph" w:customStyle="1" w:styleId="xl281">
    <w:name w:val="xl281"/>
    <w:basedOn w:val="a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eastAsia="Arial CYR"/>
      <w:b/>
      <w:bCs/>
      <w:sz w:val="24"/>
    </w:rPr>
  </w:style>
  <w:style w:type="paragraph" w:customStyle="1" w:styleId="xl291">
    <w:name w:val="xl291"/>
    <w:basedOn w:val="a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Arial CYR"/>
      <w:sz w:val="24"/>
    </w:rPr>
  </w:style>
  <w:style w:type="paragraph" w:customStyle="1" w:styleId="xl301">
    <w:name w:val="xl301"/>
    <w:basedOn w:val="a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eastAsia="Arial CYR"/>
      <w:sz w:val="24"/>
    </w:rPr>
  </w:style>
  <w:style w:type="paragraph" w:customStyle="1" w:styleId="xl311">
    <w:name w:val="xl311"/>
    <w:basedOn w:val="a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Arial CYR"/>
      <w:sz w:val="24"/>
    </w:rPr>
  </w:style>
  <w:style w:type="paragraph" w:customStyle="1" w:styleId="xl321">
    <w:name w:val="xl321"/>
    <w:basedOn w:val="a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eastAsia="Arial CYR"/>
      <w:b/>
      <w:bCs/>
      <w:sz w:val="24"/>
    </w:rPr>
  </w:style>
  <w:style w:type="paragraph" w:customStyle="1" w:styleId="xl331">
    <w:name w:val="xl331"/>
    <w:basedOn w:val="a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Arial CYR"/>
      <w:color w:val="008000"/>
      <w:szCs w:val="16"/>
    </w:rPr>
  </w:style>
  <w:style w:type="paragraph" w:customStyle="1" w:styleId="xl341">
    <w:name w:val="xl341"/>
    <w:basedOn w:val="a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Arial CYR"/>
      <w:sz w:val="24"/>
    </w:rPr>
  </w:style>
  <w:style w:type="paragraph" w:customStyle="1" w:styleId="1162">
    <w:name w:val="Список 1162"/>
    <w:basedOn w:val="a1"/>
    <w:pPr>
      <w:tabs>
        <w:tab w:val="num" w:pos="360"/>
      </w:tabs>
      <w:spacing w:before="120" w:after="120"/>
      <w:ind w:left="360" w:hanging="360"/>
    </w:pPr>
    <w:rPr>
      <w:szCs w:val="20"/>
    </w:rPr>
  </w:style>
  <w:style w:type="paragraph" w:customStyle="1" w:styleId="820">
    <w:name w:val="Список с маркерами82"/>
    <w:basedOn w:val="a6"/>
    <w:pPr>
      <w:widowControl/>
      <w:tabs>
        <w:tab w:val="num" w:pos="360"/>
      </w:tabs>
      <w:autoSpaceDE w:val="0"/>
      <w:autoSpaceDN w:val="0"/>
      <w:adjustRightInd w:val="0"/>
      <w:spacing w:before="120" w:after="0" w:line="288" w:lineRule="auto"/>
      <w:ind w:left="360" w:hanging="360"/>
    </w:pPr>
    <w:rPr>
      <w:rFonts w:cs="Arial"/>
      <w:sz w:val="26"/>
      <w:szCs w:val="24"/>
    </w:rPr>
  </w:style>
  <w:style w:type="paragraph" w:customStyle="1" w:styleId="821">
    <w:name w:val="Список с номерами82"/>
    <w:basedOn w:val="a8"/>
    <w:pPr>
      <w:tabs>
        <w:tab w:val="num" w:pos="360"/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310">
    <w:name w:val="Ñòèëü131"/>
    <w:basedOn w:val="a6"/>
    <w:pPr>
      <w:jc w:val="center"/>
    </w:pPr>
    <w:rPr>
      <w:rFonts w:ascii="Arial" w:hAnsi="Arial"/>
      <w:b/>
      <w:sz w:val="28"/>
    </w:rPr>
  </w:style>
  <w:style w:type="paragraph" w:customStyle="1" w:styleId="xl4019">
    <w:name w:val="xl4019"/>
    <w:basedOn w:val="a1"/>
    <w:pPr>
      <w:spacing w:before="100" w:after="100"/>
    </w:pPr>
    <w:rPr>
      <w:rFonts w:ascii="Courier New" w:eastAsia="Arial CYR" w:hAnsi="Courier New"/>
      <w:szCs w:val="20"/>
    </w:rPr>
  </w:style>
  <w:style w:type="paragraph" w:customStyle="1" w:styleId="42">
    <w:name w:val="Список с маркерами4"/>
    <w:basedOn w:val="a6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43">
    <w:name w:val="Список с номерами4"/>
    <w:basedOn w:val="a8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210">
    <w:name w:val="Список 121"/>
    <w:basedOn w:val="a1"/>
    <w:pPr>
      <w:numPr>
        <w:numId w:val="3"/>
      </w:numPr>
      <w:tabs>
        <w:tab w:val="clear" w:pos="927"/>
      </w:tabs>
      <w:spacing w:before="120" w:after="120"/>
      <w:ind w:left="360" w:hanging="360"/>
    </w:pPr>
    <w:rPr>
      <w:szCs w:val="20"/>
    </w:rPr>
  </w:style>
  <w:style w:type="paragraph" w:customStyle="1" w:styleId="14132">
    <w:name w:val="Ñòèëü14132"/>
    <w:basedOn w:val="a6"/>
    <w:pPr>
      <w:jc w:val="center"/>
    </w:pPr>
    <w:rPr>
      <w:rFonts w:ascii="Arial" w:hAnsi="Arial"/>
      <w:b/>
      <w:sz w:val="28"/>
    </w:rPr>
  </w:style>
  <w:style w:type="paragraph" w:customStyle="1" w:styleId="380">
    <w:name w:val="заголовок 38"/>
    <w:basedOn w:val="a1"/>
    <w:next w:val="a1"/>
    <w:pPr>
      <w:keepNext/>
      <w:spacing w:before="120" w:after="120"/>
      <w:jc w:val="center"/>
    </w:pPr>
    <w:rPr>
      <w:b/>
      <w:szCs w:val="20"/>
    </w:rPr>
  </w:style>
  <w:style w:type="paragraph" w:customStyle="1" w:styleId="xl247">
    <w:name w:val="xl247"/>
    <w:basedOn w:val="a1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BodyTextIndent22">
    <w:name w:val="Body Text Indent 22"/>
    <w:basedOn w:val="a1"/>
    <w:pPr>
      <w:widowControl w:val="0"/>
      <w:spacing w:before="120"/>
      <w:ind w:firstLine="709"/>
    </w:pPr>
    <w:rPr>
      <w:szCs w:val="20"/>
    </w:rPr>
  </w:style>
  <w:style w:type="paragraph" w:customStyle="1" w:styleId="14114">
    <w:name w:val="Ñòèëü14114"/>
    <w:basedOn w:val="a6"/>
    <w:pPr>
      <w:jc w:val="center"/>
    </w:pPr>
    <w:rPr>
      <w:rFonts w:ascii="Arial" w:hAnsi="Arial"/>
      <w:b/>
      <w:sz w:val="28"/>
    </w:rPr>
  </w:style>
  <w:style w:type="paragraph" w:customStyle="1" w:styleId="BodyTextIndent2318">
    <w:name w:val="Body Text Indent 2318"/>
    <w:basedOn w:val="a1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xl4020">
    <w:name w:val="xl4020"/>
    <w:basedOn w:val="a1"/>
    <w:pPr>
      <w:spacing w:before="100" w:after="100"/>
    </w:pPr>
    <w:rPr>
      <w:rFonts w:ascii="Courier New" w:eastAsia="Arial Unicode MS" w:hAnsi="Courier New"/>
      <w:szCs w:val="20"/>
    </w:rPr>
  </w:style>
  <w:style w:type="paragraph" w:customStyle="1" w:styleId="19">
    <w:name w:val="Список 19"/>
    <w:basedOn w:val="a1"/>
    <w:pPr>
      <w:spacing w:before="120" w:after="120"/>
      <w:ind w:left="360" w:hanging="360"/>
    </w:pPr>
    <w:rPr>
      <w:szCs w:val="20"/>
    </w:rPr>
  </w:style>
  <w:style w:type="paragraph" w:customStyle="1" w:styleId="52">
    <w:name w:val="Список с маркерами5"/>
    <w:basedOn w:val="a6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53">
    <w:name w:val="Список с номерами5"/>
    <w:basedOn w:val="a8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100">
    <w:name w:val="Список 110"/>
    <w:basedOn w:val="a1"/>
    <w:pPr>
      <w:spacing w:before="120" w:after="120"/>
      <w:ind w:left="360" w:hanging="360"/>
    </w:pPr>
    <w:rPr>
      <w:szCs w:val="20"/>
    </w:rPr>
  </w:style>
  <w:style w:type="paragraph" w:customStyle="1" w:styleId="62">
    <w:name w:val="Список с маркерами6"/>
    <w:basedOn w:val="a6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63">
    <w:name w:val="Список с номерами6"/>
    <w:basedOn w:val="a8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83">
    <w:name w:val="Абзац8"/>
    <w:basedOn w:val="a1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Cs w:val="20"/>
    </w:rPr>
  </w:style>
  <w:style w:type="paragraph" w:customStyle="1" w:styleId="BodyTextIndent24">
    <w:name w:val="Body Text Indent 24"/>
    <w:basedOn w:val="a1"/>
    <w:pPr>
      <w:widowControl w:val="0"/>
      <w:spacing w:before="120"/>
      <w:ind w:firstLine="709"/>
    </w:pPr>
    <w:rPr>
      <w:szCs w:val="20"/>
    </w:rPr>
  </w:style>
  <w:style w:type="paragraph" w:customStyle="1" w:styleId="390">
    <w:name w:val="заголовок 39"/>
    <w:basedOn w:val="a1"/>
    <w:next w:val="a1"/>
    <w:pPr>
      <w:keepNext/>
      <w:spacing w:before="120" w:after="120"/>
      <w:jc w:val="center"/>
    </w:pPr>
    <w:rPr>
      <w:b/>
      <w:szCs w:val="20"/>
    </w:rPr>
  </w:style>
  <w:style w:type="paragraph" w:customStyle="1" w:styleId="3610">
    <w:name w:val="заголовок 361"/>
    <w:basedOn w:val="a1"/>
    <w:next w:val="a1"/>
    <w:pPr>
      <w:keepNext/>
      <w:spacing w:before="120" w:after="120"/>
      <w:jc w:val="center"/>
    </w:pPr>
    <w:rPr>
      <w:b/>
      <w:szCs w:val="20"/>
    </w:rPr>
  </w:style>
  <w:style w:type="paragraph" w:customStyle="1" w:styleId="xl4021">
    <w:name w:val="xl4021"/>
    <w:basedOn w:val="a1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332">
    <w:name w:val="заголовок 1332"/>
    <w:basedOn w:val="a1"/>
    <w:next w:val="a1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1110">
    <w:name w:val="Список 111"/>
    <w:basedOn w:val="a1"/>
    <w:pPr>
      <w:spacing w:before="120" w:after="120"/>
      <w:ind w:left="360" w:hanging="360"/>
    </w:pPr>
    <w:rPr>
      <w:szCs w:val="20"/>
    </w:rPr>
  </w:style>
  <w:style w:type="paragraph" w:customStyle="1" w:styleId="72">
    <w:name w:val="Список с маркерами7"/>
    <w:basedOn w:val="a6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73">
    <w:name w:val="Список с номерами7"/>
    <w:basedOn w:val="a8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3321">
    <w:name w:val="заголовок 13321"/>
    <w:basedOn w:val="a1"/>
    <w:next w:val="a1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xl40211">
    <w:name w:val="xl40211"/>
    <w:basedOn w:val="a1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3611">
    <w:name w:val="заголовок 3611"/>
    <w:basedOn w:val="a1"/>
    <w:next w:val="a1"/>
    <w:pPr>
      <w:keepNext/>
      <w:spacing w:before="120" w:after="120"/>
      <w:jc w:val="center"/>
    </w:pPr>
    <w:rPr>
      <w:b/>
      <w:szCs w:val="20"/>
    </w:rPr>
  </w:style>
  <w:style w:type="paragraph" w:customStyle="1" w:styleId="1120">
    <w:name w:val="Список 112"/>
    <w:basedOn w:val="a1"/>
    <w:pPr>
      <w:spacing w:before="120" w:after="120"/>
      <w:ind w:left="360" w:hanging="360"/>
    </w:pPr>
    <w:rPr>
      <w:szCs w:val="20"/>
    </w:rPr>
  </w:style>
  <w:style w:type="paragraph" w:customStyle="1" w:styleId="91">
    <w:name w:val="Список с маркерами9"/>
    <w:basedOn w:val="a6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92">
    <w:name w:val="Список с номерами9"/>
    <w:basedOn w:val="a8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220">
    <w:name w:val="Список 122"/>
    <w:basedOn w:val="a1"/>
    <w:pPr>
      <w:numPr>
        <w:numId w:val="2"/>
      </w:numPr>
      <w:spacing w:before="120" w:after="120"/>
      <w:ind w:left="0" w:firstLine="0"/>
    </w:pPr>
    <w:rPr>
      <w:szCs w:val="20"/>
    </w:rPr>
  </w:style>
  <w:style w:type="paragraph" w:customStyle="1" w:styleId="14115">
    <w:name w:val="Ñòèëü14115"/>
    <w:basedOn w:val="a6"/>
    <w:pPr>
      <w:jc w:val="center"/>
    </w:pPr>
    <w:rPr>
      <w:rFonts w:ascii="Arial" w:hAnsi="Arial"/>
      <w:b/>
      <w:sz w:val="28"/>
    </w:rPr>
  </w:style>
  <w:style w:type="paragraph" w:customStyle="1" w:styleId="141141">
    <w:name w:val="Ñòèëü141141"/>
    <w:basedOn w:val="a6"/>
    <w:pPr>
      <w:jc w:val="center"/>
    </w:pPr>
    <w:rPr>
      <w:rFonts w:ascii="Arial" w:hAnsi="Arial"/>
      <w:b/>
      <w:sz w:val="28"/>
    </w:rPr>
  </w:style>
  <w:style w:type="paragraph" w:customStyle="1" w:styleId="1221">
    <w:name w:val="Список 1221"/>
    <w:basedOn w:val="a1"/>
    <w:pPr>
      <w:numPr>
        <w:numId w:val="2"/>
      </w:numPr>
      <w:spacing w:before="120" w:after="120"/>
      <w:ind w:left="0" w:firstLine="0"/>
    </w:pPr>
    <w:rPr>
      <w:szCs w:val="20"/>
    </w:rPr>
  </w:style>
  <w:style w:type="paragraph" w:customStyle="1" w:styleId="Normal3">
    <w:name w:val="Normal3"/>
    <w:rPr>
      <w:snapToGrid w:val="0"/>
    </w:rPr>
  </w:style>
  <w:style w:type="paragraph" w:customStyle="1" w:styleId="371">
    <w:name w:val="çàãîëîâîê 37"/>
    <w:basedOn w:val="a1"/>
    <w:next w:val="a1"/>
    <w:pPr>
      <w:keepNext/>
      <w:spacing w:before="120" w:after="120"/>
      <w:jc w:val="center"/>
    </w:pPr>
    <w:rPr>
      <w:b/>
      <w:szCs w:val="20"/>
    </w:rPr>
  </w:style>
  <w:style w:type="paragraph" w:customStyle="1" w:styleId="1163">
    <w:name w:val="Список 1163"/>
    <w:basedOn w:val="a1"/>
    <w:pPr>
      <w:tabs>
        <w:tab w:val="num" w:pos="360"/>
      </w:tabs>
      <w:spacing w:before="120" w:after="120"/>
      <w:ind w:left="360" w:hanging="360"/>
    </w:pPr>
    <w:rPr>
      <w:szCs w:val="20"/>
    </w:rPr>
  </w:style>
  <w:style w:type="paragraph" w:customStyle="1" w:styleId="830">
    <w:name w:val="Список с маркерами83"/>
    <w:basedOn w:val="a6"/>
    <w:pPr>
      <w:widowControl/>
      <w:tabs>
        <w:tab w:val="num" w:pos="360"/>
      </w:tabs>
      <w:autoSpaceDE w:val="0"/>
      <w:autoSpaceDN w:val="0"/>
      <w:adjustRightInd w:val="0"/>
      <w:spacing w:before="120" w:after="0" w:line="288" w:lineRule="auto"/>
      <w:ind w:left="360" w:hanging="360"/>
    </w:pPr>
    <w:rPr>
      <w:rFonts w:cs="Arial"/>
      <w:sz w:val="26"/>
      <w:szCs w:val="24"/>
    </w:rPr>
  </w:style>
  <w:style w:type="paragraph" w:customStyle="1" w:styleId="831">
    <w:name w:val="Список с номерами83"/>
    <w:basedOn w:val="a8"/>
    <w:pPr>
      <w:tabs>
        <w:tab w:val="num" w:pos="360"/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411411">
    <w:name w:val="Ñòèëü1411411"/>
    <w:basedOn w:val="a6"/>
    <w:pPr>
      <w:jc w:val="center"/>
    </w:pPr>
    <w:rPr>
      <w:rFonts w:ascii="Arial" w:hAnsi="Arial"/>
      <w:b/>
      <w:sz w:val="28"/>
    </w:rPr>
  </w:style>
  <w:style w:type="paragraph" w:customStyle="1" w:styleId="12211">
    <w:name w:val="Список 12211"/>
    <w:basedOn w:val="a1"/>
    <w:pPr>
      <w:numPr>
        <w:numId w:val="1"/>
      </w:numPr>
      <w:spacing w:before="120" w:after="120"/>
      <w:ind w:left="0" w:firstLine="0"/>
    </w:pPr>
    <w:rPr>
      <w:szCs w:val="20"/>
    </w:rPr>
  </w:style>
  <w:style w:type="paragraph" w:customStyle="1" w:styleId="1130">
    <w:name w:val="Список 113"/>
    <w:basedOn w:val="a1"/>
    <w:pPr>
      <w:spacing w:before="120" w:after="120"/>
      <w:ind w:left="360" w:hanging="360"/>
    </w:pPr>
    <w:rPr>
      <w:szCs w:val="20"/>
    </w:rPr>
  </w:style>
  <w:style w:type="paragraph" w:customStyle="1" w:styleId="100">
    <w:name w:val="Список с маркерами10"/>
    <w:basedOn w:val="a6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01">
    <w:name w:val="Список с номерами10"/>
    <w:basedOn w:val="a8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4114111">
    <w:name w:val="Ñòèëü14114111"/>
    <w:basedOn w:val="a6"/>
    <w:pPr>
      <w:jc w:val="center"/>
    </w:pPr>
    <w:rPr>
      <w:rFonts w:ascii="Arial" w:hAnsi="Arial"/>
      <w:b/>
      <w:sz w:val="28"/>
    </w:rPr>
  </w:style>
  <w:style w:type="paragraph" w:customStyle="1" w:styleId="381">
    <w:name w:val="çàãîëîâîê 38"/>
    <w:basedOn w:val="a1"/>
    <w:next w:val="a1"/>
    <w:pPr>
      <w:keepNext/>
      <w:spacing w:before="120" w:after="120"/>
      <w:jc w:val="center"/>
    </w:pPr>
    <w:rPr>
      <w:b/>
      <w:szCs w:val="20"/>
    </w:rPr>
  </w:style>
  <w:style w:type="paragraph" w:customStyle="1" w:styleId="141142">
    <w:name w:val="Ñòèëü141142"/>
    <w:basedOn w:val="a6"/>
    <w:pPr>
      <w:jc w:val="center"/>
    </w:pPr>
    <w:rPr>
      <w:rFonts w:ascii="Arial" w:hAnsi="Arial"/>
      <w:b/>
      <w:sz w:val="28"/>
    </w:rPr>
  </w:style>
  <w:style w:type="paragraph" w:customStyle="1" w:styleId="1222">
    <w:name w:val="Список 1222"/>
    <w:basedOn w:val="a1"/>
    <w:pPr>
      <w:numPr>
        <w:numId w:val="1"/>
      </w:numPr>
      <w:spacing w:before="120" w:after="120"/>
      <w:ind w:left="0" w:firstLine="0"/>
    </w:pPr>
    <w:rPr>
      <w:szCs w:val="20"/>
    </w:rPr>
  </w:style>
  <w:style w:type="paragraph" w:customStyle="1" w:styleId="1140">
    <w:name w:val="Список 114"/>
    <w:basedOn w:val="a1"/>
    <w:pPr>
      <w:spacing w:before="120" w:after="120"/>
      <w:ind w:left="360" w:hanging="360"/>
    </w:pPr>
    <w:rPr>
      <w:szCs w:val="20"/>
    </w:rPr>
  </w:style>
  <w:style w:type="paragraph" w:customStyle="1" w:styleId="115">
    <w:name w:val="Список с маркерами11"/>
    <w:basedOn w:val="a6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17">
    <w:name w:val="Список с номерами11"/>
    <w:basedOn w:val="a8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411421">
    <w:name w:val="Ñòèëü1411421"/>
    <w:basedOn w:val="a6"/>
    <w:pPr>
      <w:jc w:val="center"/>
    </w:pPr>
    <w:rPr>
      <w:rFonts w:ascii="Arial" w:hAnsi="Arial"/>
      <w:b/>
      <w:sz w:val="28"/>
    </w:rPr>
  </w:style>
  <w:style w:type="paragraph" w:customStyle="1" w:styleId="12221">
    <w:name w:val="Список 12221"/>
    <w:basedOn w:val="a1"/>
    <w:pPr>
      <w:numPr>
        <w:numId w:val="1"/>
      </w:numPr>
      <w:spacing w:before="120" w:after="120"/>
      <w:ind w:left="0" w:firstLine="0"/>
    </w:pPr>
    <w:rPr>
      <w:szCs w:val="20"/>
    </w:rPr>
  </w:style>
  <w:style w:type="paragraph" w:customStyle="1" w:styleId="1150">
    <w:name w:val="Список 115"/>
    <w:basedOn w:val="a1"/>
    <w:pPr>
      <w:spacing w:before="120" w:after="120"/>
      <w:ind w:left="360" w:hanging="360"/>
    </w:pPr>
    <w:rPr>
      <w:szCs w:val="20"/>
    </w:rPr>
  </w:style>
  <w:style w:type="paragraph" w:customStyle="1" w:styleId="124">
    <w:name w:val="Список с маркерами12"/>
    <w:basedOn w:val="a6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25">
    <w:name w:val="Список с номерами12"/>
    <w:basedOn w:val="a8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xl4022">
    <w:name w:val="xl4022"/>
    <w:basedOn w:val="a1"/>
    <w:pPr>
      <w:spacing w:before="100" w:after="100"/>
    </w:pPr>
    <w:rPr>
      <w:rFonts w:ascii="Courier New" w:eastAsia="Arial Unicode MS" w:hAnsi="Courier New"/>
      <w:szCs w:val="20"/>
    </w:rPr>
  </w:style>
  <w:style w:type="paragraph" w:customStyle="1" w:styleId="391">
    <w:name w:val="çàãîëîâîê 39"/>
    <w:basedOn w:val="a1"/>
    <w:next w:val="a1"/>
    <w:pPr>
      <w:keepNext/>
      <w:spacing w:before="120" w:after="120"/>
      <w:jc w:val="center"/>
    </w:pPr>
    <w:rPr>
      <w:b/>
      <w:szCs w:val="20"/>
    </w:rPr>
  </w:style>
  <w:style w:type="paragraph" w:styleId="aff2">
    <w:name w:val="Subtitle"/>
    <w:basedOn w:val="a1"/>
    <w:link w:val="aff3"/>
    <w:qFormat/>
    <w:pPr>
      <w:spacing w:after="60"/>
      <w:jc w:val="center"/>
    </w:pPr>
    <w:rPr>
      <w:rFonts w:ascii="Arial" w:hAnsi="Arial"/>
      <w:i/>
      <w:szCs w:val="20"/>
    </w:rPr>
  </w:style>
  <w:style w:type="character" w:customStyle="1" w:styleId="aff3">
    <w:name w:val="Подзаголовок Знак"/>
    <w:link w:val="aff2"/>
    <w:locked/>
    <w:rsid w:val="00150C5C"/>
    <w:rPr>
      <w:rFonts w:ascii="Arial" w:hAnsi="Arial"/>
      <w:i/>
      <w:sz w:val="16"/>
      <w:lang w:val="ru-RU" w:eastAsia="ru-RU" w:bidi="ar-SA"/>
    </w:rPr>
  </w:style>
  <w:style w:type="paragraph" w:customStyle="1" w:styleId="14114211">
    <w:name w:val="Ñòèëü14114211"/>
    <w:basedOn w:val="a6"/>
    <w:rsid w:val="006572C3"/>
    <w:pPr>
      <w:jc w:val="center"/>
    </w:pPr>
    <w:rPr>
      <w:rFonts w:ascii="Arial" w:hAnsi="Arial"/>
      <w:b/>
      <w:sz w:val="28"/>
    </w:rPr>
  </w:style>
  <w:style w:type="paragraph" w:customStyle="1" w:styleId="1170">
    <w:name w:val="Список 117"/>
    <w:basedOn w:val="a1"/>
    <w:rsid w:val="006E4C19"/>
    <w:pPr>
      <w:spacing w:before="120" w:after="120"/>
      <w:ind w:left="360" w:hanging="360"/>
    </w:pPr>
    <w:rPr>
      <w:szCs w:val="20"/>
    </w:rPr>
  </w:style>
  <w:style w:type="paragraph" w:customStyle="1" w:styleId="132">
    <w:name w:val="Список с маркерами13"/>
    <w:basedOn w:val="a6"/>
    <w:rsid w:val="006E4C19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34">
    <w:name w:val="Список с номерами13"/>
    <w:basedOn w:val="a8"/>
    <w:rsid w:val="006E4C19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BodyTextIndent2319">
    <w:name w:val="Body Text Indent 2319"/>
    <w:basedOn w:val="a1"/>
    <w:rsid w:val="006E4C19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xl4023">
    <w:name w:val="xl4023"/>
    <w:basedOn w:val="a1"/>
    <w:rsid w:val="006E4C19"/>
    <w:pPr>
      <w:spacing w:before="100" w:after="100"/>
    </w:pPr>
    <w:rPr>
      <w:rFonts w:ascii="Courier New" w:eastAsia="Arial Unicode MS" w:hAnsi="Courier New"/>
      <w:szCs w:val="20"/>
    </w:rPr>
  </w:style>
  <w:style w:type="paragraph" w:customStyle="1" w:styleId="118">
    <w:name w:val="Список 118"/>
    <w:basedOn w:val="a1"/>
    <w:rsid w:val="006E4C19"/>
    <w:pPr>
      <w:spacing w:before="120" w:after="120"/>
      <w:ind w:left="360" w:hanging="360"/>
    </w:pPr>
    <w:rPr>
      <w:szCs w:val="20"/>
    </w:rPr>
  </w:style>
  <w:style w:type="paragraph" w:customStyle="1" w:styleId="142">
    <w:name w:val="Список с маркерами14"/>
    <w:basedOn w:val="a6"/>
    <w:rsid w:val="006E4C19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43">
    <w:name w:val="Список с номерами14"/>
    <w:basedOn w:val="a8"/>
    <w:rsid w:val="006E4C19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93">
    <w:name w:val="Абзац9"/>
    <w:basedOn w:val="a1"/>
    <w:rsid w:val="006E4C19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Cs w:val="20"/>
    </w:rPr>
  </w:style>
  <w:style w:type="paragraph" w:customStyle="1" w:styleId="Normal4">
    <w:name w:val="Normal4"/>
    <w:rsid w:val="006E4C19"/>
    <w:rPr>
      <w:snapToGrid w:val="0"/>
    </w:rPr>
  </w:style>
  <w:style w:type="paragraph" w:customStyle="1" w:styleId="3100">
    <w:name w:val="çàãîëîâîê 310"/>
    <w:basedOn w:val="a1"/>
    <w:next w:val="a1"/>
    <w:rsid w:val="006E4C19"/>
    <w:pPr>
      <w:keepNext/>
      <w:spacing w:before="120" w:after="120"/>
      <w:jc w:val="center"/>
    </w:pPr>
    <w:rPr>
      <w:b/>
      <w:szCs w:val="20"/>
    </w:rPr>
  </w:style>
  <w:style w:type="paragraph" w:customStyle="1" w:styleId="1164">
    <w:name w:val="Список 1164"/>
    <w:basedOn w:val="a1"/>
    <w:rsid w:val="006E4C19"/>
    <w:pPr>
      <w:tabs>
        <w:tab w:val="num" w:pos="360"/>
      </w:tabs>
      <w:spacing w:before="120" w:after="120"/>
      <w:ind w:left="360" w:hanging="360"/>
    </w:pPr>
    <w:rPr>
      <w:szCs w:val="20"/>
    </w:rPr>
  </w:style>
  <w:style w:type="paragraph" w:customStyle="1" w:styleId="84">
    <w:name w:val="Список с маркерами84"/>
    <w:basedOn w:val="a6"/>
    <w:rsid w:val="006E4C19"/>
    <w:pPr>
      <w:widowControl/>
      <w:tabs>
        <w:tab w:val="num" w:pos="360"/>
      </w:tabs>
      <w:autoSpaceDE w:val="0"/>
      <w:autoSpaceDN w:val="0"/>
      <w:adjustRightInd w:val="0"/>
      <w:spacing w:before="120" w:after="0" w:line="288" w:lineRule="auto"/>
      <w:ind w:left="360" w:hanging="360"/>
    </w:pPr>
    <w:rPr>
      <w:rFonts w:cs="Arial"/>
      <w:sz w:val="26"/>
      <w:szCs w:val="24"/>
    </w:rPr>
  </w:style>
  <w:style w:type="paragraph" w:customStyle="1" w:styleId="840">
    <w:name w:val="Список с номерами84"/>
    <w:basedOn w:val="a8"/>
    <w:rsid w:val="006E4C19"/>
    <w:pPr>
      <w:tabs>
        <w:tab w:val="num" w:pos="360"/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xl24151">
    <w:name w:val="xl24151"/>
    <w:basedOn w:val="a1"/>
    <w:rsid w:val="006E4C19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CYR"/>
      <w:szCs w:val="20"/>
    </w:rPr>
  </w:style>
  <w:style w:type="paragraph" w:customStyle="1" w:styleId="Normal11">
    <w:name w:val="Normal11"/>
    <w:rsid w:val="006E4C19"/>
    <w:rPr>
      <w:snapToGrid w:val="0"/>
    </w:rPr>
  </w:style>
  <w:style w:type="paragraph" w:customStyle="1" w:styleId="312">
    <w:name w:val="çàãîëîâîê 312"/>
    <w:basedOn w:val="a1"/>
    <w:next w:val="a1"/>
    <w:rsid w:val="006E4C19"/>
    <w:pPr>
      <w:keepNext/>
      <w:spacing w:before="120" w:after="120"/>
      <w:jc w:val="center"/>
    </w:pPr>
    <w:rPr>
      <w:b/>
      <w:szCs w:val="20"/>
    </w:rPr>
  </w:style>
  <w:style w:type="paragraph" w:customStyle="1" w:styleId="1111">
    <w:name w:val="цифры111"/>
    <w:basedOn w:val="a1"/>
    <w:rsid w:val="006E4C19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1230">
    <w:name w:val="Список 123"/>
    <w:basedOn w:val="a1"/>
    <w:rsid w:val="006E4C19"/>
    <w:pPr>
      <w:numPr>
        <w:numId w:val="1"/>
      </w:numPr>
      <w:spacing w:before="120" w:after="120"/>
      <w:ind w:left="0" w:firstLine="0"/>
    </w:pPr>
    <w:rPr>
      <w:szCs w:val="20"/>
    </w:rPr>
  </w:style>
  <w:style w:type="paragraph" w:customStyle="1" w:styleId="141143">
    <w:name w:val="Ñòèëü141143"/>
    <w:basedOn w:val="a6"/>
    <w:rsid w:val="006E4C19"/>
    <w:pPr>
      <w:jc w:val="center"/>
    </w:pPr>
    <w:rPr>
      <w:rFonts w:ascii="Arial" w:hAnsi="Arial"/>
      <w:b/>
      <w:sz w:val="28"/>
    </w:rPr>
  </w:style>
  <w:style w:type="paragraph" w:customStyle="1" w:styleId="BodyTextIndent23181">
    <w:name w:val="Body Text Indent 23181"/>
    <w:basedOn w:val="a1"/>
    <w:rsid w:val="006E4C19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1223">
    <w:name w:val="Список 1223"/>
    <w:basedOn w:val="a1"/>
    <w:rsid w:val="006E4C19"/>
    <w:pPr>
      <w:numPr>
        <w:numId w:val="1"/>
      </w:numPr>
      <w:spacing w:before="120" w:after="120"/>
      <w:ind w:left="0" w:firstLine="0"/>
    </w:pPr>
    <w:rPr>
      <w:szCs w:val="20"/>
    </w:rPr>
  </w:style>
  <w:style w:type="paragraph" w:customStyle="1" w:styleId="xl40201">
    <w:name w:val="xl40201"/>
    <w:basedOn w:val="a1"/>
    <w:rsid w:val="006E4C19"/>
    <w:pPr>
      <w:spacing w:before="100" w:after="100"/>
    </w:pPr>
    <w:rPr>
      <w:rFonts w:ascii="Courier New" w:eastAsia="Arial Unicode MS" w:hAnsi="Courier New"/>
      <w:szCs w:val="20"/>
    </w:rPr>
  </w:style>
  <w:style w:type="paragraph" w:customStyle="1" w:styleId="1411412">
    <w:name w:val="Ñòèëü1411412"/>
    <w:basedOn w:val="a6"/>
    <w:rsid w:val="006E4C19"/>
    <w:pPr>
      <w:jc w:val="center"/>
    </w:pPr>
    <w:rPr>
      <w:rFonts w:ascii="Arial" w:hAnsi="Arial"/>
      <w:b/>
      <w:sz w:val="28"/>
    </w:rPr>
  </w:style>
  <w:style w:type="paragraph" w:customStyle="1" w:styleId="12212">
    <w:name w:val="Список 12212"/>
    <w:basedOn w:val="a1"/>
    <w:rsid w:val="006E4C19"/>
    <w:pPr>
      <w:numPr>
        <w:numId w:val="1"/>
      </w:numPr>
      <w:spacing w:before="120" w:after="120"/>
      <w:ind w:left="0" w:firstLine="0"/>
    </w:pPr>
    <w:rPr>
      <w:szCs w:val="20"/>
    </w:rPr>
  </w:style>
  <w:style w:type="paragraph" w:customStyle="1" w:styleId="122111">
    <w:name w:val="Список 122111"/>
    <w:basedOn w:val="a1"/>
    <w:rsid w:val="006E4C19"/>
    <w:pPr>
      <w:numPr>
        <w:numId w:val="1"/>
      </w:numPr>
      <w:spacing w:before="120" w:after="120"/>
      <w:ind w:left="0" w:firstLine="0"/>
    </w:pPr>
    <w:rPr>
      <w:szCs w:val="20"/>
    </w:rPr>
  </w:style>
  <w:style w:type="paragraph" w:customStyle="1" w:styleId="xl40110">
    <w:name w:val="xl40110"/>
    <w:basedOn w:val="a1"/>
    <w:rsid w:val="006E4C19"/>
    <w:pPr>
      <w:spacing w:before="100" w:after="100"/>
      <w:jc w:val="left"/>
    </w:pPr>
    <w:rPr>
      <w:rFonts w:ascii="Courier New" w:eastAsia="Arial CYR" w:hAnsi="Courier New"/>
      <w:szCs w:val="20"/>
    </w:rPr>
  </w:style>
  <w:style w:type="paragraph" w:customStyle="1" w:styleId="141141111">
    <w:name w:val="Ñòèëü141141111"/>
    <w:basedOn w:val="a6"/>
    <w:rsid w:val="006E4C19"/>
    <w:pPr>
      <w:jc w:val="center"/>
    </w:pPr>
    <w:rPr>
      <w:rFonts w:ascii="Arial" w:hAnsi="Arial"/>
      <w:b/>
      <w:sz w:val="28"/>
    </w:rPr>
  </w:style>
  <w:style w:type="paragraph" w:customStyle="1" w:styleId="3810">
    <w:name w:val="çàãîëîâîê 381"/>
    <w:basedOn w:val="a1"/>
    <w:next w:val="a1"/>
    <w:rsid w:val="006E4C19"/>
    <w:pPr>
      <w:keepNext/>
      <w:spacing w:before="120" w:after="120"/>
      <w:jc w:val="center"/>
    </w:pPr>
    <w:rPr>
      <w:b/>
      <w:szCs w:val="20"/>
    </w:rPr>
  </w:style>
  <w:style w:type="paragraph" w:customStyle="1" w:styleId="332">
    <w:name w:val="Верхний колонтитул33"/>
    <w:basedOn w:val="a1"/>
    <w:rsid w:val="006E4C19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styleId="aff4">
    <w:name w:val="Balloon Text"/>
    <w:basedOn w:val="a1"/>
    <w:link w:val="aff5"/>
    <w:semiHidden/>
    <w:rsid w:val="00392DFF"/>
    <w:rPr>
      <w:rFonts w:ascii="Tahoma" w:hAnsi="Tahoma" w:cs="Tahoma"/>
      <w:szCs w:val="16"/>
    </w:rPr>
  </w:style>
  <w:style w:type="paragraph" w:customStyle="1" w:styleId="xl4026">
    <w:name w:val="xl4026"/>
    <w:basedOn w:val="a1"/>
    <w:rsid w:val="005A1FA7"/>
    <w:pPr>
      <w:spacing w:before="100" w:after="100"/>
    </w:pPr>
    <w:rPr>
      <w:rFonts w:ascii="Courier New" w:eastAsia="Arial Unicode MS" w:hAnsi="Courier New"/>
      <w:szCs w:val="20"/>
    </w:rPr>
  </w:style>
  <w:style w:type="paragraph" w:customStyle="1" w:styleId="BodyTextIndent23183">
    <w:name w:val="Body Text Indent 23183"/>
    <w:basedOn w:val="a1"/>
    <w:rsid w:val="005A1FA7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xl40203">
    <w:name w:val="xl40203"/>
    <w:basedOn w:val="a1"/>
    <w:rsid w:val="005A1FA7"/>
    <w:pPr>
      <w:spacing w:before="100" w:after="100"/>
    </w:pPr>
    <w:rPr>
      <w:rFonts w:ascii="Courier New" w:eastAsia="Arial Unicode MS" w:hAnsi="Courier New"/>
      <w:szCs w:val="20"/>
    </w:rPr>
  </w:style>
  <w:style w:type="paragraph" w:customStyle="1" w:styleId="14114111111">
    <w:name w:val="Ñòèëü14114111111"/>
    <w:basedOn w:val="a6"/>
    <w:rsid w:val="005A1FA7"/>
    <w:pPr>
      <w:jc w:val="center"/>
    </w:pPr>
    <w:rPr>
      <w:rFonts w:ascii="Arial" w:hAnsi="Arial"/>
      <w:b/>
      <w:sz w:val="28"/>
    </w:rPr>
  </w:style>
  <w:style w:type="paragraph" w:customStyle="1" w:styleId="1411422">
    <w:name w:val="Ñòèëü1411422"/>
    <w:basedOn w:val="a6"/>
    <w:rsid w:val="005A1FA7"/>
    <w:pPr>
      <w:jc w:val="center"/>
    </w:pPr>
    <w:rPr>
      <w:rFonts w:ascii="Arial" w:hAnsi="Arial"/>
      <w:b/>
      <w:sz w:val="28"/>
    </w:rPr>
  </w:style>
  <w:style w:type="paragraph" w:customStyle="1" w:styleId="12222">
    <w:name w:val="Список 12222"/>
    <w:basedOn w:val="a1"/>
    <w:rsid w:val="005A1FA7"/>
    <w:pPr>
      <w:numPr>
        <w:numId w:val="1"/>
      </w:numPr>
      <w:spacing w:before="120" w:after="120"/>
      <w:ind w:left="0" w:firstLine="0"/>
    </w:pPr>
    <w:rPr>
      <w:szCs w:val="20"/>
    </w:rPr>
  </w:style>
  <w:style w:type="paragraph" w:customStyle="1" w:styleId="BodyTextIndent2320">
    <w:name w:val="Body Text Indent 2320"/>
    <w:basedOn w:val="a1"/>
    <w:rsid w:val="004B6E8F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BodyTextIndent25">
    <w:name w:val="Body Text Indent 25"/>
    <w:basedOn w:val="a1"/>
    <w:rsid w:val="004B6E8F"/>
    <w:pPr>
      <w:widowControl w:val="0"/>
      <w:spacing w:before="120"/>
      <w:ind w:firstLine="720"/>
    </w:pPr>
    <w:rPr>
      <w:szCs w:val="20"/>
    </w:rPr>
  </w:style>
  <w:style w:type="paragraph" w:customStyle="1" w:styleId="14116">
    <w:name w:val="Ñòèëü14116"/>
    <w:basedOn w:val="a6"/>
    <w:rsid w:val="00AA6B76"/>
    <w:pPr>
      <w:jc w:val="center"/>
    </w:pPr>
    <w:rPr>
      <w:rFonts w:ascii="Arial" w:hAnsi="Arial"/>
      <w:b/>
      <w:sz w:val="28"/>
    </w:rPr>
  </w:style>
  <w:style w:type="paragraph" w:customStyle="1" w:styleId="BodyTextIndent2322">
    <w:name w:val="Body Text Indent 2322"/>
    <w:basedOn w:val="a1"/>
    <w:rsid w:val="00AA6B76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xl4024">
    <w:name w:val="xl4024"/>
    <w:basedOn w:val="a1"/>
    <w:rsid w:val="00AA6B76"/>
    <w:pPr>
      <w:spacing w:before="100" w:after="100"/>
    </w:pPr>
    <w:rPr>
      <w:rFonts w:ascii="Courier New" w:eastAsia="Arial Unicode MS" w:hAnsi="Courier New"/>
      <w:szCs w:val="20"/>
    </w:rPr>
  </w:style>
  <w:style w:type="paragraph" w:customStyle="1" w:styleId="119">
    <w:name w:val="Список 119"/>
    <w:basedOn w:val="a1"/>
    <w:rsid w:val="00AA6B76"/>
    <w:pPr>
      <w:spacing w:before="120" w:after="120"/>
      <w:ind w:left="360" w:hanging="360"/>
    </w:pPr>
    <w:rPr>
      <w:szCs w:val="20"/>
    </w:rPr>
  </w:style>
  <w:style w:type="paragraph" w:customStyle="1" w:styleId="151">
    <w:name w:val="Список с маркерами15"/>
    <w:basedOn w:val="a6"/>
    <w:rsid w:val="00AA6B76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52">
    <w:name w:val="Список с номерами15"/>
    <w:basedOn w:val="a8"/>
    <w:rsid w:val="00AA6B7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02">
    <w:name w:val="Абзац10"/>
    <w:basedOn w:val="a1"/>
    <w:rsid w:val="00AA6B76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Cs w:val="20"/>
    </w:rPr>
  </w:style>
  <w:style w:type="paragraph" w:customStyle="1" w:styleId="Normal5">
    <w:name w:val="Normal5"/>
    <w:rsid w:val="00AA6B76"/>
    <w:rPr>
      <w:snapToGrid w:val="0"/>
    </w:rPr>
  </w:style>
  <w:style w:type="paragraph" w:customStyle="1" w:styleId="313">
    <w:name w:val="çàãîëîâîê 313"/>
    <w:basedOn w:val="a1"/>
    <w:next w:val="a1"/>
    <w:rsid w:val="00AA6B76"/>
    <w:pPr>
      <w:keepNext/>
      <w:spacing w:before="120" w:after="120"/>
      <w:jc w:val="center"/>
    </w:pPr>
    <w:rPr>
      <w:b/>
      <w:szCs w:val="20"/>
    </w:rPr>
  </w:style>
  <w:style w:type="paragraph" w:customStyle="1" w:styleId="1165">
    <w:name w:val="Список 1165"/>
    <w:basedOn w:val="a1"/>
    <w:rsid w:val="00AA6B76"/>
    <w:pPr>
      <w:tabs>
        <w:tab w:val="num" w:pos="360"/>
      </w:tabs>
      <w:spacing w:before="120" w:after="120"/>
      <w:ind w:left="360" w:hanging="360"/>
    </w:pPr>
    <w:rPr>
      <w:szCs w:val="20"/>
    </w:rPr>
  </w:style>
  <w:style w:type="paragraph" w:customStyle="1" w:styleId="85">
    <w:name w:val="Список с маркерами85"/>
    <w:basedOn w:val="a6"/>
    <w:rsid w:val="00AA6B76"/>
    <w:pPr>
      <w:widowControl/>
      <w:tabs>
        <w:tab w:val="num" w:pos="360"/>
      </w:tabs>
      <w:autoSpaceDE w:val="0"/>
      <w:autoSpaceDN w:val="0"/>
      <w:adjustRightInd w:val="0"/>
      <w:spacing w:before="120" w:after="0" w:line="288" w:lineRule="auto"/>
      <w:ind w:left="360" w:hanging="360"/>
    </w:pPr>
    <w:rPr>
      <w:rFonts w:cs="Arial"/>
      <w:sz w:val="26"/>
      <w:szCs w:val="24"/>
    </w:rPr>
  </w:style>
  <w:style w:type="paragraph" w:customStyle="1" w:styleId="850">
    <w:name w:val="Список с номерами85"/>
    <w:basedOn w:val="a8"/>
    <w:rsid w:val="00AA6B76"/>
    <w:pPr>
      <w:tabs>
        <w:tab w:val="num" w:pos="360"/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xl24152">
    <w:name w:val="xl24152"/>
    <w:basedOn w:val="a1"/>
    <w:rsid w:val="00AA6B76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CYR"/>
      <w:szCs w:val="20"/>
    </w:rPr>
  </w:style>
  <w:style w:type="paragraph" w:customStyle="1" w:styleId="Normal12">
    <w:name w:val="Normal12"/>
    <w:rsid w:val="00AA6B76"/>
    <w:rPr>
      <w:snapToGrid w:val="0"/>
    </w:rPr>
  </w:style>
  <w:style w:type="paragraph" w:customStyle="1" w:styleId="314">
    <w:name w:val="çàãîëîâîê 314"/>
    <w:basedOn w:val="a1"/>
    <w:next w:val="a1"/>
    <w:rsid w:val="00AA6B76"/>
    <w:pPr>
      <w:keepNext/>
      <w:spacing w:before="120" w:after="120"/>
      <w:jc w:val="center"/>
    </w:pPr>
    <w:rPr>
      <w:b/>
      <w:szCs w:val="20"/>
    </w:rPr>
  </w:style>
  <w:style w:type="paragraph" w:customStyle="1" w:styleId="1333">
    <w:name w:val="заголовок 1333"/>
    <w:basedOn w:val="a1"/>
    <w:next w:val="a1"/>
    <w:rsid w:val="00AA6B76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1121">
    <w:name w:val="цифры112"/>
    <w:basedOn w:val="a1"/>
    <w:rsid w:val="00AA6B76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1240">
    <w:name w:val="Список 124"/>
    <w:basedOn w:val="a1"/>
    <w:rsid w:val="00AA6B76"/>
    <w:pPr>
      <w:numPr>
        <w:numId w:val="1"/>
      </w:numPr>
      <w:spacing w:before="120" w:after="120"/>
      <w:ind w:left="0" w:firstLine="0"/>
    </w:pPr>
    <w:rPr>
      <w:szCs w:val="20"/>
    </w:rPr>
  </w:style>
  <w:style w:type="paragraph" w:customStyle="1" w:styleId="141144">
    <w:name w:val="Ñòèëü141144"/>
    <w:basedOn w:val="a6"/>
    <w:rsid w:val="00AA6B76"/>
    <w:pPr>
      <w:jc w:val="center"/>
    </w:pPr>
    <w:rPr>
      <w:rFonts w:ascii="Arial" w:hAnsi="Arial"/>
      <w:b/>
      <w:sz w:val="28"/>
    </w:rPr>
  </w:style>
  <w:style w:type="paragraph" w:customStyle="1" w:styleId="BodyTextIndent23182">
    <w:name w:val="Body Text Indent 23182"/>
    <w:basedOn w:val="a1"/>
    <w:rsid w:val="00AA6B76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1224">
    <w:name w:val="Список 1224"/>
    <w:basedOn w:val="a1"/>
    <w:rsid w:val="00AA6B76"/>
    <w:pPr>
      <w:numPr>
        <w:numId w:val="1"/>
      </w:numPr>
      <w:spacing w:before="120" w:after="120"/>
      <w:ind w:left="0" w:firstLine="0"/>
    </w:pPr>
    <w:rPr>
      <w:szCs w:val="20"/>
    </w:rPr>
  </w:style>
  <w:style w:type="paragraph" w:customStyle="1" w:styleId="xl40202">
    <w:name w:val="xl40202"/>
    <w:basedOn w:val="a1"/>
    <w:rsid w:val="00AA6B76"/>
    <w:pPr>
      <w:spacing w:before="100" w:after="100"/>
    </w:pPr>
    <w:rPr>
      <w:rFonts w:ascii="Courier New" w:eastAsia="Arial Unicode MS" w:hAnsi="Courier New"/>
      <w:szCs w:val="20"/>
    </w:rPr>
  </w:style>
  <w:style w:type="paragraph" w:customStyle="1" w:styleId="141151">
    <w:name w:val="Ñòèëü141151"/>
    <w:basedOn w:val="a6"/>
    <w:rsid w:val="00AA6B76"/>
    <w:pPr>
      <w:jc w:val="center"/>
    </w:pPr>
    <w:rPr>
      <w:rFonts w:ascii="Arial" w:hAnsi="Arial"/>
      <w:b/>
      <w:sz w:val="28"/>
    </w:rPr>
  </w:style>
  <w:style w:type="paragraph" w:customStyle="1" w:styleId="1411413">
    <w:name w:val="Ñòèëü1411413"/>
    <w:basedOn w:val="a6"/>
    <w:rsid w:val="00AA6B76"/>
    <w:pPr>
      <w:jc w:val="center"/>
    </w:pPr>
    <w:rPr>
      <w:rFonts w:ascii="Arial" w:hAnsi="Arial"/>
      <w:b/>
      <w:sz w:val="28"/>
    </w:rPr>
  </w:style>
  <w:style w:type="paragraph" w:customStyle="1" w:styleId="12213">
    <w:name w:val="Список 12213"/>
    <w:basedOn w:val="a1"/>
    <w:rsid w:val="00AA6B76"/>
    <w:pPr>
      <w:numPr>
        <w:numId w:val="1"/>
      </w:numPr>
      <w:spacing w:before="120" w:after="120"/>
      <w:ind w:left="0" w:firstLine="0"/>
    </w:pPr>
    <w:rPr>
      <w:szCs w:val="20"/>
    </w:rPr>
  </w:style>
  <w:style w:type="paragraph" w:customStyle="1" w:styleId="141121">
    <w:name w:val="Ñòèëü141121"/>
    <w:basedOn w:val="a6"/>
    <w:rsid w:val="00AA6B76"/>
    <w:pPr>
      <w:jc w:val="center"/>
    </w:pPr>
    <w:rPr>
      <w:rFonts w:ascii="Arial" w:hAnsi="Arial"/>
      <w:b/>
      <w:sz w:val="28"/>
    </w:rPr>
  </w:style>
  <w:style w:type="paragraph" w:customStyle="1" w:styleId="135">
    <w:name w:val="цифры13"/>
    <w:basedOn w:val="a1"/>
    <w:rsid w:val="00AA6B76"/>
    <w:pPr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1311">
    <w:name w:val="заголовок 131"/>
    <w:basedOn w:val="a1"/>
    <w:next w:val="a1"/>
    <w:rsid w:val="00AA6B76"/>
    <w:pPr>
      <w:keepNext/>
      <w:widowControl w:val="0"/>
      <w:spacing w:before="100" w:line="200" w:lineRule="exact"/>
    </w:pPr>
    <w:rPr>
      <w:b/>
      <w:i/>
      <w:sz w:val="20"/>
      <w:szCs w:val="20"/>
    </w:rPr>
  </w:style>
  <w:style w:type="paragraph" w:customStyle="1" w:styleId="1211">
    <w:name w:val="заголовок 1211"/>
    <w:basedOn w:val="a1"/>
    <w:next w:val="a1"/>
    <w:rsid w:val="00AA6B76"/>
    <w:pPr>
      <w:keepNext/>
      <w:widowControl w:val="0"/>
      <w:spacing w:before="100" w:line="200" w:lineRule="exact"/>
    </w:pPr>
    <w:rPr>
      <w:b/>
      <w:i/>
      <w:sz w:val="20"/>
      <w:szCs w:val="20"/>
    </w:rPr>
  </w:style>
  <w:style w:type="paragraph" w:customStyle="1" w:styleId="3211">
    <w:name w:val="заголовок 3211"/>
    <w:basedOn w:val="a1"/>
    <w:next w:val="a1"/>
    <w:rsid w:val="00AA6B76"/>
    <w:pPr>
      <w:keepNext/>
      <w:widowControl w:val="0"/>
      <w:spacing w:line="200" w:lineRule="exact"/>
      <w:ind w:left="142" w:right="-57" w:hanging="142"/>
    </w:pPr>
    <w:rPr>
      <w:b/>
      <w:sz w:val="20"/>
      <w:szCs w:val="20"/>
    </w:rPr>
  </w:style>
  <w:style w:type="paragraph" w:customStyle="1" w:styleId="3120">
    <w:name w:val="заголовок 312"/>
    <w:basedOn w:val="a1"/>
    <w:next w:val="a1"/>
    <w:rsid w:val="00AA6B76"/>
    <w:pPr>
      <w:keepNext/>
      <w:widowControl w:val="0"/>
      <w:spacing w:line="200" w:lineRule="exact"/>
      <w:ind w:left="142" w:right="-57" w:hanging="142"/>
    </w:pPr>
    <w:rPr>
      <w:b/>
      <w:sz w:val="20"/>
      <w:szCs w:val="20"/>
    </w:rPr>
  </w:style>
  <w:style w:type="paragraph" w:customStyle="1" w:styleId="1112">
    <w:name w:val="заголовок 111"/>
    <w:basedOn w:val="a1"/>
    <w:next w:val="a1"/>
    <w:rsid w:val="00AA6B76"/>
    <w:pPr>
      <w:keepNext/>
      <w:widowControl w:val="0"/>
      <w:spacing w:before="100" w:line="200" w:lineRule="exact"/>
    </w:pPr>
    <w:rPr>
      <w:b/>
      <w:i/>
      <w:sz w:val="20"/>
      <w:szCs w:val="20"/>
    </w:rPr>
  </w:style>
  <w:style w:type="paragraph" w:customStyle="1" w:styleId="2110">
    <w:name w:val="заголовок 211"/>
    <w:basedOn w:val="a1"/>
    <w:next w:val="a1"/>
    <w:rsid w:val="00AA6B76"/>
    <w:pPr>
      <w:keepNext/>
      <w:widowControl w:val="0"/>
      <w:spacing w:before="120"/>
      <w:ind w:firstLine="720"/>
      <w:jc w:val="center"/>
    </w:pPr>
    <w:rPr>
      <w:b/>
      <w:szCs w:val="20"/>
    </w:rPr>
  </w:style>
  <w:style w:type="paragraph" w:customStyle="1" w:styleId="3230">
    <w:name w:val="заголовок 323"/>
    <w:basedOn w:val="a1"/>
    <w:next w:val="a1"/>
    <w:rsid w:val="00AA6B76"/>
    <w:pPr>
      <w:keepNext/>
      <w:widowControl w:val="0"/>
      <w:spacing w:line="200" w:lineRule="exact"/>
      <w:ind w:left="142" w:right="-57" w:hanging="142"/>
    </w:pPr>
    <w:rPr>
      <w:b/>
      <w:sz w:val="20"/>
      <w:szCs w:val="20"/>
    </w:rPr>
  </w:style>
  <w:style w:type="paragraph" w:customStyle="1" w:styleId="1225">
    <w:name w:val="заголовок 122"/>
    <w:basedOn w:val="a1"/>
    <w:next w:val="a1"/>
    <w:rsid w:val="00AA6B76"/>
    <w:pPr>
      <w:keepNext/>
      <w:widowControl w:val="0"/>
      <w:spacing w:before="100" w:line="200" w:lineRule="exact"/>
    </w:pPr>
    <w:rPr>
      <w:b/>
      <w:i/>
      <w:sz w:val="20"/>
      <w:szCs w:val="20"/>
    </w:rPr>
  </w:style>
  <w:style w:type="paragraph" w:customStyle="1" w:styleId="Normal22">
    <w:name w:val="Normal22"/>
    <w:rsid w:val="00AA6B76"/>
    <w:rPr>
      <w:snapToGrid w:val="0"/>
      <w:sz w:val="24"/>
    </w:rPr>
  </w:style>
  <w:style w:type="paragraph" w:customStyle="1" w:styleId="3101">
    <w:name w:val="заголовок 310"/>
    <w:basedOn w:val="a1"/>
    <w:next w:val="a1"/>
    <w:rsid w:val="00AA6B76"/>
    <w:pPr>
      <w:keepNext/>
      <w:widowControl w:val="0"/>
      <w:spacing w:line="200" w:lineRule="exact"/>
      <w:ind w:left="142" w:right="-57" w:hanging="142"/>
    </w:pPr>
    <w:rPr>
      <w:b/>
      <w:sz w:val="20"/>
      <w:szCs w:val="20"/>
    </w:rPr>
  </w:style>
  <w:style w:type="paragraph" w:customStyle="1" w:styleId="144">
    <w:name w:val="заголовок 14"/>
    <w:basedOn w:val="a1"/>
    <w:next w:val="a1"/>
    <w:rsid w:val="00AA6B76"/>
    <w:pPr>
      <w:keepNext/>
      <w:widowControl w:val="0"/>
      <w:spacing w:before="100" w:line="200" w:lineRule="exact"/>
    </w:pPr>
    <w:rPr>
      <w:b/>
      <w:i/>
      <w:sz w:val="20"/>
      <w:szCs w:val="20"/>
    </w:rPr>
  </w:style>
  <w:style w:type="paragraph" w:customStyle="1" w:styleId="11100">
    <w:name w:val="Список 1110"/>
    <w:basedOn w:val="a1"/>
    <w:rsid w:val="00AA6B76"/>
    <w:pPr>
      <w:numPr>
        <w:numId w:val="8"/>
      </w:numPr>
      <w:spacing w:before="120" w:after="120"/>
    </w:pPr>
    <w:rPr>
      <w:szCs w:val="20"/>
    </w:rPr>
  </w:style>
  <w:style w:type="paragraph" w:customStyle="1" w:styleId="161">
    <w:name w:val="Список с маркерами16"/>
    <w:basedOn w:val="a6"/>
    <w:rsid w:val="00AA6B76"/>
    <w:pPr>
      <w:widowControl/>
      <w:numPr>
        <w:numId w:val="11"/>
      </w:numPr>
      <w:autoSpaceDE w:val="0"/>
      <w:autoSpaceDN w:val="0"/>
      <w:adjustRightInd w:val="0"/>
      <w:spacing w:before="120" w:after="0" w:line="288" w:lineRule="auto"/>
      <w:ind w:left="0" w:firstLine="0"/>
    </w:pPr>
    <w:rPr>
      <w:rFonts w:cs="Arial"/>
      <w:sz w:val="26"/>
      <w:szCs w:val="24"/>
    </w:rPr>
  </w:style>
  <w:style w:type="paragraph" w:customStyle="1" w:styleId="162">
    <w:name w:val="Список с номерами16"/>
    <w:basedOn w:val="a8"/>
    <w:rsid w:val="00AA6B76"/>
    <w:pPr>
      <w:numPr>
        <w:numId w:val="12"/>
      </w:numPr>
      <w:tabs>
        <w:tab w:val="num" w:pos="1276"/>
      </w:tabs>
      <w:overflowPunct/>
      <w:autoSpaceDE/>
      <w:autoSpaceDN/>
      <w:adjustRightInd/>
      <w:ind w:left="0" w:firstLine="851"/>
      <w:textAlignment w:val="auto"/>
    </w:pPr>
  </w:style>
  <w:style w:type="paragraph" w:customStyle="1" w:styleId="11a">
    <w:name w:val="Абзац11"/>
    <w:basedOn w:val="a1"/>
    <w:rsid w:val="00AA6B76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Cs w:val="20"/>
    </w:rPr>
  </w:style>
  <w:style w:type="paragraph" w:customStyle="1" w:styleId="BodyTextIndent23110">
    <w:name w:val="Body Text Indent 23110"/>
    <w:basedOn w:val="a1"/>
    <w:rsid w:val="00AA6B76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3310">
    <w:name w:val="заголовок 331"/>
    <w:basedOn w:val="a1"/>
    <w:next w:val="a1"/>
    <w:rsid w:val="00AA6B76"/>
    <w:pPr>
      <w:keepNext/>
      <w:spacing w:before="120" w:after="120"/>
      <w:jc w:val="center"/>
    </w:pPr>
    <w:rPr>
      <w:b/>
      <w:szCs w:val="20"/>
    </w:rPr>
  </w:style>
  <w:style w:type="paragraph" w:customStyle="1" w:styleId="14117">
    <w:name w:val="Ñòèëü14117"/>
    <w:basedOn w:val="a6"/>
    <w:rsid w:val="00AA6B76"/>
    <w:pPr>
      <w:jc w:val="center"/>
    </w:pPr>
    <w:rPr>
      <w:rFonts w:ascii="Arial" w:hAnsi="Arial"/>
      <w:b/>
      <w:sz w:val="28"/>
    </w:rPr>
  </w:style>
  <w:style w:type="paragraph" w:customStyle="1" w:styleId="BodyTextIndent22122">
    <w:name w:val="Body Text Indent 22122"/>
    <w:basedOn w:val="a1"/>
    <w:rsid w:val="00AA6B76"/>
    <w:pPr>
      <w:widowControl w:val="0"/>
      <w:spacing w:before="120" w:line="260" w:lineRule="exact"/>
      <w:ind w:firstLine="709"/>
    </w:pPr>
    <w:rPr>
      <w:szCs w:val="20"/>
    </w:rPr>
  </w:style>
  <w:style w:type="paragraph" w:customStyle="1" w:styleId="xl248">
    <w:name w:val="xl248"/>
    <w:basedOn w:val="a1"/>
    <w:rsid w:val="00AA6B76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CYR"/>
      <w:szCs w:val="20"/>
    </w:rPr>
  </w:style>
  <w:style w:type="paragraph" w:customStyle="1" w:styleId="3220">
    <w:name w:val="çàãîëîâîê 322"/>
    <w:basedOn w:val="a1"/>
    <w:next w:val="a1"/>
    <w:rsid w:val="00AA6B76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BodyTextIndent26">
    <w:name w:val="Body Text Indent 26"/>
    <w:basedOn w:val="a1"/>
    <w:rsid w:val="00AA6B76"/>
    <w:pPr>
      <w:widowControl w:val="0"/>
      <w:spacing w:before="120"/>
      <w:ind w:firstLine="720"/>
    </w:pPr>
    <w:rPr>
      <w:szCs w:val="20"/>
    </w:rPr>
  </w:style>
  <w:style w:type="paragraph" w:customStyle="1" w:styleId="212">
    <w:name w:val="Абзац21"/>
    <w:basedOn w:val="a1"/>
    <w:rsid w:val="00AA6B76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Cs w:val="20"/>
    </w:rPr>
  </w:style>
  <w:style w:type="paragraph" w:customStyle="1" w:styleId="126">
    <w:name w:val="Ñòèëü12"/>
    <w:basedOn w:val="a6"/>
    <w:rsid w:val="00AA6B76"/>
    <w:pPr>
      <w:jc w:val="center"/>
    </w:pPr>
    <w:rPr>
      <w:rFonts w:ascii="Arial" w:hAnsi="Arial"/>
      <w:b/>
      <w:sz w:val="28"/>
    </w:rPr>
  </w:style>
  <w:style w:type="paragraph" w:customStyle="1" w:styleId="BodyText24">
    <w:name w:val="Body Text 24"/>
    <w:basedOn w:val="a1"/>
    <w:rsid w:val="00AA6B76"/>
    <w:pPr>
      <w:widowControl w:val="0"/>
      <w:spacing w:before="120"/>
      <w:ind w:firstLine="709"/>
    </w:pPr>
    <w:rPr>
      <w:szCs w:val="20"/>
    </w:rPr>
  </w:style>
  <w:style w:type="paragraph" w:customStyle="1" w:styleId="3121">
    <w:name w:val="Верхний колонтитул312"/>
    <w:basedOn w:val="a1"/>
    <w:rsid w:val="00AA6B76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14122">
    <w:name w:val="Ñòèëü14122"/>
    <w:basedOn w:val="a6"/>
    <w:rsid w:val="00AA6B76"/>
    <w:pPr>
      <w:jc w:val="center"/>
    </w:pPr>
    <w:rPr>
      <w:rFonts w:ascii="Arial" w:hAnsi="Arial"/>
      <w:b/>
      <w:sz w:val="28"/>
    </w:rPr>
  </w:style>
  <w:style w:type="paragraph" w:customStyle="1" w:styleId="3411">
    <w:name w:val="заголовок 3411"/>
    <w:basedOn w:val="a1"/>
    <w:next w:val="a1"/>
    <w:rsid w:val="00AA6B76"/>
    <w:pPr>
      <w:keepNext/>
      <w:spacing w:before="120" w:after="120"/>
      <w:jc w:val="center"/>
    </w:pPr>
    <w:rPr>
      <w:b/>
      <w:szCs w:val="20"/>
    </w:rPr>
  </w:style>
  <w:style w:type="paragraph" w:customStyle="1" w:styleId="34a">
    <w:name w:val="Верхний колонтитул34"/>
    <w:basedOn w:val="a1"/>
    <w:rsid w:val="00AA6B76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3311">
    <w:name w:val="çàãîëîâîê 331"/>
    <w:basedOn w:val="a1"/>
    <w:next w:val="a1"/>
    <w:rsid w:val="00AA6B76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BodyText2412">
    <w:name w:val="Body Text 2412"/>
    <w:basedOn w:val="a1"/>
    <w:rsid w:val="00AA6B76"/>
    <w:pPr>
      <w:widowControl w:val="0"/>
      <w:spacing w:before="120"/>
      <w:ind w:firstLine="709"/>
    </w:pPr>
    <w:rPr>
      <w:szCs w:val="20"/>
    </w:rPr>
  </w:style>
  <w:style w:type="paragraph" w:customStyle="1" w:styleId="BodyTextIndent23112">
    <w:name w:val="Body Text Indent 23112"/>
    <w:basedOn w:val="a1"/>
    <w:rsid w:val="00AA6B76"/>
    <w:pPr>
      <w:widowControl w:val="0"/>
      <w:spacing w:before="120"/>
      <w:ind w:firstLine="720"/>
    </w:pPr>
    <w:rPr>
      <w:szCs w:val="20"/>
    </w:rPr>
  </w:style>
  <w:style w:type="paragraph" w:customStyle="1" w:styleId="31110">
    <w:name w:val="çàãîëîâîê 3111"/>
    <w:basedOn w:val="a1"/>
    <w:next w:val="a1"/>
    <w:rsid w:val="00AA6B76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172">
    <w:name w:val="Ñòèëü172"/>
    <w:basedOn w:val="a6"/>
    <w:rsid w:val="00AA6B76"/>
    <w:pPr>
      <w:jc w:val="center"/>
    </w:pPr>
    <w:rPr>
      <w:rFonts w:ascii="Arial" w:hAnsi="Arial"/>
      <w:b/>
      <w:sz w:val="28"/>
    </w:rPr>
  </w:style>
  <w:style w:type="paragraph" w:customStyle="1" w:styleId="3412">
    <w:name w:val="çàãîëîâîê 341"/>
    <w:basedOn w:val="a1"/>
    <w:next w:val="a1"/>
    <w:rsid w:val="00AA6B76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32110">
    <w:name w:val="çàãîëîâîê 3211"/>
    <w:basedOn w:val="a1"/>
    <w:next w:val="a1"/>
    <w:rsid w:val="00AA6B76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BodyTextIndent2412">
    <w:name w:val="Body Text Indent 2412"/>
    <w:basedOn w:val="a1"/>
    <w:rsid w:val="00AA6B76"/>
    <w:pPr>
      <w:widowControl w:val="0"/>
      <w:spacing w:before="120"/>
      <w:ind w:firstLine="720"/>
    </w:pPr>
    <w:rPr>
      <w:szCs w:val="20"/>
    </w:rPr>
  </w:style>
  <w:style w:type="paragraph" w:customStyle="1" w:styleId="12111111212">
    <w:name w:val="Ñòèëü12111111212"/>
    <w:basedOn w:val="a6"/>
    <w:rsid w:val="00AA6B76"/>
    <w:pPr>
      <w:jc w:val="center"/>
    </w:pPr>
    <w:rPr>
      <w:rFonts w:ascii="Arial" w:hAnsi="Arial"/>
      <w:b/>
      <w:sz w:val="28"/>
    </w:rPr>
  </w:style>
  <w:style w:type="paragraph" w:customStyle="1" w:styleId="BodyText262">
    <w:name w:val="Body Text 262"/>
    <w:basedOn w:val="a1"/>
    <w:rsid w:val="00AA6B76"/>
    <w:pPr>
      <w:widowControl w:val="0"/>
      <w:spacing w:before="120"/>
      <w:ind w:firstLine="709"/>
    </w:pPr>
    <w:rPr>
      <w:szCs w:val="20"/>
    </w:rPr>
  </w:style>
  <w:style w:type="paragraph" w:customStyle="1" w:styleId="BodyText232">
    <w:name w:val="Body Text 232"/>
    <w:basedOn w:val="a1"/>
    <w:rsid w:val="00AA6B76"/>
    <w:pPr>
      <w:widowControl w:val="0"/>
      <w:spacing w:before="120"/>
      <w:ind w:firstLine="709"/>
    </w:pPr>
    <w:rPr>
      <w:szCs w:val="20"/>
    </w:rPr>
  </w:style>
  <w:style w:type="paragraph" w:customStyle="1" w:styleId="BodyText222">
    <w:name w:val="Body Text 222"/>
    <w:basedOn w:val="a1"/>
    <w:rsid w:val="00AA6B76"/>
    <w:pPr>
      <w:widowControl w:val="0"/>
      <w:spacing w:before="120"/>
      <w:ind w:firstLine="709"/>
    </w:pPr>
    <w:rPr>
      <w:szCs w:val="20"/>
    </w:rPr>
  </w:style>
  <w:style w:type="paragraph" w:customStyle="1" w:styleId="1132">
    <w:name w:val="Ñòèëü1132"/>
    <w:basedOn w:val="a6"/>
    <w:rsid w:val="00AA6B76"/>
    <w:pPr>
      <w:jc w:val="center"/>
    </w:pPr>
    <w:rPr>
      <w:rFonts w:ascii="Arial" w:hAnsi="Arial"/>
      <w:b/>
      <w:sz w:val="28"/>
    </w:rPr>
  </w:style>
  <w:style w:type="paragraph" w:customStyle="1" w:styleId="141211112">
    <w:name w:val="Ñòèëü141211112"/>
    <w:basedOn w:val="a6"/>
    <w:rsid w:val="00AA6B76"/>
    <w:pPr>
      <w:jc w:val="center"/>
    </w:pPr>
    <w:rPr>
      <w:rFonts w:ascii="Arial" w:hAnsi="Arial"/>
      <w:b/>
      <w:sz w:val="28"/>
    </w:rPr>
  </w:style>
  <w:style w:type="paragraph" w:customStyle="1" w:styleId="1911112">
    <w:name w:val="Ñòèëü1911112"/>
    <w:basedOn w:val="a6"/>
    <w:rsid w:val="00AA6B76"/>
    <w:pPr>
      <w:jc w:val="center"/>
    </w:pPr>
    <w:rPr>
      <w:rFonts w:ascii="Arial" w:hAnsi="Arial"/>
      <w:b/>
      <w:sz w:val="28"/>
    </w:rPr>
  </w:style>
  <w:style w:type="paragraph" w:customStyle="1" w:styleId="3212111">
    <w:name w:val="çàãîëîâîê 3212111"/>
    <w:basedOn w:val="a1"/>
    <w:next w:val="a1"/>
    <w:rsid w:val="00AA6B76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2120">
    <w:name w:val="текст сноски212"/>
    <w:basedOn w:val="a1"/>
    <w:rsid w:val="00AA6B76"/>
    <w:pPr>
      <w:widowControl w:val="0"/>
    </w:pPr>
    <w:rPr>
      <w:szCs w:val="20"/>
    </w:rPr>
  </w:style>
  <w:style w:type="paragraph" w:customStyle="1" w:styleId="BodyText231211112">
    <w:name w:val="Body Text 231211112"/>
    <w:basedOn w:val="a1"/>
    <w:rsid w:val="00AA6B76"/>
    <w:pPr>
      <w:widowControl w:val="0"/>
      <w:spacing w:before="120"/>
      <w:ind w:firstLine="709"/>
    </w:pPr>
    <w:rPr>
      <w:szCs w:val="20"/>
    </w:rPr>
  </w:style>
  <w:style w:type="paragraph" w:customStyle="1" w:styleId="31211111">
    <w:name w:val="çàãîëîâîê 31211111"/>
    <w:basedOn w:val="a1"/>
    <w:next w:val="a1"/>
    <w:rsid w:val="00AA6B76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3311111">
    <w:name w:val="çàãîëîâîê 3311111"/>
    <w:basedOn w:val="a1"/>
    <w:next w:val="a1"/>
    <w:rsid w:val="00AA6B76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BodyText2232">
    <w:name w:val="Body Text 2232"/>
    <w:basedOn w:val="a1"/>
    <w:rsid w:val="00AA6B76"/>
    <w:pPr>
      <w:widowControl w:val="0"/>
      <w:spacing w:before="120"/>
      <w:ind w:firstLine="709"/>
    </w:pPr>
    <w:rPr>
      <w:szCs w:val="20"/>
    </w:rPr>
  </w:style>
  <w:style w:type="paragraph" w:customStyle="1" w:styleId="BodyText26112">
    <w:name w:val="Body Text 26112"/>
    <w:basedOn w:val="a1"/>
    <w:rsid w:val="00AA6B76"/>
    <w:pPr>
      <w:widowControl w:val="0"/>
      <w:spacing w:before="120"/>
      <w:ind w:firstLine="709"/>
    </w:pPr>
    <w:rPr>
      <w:szCs w:val="20"/>
    </w:rPr>
  </w:style>
  <w:style w:type="paragraph" w:customStyle="1" w:styleId="3511">
    <w:name w:val="çàãîëîâîê 351"/>
    <w:basedOn w:val="a1"/>
    <w:next w:val="a1"/>
    <w:rsid w:val="00AA6B76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xl40112">
    <w:name w:val="xl40112"/>
    <w:basedOn w:val="a1"/>
    <w:rsid w:val="00AA6B76"/>
    <w:pPr>
      <w:spacing w:before="100" w:after="100"/>
      <w:jc w:val="left"/>
    </w:pPr>
    <w:rPr>
      <w:rFonts w:ascii="Courier New" w:eastAsia="Arial CYR" w:hAnsi="Courier New"/>
      <w:szCs w:val="20"/>
    </w:rPr>
  </w:style>
  <w:style w:type="paragraph" w:customStyle="1" w:styleId="BodyTextIndent2323">
    <w:name w:val="Body Text Indent 2323"/>
    <w:basedOn w:val="a1"/>
    <w:rsid w:val="00AA6B76"/>
    <w:pPr>
      <w:widowControl w:val="0"/>
      <w:spacing w:before="120"/>
      <w:ind w:firstLine="720"/>
    </w:pPr>
    <w:rPr>
      <w:szCs w:val="20"/>
    </w:rPr>
  </w:style>
  <w:style w:type="paragraph" w:customStyle="1" w:styleId="xl2416">
    <w:name w:val="xl2416"/>
    <w:basedOn w:val="a1"/>
    <w:rsid w:val="00AA6B76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CYR"/>
      <w:szCs w:val="20"/>
    </w:rPr>
  </w:style>
  <w:style w:type="paragraph" w:customStyle="1" w:styleId="xl24112">
    <w:name w:val="xl24112"/>
    <w:basedOn w:val="a1"/>
    <w:rsid w:val="00AA6B76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CYR"/>
      <w:szCs w:val="20"/>
    </w:rPr>
  </w:style>
  <w:style w:type="paragraph" w:customStyle="1" w:styleId="xl24122">
    <w:name w:val="xl24122"/>
    <w:basedOn w:val="a1"/>
    <w:rsid w:val="00AA6B76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CYR"/>
      <w:szCs w:val="20"/>
    </w:rPr>
  </w:style>
  <w:style w:type="paragraph" w:customStyle="1" w:styleId="xl252">
    <w:name w:val="xl252"/>
    <w:basedOn w:val="a1"/>
    <w:rsid w:val="00AA6B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eastAsia="Arial CYR" w:cs="Arial CYR"/>
      <w:sz w:val="24"/>
    </w:rPr>
  </w:style>
  <w:style w:type="paragraph" w:customStyle="1" w:styleId="xl262">
    <w:name w:val="xl262"/>
    <w:basedOn w:val="a1"/>
    <w:rsid w:val="00AA6B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eastAsia="Arial CYR" w:cs="Arial CYR"/>
      <w:sz w:val="24"/>
    </w:rPr>
  </w:style>
  <w:style w:type="paragraph" w:customStyle="1" w:styleId="xl272">
    <w:name w:val="xl272"/>
    <w:basedOn w:val="a1"/>
    <w:rsid w:val="00AA6B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eastAsia="Arial CYR" w:cs="Arial CYR"/>
      <w:sz w:val="24"/>
    </w:rPr>
  </w:style>
  <w:style w:type="paragraph" w:customStyle="1" w:styleId="xl282">
    <w:name w:val="xl282"/>
    <w:basedOn w:val="a1"/>
    <w:rsid w:val="00AA6B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eastAsia="Arial CYR" w:cs="Arial CYR"/>
      <w:b/>
      <w:bCs/>
      <w:sz w:val="24"/>
    </w:rPr>
  </w:style>
  <w:style w:type="paragraph" w:customStyle="1" w:styleId="xl292">
    <w:name w:val="xl292"/>
    <w:basedOn w:val="a1"/>
    <w:rsid w:val="00AA6B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eastAsia="Arial CYR" w:cs="Arial CYR"/>
      <w:sz w:val="24"/>
    </w:rPr>
  </w:style>
  <w:style w:type="paragraph" w:customStyle="1" w:styleId="xl302">
    <w:name w:val="xl302"/>
    <w:basedOn w:val="a1"/>
    <w:rsid w:val="00AA6B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eastAsia="Arial CYR" w:cs="Arial CYR"/>
      <w:sz w:val="24"/>
    </w:rPr>
  </w:style>
  <w:style w:type="paragraph" w:customStyle="1" w:styleId="xl312">
    <w:name w:val="xl312"/>
    <w:basedOn w:val="a1"/>
    <w:rsid w:val="00AA6B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eastAsia="Arial CYR" w:cs="Arial CYR"/>
      <w:sz w:val="24"/>
    </w:rPr>
  </w:style>
  <w:style w:type="paragraph" w:customStyle="1" w:styleId="xl322">
    <w:name w:val="xl322"/>
    <w:basedOn w:val="a1"/>
    <w:rsid w:val="00AA6B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eastAsia="Arial CYR" w:cs="Arial CYR"/>
      <w:b/>
      <w:bCs/>
      <w:sz w:val="24"/>
    </w:rPr>
  </w:style>
  <w:style w:type="paragraph" w:customStyle="1" w:styleId="xl332">
    <w:name w:val="xl332"/>
    <w:basedOn w:val="a1"/>
    <w:rsid w:val="00AA6B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Arial CYR" w:cs="Arial CYR"/>
      <w:color w:val="008000"/>
      <w:szCs w:val="16"/>
    </w:rPr>
  </w:style>
  <w:style w:type="paragraph" w:customStyle="1" w:styleId="xl342">
    <w:name w:val="xl342"/>
    <w:basedOn w:val="a1"/>
    <w:rsid w:val="00AA6B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eastAsia="Arial CYR" w:cs="Arial CYR"/>
      <w:sz w:val="24"/>
    </w:rPr>
  </w:style>
  <w:style w:type="paragraph" w:customStyle="1" w:styleId="11611">
    <w:name w:val="Список 11611"/>
    <w:basedOn w:val="a1"/>
    <w:rsid w:val="00AA6B76"/>
    <w:pPr>
      <w:tabs>
        <w:tab w:val="num" w:pos="360"/>
      </w:tabs>
      <w:spacing w:before="120" w:after="120"/>
      <w:ind w:left="360" w:hanging="360"/>
    </w:pPr>
    <w:rPr>
      <w:szCs w:val="20"/>
    </w:rPr>
  </w:style>
  <w:style w:type="paragraph" w:customStyle="1" w:styleId="8110">
    <w:name w:val="Список с маркерами811"/>
    <w:basedOn w:val="a6"/>
    <w:rsid w:val="00AA6B76"/>
    <w:pPr>
      <w:widowControl/>
      <w:tabs>
        <w:tab w:val="num" w:pos="360"/>
      </w:tabs>
      <w:autoSpaceDE w:val="0"/>
      <w:autoSpaceDN w:val="0"/>
      <w:adjustRightInd w:val="0"/>
      <w:spacing w:before="120" w:after="0" w:line="288" w:lineRule="auto"/>
      <w:ind w:left="360" w:hanging="360"/>
    </w:pPr>
    <w:rPr>
      <w:rFonts w:cs="Arial"/>
      <w:sz w:val="26"/>
      <w:szCs w:val="24"/>
    </w:rPr>
  </w:style>
  <w:style w:type="paragraph" w:customStyle="1" w:styleId="8111">
    <w:name w:val="Список с номерами811"/>
    <w:basedOn w:val="a8"/>
    <w:rsid w:val="00AA6B76"/>
    <w:pPr>
      <w:tabs>
        <w:tab w:val="num" w:pos="360"/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320">
    <w:name w:val="Ñòèëü132"/>
    <w:basedOn w:val="a6"/>
    <w:rsid w:val="00AA6B76"/>
    <w:pPr>
      <w:jc w:val="center"/>
    </w:pPr>
    <w:rPr>
      <w:rFonts w:ascii="Arial" w:hAnsi="Arial"/>
      <w:b/>
      <w:sz w:val="28"/>
    </w:rPr>
  </w:style>
  <w:style w:type="paragraph" w:customStyle="1" w:styleId="14133">
    <w:name w:val="Ñòèëü14133"/>
    <w:basedOn w:val="a6"/>
    <w:rsid w:val="00AA6B76"/>
    <w:pPr>
      <w:jc w:val="center"/>
    </w:pPr>
    <w:rPr>
      <w:rFonts w:ascii="Arial" w:hAnsi="Arial"/>
      <w:b/>
      <w:sz w:val="28"/>
    </w:rPr>
  </w:style>
  <w:style w:type="paragraph" w:customStyle="1" w:styleId="352">
    <w:name w:val="заголовок 352"/>
    <w:basedOn w:val="a1"/>
    <w:next w:val="a1"/>
    <w:rsid w:val="00AA6B76"/>
    <w:pPr>
      <w:keepNext/>
      <w:spacing w:before="120" w:after="120"/>
      <w:jc w:val="center"/>
    </w:pPr>
    <w:rPr>
      <w:b/>
      <w:szCs w:val="20"/>
    </w:rPr>
  </w:style>
  <w:style w:type="paragraph" w:customStyle="1" w:styleId="431111">
    <w:name w:val="заголовок4.31111"/>
    <w:basedOn w:val="a1"/>
    <w:next w:val="a1"/>
    <w:rsid w:val="00AA6B76"/>
    <w:pPr>
      <w:keepNext/>
      <w:spacing w:before="120" w:after="120"/>
      <w:jc w:val="center"/>
    </w:pPr>
    <w:rPr>
      <w:b/>
      <w:snapToGrid w:val="0"/>
      <w:sz w:val="20"/>
      <w:szCs w:val="20"/>
    </w:rPr>
  </w:style>
  <w:style w:type="paragraph" w:customStyle="1" w:styleId="xl2422">
    <w:name w:val="xl2422"/>
    <w:basedOn w:val="a1"/>
    <w:rsid w:val="00AA6B76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xl24131">
    <w:name w:val="xl24131"/>
    <w:basedOn w:val="a1"/>
    <w:rsid w:val="00AA6B76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31111">
    <w:name w:val="заголовок 3111"/>
    <w:basedOn w:val="a1"/>
    <w:next w:val="a1"/>
    <w:rsid w:val="00AA6B76"/>
    <w:pPr>
      <w:keepNext/>
      <w:spacing w:before="120" w:after="120"/>
      <w:jc w:val="center"/>
    </w:pPr>
    <w:rPr>
      <w:b/>
      <w:szCs w:val="20"/>
    </w:rPr>
  </w:style>
  <w:style w:type="paragraph" w:customStyle="1" w:styleId="xl40113">
    <w:name w:val="xl40113"/>
    <w:basedOn w:val="a1"/>
    <w:rsid w:val="00AA6B76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24211">
    <w:name w:val="xl24211"/>
    <w:basedOn w:val="a1"/>
    <w:rsid w:val="00AA6B76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xl241111">
    <w:name w:val="xl241111"/>
    <w:basedOn w:val="a1"/>
    <w:rsid w:val="00AA6B76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3221">
    <w:name w:val="заголовок 3221"/>
    <w:basedOn w:val="a1"/>
    <w:next w:val="a1"/>
    <w:rsid w:val="00AA6B76"/>
    <w:pPr>
      <w:keepNext/>
      <w:spacing w:before="120" w:after="120"/>
      <w:jc w:val="center"/>
    </w:pPr>
    <w:rPr>
      <w:b/>
      <w:szCs w:val="20"/>
    </w:rPr>
  </w:style>
  <w:style w:type="paragraph" w:customStyle="1" w:styleId="xl4025">
    <w:name w:val="xl4025"/>
    <w:basedOn w:val="a1"/>
    <w:rsid w:val="00AA6B76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23211">
    <w:name w:val="Body Text Indent 23211"/>
    <w:basedOn w:val="a1"/>
    <w:rsid w:val="00AA6B76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xl2431">
    <w:name w:val="xl2431"/>
    <w:basedOn w:val="a1"/>
    <w:rsid w:val="00AA6B76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xl241211">
    <w:name w:val="xl241211"/>
    <w:basedOn w:val="a1"/>
    <w:rsid w:val="00AA6B76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1312">
    <w:name w:val="Список 131"/>
    <w:basedOn w:val="a1"/>
    <w:rsid w:val="00AA6B76"/>
    <w:pPr>
      <w:numPr>
        <w:numId w:val="8"/>
      </w:numPr>
      <w:spacing w:before="120" w:after="120"/>
    </w:pPr>
    <w:rPr>
      <w:szCs w:val="20"/>
    </w:rPr>
  </w:style>
  <w:style w:type="paragraph" w:customStyle="1" w:styleId="315">
    <w:name w:val="Абзац31"/>
    <w:basedOn w:val="a1"/>
    <w:rsid w:val="00AA6B76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Cs w:val="20"/>
    </w:rPr>
  </w:style>
  <w:style w:type="paragraph" w:customStyle="1" w:styleId="xl4031">
    <w:name w:val="xl4031"/>
    <w:basedOn w:val="a1"/>
    <w:rsid w:val="00AA6B76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2331">
    <w:name w:val="Body Text Indent 2331"/>
    <w:basedOn w:val="a1"/>
    <w:rsid w:val="00AA6B76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xl2441">
    <w:name w:val="xl2441"/>
    <w:basedOn w:val="a1"/>
    <w:rsid w:val="00AA6B76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13311">
    <w:name w:val="заголовок 13311"/>
    <w:basedOn w:val="a1"/>
    <w:next w:val="a1"/>
    <w:rsid w:val="00AA6B76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141112">
    <w:name w:val="Ñòèëü141112"/>
    <w:basedOn w:val="a6"/>
    <w:rsid w:val="00AA6B76"/>
    <w:pPr>
      <w:jc w:val="center"/>
    </w:pPr>
    <w:rPr>
      <w:rFonts w:ascii="Arial" w:hAnsi="Arial"/>
      <w:b/>
      <w:sz w:val="28"/>
    </w:rPr>
  </w:style>
  <w:style w:type="paragraph" w:customStyle="1" w:styleId="xl4041">
    <w:name w:val="xl4041"/>
    <w:basedOn w:val="a1"/>
    <w:rsid w:val="00AA6B76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410">
    <w:name w:val="Список 141"/>
    <w:basedOn w:val="a1"/>
    <w:rsid w:val="00AA6B76"/>
    <w:pPr>
      <w:numPr>
        <w:numId w:val="8"/>
      </w:numPr>
      <w:spacing w:before="120" w:after="120"/>
    </w:pPr>
    <w:rPr>
      <w:szCs w:val="20"/>
    </w:rPr>
  </w:style>
  <w:style w:type="paragraph" w:customStyle="1" w:styleId="410">
    <w:name w:val="Абзац41"/>
    <w:basedOn w:val="a1"/>
    <w:rsid w:val="00AA6B76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Cs w:val="20"/>
    </w:rPr>
  </w:style>
  <w:style w:type="paragraph" w:customStyle="1" w:styleId="xl2451">
    <w:name w:val="xl2451"/>
    <w:basedOn w:val="a1"/>
    <w:rsid w:val="00AA6B76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141211">
    <w:name w:val="Ñòèëü141211"/>
    <w:basedOn w:val="a6"/>
    <w:rsid w:val="00AA6B76"/>
    <w:pPr>
      <w:jc w:val="center"/>
    </w:pPr>
    <w:rPr>
      <w:rFonts w:ascii="Arial" w:hAnsi="Arial"/>
      <w:b/>
      <w:sz w:val="28"/>
    </w:rPr>
  </w:style>
  <w:style w:type="paragraph" w:customStyle="1" w:styleId="xl4051">
    <w:name w:val="xl4051"/>
    <w:basedOn w:val="a1"/>
    <w:rsid w:val="00AA6B76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510">
    <w:name w:val="Список 151"/>
    <w:basedOn w:val="a1"/>
    <w:rsid w:val="00AA6B76"/>
    <w:pPr>
      <w:numPr>
        <w:numId w:val="8"/>
      </w:numPr>
      <w:spacing w:before="120" w:after="120"/>
    </w:pPr>
    <w:rPr>
      <w:szCs w:val="20"/>
    </w:rPr>
  </w:style>
  <w:style w:type="paragraph" w:customStyle="1" w:styleId="510">
    <w:name w:val="Абзац51"/>
    <w:basedOn w:val="a1"/>
    <w:rsid w:val="00AA6B76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Cs w:val="20"/>
    </w:rPr>
  </w:style>
  <w:style w:type="paragraph" w:customStyle="1" w:styleId="BodyTextIndent2341">
    <w:name w:val="Body Text Indent 2341"/>
    <w:basedOn w:val="a1"/>
    <w:rsid w:val="00AA6B76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34120">
    <w:name w:val="заголовок 3412"/>
    <w:basedOn w:val="a1"/>
    <w:next w:val="a1"/>
    <w:rsid w:val="00AA6B76"/>
    <w:pPr>
      <w:keepNext/>
      <w:spacing w:before="120" w:after="120"/>
      <w:jc w:val="center"/>
    </w:pPr>
    <w:rPr>
      <w:b/>
      <w:szCs w:val="20"/>
    </w:rPr>
  </w:style>
  <w:style w:type="paragraph" w:customStyle="1" w:styleId="xl4061">
    <w:name w:val="xl4061"/>
    <w:basedOn w:val="a1"/>
    <w:rsid w:val="00AA6B76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2351">
    <w:name w:val="Body Text Indent 2351"/>
    <w:basedOn w:val="a1"/>
    <w:rsid w:val="00AA6B76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3421">
    <w:name w:val="заголовок 3421"/>
    <w:basedOn w:val="a1"/>
    <w:next w:val="a1"/>
    <w:rsid w:val="00AA6B76"/>
    <w:pPr>
      <w:keepNext/>
      <w:spacing w:before="120" w:after="120"/>
      <w:jc w:val="center"/>
    </w:pPr>
    <w:rPr>
      <w:b/>
      <w:szCs w:val="20"/>
    </w:rPr>
  </w:style>
  <w:style w:type="paragraph" w:customStyle="1" w:styleId="xl4071">
    <w:name w:val="xl4071"/>
    <w:basedOn w:val="a1"/>
    <w:rsid w:val="00AA6B76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41311">
    <w:name w:val="Ñòèëü141311"/>
    <w:basedOn w:val="a6"/>
    <w:rsid w:val="00AA6B76"/>
    <w:pPr>
      <w:jc w:val="center"/>
    </w:pPr>
    <w:rPr>
      <w:rFonts w:ascii="Arial" w:hAnsi="Arial"/>
      <w:b/>
      <w:sz w:val="28"/>
    </w:rPr>
  </w:style>
  <w:style w:type="paragraph" w:customStyle="1" w:styleId="BodyTextIndent2361">
    <w:name w:val="Body Text Indent 2361"/>
    <w:basedOn w:val="a1"/>
    <w:rsid w:val="00AA6B76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3431">
    <w:name w:val="заголовок 3431"/>
    <w:basedOn w:val="a1"/>
    <w:next w:val="a1"/>
    <w:rsid w:val="00AA6B76"/>
    <w:pPr>
      <w:keepNext/>
      <w:spacing w:before="120" w:after="120"/>
      <w:jc w:val="center"/>
    </w:pPr>
    <w:rPr>
      <w:b/>
      <w:szCs w:val="20"/>
    </w:rPr>
  </w:style>
  <w:style w:type="paragraph" w:customStyle="1" w:styleId="xl4081">
    <w:name w:val="xl4081"/>
    <w:basedOn w:val="a1"/>
    <w:rsid w:val="00AA6B76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4141">
    <w:name w:val="Ñòèëü14141"/>
    <w:basedOn w:val="a6"/>
    <w:rsid w:val="00AA6B76"/>
    <w:pPr>
      <w:jc w:val="center"/>
    </w:pPr>
    <w:rPr>
      <w:rFonts w:ascii="Arial" w:hAnsi="Arial"/>
      <w:b/>
      <w:sz w:val="28"/>
    </w:rPr>
  </w:style>
  <w:style w:type="paragraph" w:customStyle="1" w:styleId="BodyTextIndent2371">
    <w:name w:val="Body Text Indent 2371"/>
    <w:basedOn w:val="a1"/>
    <w:rsid w:val="00AA6B76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3441">
    <w:name w:val="заголовок 3441"/>
    <w:basedOn w:val="a1"/>
    <w:next w:val="a1"/>
    <w:rsid w:val="00AA6B76"/>
    <w:pPr>
      <w:keepNext/>
      <w:spacing w:before="120" w:after="120"/>
      <w:jc w:val="center"/>
    </w:pPr>
    <w:rPr>
      <w:b/>
      <w:szCs w:val="20"/>
    </w:rPr>
  </w:style>
  <w:style w:type="paragraph" w:customStyle="1" w:styleId="xl4091">
    <w:name w:val="xl4091"/>
    <w:basedOn w:val="a1"/>
    <w:rsid w:val="00AA6B76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4151">
    <w:name w:val="Ñòèëü14151"/>
    <w:basedOn w:val="a6"/>
    <w:rsid w:val="00AA6B76"/>
    <w:pPr>
      <w:jc w:val="center"/>
    </w:pPr>
    <w:rPr>
      <w:rFonts w:ascii="Arial" w:hAnsi="Arial"/>
      <w:b/>
      <w:sz w:val="28"/>
    </w:rPr>
  </w:style>
  <w:style w:type="paragraph" w:customStyle="1" w:styleId="BodyTextIndent2381">
    <w:name w:val="Body Text Indent 2381"/>
    <w:basedOn w:val="a1"/>
    <w:rsid w:val="00AA6B76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3451">
    <w:name w:val="заголовок 3451"/>
    <w:basedOn w:val="a1"/>
    <w:next w:val="a1"/>
    <w:rsid w:val="00AA6B76"/>
    <w:pPr>
      <w:keepNext/>
      <w:spacing w:before="120" w:after="120"/>
      <w:jc w:val="center"/>
    </w:pPr>
    <w:rPr>
      <w:b/>
      <w:szCs w:val="20"/>
    </w:rPr>
  </w:style>
  <w:style w:type="paragraph" w:customStyle="1" w:styleId="xl40101">
    <w:name w:val="xl40101"/>
    <w:basedOn w:val="a1"/>
    <w:rsid w:val="00AA6B76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4161">
    <w:name w:val="Ñòèëü14161"/>
    <w:basedOn w:val="a6"/>
    <w:rsid w:val="00AA6B76"/>
    <w:pPr>
      <w:jc w:val="center"/>
    </w:pPr>
    <w:rPr>
      <w:rFonts w:ascii="Arial" w:hAnsi="Arial"/>
      <w:b/>
      <w:sz w:val="28"/>
    </w:rPr>
  </w:style>
  <w:style w:type="paragraph" w:customStyle="1" w:styleId="BodyTextIndent2391">
    <w:name w:val="Body Text Indent 2391"/>
    <w:basedOn w:val="a1"/>
    <w:rsid w:val="00AA6B76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3461">
    <w:name w:val="заголовок 3461"/>
    <w:basedOn w:val="a1"/>
    <w:next w:val="a1"/>
    <w:rsid w:val="00AA6B76"/>
    <w:pPr>
      <w:keepNext/>
      <w:spacing w:before="120" w:after="120"/>
      <w:jc w:val="center"/>
    </w:pPr>
    <w:rPr>
      <w:b/>
      <w:szCs w:val="20"/>
    </w:rPr>
  </w:style>
  <w:style w:type="paragraph" w:customStyle="1" w:styleId="xl401111">
    <w:name w:val="xl401111"/>
    <w:basedOn w:val="a1"/>
    <w:rsid w:val="00AA6B76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4171">
    <w:name w:val="Ñòèëü14171"/>
    <w:basedOn w:val="a6"/>
    <w:rsid w:val="00AA6B76"/>
    <w:pPr>
      <w:jc w:val="center"/>
    </w:pPr>
    <w:rPr>
      <w:rFonts w:ascii="Arial" w:hAnsi="Arial"/>
      <w:b/>
      <w:sz w:val="28"/>
    </w:rPr>
  </w:style>
  <w:style w:type="paragraph" w:customStyle="1" w:styleId="BodyTextIndent23101">
    <w:name w:val="Body Text Indent 23101"/>
    <w:basedOn w:val="a1"/>
    <w:rsid w:val="00AA6B76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3471">
    <w:name w:val="заголовок 3471"/>
    <w:basedOn w:val="a1"/>
    <w:next w:val="a1"/>
    <w:rsid w:val="00AA6B76"/>
    <w:pPr>
      <w:keepNext/>
      <w:spacing w:before="120" w:after="120"/>
      <w:jc w:val="center"/>
    </w:pPr>
    <w:rPr>
      <w:b/>
      <w:szCs w:val="20"/>
    </w:rPr>
  </w:style>
  <w:style w:type="paragraph" w:customStyle="1" w:styleId="xl40121">
    <w:name w:val="xl40121"/>
    <w:basedOn w:val="a1"/>
    <w:rsid w:val="00AA6B76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4181">
    <w:name w:val="Ñòèëü14181"/>
    <w:basedOn w:val="a6"/>
    <w:rsid w:val="00AA6B76"/>
    <w:pPr>
      <w:jc w:val="center"/>
    </w:pPr>
    <w:rPr>
      <w:rFonts w:ascii="Arial" w:hAnsi="Arial"/>
      <w:b/>
      <w:sz w:val="28"/>
    </w:rPr>
  </w:style>
  <w:style w:type="paragraph" w:customStyle="1" w:styleId="BodyTextIndent231111">
    <w:name w:val="Body Text Indent 231111"/>
    <w:basedOn w:val="a1"/>
    <w:rsid w:val="00AA6B76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3481">
    <w:name w:val="заголовок 3481"/>
    <w:basedOn w:val="a1"/>
    <w:next w:val="a1"/>
    <w:rsid w:val="00AA6B76"/>
    <w:pPr>
      <w:keepNext/>
      <w:spacing w:before="120" w:after="120"/>
      <w:jc w:val="center"/>
    </w:pPr>
    <w:rPr>
      <w:b/>
      <w:szCs w:val="20"/>
    </w:rPr>
  </w:style>
  <w:style w:type="paragraph" w:customStyle="1" w:styleId="xl40131">
    <w:name w:val="xl40131"/>
    <w:basedOn w:val="a1"/>
    <w:rsid w:val="00AA6B76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4191">
    <w:name w:val="Ñòèëü14191"/>
    <w:basedOn w:val="a6"/>
    <w:rsid w:val="00AA6B76"/>
    <w:pPr>
      <w:jc w:val="center"/>
    </w:pPr>
    <w:rPr>
      <w:rFonts w:ascii="Arial" w:hAnsi="Arial"/>
      <w:b/>
      <w:sz w:val="28"/>
    </w:rPr>
  </w:style>
  <w:style w:type="paragraph" w:customStyle="1" w:styleId="BodyTextIndent23121">
    <w:name w:val="Body Text Indent 23121"/>
    <w:basedOn w:val="a1"/>
    <w:rsid w:val="00AA6B76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3491">
    <w:name w:val="заголовок 3491"/>
    <w:basedOn w:val="a1"/>
    <w:next w:val="a1"/>
    <w:rsid w:val="00AA6B76"/>
    <w:pPr>
      <w:keepNext/>
      <w:spacing w:before="120" w:after="120"/>
      <w:jc w:val="center"/>
    </w:pPr>
    <w:rPr>
      <w:b/>
      <w:szCs w:val="20"/>
    </w:rPr>
  </w:style>
  <w:style w:type="paragraph" w:customStyle="1" w:styleId="xl40141">
    <w:name w:val="xl40141"/>
    <w:basedOn w:val="a1"/>
    <w:rsid w:val="00AA6B76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41101">
    <w:name w:val="Ñòèëü141101"/>
    <w:basedOn w:val="a6"/>
    <w:rsid w:val="00AA6B76"/>
    <w:pPr>
      <w:jc w:val="center"/>
    </w:pPr>
    <w:rPr>
      <w:rFonts w:ascii="Arial" w:hAnsi="Arial"/>
      <w:b/>
      <w:sz w:val="28"/>
    </w:rPr>
  </w:style>
  <w:style w:type="paragraph" w:customStyle="1" w:styleId="BodyTextIndent23131">
    <w:name w:val="Body Text Indent 23131"/>
    <w:basedOn w:val="a1"/>
    <w:rsid w:val="00AA6B76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34101">
    <w:name w:val="заголовок 34101"/>
    <w:basedOn w:val="a1"/>
    <w:next w:val="a1"/>
    <w:rsid w:val="00AA6B76"/>
    <w:pPr>
      <w:keepNext/>
      <w:spacing w:before="120" w:after="120"/>
      <w:jc w:val="center"/>
    </w:pPr>
    <w:rPr>
      <w:b/>
      <w:szCs w:val="20"/>
    </w:rPr>
  </w:style>
  <w:style w:type="paragraph" w:customStyle="1" w:styleId="xl40151">
    <w:name w:val="xl40151"/>
    <w:basedOn w:val="a1"/>
    <w:rsid w:val="00AA6B76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411111">
    <w:name w:val="Ñòèëü1411111"/>
    <w:basedOn w:val="a6"/>
    <w:rsid w:val="00AA6B76"/>
    <w:pPr>
      <w:jc w:val="center"/>
    </w:pPr>
    <w:rPr>
      <w:rFonts w:ascii="Arial" w:hAnsi="Arial"/>
      <w:b/>
      <w:sz w:val="28"/>
    </w:rPr>
  </w:style>
  <w:style w:type="paragraph" w:customStyle="1" w:styleId="1610">
    <w:name w:val="Список 161"/>
    <w:basedOn w:val="a1"/>
    <w:rsid w:val="00AA6B76"/>
    <w:pPr>
      <w:numPr>
        <w:numId w:val="8"/>
      </w:numPr>
      <w:spacing w:before="120" w:after="120"/>
    </w:pPr>
    <w:rPr>
      <w:szCs w:val="20"/>
    </w:rPr>
  </w:style>
  <w:style w:type="paragraph" w:customStyle="1" w:styleId="610">
    <w:name w:val="Абзац61"/>
    <w:basedOn w:val="a1"/>
    <w:rsid w:val="00AA6B76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Cs w:val="20"/>
    </w:rPr>
  </w:style>
  <w:style w:type="paragraph" w:customStyle="1" w:styleId="35110">
    <w:name w:val="заголовок 3511"/>
    <w:basedOn w:val="a1"/>
    <w:next w:val="a1"/>
    <w:rsid w:val="00AA6B76"/>
    <w:pPr>
      <w:keepNext/>
      <w:spacing w:before="120" w:after="120"/>
      <w:jc w:val="center"/>
    </w:pPr>
    <w:rPr>
      <w:b/>
      <w:szCs w:val="20"/>
    </w:rPr>
  </w:style>
  <w:style w:type="paragraph" w:customStyle="1" w:styleId="xl40161">
    <w:name w:val="xl40161"/>
    <w:basedOn w:val="a1"/>
    <w:rsid w:val="00AA6B76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23141">
    <w:name w:val="Body Text Indent 23141"/>
    <w:basedOn w:val="a1"/>
    <w:rsid w:val="00AA6B76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xl2461">
    <w:name w:val="xl2461"/>
    <w:basedOn w:val="a1"/>
    <w:rsid w:val="00AA6B76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xl24141">
    <w:name w:val="xl24141"/>
    <w:basedOn w:val="a1"/>
    <w:rsid w:val="00AA6B76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BodyTextIndent23151">
    <w:name w:val="Body Text Indent 23151"/>
    <w:basedOn w:val="a1"/>
    <w:rsid w:val="00AA6B76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xl40171">
    <w:name w:val="xl40171"/>
    <w:basedOn w:val="a1"/>
    <w:rsid w:val="00AA6B76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711">
    <w:name w:val="Список 171"/>
    <w:basedOn w:val="a1"/>
    <w:rsid w:val="00AA6B76"/>
    <w:pPr>
      <w:spacing w:before="120" w:after="120"/>
      <w:ind w:left="360" w:hanging="360"/>
    </w:pPr>
    <w:rPr>
      <w:szCs w:val="20"/>
    </w:rPr>
  </w:style>
  <w:style w:type="paragraph" w:customStyle="1" w:styleId="213">
    <w:name w:val="Список с маркерами21"/>
    <w:basedOn w:val="a6"/>
    <w:rsid w:val="00AA6B76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214">
    <w:name w:val="Список с номерами21"/>
    <w:basedOn w:val="a8"/>
    <w:rsid w:val="00AA6B7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62">
    <w:name w:val="заголовок 362"/>
    <w:basedOn w:val="a1"/>
    <w:next w:val="a1"/>
    <w:rsid w:val="00AA6B76"/>
    <w:pPr>
      <w:keepNext/>
      <w:spacing w:before="120" w:after="120"/>
      <w:jc w:val="center"/>
    </w:pPr>
    <w:rPr>
      <w:b/>
      <w:szCs w:val="20"/>
    </w:rPr>
  </w:style>
  <w:style w:type="paragraph" w:customStyle="1" w:styleId="BodyTextIndent221211">
    <w:name w:val="Body Text Indent 221211"/>
    <w:basedOn w:val="a1"/>
    <w:rsid w:val="00AA6B76"/>
    <w:pPr>
      <w:widowControl w:val="0"/>
      <w:spacing w:before="120" w:line="260" w:lineRule="exact"/>
      <w:ind w:firstLine="709"/>
    </w:pPr>
    <w:rPr>
      <w:szCs w:val="20"/>
    </w:rPr>
  </w:style>
  <w:style w:type="paragraph" w:customStyle="1" w:styleId="3612">
    <w:name w:val="çàãîëîâîê 361"/>
    <w:basedOn w:val="a1"/>
    <w:next w:val="a1"/>
    <w:rsid w:val="00AA6B76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BodyTextIndent211">
    <w:name w:val="Body Text Indent 211"/>
    <w:basedOn w:val="a1"/>
    <w:rsid w:val="00AA6B76"/>
    <w:pPr>
      <w:widowControl w:val="0"/>
      <w:spacing w:before="120"/>
      <w:ind w:firstLine="720"/>
    </w:pPr>
    <w:rPr>
      <w:szCs w:val="20"/>
    </w:rPr>
  </w:style>
  <w:style w:type="paragraph" w:customStyle="1" w:styleId="181">
    <w:name w:val="Список 181"/>
    <w:basedOn w:val="a1"/>
    <w:rsid w:val="00AA6B76"/>
    <w:pPr>
      <w:numPr>
        <w:numId w:val="7"/>
      </w:numPr>
      <w:spacing w:before="120" w:after="120"/>
    </w:pPr>
    <w:rPr>
      <w:szCs w:val="20"/>
    </w:rPr>
  </w:style>
  <w:style w:type="paragraph" w:customStyle="1" w:styleId="316">
    <w:name w:val="Список с маркерами31"/>
    <w:basedOn w:val="a6"/>
    <w:rsid w:val="00AA6B76"/>
    <w:pPr>
      <w:widowControl/>
      <w:numPr>
        <w:numId w:val="9"/>
      </w:numPr>
      <w:autoSpaceDE w:val="0"/>
      <w:autoSpaceDN w:val="0"/>
      <w:adjustRightInd w:val="0"/>
      <w:spacing w:before="120" w:after="0" w:line="288" w:lineRule="auto"/>
    </w:pPr>
    <w:rPr>
      <w:rFonts w:cs="Arial"/>
      <w:sz w:val="26"/>
      <w:szCs w:val="24"/>
    </w:rPr>
  </w:style>
  <w:style w:type="paragraph" w:customStyle="1" w:styleId="317">
    <w:name w:val="Список с номерами31"/>
    <w:basedOn w:val="a8"/>
    <w:rsid w:val="00AA6B76"/>
    <w:pPr>
      <w:numPr>
        <w:numId w:val="10"/>
      </w:numPr>
      <w:tabs>
        <w:tab w:val="num" w:pos="1276"/>
      </w:tabs>
      <w:overflowPunct/>
      <w:autoSpaceDE/>
      <w:autoSpaceDN/>
      <w:adjustRightInd/>
      <w:ind w:left="0" w:firstLine="851"/>
      <w:textAlignment w:val="auto"/>
    </w:pPr>
  </w:style>
  <w:style w:type="paragraph" w:customStyle="1" w:styleId="710">
    <w:name w:val="Абзац71"/>
    <w:basedOn w:val="a1"/>
    <w:rsid w:val="00AA6B76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Cs w:val="20"/>
    </w:rPr>
  </w:style>
  <w:style w:type="paragraph" w:customStyle="1" w:styleId="1113">
    <w:name w:val="Ñòèëü111"/>
    <w:basedOn w:val="a6"/>
    <w:rsid w:val="00AA6B76"/>
    <w:pPr>
      <w:jc w:val="center"/>
    </w:pPr>
    <w:rPr>
      <w:rFonts w:ascii="Arial" w:hAnsi="Arial"/>
      <w:b/>
      <w:sz w:val="28"/>
    </w:rPr>
  </w:style>
  <w:style w:type="paragraph" w:customStyle="1" w:styleId="BodyText211">
    <w:name w:val="Body Text 211"/>
    <w:basedOn w:val="a1"/>
    <w:rsid w:val="00AA6B76"/>
    <w:pPr>
      <w:widowControl w:val="0"/>
      <w:spacing w:before="120"/>
      <w:ind w:firstLine="709"/>
    </w:pPr>
    <w:rPr>
      <w:szCs w:val="20"/>
    </w:rPr>
  </w:style>
  <w:style w:type="paragraph" w:customStyle="1" w:styleId="1212">
    <w:name w:val="цифры121"/>
    <w:basedOn w:val="a1"/>
    <w:rsid w:val="00AA6B76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31112">
    <w:name w:val="Верхний колонтитул3111"/>
    <w:basedOn w:val="a1"/>
    <w:rsid w:val="00AA6B76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141131">
    <w:name w:val="Ñòèëü141131"/>
    <w:basedOn w:val="a6"/>
    <w:rsid w:val="00AA6B76"/>
    <w:pPr>
      <w:jc w:val="center"/>
    </w:pPr>
    <w:rPr>
      <w:rFonts w:ascii="Arial" w:hAnsi="Arial"/>
      <w:b/>
      <w:sz w:val="28"/>
    </w:rPr>
  </w:style>
  <w:style w:type="paragraph" w:customStyle="1" w:styleId="3710">
    <w:name w:val="заголовок 371"/>
    <w:basedOn w:val="a1"/>
    <w:next w:val="a1"/>
    <w:rsid w:val="00AA6B76"/>
    <w:pPr>
      <w:keepNext/>
      <w:spacing w:before="120" w:after="120"/>
      <w:jc w:val="center"/>
    </w:pPr>
    <w:rPr>
      <w:b/>
      <w:szCs w:val="20"/>
    </w:rPr>
  </w:style>
  <w:style w:type="paragraph" w:customStyle="1" w:styleId="3212">
    <w:name w:val="Верхний колонтитул321"/>
    <w:basedOn w:val="a1"/>
    <w:rsid w:val="00AA6B76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BodyText24111">
    <w:name w:val="Body Text 24111"/>
    <w:basedOn w:val="a1"/>
    <w:rsid w:val="00AA6B76"/>
    <w:pPr>
      <w:widowControl w:val="0"/>
      <w:spacing w:before="120"/>
      <w:ind w:firstLine="709"/>
    </w:pPr>
    <w:rPr>
      <w:szCs w:val="20"/>
    </w:rPr>
  </w:style>
  <w:style w:type="paragraph" w:customStyle="1" w:styleId="BodyTextIndent23161">
    <w:name w:val="Body Text Indent 23161"/>
    <w:basedOn w:val="a1"/>
    <w:rsid w:val="00AA6B76"/>
    <w:pPr>
      <w:widowControl w:val="0"/>
      <w:spacing w:before="120"/>
      <w:ind w:firstLine="720"/>
    </w:pPr>
    <w:rPr>
      <w:szCs w:val="20"/>
    </w:rPr>
  </w:style>
  <w:style w:type="paragraph" w:customStyle="1" w:styleId="17110">
    <w:name w:val="Ñòèëü1711"/>
    <w:basedOn w:val="a6"/>
    <w:rsid w:val="00AA6B76"/>
    <w:pPr>
      <w:jc w:val="center"/>
    </w:pPr>
    <w:rPr>
      <w:rFonts w:ascii="Arial" w:hAnsi="Arial"/>
      <w:b/>
      <w:sz w:val="28"/>
    </w:rPr>
  </w:style>
  <w:style w:type="paragraph" w:customStyle="1" w:styleId="BodyTextIndent24111">
    <w:name w:val="Body Text Indent 24111"/>
    <w:basedOn w:val="a1"/>
    <w:rsid w:val="00AA6B76"/>
    <w:pPr>
      <w:widowControl w:val="0"/>
      <w:spacing w:before="120"/>
      <w:ind w:firstLine="720"/>
    </w:pPr>
    <w:rPr>
      <w:szCs w:val="20"/>
    </w:rPr>
  </w:style>
  <w:style w:type="paragraph" w:customStyle="1" w:styleId="121111112111">
    <w:name w:val="Ñòèëü121111112111"/>
    <w:basedOn w:val="a6"/>
    <w:rsid w:val="00AA6B76"/>
    <w:pPr>
      <w:jc w:val="center"/>
    </w:pPr>
    <w:rPr>
      <w:rFonts w:ascii="Arial" w:hAnsi="Arial"/>
      <w:b/>
      <w:sz w:val="28"/>
    </w:rPr>
  </w:style>
  <w:style w:type="paragraph" w:customStyle="1" w:styleId="BodyText2612">
    <w:name w:val="Body Text 2612"/>
    <w:basedOn w:val="a1"/>
    <w:rsid w:val="00AA6B76"/>
    <w:pPr>
      <w:widowControl w:val="0"/>
      <w:spacing w:before="120"/>
      <w:ind w:firstLine="709"/>
    </w:pPr>
    <w:rPr>
      <w:szCs w:val="20"/>
    </w:rPr>
  </w:style>
  <w:style w:type="paragraph" w:customStyle="1" w:styleId="BodyText2311">
    <w:name w:val="Body Text 2311"/>
    <w:basedOn w:val="a1"/>
    <w:rsid w:val="00AA6B76"/>
    <w:pPr>
      <w:widowControl w:val="0"/>
      <w:spacing w:before="120"/>
      <w:ind w:firstLine="709"/>
    </w:pPr>
    <w:rPr>
      <w:szCs w:val="20"/>
    </w:rPr>
  </w:style>
  <w:style w:type="paragraph" w:customStyle="1" w:styleId="BodyText2211">
    <w:name w:val="Body Text 2211"/>
    <w:basedOn w:val="a1"/>
    <w:rsid w:val="00AA6B76"/>
    <w:pPr>
      <w:widowControl w:val="0"/>
      <w:spacing w:before="120"/>
      <w:ind w:firstLine="709"/>
    </w:pPr>
    <w:rPr>
      <w:szCs w:val="20"/>
    </w:rPr>
  </w:style>
  <w:style w:type="paragraph" w:customStyle="1" w:styleId="11311">
    <w:name w:val="Ñòèëü11311"/>
    <w:basedOn w:val="a6"/>
    <w:rsid w:val="00AA6B76"/>
    <w:pPr>
      <w:jc w:val="center"/>
    </w:pPr>
    <w:rPr>
      <w:rFonts w:ascii="Arial" w:hAnsi="Arial"/>
      <w:b/>
      <w:sz w:val="28"/>
    </w:rPr>
  </w:style>
  <w:style w:type="paragraph" w:customStyle="1" w:styleId="1412111111">
    <w:name w:val="Ñòèëü1412111111"/>
    <w:basedOn w:val="a6"/>
    <w:rsid w:val="00AA6B76"/>
    <w:pPr>
      <w:jc w:val="center"/>
    </w:pPr>
    <w:rPr>
      <w:rFonts w:ascii="Arial" w:hAnsi="Arial"/>
      <w:b/>
      <w:sz w:val="28"/>
    </w:rPr>
  </w:style>
  <w:style w:type="paragraph" w:customStyle="1" w:styleId="19111111">
    <w:name w:val="Ñòèëü19111111"/>
    <w:basedOn w:val="a6"/>
    <w:rsid w:val="00AA6B76"/>
    <w:pPr>
      <w:jc w:val="center"/>
    </w:pPr>
    <w:rPr>
      <w:rFonts w:ascii="Arial" w:hAnsi="Arial"/>
      <w:b/>
      <w:sz w:val="28"/>
    </w:rPr>
  </w:style>
  <w:style w:type="paragraph" w:customStyle="1" w:styleId="2111">
    <w:name w:val="текст сноски2111"/>
    <w:basedOn w:val="a1"/>
    <w:rsid w:val="00AA6B76"/>
    <w:pPr>
      <w:widowControl w:val="0"/>
    </w:pPr>
    <w:rPr>
      <w:szCs w:val="20"/>
    </w:rPr>
  </w:style>
  <w:style w:type="paragraph" w:customStyle="1" w:styleId="BodyText2312111111">
    <w:name w:val="Body Text 2312111111"/>
    <w:basedOn w:val="a1"/>
    <w:rsid w:val="00AA6B76"/>
    <w:pPr>
      <w:widowControl w:val="0"/>
      <w:spacing w:before="120"/>
      <w:ind w:firstLine="709"/>
    </w:pPr>
    <w:rPr>
      <w:szCs w:val="20"/>
    </w:rPr>
  </w:style>
  <w:style w:type="paragraph" w:customStyle="1" w:styleId="BodyText22311">
    <w:name w:val="Body Text 22311"/>
    <w:basedOn w:val="a1"/>
    <w:rsid w:val="00AA6B76"/>
    <w:pPr>
      <w:widowControl w:val="0"/>
      <w:spacing w:before="120"/>
      <w:ind w:firstLine="709"/>
    </w:pPr>
    <w:rPr>
      <w:szCs w:val="20"/>
    </w:rPr>
  </w:style>
  <w:style w:type="paragraph" w:customStyle="1" w:styleId="BodyText261111">
    <w:name w:val="Body Text 261111"/>
    <w:basedOn w:val="a1"/>
    <w:rsid w:val="00AA6B76"/>
    <w:pPr>
      <w:widowControl w:val="0"/>
      <w:spacing w:before="120"/>
      <w:ind w:firstLine="709"/>
    </w:pPr>
    <w:rPr>
      <w:szCs w:val="20"/>
    </w:rPr>
  </w:style>
  <w:style w:type="paragraph" w:customStyle="1" w:styleId="Normal211">
    <w:name w:val="Normal211"/>
    <w:rsid w:val="00AA6B76"/>
    <w:pPr>
      <w:widowControl w:val="0"/>
    </w:pPr>
    <w:rPr>
      <w:snapToGrid w:val="0"/>
    </w:rPr>
  </w:style>
  <w:style w:type="paragraph" w:customStyle="1" w:styleId="xl40181">
    <w:name w:val="xl40181"/>
    <w:basedOn w:val="a1"/>
    <w:rsid w:val="00AA6B76"/>
    <w:pPr>
      <w:spacing w:before="100" w:after="100"/>
    </w:pPr>
    <w:rPr>
      <w:rFonts w:ascii="Courier New" w:eastAsia="Arial CYR" w:hAnsi="Courier New"/>
      <w:szCs w:val="20"/>
    </w:rPr>
  </w:style>
  <w:style w:type="paragraph" w:customStyle="1" w:styleId="BodyTextIndent23171">
    <w:name w:val="Body Text Indent 23171"/>
    <w:basedOn w:val="a1"/>
    <w:rsid w:val="00AA6B76"/>
    <w:pPr>
      <w:widowControl w:val="0"/>
      <w:spacing w:before="120"/>
      <w:ind w:firstLine="720"/>
    </w:pPr>
    <w:rPr>
      <w:szCs w:val="20"/>
    </w:rPr>
  </w:style>
  <w:style w:type="paragraph" w:customStyle="1" w:styleId="xl2511">
    <w:name w:val="xl2511"/>
    <w:basedOn w:val="a1"/>
    <w:rsid w:val="00AA6B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eastAsia="Arial CYR"/>
      <w:sz w:val="24"/>
    </w:rPr>
  </w:style>
  <w:style w:type="paragraph" w:customStyle="1" w:styleId="xl2611">
    <w:name w:val="xl2611"/>
    <w:basedOn w:val="a1"/>
    <w:rsid w:val="00AA6B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eastAsia="Arial CYR"/>
      <w:sz w:val="24"/>
    </w:rPr>
  </w:style>
  <w:style w:type="paragraph" w:customStyle="1" w:styleId="xl2711">
    <w:name w:val="xl2711"/>
    <w:basedOn w:val="a1"/>
    <w:rsid w:val="00AA6B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Arial CYR"/>
      <w:sz w:val="24"/>
    </w:rPr>
  </w:style>
  <w:style w:type="paragraph" w:customStyle="1" w:styleId="xl2811">
    <w:name w:val="xl2811"/>
    <w:basedOn w:val="a1"/>
    <w:rsid w:val="00AA6B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eastAsia="Arial CYR"/>
      <w:b/>
      <w:bCs/>
      <w:sz w:val="24"/>
    </w:rPr>
  </w:style>
  <w:style w:type="paragraph" w:customStyle="1" w:styleId="xl2911">
    <w:name w:val="xl2911"/>
    <w:basedOn w:val="a1"/>
    <w:rsid w:val="00AA6B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Arial CYR"/>
      <w:sz w:val="24"/>
    </w:rPr>
  </w:style>
  <w:style w:type="paragraph" w:customStyle="1" w:styleId="xl3011">
    <w:name w:val="xl3011"/>
    <w:basedOn w:val="a1"/>
    <w:rsid w:val="00AA6B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eastAsia="Arial CYR"/>
      <w:sz w:val="24"/>
    </w:rPr>
  </w:style>
  <w:style w:type="paragraph" w:customStyle="1" w:styleId="xl3111">
    <w:name w:val="xl3111"/>
    <w:basedOn w:val="a1"/>
    <w:rsid w:val="00AA6B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Arial CYR"/>
      <w:sz w:val="24"/>
    </w:rPr>
  </w:style>
  <w:style w:type="paragraph" w:customStyle="1" w:styleId="xl3211">
    <w:name w:val="xl3211"/>
    <w:basedOn w:val="a1"/>
    <w:rsid w:val="00AA6B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eastAsia="Arial CYR"/>
      <w:b/>
      <w:bCs/>
      <w:sz w:val="24"/>
    </w:rPr>
  </w:style>
  <w:style w:type="paragraph" w:customStyle="1" w:styleId="xl3311">
    <w:name w:val="xl3311"/>
    <w:basedOn w:val="a1"/>
    <w:rsid w:val="00AA6B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Arial CYR"/>
      <w:color w:val="008000"/>
      <w:szCs w:val="16"/>
    </w:rPr>
  </w:style>
  <w:style w:type="paragraph" w:customStyle="1" w:styleId="xl3411">
    <w:name w:val="xl3411"/>
    <w:basedOn w:val="a1"/>
    <w:rsid w:val="00AA6B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Arial CYR"/>
      <w:sz w:val="24"/>
    </w:rPr>
  </w:style>
  <w:style w:type="paragraph" w:customStyle="1" w:styleId="11621">
    <w:name w:val="Список 11621"/>
    <w:basedOn w:val="a1"/>
    <w:rsid w:val="00AA6B76"/>
    <w:pPr>
      <w:tabs>
        <w:tab w:val="num" w:pos="360"/>
      </w:tabs>
      <w:spacing w:before="120" w:after="120"/>
      <w:ind w:left="360" w:hanging="360"/>
    </w:pPr>
    <w:rPr>
      <w:szCs w:val="20"/>
    </w:rPr>
  </w:style>
  <w:style w:type="paragraph" w:customStyle="1" w:styleId="8210">
    <w:name w:val="Список с маркерами821"/>
    <w:basedOn w:val="a6"/>
    <w:rsid w:val="00AA6B76"/>
    <w:pPr>
      <w:widowControl/>
      <w:tabs>
        <w:tab w:val="num" w:pos="360"/>
      </w:tabs>
      <w:autoSpaceDE w:val="0"/>
      <w:autoSpaceDN w:val="0"/>
      <w:adjustRightInd w:val="0"/>
      <w:spacing w:before="120" w:after="0" w:line="288" w:lineRule="auto"/>
      <w:ind w:left="360" w:hanging="360"/>
    </w:pPr>
    <w:rPr>
      <w:rFonts w:cs="Arial"/>
      <w:sz w:val="26"/>
      <w:szCs w:val="24"/>
    </w:rPr>
  </w:style>
  <w:style w:type="paragraph" w:customStyle="1" w:styleId="8211">
    <w:name w:val="Список с номерами821"/>
    <w:basedOn w:val="a8"/>
    <w:rsid w:val="00AA6B76"/>
    <w:pPr>
      <w:tabs>
        <w:tab w:val="num" w:pos="360"/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3110">
    <w:name w:val="Ñòèëü1311"/>
    <w:basedOn w:val="a6"/>
    <w:rsid w:val="00AA6B76"/>
    <w:pPr>
      <w:jc w:val="center"/>
    </w:pPr>
    <w:rPr>
      <w:rFonts w:ascii="Arial" w:hAnsi="Arial"/>
      <w:b/>
      <w:sz w:val="28"/>
    </w:rPr>
  </w:style>
  <w:style w:type="paragraph" w:customStyle="1" w:styleId="xl40191">
    <w:name w:val="xl40191"/>
    <w:basedOn w:val="a1"/>
    <w:rsid w:val="00AA6B76"/>
    <w:pPr>
      <w:spacing w:before="100" w:after="100"/>
    </w:pPr>
    <w:rPr>
      <w:rFonts w:ascii="Courier New" w:eastAsia="Arial CYR" w:hAnsi="Courier New"/>
      <w:szCs w:val="20"/>
    </w:rPr>
  </w:style>
  <w:style w:type="paragraph" w:customStyle="1" w:styleId="411">
    <w:name w:val="Список с маркерами41"/>
    <w:basedOn w:val="a6"/>
    <w:rsid w:val="00AA6B76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412">
    <w:name w:val="Список с номерами41"/>
    <w:basedOn w:val="a8"/>
    <w:rsid w:val="00AA6B7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2110">
    <w:name w:val="Список 1211"/>
    <w:basedOn w:val="a1"/>
    <w:rsid w:val="00AA6B76"/>
    <w:pPr>
      <w:numPr>
        <w:numId w:val="8"/>
      </w:numPr>
      <w:spacing w:before="120" w:after="120"/>
    </w:pPr>
    <w:rPr>
      <w:szCs w:val="20"/>
    </w:rPr>
  </w:style>
  <w:style w:type="paragraph" w:customStyle="1" w:styleId="141321">
    <w:name w:val="Ñòèëü141321"/>
    <w:basedOn w:val="a6"/>
    <w:rsid w:val="00AA6B76"/>
    <w:pPr>
      <w:jc w:val="center"/>
    </w:pPr>
    <w:rPr>
      <w:rFonts w:ascii="Arial" w:hAnsi="Arial"/>
      <w:b/>
      <w:sz w:val="28"/>
    </w:rPr>
  </w:style>
  <w:style w:type="paragraph" w:customStyle="1" w:styleId="3811">
    <w:name w:val="заголовок 381"/>
    <w:basedOn w:val="a1"/>
    <w:next w:val="a1"/>
    <w:rsid w:val="00AA6B76"/>
    <w:pPr>
      <w:keepNext/>
      <w:spacing w:before="120" w:after="120"/>
      <w:jc w:val="center"/>
    </w:pPr>
    <w:rPr>
      <w:b/>
      <w:szCs w:val="20"/>
    </w:rPr>
  </w:style>
  <w:style w:type="paragraph" w:customStyle="1" w:styleId="xl2471">
    <w:name w:val="xl2471"/>
    <w:basedOn w:val="a1"/>
    <w:rsid w:val="00AA6B76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BodyTextIndent221">
    <w:name w:val="Body Text Indent 221"/>
    <w:basedOn w:val="a1"/>
    <w:rsid w:val="00AA6B76"/>
    <w:pPr>
      <w:widowControl w:val="0"/>
      <w:spacing w:before="120"/>
      <w:ind w:firstLine="709"/>
    </w:pPr>
    <w:rPr>
      <w:szCs w:val="20"/>
    </w:rPr>
  </w:style>
  <w:style w:type="paragraph" w:customStyle="1" w:styleId="191">
    <w:name w:val="Список 191"/>
    <w:basedOn w:val="a1"/>
    <w:rsid w:val="00AA6B76"/>
    <w:pPr>
      <w:spacing w:before="120" w:after="120"/>
      <w:ind w:left="360" w:hanging="360"/>
    </w:pPr>
    <w:rPr>
      <w:szCs w:val="20"/>
    </w:rPr>
  </w:style>
  <w:style w:type="paragraph" w:customStyle="1" w:styleId="511">
    <w:name w:val="Список с маркерами51"/>
    <w:basedOn w:val="a6"/>
    <w:rsid w:val="00AA6B76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512">
    <w:name w:val="Список с номерами51"/>
    <w:basedOn w:val="a8"/>
    <w:rsid w:val="00AA6B7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101">
    <w:name w:val="Список 1101"/>
    <w:basedOn w:val="a1"/>
    <w:rsid w:val="00AA6B76"/>
    <w:pPr>
      <w:spacing w:before="120" w:after="120"/>
      <w:ind w:left="360" w:hanging="360"/>
    </w:pPr>
    <w:rPr>
      <w:szCs w:val="20"/>
    </w:rPr>
  </w:style>
  <w:style w:type="paragraph" w:customStyle="1" w:styleId="611">
    <w:name w:val="Список с маркерами61"/>
    <w:basedOn w:val="a6"/>
    <w:rsid w:val="00AA6B76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612">
    <w:name w:val="Список с номерами61"/>
    <w:basedOn w:val="a8"/>
    <w:rsid w:val="00AA6B7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812">
    <w:name w:val="Абзац81"/>
    <w:basedOn w:val="a1"/>
    <w:rsid w:val="00AA6B76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Cs w:val="20"/>
    </w:rPr>
  </w:style>
  <w:style w:type="paragraph" w:customStyle="1" w:styleId="Normal31">
    <w:name w:val="Normal31"/>
    <w:rsid w:val="00AA6B76"/>
    <w:rPr>
      <w:snapToGrid w:val="0"/>
    </w:rPr>
  </w:style>
  <w:style w:type="paragraph" w:customStyle="1" w:styleId="3711">
    <w:name w:val="çàãîëîâîê 371"/>
    <w:basedOn w:val="a1"/>
    <w:next w:val="a1"/>
    <w:rsid w:val="00AA6B76"/>
    <w:pPr>
      <w:keepNext/>
      <w:spacing w:before="120" w:after="120"/>
      <w:jc w:val="center"/>
    </w:pPr>
    <w:rPr>
      <w:b/>
      <w:szCs w:val="20"/>
    </w:rPr>
  </w:style>
  <w:style w:type="paragraph" w:customStyle="1" w:styleId="11631">
    <w:name w:val="Список 11631"/>
    <w:basedOn w:val="a1"/>
    <w:rsid w:val="00AA6B76"/>
    <w:pPr>
      <w:tabs>
        <w:tab w:val="num" w:pos="360"/>
      </w:tabs>
      <w:spacing w:before="120" w:after="120"/>
      <w:ind w:left="360" w:hanging="360"/>
    </w:pPr>
    <w:rPr>
      <w:szCs w:val="20"/>
    </w:rPr>
  </w:style>
  <w:style w:type="paragraph" w:customStyle="1" w:styleId="8310">
    <w:name w:val="Список с маркерами831"/>
    <w:basedOn w:val="a6"/>
    <w:rsid w:val="00AA6B76"/>
    <w:pPr>
      <w:widowControl/>
      <w:tabs>
        <w:tab w:val="num" w:pos="360"/>
      </w:tabs>
      <w:autoSpaceDE w:val="0"/>
      <w:autoSpaceDN w:val="0"/>
      <w:adjustRightInd w:val="0"/>
      <w:spacing w:before="120" w:after="0" w:line="288" w:lineRule="auto"/>
      <w:ind w:left="360" w:hanging="360"/>
    </w:pPr>
    <w:rPr>
      <w:rFonts w:cs="Arial"/>
      <w:sz w:val="26"/>
      <w:szCs w:val="24"/>
    </w:rPr>
  </w:style>
  <w:style w:type="paragraph" w:customStyle="1" w:styleId="8311">
    <w:name w:val="Список с номерами831"/>
    <w:basedOn w:val="a8"/>
    <w:rsid w:val="00AA6B76"/>
    <w:pPr>
      <w:tabs>
        <w:tab w:val="num" w:pos="360"/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1110">
    <w:name w:val="Список 1111"/>
    <w:basedOn w:val="a1"/>
    <w:rsid w:val="00AA6B76"/>
    <w:pPr>
      <w:spacing w:before="120" w:after="120"/>
      <w:ind w:left="360" w:hanging="360"/>
    </w:pPr>
    <w:rPr>
      <w:szCs w:val="20"/>
    </w:rPr>
  </w:style>
  <w:style w:type="paragraph" w:customStyle="1" w:styleId="711">
    <w:name w:val="Список с маркерами71"/>
    <w:basedOn w:val="a6"/>
    <w:rsid w:val="00AA6B76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712">
    <w:name w:val="Список с номерами71"/>
    <w:basedOn w:val="a8"/>
    <w:rsid w:val="00AA6B7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4114112">
    <w:name w:val="Ñòèëü14114112"/>
    <w:basedOn w:val="a6"/>
    <w:rsid w:val="00AA6B76"/>
    <w:pPr>
      <w:jc w:val="center"/>
    </w:pPr>
    <w:rPr>
      <w:rFonts w:ascii="Arial" w:hAnsi="Arial"/>
      <w:b/>
      <w:sz w:val="28"/>
    </w:rPr>
  </w:style>
  <w:style w:type="paragraph" w:customStyle="1" w:styleId="122112">
    <w:name w:val="Список 122112"/>
    <w:basedOn w:val="a1"/>
    <w:rsid w:val="00AA6B76"/>
    <w:pPr>
      <w:numPr>
        <w:numId w:val="1"/>
      </w:numPr>
      <w:spacing w:before="120" w:after="120"/>
      <w:ind w:left="0" w:firstLine="0"/>
    </w:pPr>
    <w:rPr>
      <w:szCs w:val="20"/>
    </w:rPr>
  </w:style>
  <w:style w:type="paragraph" w:customStyle="1" w:styleId="11210">
    <w:name w:val="Список 1121"/>
    <w:basedOn w:val="a1"/>
    <w:rsid w:val="00AA6B76"/>
    <w:pPr>
      <w:spacing w:before="120" w:after="120"/>
      <w:ind w:left="360" w:hanging="360"/>
    </w:pPr>
    <w:rPr>
      <w:szCs w:val="20"/>
    </w:rPr>
  </w:style>
  <w:style w:type="paragraph" w:customStyle="1" w:styleId="910">
    <w:name w:val="Список с маркерами91"/>
    <w:basedOn w:val="a6"/>
    <w:rsid w:val="00AA6B76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911">
    <w:name w:val="Список с номерами91"/>
    <w:basedOn w:val="a8"/>
    <w:rsid w:val="00AA6B7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41141112">
    <w:name w:val="Ñòèëü141141112"/>
    <w:basedOn w:val="a6"/>
    <w:rsid w:val="00AA6B76"/>
    <w:pPr>
      <w:jc w:val="center"/>
    </w:pPr>
    <w:rPr>
      <w:rFonts w:ascii="Arial" w:hAnsi="Arial"/>
      <w:b/>
      <w:sz w:val="28"/>
    </w:rPr>
  </w:style>
  <w:style w:type="paragraph" w:customStyle="1" w:styleId="xl40212">
    <w:name w:val="xl40212"/>
    <w:basedOn w:val="a1"/>
    <w:rsid w:val="00AA6B76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382">
    <w:name w:val="çàãîëîâîê 382"/>
    <w:basedOn w:val="a1"/>
    <w:next w:val="a1"/>
    <w:rsid w:val="00AA6B76"/>
    <w:pPr>
      <w:keepNext/>
      <w:spacing w:before="120" w:after="120"/>
      <w:jc w:val="center"/>
    </w:pPr>
    <w:rPr>
      <w:b/>
      <w:szCs w:val="20"/>
    </w:rPr>
  </w:style>
  <w:style w:type="paragraph" w:customStyle="1" w:styleId="1411423">
    <w:name w:val="Ñòèëü1411423"/>
    <w:basedOn w:val="a6"/>
    <w:rsid w:val="00AA6B76"/>
    <w:pPr>
      <w:jc w:val="center"/>
    </w:pPr>
    <w:rPr>
      <w:rFonts w:ascii="Arial" w:hAnsi="Arial"/>
      <w:b/>
      <w:sz w:val="28"/>
    </w:rPr>
  </w:style>
  <w:style w:type="paragraph" w:customStyle="1" w:styleId="12223">
    <w:name w:val="Список 12223"/>
    <w:basedOn w:val="a1"/>
    <w:rsid w:val="00AA6B76"/>
    <w:pPr>
      <w:numPr>
        <w:numId w:val="1"/>
      </w:numPr>
      <w:spacing w:before="120" w:after="120"/>
      <w:ind w:left="0" w:firstLine="0"/>
    </w:pPr>
    <w:rPr>
      <w:szCs w:val="20"/>
    </w:rPr>
  </w:style>
  <w:style w:type="paragraph" w:customStyle="1" w:styleId="14114212">
    <w:name w:val="Ñòèëü14114212"/>
    <w:basedOn w:val="a6"/>
    <w:rsid w:val="00AA6B76"/>
    <w:pPr>
      <w:jc w:val="center"/>
    </w:pPr>
    <w:rPr>
      <w:rFonts w:ascii="Arial" w:hAnsi="Arial"/>
      <w:b/>
      <w:sz w:val="28"/>
    </w:rPr>
  </w:style>
  <w:style w:type="paragraph" w:customStyle="1" w:styleId="122211">
    <w:name w:val="Список 122211"/>
    <w:basedOn w:val="a1"/>
    <w:rsid w:val="00AA6B76"/>
    <w:pPr>
      <w:numPr>
        <w:numId w:val="1"/>
      </w:numPr>
      <w:spacing w:before="120" w:after="120"/>
      <w:ind w:left="0" w:firstLine="0"/>
    </w:pPr>
    <w:rPr>
      <w:szCs w:val="20"/>
    </w:rPr>
  </w:style>
  <w:style w:type="paragraph" w:customStyle="1" w:styleId="xl40221">
    <w:name w:val="xl40221"/>
    <w:basedOn w:val="a1"/>
    <w:rsid w:val="00AA6B76"/>
    <w:pPr>
      <w:spacing w:before="100" w:after="100"/>
    </w:pPr>
    <w:rPr>
      <w:rFonts w:ascii="Courier New" w:eastAsia="Arial Unicode MS" w:hAnsi="Courier New"/>
      <w:szCs w:val="20"/>
    </w:rPr>
  </w:style>
  <w:style w:type="paragraph" w:customStyle="1" w:styleId="3910">
    <w:name w:val="çàãîëîâîê 391"/>
    <w:basedOn w:val="a1"/>
    <w:next w:val="a1"/>
    <w:rsid w:val="00AA6B76"/>
    <w:pPr>
      <w:keepNext/>
      <w:spacing w:before="120" w:after="120"/>
      <w:jc w:val="center"/>
    </w:pPr>
    <w:rPr>
      <w:b/>
      <w:szCs w:val="20"/>
    </w:rPr>
  </w:style>
  <w:style w:type="paragraph" w:customStyle="1" w:styleId="141142111">
    <w:name w:val="Ñòèëü141142111"/>
    <w:basedOn w:val="a6"/>
    <w:rsid w:val="00AA6B76"/>
    <w:pPr>
      <w:jc w:val="center"/>
    </w:pPr>
    <w:rPr>
      <w:rFonts w:ascii="Arial" w:hAnsi="Arial"/>
      <w:b/>
      <w:sz w:val="28"/>
    </w:rPr>
  </w:style>
  <w:style w:type="paragraph" w:customStyle="1" w:styleId="13322">
    <w:name w:val="заголовок 13322"/>
    <w:basedOn w:val="a1"/>
    <w:next w:val="a1"/>
    <w:rsid w:val="00AA6B76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xl402111">
    <w:name w:val="xl402111"/>
    <w:basedOn w:val="a1"/>
    <w:rsid w:val="00AA6B76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241511">
    <w:name w:val="xl241511"/>
    <w:basedOn w:val="a1"/>
    <w:rsid w:val="00AA6B76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CYR"/>
      <w:szCs w:val="20"/>
    </w:rPr>
  </w:style>
  <w:style w:type="paragraph" w:customStyle="1" w:styleId="BodyTextIndent231811">
    <w:name w:val="Body Text Indent 231811"/>
    <w:basedOn w:val="a1"/>
    <w:rsid w:val="00AA6B76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1221111">
    <w:name w:val="Список 1221111"/>
    <w:basedOn w:val="a1"/>
    <w:rsid w:val="00AA6B76"/>
    <w:pPr>
      <w:numPr>
        <w:numId w:val="1"/>
      </w:numPr>
      <w:spacing w:before="120" w:after="120"/>
      <w:ind w:left="0" w:firstLine="0"/>
    </w:pPr>
    <w:rPr>
      <w:szCs w:val="20"/>
    </w:rPr>
  </w:style>
  <w:style w:type="paragraph" w:customStyle="1" w:styleId="xl401101">
    <w:name w:val="xl401101"/>
    <w:basedOn w:val="a1"/>
    <w:rsid w:val="00AA6B76"/>
    <w:pPr>
      <w:spacing w:before="100" w:after="100"/>
      <w:jc w:val="left"/>
    </w:pPr>
    <w:rPr>
      <w:rFonts w:ascii="Courier New" w:eastAsia="Arial CYR" w:hAnsi="Courier New"/>
      <w:szCs w:val="20"/>
    </w:rPr>
  </w:style>
  <w:style w:type="paragraph" w:customStyle="1" w:styleId="1411411111">
    <w:name w:val="Ñòèëü1411411111"/>
    <w:basedOn w:val="a6"/>
    <w:rsid w:val="00AA6B76"/>
    <w:pPr>
      <w:jc w:val="center"/>
    </w:pPr>
    <w:rPr>
      <w:rFonts w:ascii="Arial" w:hAnsi="Arial"/>
      <w:b/>
      <w:sz w:val="28"/>
    </w:rPr>
  </w:style>
  <w:style w:type="paragraph" w:customStyle="1" w:styleId="38110">
    <w:name w:val="çàãîëîâîê 3811"/>
    <w:basedOn w:val="a1"/>
    <w:next w:val="a1"/>
    <w:rsid w:val="00AA6B76"/>
    <w:pPr>
      <w:keepNext/>
      <w:spacing w:before="120" w:after="120"/>
      <w:jc w:val="center"/>
    </w:pPr>
    <w:rPr>
      <w:b/>
      <w:szCs w:val="20"/>
    </w:rPr>
  </w:style>
  <w:style w:type="paragraph" w:customStyle="1" w:styleId="3312">
    <w:name w:val="Верхний колонтитул331"/>
    <w:basedOn w:val="a1"/>
    <w:rsid w:val="00AA6B76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xl40261">
    <w:name w:val="xl40261"/>
    <w:basedOn w:val="a1"/>
    <w:rsid w:val="00AA6B76"/>
    <w:pPr>
      <w:spacing w:before="100" w:after="100"/>
    </w:pPr>
    <w:rPr>
      <w:rFonts w:ascii="Courier New" w:eastAsia="Arial Unicode MS" w:hAnsi="Courier New"/>
      <w:szCs w:val="20"/>
    </w:rPr>
  </w:style>
  <w:style w:type="paragraph" w:customStyle="1" w:styleId="BodyTextIndent231831">
    <w:name w:val="Body Text Indent 231831"/>
    <w:basedOn w:val="a1"/>
    <w:rsid w:val="00AA6B76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xl402031">
    <w:name w:val="xl402031"/>
    <w:basedOn w:val="a1"/>
    <w:rsid w:val="00AA6B76"/>
    <w:pPr>
      <w:spacing w:before="100" w:after="100"/>
    </w:pPr>
    <w:rPr>
      <w:rFonts w:ascii="Courier New" w:eastAsia="Arial Unicode MS" w:hAnsi="Courier New"/>
      <w:szCs w:val="20"/>
    </w:rPr>
  </w:style>
  <w:style w:type="paragraph" w:customStyle="1" w:styleId="141141111111">
    <w:name w:val="Ñòèëü141141111111"/>
    <w:basedOn w:val="a6"/>
    <w:rsid w:val="00AA6B76"/>
    <w:pPr>
      <w:jc w:val="center"/>
    </w:pPr>
    <w:rPr>
      <w:rFonts w:ascii="Arial" w:hAnsi="Arial"/>
      <w:b/>
      <w:sz w:val="28"/>
    </w:rPr>
  </w:style>
  <w:style w:type="paragraph" w:customStyle="1" w:styleId="14114221">
    <w:name w:val="Ñòèëü14114221"/>
    <w:basedOn w:val="a6"/>
    <w:rsid w:val="00AA6B76"/>
    <w:pPr>
      <w:jc w:val="center"/>
    </w:pPr>
    <w:rPr>
      <w:rFonts w:ascii="Arial" w:hAnsi="Arial"/>
      <w:b/>
      <w:sz w:val="28"/>
    </w:rPr>
  </w:style>
  <w:style w:type="paragraph" w:customStyle="1" w:styleId="122221">
    <w:name w:val="Список 122221"/>
    <w:basedOn w:val="a1"/>
    <w:rsid w:val="00AA6B76"/>
    <w:pPr>
      <w:numPr>
        <w:numId w:val="1"/>
      </w:numPr>
      <w:spacing w:before="120" w:after="120"/>
      <w:ind w:left="0" w:firstLine="0"/>
    </w:pPr>
    <w:rPr>
      <w:szCs w:val="20"/>
    </w:rPr>
  </w:style>
  <w:style w:type="paragraph" w:customStyle="1" w:styleId="BodyTextIndent231814">
    <w:name w:val="Body Text Indent 231814"/>
    <w:basedOn w:val="a1"/>
    <w:rsid w:val="000025EF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xl401104">
    <w:name w:val="xl401104"/>
    <w:basedOn w:val="a1"/>
    <w:rsid w:val="000025EF"/>
    <w:pPr>
      <w:spacing w:before="100" w:after="100"/>
      <w:jc w:val="left"/>
    </w:pPr>
    <w:rPr>
      <w:rFonts w:ascii="Courier New" w:eastAsia="Arial CYR" w:hAnsi="Courier New"/>
      <w:szCs w:val="20"/>
    </w:rPr>
  </w:style>
  <w:style w:type="paragraph" w:customStyle="1" w:styleId="xl402114">
    <w:name w:val="xl402114"/>
    <w:basedOn w:val="a1"/>
    <w:rsid w:val="000025EF"/>
    <w:pPr>
      <w:spacing w:before="100" w:after="100"/>
    </w:pPr>
    <w:rPr>
      <w:rFonts w:ascii="Courier New" w:eastAsia="Arial Unicode MS" w:hAnsi="Courier New"/>
      <w:szCs w:val="20"/>
    </w:rPr>
  </w:style>
  <w:style w:type="paragraph" w:customStyle="1" w:styleId="13324">
    <w:name w:val="заголовок 13324"/>
    <w:basedOn w:val="a1"/>
    <w:next w:val="a1"/>
    <w:rsid w:val="000025EF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334">
    <w:name w:val="Верхний колонтитул334"/>
    <w:basedOn w:val="a1"/>
    <w:rsid w:val="000025EF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xl402061">
    <w:name w:val="xl402061"/>
    <w:basedOn w:val="a1"/>
    <w:rsid w:val="00096D8B"/>
    <w:pPr>
      <w:spacing w:before="100" w:after="100"/>
    </w:pPr>
    <w:rPr>
      <w:rFonts w:ascii="Courier New" w:eastAsia="Arial Unicode MS" w:hAnsi="Courier New"/>
      <w:szCs w:val="20"/>
    </w:rPr>
  </w:style>
  <w:style w:type="paragraph" w:customStyle="1" w:styleId="122241">
    <w:name w:val="Список 122241"/>
    <w:basedOn w:val="a1"/>
    <w:rsid w:val="00096D8B"/>
    <w:pPr>
      <w:numPr>
        <w:numId w:val="1"/>
      </w:numPr>
      <w:spacing w:before="120" w:after="120"/>
      <w:ind w:left="0" w:firstLine="0"/>
    </w:pPr>
    <w:rPr>
      <w:szCs w:val="20"/>
    </w:rPr>
  </w:style>
  <w:style w:type="paragraph" w:customStyle="1" w:styleId="BodyTextIndent23201">
    <w:name w:val="Body Text Indent 23201"/>
    <w:basedOn w:val="a1"/>
    <w:rsid w:val="00FF0EDA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BodyTextIndent251">
    <w:name w:val="Body Text Indent 251"/>
    <w:basedOn w:val="a1"/>
    <w:rsid w:val="00FF0EDA"/>
    <w:pPr>
      <w:widowControl w:val="0"/>
      <w:spacing w:before="120"/>
      <w:ind w:firstLine="720"/>
    </w:pPr>
    <w:rPr>
      <w:szCs w:val="20"/>
    </w:rPr>
  </w:style>
  <w:style w:type="paragraph" w:customStyle="1" w:styleId="1411411114111">
    <w:name w:val="Ñòèëü1411411114111"/>
    <w:basedOn w:val="a6"/>
    <w:rsid w:val="00627BA7"/>
    <w:pPr>
      <w:jc w:val="center"/>
    </w:pPr>
    <w:rPr>
      <w:rFonts w:ascii="Arial" w:hAnsi="Arial"/>
      <w:b/>
      <w:sz w:val="28"/>
    </w:rPr>
  </w:style>
  <w:style w:type="paragraph" w:customStyle="1" w:styleId="xl241514">
    <w:name w:val="xl241514"/>
    <w:basedOn w:val="a1"/>
    <w:rsid w:val="00627BA7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CYR"/>
      <w:szCs w:val="20"/>
    </w:rPr>
  </w:style>
  <w:style w:type="paragraph" w:customStyle="1" w:styleId="1221114">
    <w:name w:val="Список 1221114"/>
    <w:basedOn w:val="a1"/>
    <w:rsid w:val="00627BA7"/>
    <w:pPr>
      <w:numPr>
        <w:numId w:val="1"/>
      </w:numPr>
      <w:spacing w:before="120" w:after="120"/>
      <w:ind w:left="0" w:firstLine="0"/>
    </w:pPr>
    <w:rPr>
      <w:szCs w:val="20"/>
    </w:rPr>
  </w:style>
  <w:style w:type="paragraph" w:customStyle="1" w:styleId="3814">
    <w:name w:val="çàãîëîâîê 3814"/>
    <w:basedOn w:val="a1"/>
    <w:next w:val="a1"/>
    <w:rsid w:val="00627BA7"/>
    <w:pPr>
      <w:keepNext/>
      <w:spacing w:before="120" w:after="120"/>
      <w:jc w:val="center"/>
    </w:pPr>
    <w:rPr>
      <w:b/>
      <w:szCs w:val="20"/>
    </w:rPr>
  </w:style>
  <w:style w:type="paragraph" w:customStyle="1" w:styleId="14118">
    <w:name w:val="Ñòèëü14118"/>
    <w:basedOn w:val="a6"/>
    <w:rsid w:val="00AE295A"/>
    <w:pPr>
      <w:jc w:val="center"/>
    </w:pPr>
    <w:rPr>
      <w:rFonts w:ascii="Arial" w:hAnsi="Arial"/>
      <w:b/>
      <w:sz w:val="28"/>
    </w:rPr>
  </w:style>
  <w:style w:type="paragraph" w:customStyle="1" w:styleId="xl24153">
    <w:name w:val="xl24153"/>
    <w:basedOn w:val="a1"/>
    <w:rsid w:val="00AE295A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CYR"/>
      <w:szCs w:val="20"/>
    </w:rPr>
  </w:style>
  <w:style w:type="paragraph" w:customStyle="1" w:styleId="xl24123">
    <w:name w:val="xl24123"/>
    <w:basedOn w:val="a1"/>
    <w:rsid w:val="00AE295A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CYR"/>
      <w:szCs w:val="20"/>
    </w:rPr>
  </w:style>
  <w:style w:type="paragraph" w:customStyle="1" w:styleId="xl40114">
    <w:name w:val="xl40114"/>
    <w:basedOn w:val="a1"/>
    <w:rsid w:val="00AE295A"/>
    <w:pPr>
      <w:spacing w:before="100" w:after="100"/>
      <w:jc w:val="left"/>
    </w:pPr>
    <w:rPr>
      <w:rFonts w:ascii="Courier New" w:eastAsia="Arial CYR" w:hAnsi="Courier New"/>
      <w:szCs w:val="20"/>
    </w:rPr>
  </w:style>
  <w:style w:type="paragraph" w:customStyle="1" w:styleId="xl4027">
    <w:name w:val="xl4027"/>
    <w:basedOn w:val="a1"/>
    <w:rsid w:val="00AE295A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334">
    <w:name w:val="заголовок 1334"/>
    <w:basedOn w:val="a1"/>
    <w:next w:val="a1"/>
    <w:rsid w:val="00AE295A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1200">
    <w:name w:val="Список 120"/>
    <w:basedOn w:val="a1"/>
    <w:rsid w:val="000424A7"/>
    <w:pPr>
      <w:spacing w:before="120" w:after="120"/>
      <w:ind w:left="360" w:hanging="360"/>
    </w:pPr>
    <w:rPr>
      <w:szCs w:val="20"/>
    </w:rPr>
  </w:style>
  <w:style w:type="paragraph" w:customStyle="1" w:styleId="1166">
    <w:name w:val="Список 1166"/>
    <w:basedOn w:val="a1"/>
    <w:rsid w:val="000424A7"/>
    <w:pPr>
      <w:tabs>
        <w:tab w:val="num" w:pos="360"/>
      </w:tabs>
      <w:spacing w:before="120" w:after="120"/>
      <w:ind w:left="360" w:hanging="360"/>
    </w:pPr>
    <w:rPr>
      <w:szCs w:val="20"/>
    </w:rPr>
  </w:style>
  <w:style w:type="paragraph" w:customStyle="1" w:styleId="86">
    <w:name w:val="Список с маркерами86"/>
    <w:basedOn w:val="a6"/>
    <w:rsid w:val="000424A7"/>
    <w:pPr>
      <w:widowControl/>
      <w:tabs>
        <w:tab w:val="num" w:pos="360"/>
      </w:tabs>
      <w:autoSpaceDE w:val="0"/>
      <w:autoSpaceDN w:val="0"/>
      <w:adjustRightInd w:val="0"/>
      <w:spacing w:before="120" w:after="0" w:line="288" w:lineRule="auto"/>
      <w:ind w:left="360" w:hanging="360"/>
    </w:pPr>
    <w:rPr>
      <w:rFonts w:cs="Arial"/>
      <w:sz w:val="26"/>
      <w:szCs w:val="24"/>
    </w:rPr>
  </w:style>
  <w:style w:type="paragraph" w:customStyle="1" w:styleId="860">
    <w:name w:val="Список с номерами86"/>
    <w:basedOn w:val="a8"/>
    <w:rsid w:val="000424A7"/>
    <w:pPr>
      <w:tabs>
        <w:tab w:val="num" w:pos="360"/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250">
    <w:name w:val="Список 125"/>
    <w:basedOn w:val="a1"/>
    <w:rsid w:val="000424A7"/>
    <w:pPr>
      <w:numPr>
        <w:numId w:val="1"/>
      </w:numPr>
      <w:spacing w:before="120" w:after="120"/>
      <w:ind w:left="0" w:firstLine="0"/>
    </w:pPr>
    <w:rPr>
      <w:szCs w:val="20"/>
    </w:rPr>
  </w:style>
  <w:style w:type="paragraph" w:customStyle="1" w:styleId="1260">
    <w:name w:val="Список 126"/>
    <w:basedOn w:val="a1"/>
    <w:rsid w:val="000424A7"/>
    <w:pPr>
      <w:spacing w:before="120" w:after="120"/>
      <w:ind w:left="360" w:hanging="360"/>
    </w:pPr>
    <w:rPr>
      <w:szCs w:val="20"/>
    </w:rPr>
  </w:style>
  <w:style w:type="paragraph" w:customStyle="1" w:styleId="173">
    <w:name w:val="Список с маркерами17"/>
    <w:basedOn w:val="a6"/>
    <w:rsid w:val="000424A7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74">
    <w:name w:val="Список с номерами17"/>
    <w:basedOn w:val="a8"/>
    <w:rsid w:val="000424A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27">
    <w:name w:val="Абзац12"/>
    <w:basedOn w:val="a1"/>
    <w:rsid w:val="000424A7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Cs w:val="20"/>
    </w:rPr>
  </w:style>
  <w:style w:type="paragraph" w:customStyle="1" w:styleId="Normal6">
    <w:name w:val="Normal6"/>
    <w:rsid w:val="000424A7"/>
    <w:rPr>
      <w:snapToGrid w:val="0"/>
    </w:rPr>
  </w:style>
  <w:style w:type="paragraph" w:customStyle="1" w:styleId="3150">
    <w:name w:val="çàãîëîâîê 315"/>
    <w:basedOn w:val="a1"/>
    <w:next w:val="a1"/>
    <w:rsid w:val="000424A7"/>
    <w:pPr>
      <w:keepNext/>
      <w:spacing w:before="120" w:after="120"/>
      <w:jc w:val="center"/>
    </w:pPr>
    <w:rPr>
      <w:b/>
      <w:szCs w:val="20"/>
    </w:rPr>
  </w:style>
  <w:style w:type="paragraph" w:customStyle="1" w:styleId="1167">
    <w:name w:val="Список 1167"/>
    <w:basedOn w:val="a1"/>
    <w:rsid w:val="000424A7"/>
    <w:pPr>
      <w:tabs>
        <w:tab w:val="num" w:pos="360"/>
      </w:tabs>
      <w:spacing w:before="120" w:after="120"/>
      <w:ind w:left="360" w:hanging="360"/>
    </w:pPr>
    <w:rPr>
      <w:szCs w:val="20"/>
    </w:rPr>
  </w:style>
  <w:style w:type="paragraph" w:customStyle="1" w:styleId="87">
    <w:name w:val="Список с маркерами87"/>
    <w:basedOn w:val="a6"/>
    <w:rsid w:val="000424A7"/>
    <w:pPr>
      <w:widowControl/>
      <w:tabs>
        <w:tab w:val="num" w:pos="360"/>
      </w:tabs>
      <w:autoSpaceDE w:val="0"/>
      <w:autoSpaceDN w:val="0"/>
      <w:adjustRightInd w:val="0"/>
      <w:spacing w:before="120" w:after="0" w:line="288" w:lineRule="auto"/>
      <w:ind w:left="360" w:hanging="360"/>
    </w:pPr>
    <w:rPr>
      <w:rFonts w:cs="Arial"/>
      <w:sz w:val="26"/>
      <w:szCs w:val="24"/>
    </w:rPr>
  </w:style>
  <w:style w:type="paragraph" w:customStyle="1" w:styleId="870">
    <w:name w:val="Список с номерами87"/>
    <w:basedOn w:val="a8"/>
    <w:rsid w:val="000424A7"/>
    <w:pPr>
      <w:tabs>
        <w:tab w:val="num" w:pos="360"/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Normal13">
    <w:name w:val="Normal13"/>
    <w:rsid w:val="000424A7"/>
    <w:rPr>
      <w:snapToGrid w:val="0"/>
    </w:rPr>
  </w:style>
  <w:style w:type="paragraph" w:customStyle="1" w:styleId="3160">
    <w:name w:val="çàãîëîâîê 316"/>
    <w:basedOn w:val="a1"/>
    <w:next w:val="a1"/>
    <w:rsid w:val="000424A7"/>
    <w:pPr>
      <w:keepNext/>
      <w:spacing w:before="120" w:after="120"/>
      <w:jc w:val="center"/>
    </w:pPr>
    <w:rPr>
      <w:b/>
      <w:szCs w:val="20"/>
    </w:rPr>
  </w:style>
  <w:style w:type="paragraph" w:customStyle="1" w:styleId="1133">
    <w:name w:val="цифры113"/>
    <w:basedOn w:val="a1"/>
    <w:rsid w:val="000424A7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1270">
    <w:name w:val="Список 127"/>
    <w:basedOn w:val="a1"/>
    <w:rsid w:val="000424A7"/>
    <w:pPr>
      <w:numPr>
        <w:numId w:val="1"/>
      </w:numPr>
      <w:spacing w:before="120" w:after="120"/>
      <w:ind w:left="0" w:firstLine="0"/>
    </w:pPr>
    <w:rPr>
      <w:szCs w:val="20"/>
    </w:rPr>
  </w:style>
  <w:style w:type="paragraph" w:customStyle="1" w:styleId="141145">
    <w:name w:val="Ñòèëü141145"/>
    <w:basedOn w:val="a6"/>
    <w:rsid w:val="000424A7"/>
    <w:pPr>
      <w:jc w:val="center"/>
    </w:pPr>
    <w:rPr>
      <w:rFonts w:ascii="Arial" w:hAnsi="Arial"/>
      <w:b/>
      <w:sz w:val="28"/>
    </w:rPr>
  </w:style>
  <w:style w:type="paragraph" w:customStyle="1" w:styleId="12250">
    <w:name w:val="Список 1225"/>
    <w:basedOn w:val="a1"/>
    <w:rsid w:val="000424A7"/>
    <w:pPr>
      <w:numPr>
        <w:numId w:val="1"/>
      </w:numPr>
      <w:spacing w:before="120" w:after="120"/>
      <w:ind w:left="0" w:firstLine="0"/>
    </w:pPr>
    <w:rPr>
      <w:szCs w:val="20"/>
    </w:rPr>
  </w:style>
  <w:style w:type="paragraph" w:customStyle="1" w:styleId="1411414">
    <w:name w:val="Ñòèëü1411414"/>
    <w:basedOn w:val="a6"/>
    <w:rsid w:val="000424A7"/>
    <w:pPr>
      <w:jc w:val="center"/>
    </w:pPr>
    <w:rPr>
      <w:rFonts w:ascii="Arial" w:hAnsi="Arial"/>
      <w:b/>
      <w:sz w:val="28"/>
    </w:rPr>
  </w:style>
  <w:style w:type="paragraph" w:customStyle="1" w:styleId="12214">
    <w:name w:val="Список 12214"/>
    <w:basedOn w:val="a1"/>
    <w:rsid w:val="000424A7"/>
    <w:pPr>
      <w:numPr>
        <w:numId w:val="1"/>
      </w:numPr>
      <w:spacing w:before="120" w:after="120"/>
      <w:ind w:left="0" w:firstLine="0"/>
    </w:pPr>
    <w:rPr>
      <w:szCs w:val="20"/>
    </w:rPr>
  </w:style>
  <w:style w:type="paragraph" w:customStyle="1" w:styleId="14114113">
    <w:name w:val="Ñòèëü14114113"/>
    <w:basedOn w:val="a6"/>
    <w:rsid w:val="000424A7"/>
    <w:pPr>
      <w:jc w:val="center"/>
    </w:pPr>
    <w:rPr>
      <w:rFonts w:ascii="Arial" w:hAnsi="Arial"/>
      <w:b/>
      <w:sz w:val="28"/>
    </w:rPr>
  </w:style>
  <w:style w:type="paragraph" w:customStyle="1" w:styleId="122113">
    <w:name w:val="Список 122113"/>
    <w:basedOn w:val="a1"/>
    <w:rsid w:val="000424A7"/>
    <w:pPr>
      <w:numPr>
        <w:numId w:val="1"/>
      </w:numPr>
      <w:spacing w:before="120" w:after="120"/>
      <w:ind w:left="0" w:firstLine="0"/>
    </w:pPr>
    <w:rPr>
      <w:szCs w:val="20"/>
    </w:rPr>
  </w:style>
  <w:style w:type="paragraph" w:customStyle="1" w:styleId="141141113">
    <w:name w:val="Ñòèëü141141113"/>
    <w:basedOn w:val="a6"/>
    <w:rsid w:val="000424A7"/>
    <w:pPr>
      <w:jc w:val="center"/>
    </w:pPr>
    <w:rPr>
      <w:rFonts w:ascii="Arial" w:hAnsi="Arial"/>
      <w:b/>
      <w:sz w:val="28"/>
    </w:rPr>
  </w:style>
  <w:style w:type="paragraph" w:customStyle="1" w:styleId="xl40213">
    <w:name w:val="xl40213"/>
    <w:basedOn w:val="a1"/>
    <w:rsid w:val="000424A7"/>
    <w:pPr>
      <w:spacing w:before="100" w:after="100"/>
    </w:pPr>
    <w:rPr>
      <w:rFonts w:ascii="Courier New" w:eastAsia="Arial Unicode MS" w:hAnsi="Courier New"/>
      <w:szCs w:val="20"/>
    </w:rPr>
  </w:style>
  <w:style w:type="paragraph" w:customStyle="1" w:styleId="383">
    <w:name w:val="çàãîëîâîê 383"/>
    <w:basedOn w:val="a1"/>
    <w:next w:val="a1"/>
    <w:rsid w:val="000424A7"/>
    <w:pPr>
      <w:keepNext/>
      <w:spacing w:before="120" w:after="120"/>
      <w:jc w:val="center"/>
    </w:pPr>
    <w:rPr>
      <w:b/>
      <w:szCs w:val="20"/>
    </w:rPr>
  </w:style>
  <w:style w:type="paragraph" w:customStyle="1" w:styleId="353">
    <w:name w:val="Верхний колонтитул35"/>
    <w:basedOn w:val="a1"/>
    <w:rsid w:val="000424A7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xl241512">
    <w:name w:val="xl241512"/>
    <w:basedOn w:val="a1"/>
    <w:rsid w:val="000424A7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CYR"/>
      <w:szCs w:val="20"/>
    </w:rPr>
  </w:style>
  <w:style w:type="paragraph" w:customStyle="1" w:styleId="BodyTextIndent231812">
    <w:name w:val="Body Text Indent 231812"/>
    <w:basedOn w:val="a1"/>
    <w:rsid w:val="000424A7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1221112">
    <w:name w:val="Список 1221112"/>
    <w:basedOn w:val="a1"/>
    <w:rsid w:val="000424A7"/>
    <w:pPr>
      <w:numPr>
        <w:numId w:val="1"/>
      </w:numPr>
      <w:spacing w:before="120" w:after="120"/>
      <w:ind w:left="0" w:firstLine="0"/>
    </w:pPr>
    <w:rPr>
      <w:szCs w:val="20"/>
    </w:rPr>
  </w:style>
  <w:style w:type="paragraph" w:customStyle="1" w:styleId="xl401102">
    <w:name w:val="xl401102"/>
    <w:basedOn w:val="a1"/>
    <w:rsid w:val="000424A7"/>
    <w:pPr>
      <w:spacing w:before="100" w:after="100"/>
      <w:jc w:val="left"/>
    </w:pPr>
    <w:rPr>
      <w:rFonts w:ascii="Courier New" w:eastAsia="Arial CYR" w:hAnsi="Courier New"/>
      <w:szCs w:val="20"/>
    </w:rPr>
  </w:style>
  <w:style w:type="paragraph" w:customStyle="1" w:styleId="1411411112">
    <w:name w:val="Ñòèëü1411411112"/>
    <w:basedOn w:val="a6"/>
    <w:rsid w:val="000424A7"/>
    <w:pPr>
      <w:jc w:val="center"/>
    </w:pPr>
    <w:rPr>
      <w:rFonts w:ascii="Arial" w:hAnsi="Arial"/>
      <w:b/>
      <w:sz w:val="28"/>
    </w:rPr>
  </w:style>
  <w:style w:type="paragraph" w:customStyle="1" w:styleId="xl402112">
    <w:name w:val="xl402112"/>
    <w:basedOn w:val="a1"/>
    <w:rsid w:val="000424A7"/>
    <w:pPr>
      <w:spacing w:before="100" w:after="100"/>
    </w:pPr>
    <w:rPr>
      <w:rFonts w:ascii="Courier New" w:eastAsia="Arial Unicode MS" w:hAnsi="Courier New"/>
      <w:szCs w:val="20"/>
    </w:rPr>
  </w:style>
  <w:style w:type="paragraph" w:customStyle="1" w:styleId="3812">
    <w:name w:val="çàãîëîâîê 3812"/>
    <w:basedOn w:val="a1"/>
    <w:next w:val="a1"/>
    <w:rsid w:val="000424A7"/>
    <w:pPr>
      <w:keepNext/>
      <w:spacing w:before="120" w:after="120"/>
      <w:jc w:val="center"/>
    </w:pPr>
    <w:rPr>
      <w:b/>
      <w:szCs w:val="20"/>
    </w:rPr>
  </w:style>
  <w:style w:type="paragraph" w:customStyle="1" w:styleId="3320">
    <w:name w:val="Верхний колонтитул332"/>
    <w:basedOn w:val="a1"/>
    <w:rsid w:val="000424A7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xl2415111">
    <w:name w:val="xl2415111"/>
    <w:basedOn w:val="a1"/>
    <w:rsid w:val="000424A7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CYR"/>
      <w:szCs w:val="20"/>
    </w:rPr>
  </w:style>
  <w:style w:type="paragraph" w:customStyle="1" w:styleId="133211">
    <w:name w:val="заголовок 133211"/>
    <w:basedOn w:val="a1"/>
    <w:next w:val="a1"/>
    <w:rsid w:val="000424A7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BodyTextIndent2318111">
    <w:name w:val="Body Text Indent 2318111"/>
    <w:basedOn w:val="a1"/>
    <w:rsid w:val="000424A7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12211111">
    <w:name w:val="Список 12211111"/>
    <w:basedOn w:val="a1"/>
    <w:rsid w:val="000424A7"/>
    <w:pPr>
      <w:numPr>
        <w:numId w:val="1"/>
      </w:numPr>
      <w:spacing w:before="120" w:after="120"/>
      <w:ind w:left="0" w:firstLine="0"/>
    </w:pPr>
    <w:rPr>
      <w:szCs w:val="20"/>
    </w:rPr>
  </w:style>
  <w:style w:type="paragraph" w:customStyle="1" w:styleId="xl4011011">
    <w:name w:val="xl4011011"/>
    <w:basedOn w:val="a1"/>
    <w:rsid w:val="000424A7"/>
    <w:pPr>
      <w:spacing w:before="100" w:after="100"/>
      <w:jc w:val="left"/>
    </w:pPr>
    <w:rPr>
      <w:rFonts w:ascii="Courier New" w:eastAsia="Arial CYR" w:hAnsi="Courier New"/>
      <w:szCs w:val="20"/>
    </w:rPr>
  </w:style>
  <w:style w:type="paragraph" w:customStyle="1" w:styleId="xl4021111">
    <w:name w:val="xl4021111"/>
    <w:basedOn w:val="a1"/>
    <w:rsid w:val="000424A7"/>
    <w:pPr>
      <w:spacing w:before="100" w:after="100"/>
    </w:pPr>
    <w:rPr>
      <w:rFonts w:ascii="Courier New" w:eastAsia="Arial Unicode MS" w:hAnsi="Courier New"/>
      <w:szCs w:val="20"/>
    </w:rPr>
  </w:style>
  <w:style w:type="paragraph" w:customStyle="1" w:styleId="38111">
    <w:name w:val="çàãîëîâîê 38111"/>
    <w:basedOn w:val="a1"/>
    <w:next w:val="a1"/>
    <w:rsid w:val="000424A7"/>
    <w:pPr>
      <w:keepNext/>
      <w:spacing w:before="120" w:after="120"/>
      <w:jc w:val="center"/>
    </w:pPr>
    <w:rPr>
      <w:b/>
      <w:szCs w:val="20"/>
    </w:rPr>
  </w:style>
  <w:style w:type="paragraph" w:customStyle="1" w:styleId="33110">
    <w:name w:val="Верхний колонтитул3311"/>
    <w:basedOn w:val="a1"/>
    <w:rsid w:val="000424A7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128">
    <w:name w:val="Список 128"/>
    <w:basedOn w:val="a1"/>
    <w:rsid w:val="000424A7"/>
    <w:pPr>
      <w:spacing w:before="120" w:after="120"/>
      <w:ind w:left="360" w:hanging="360"/>
    </w:pPr>
    <w:rPr>
      <w:szCs w:val="20"/>
    </w:rPr>
  </w:style>
  <w:style w:type="paragraph" w:customStyle="1" w:styleId="182">
    <w:name w:val="Список с маркерами18"/>
    <w:basedOn w:val="a6"/>
    <w:rsid w:val="000424A7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83">
    <w:name w:val="Список с номерами18"/>
    <w:basedOn w:val="a8"/>
    <w:rsid w:val="000424A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36">
    <w:name w:val="Абзац13"/>
    <w:basedOn w:val="a1"/>
    <w:rsid w:val="000424A7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Cs w:val="20"/>
    </w:rPr>
  </w:style>
  <w:style w:type="paragraph" w:customStyle="1" w:styleId="Normal7">
    <w:name w:val="Normal7"/>
    <w:rsid w:val="000424A7"/>
    <w:rPr>
      <w:snapToGrid w:val="0"/>
    </w:rPr>
  </w:style>
  <w:style w:type="paragraph" w:customStyle="1" w:styleId="3170">
    <w:name w:val="çàãîëîâîê 317"/>
    <w:basedOn w:val="a1"/>
    <w:next w:val="a1"/>
    <w:rsid w:val="000424A7"/>
    <w:pPr>
      <w:keepNext/>
      <w:spacing w:before="120" w:after="120"/>
      <w:jc w:val="center"/>
    </w:pPr>
    <w:rPr>
      <w:b/>
      <w:szCs w:val="20"/>
    </w:rPr>
  </w:style>
  <w:style w:type="paragraph" w:customStyle="1" w:styleId="1168">
    <w:name w:val="Список 1168"/>
    <w:basedOn w:val="a1"/>
    <w:rsid w:val="000424A7"/>
    <w:pPr>
      <w:tabs>
        <w:tab w:val="num" w:pos="360"/>
      </w:tabs>
      <w:spacing w:before="120" w:after="120"/>
      <w:ind w:left="360" w:hanging="360"/>
    </w:pPr>
    <w:rPr>
      <w:szCs w:val="20"/>
    </w:rPr>
  </w:style>
  <w:style w:type="paragraph" w:customStyle="1" w:styleId="88">
    <w:name w:val="Список с маркерами88"/>
    <w:basedOn w:val="a6"/>
    <w:rsid w:val="000424A7"/>
    <w:pPr>
      <w:widowControl/>
      <w:tabs>
        <w:tab w:val="num" w:pos="360"/>
      </w:tabs>
      <w:autoSpaceDE w:val="0"/>
      <w:autoSpaceDN w:val="0"/>
      <w:adjustRightInd w:val="0"/>
      <w:spacing w:before="120" w:after="0" w:line="288" w:lineRule="auto"/>
      <w:ind w:left="360" w:hanging="360"/>
    </w:pPr>
    <w:rPr>
      <w:rFonts w:cs="Arial"/>
      <w:sz w:val="26"/>
      <w:szCs w:val="24"/>
    </w:rPr>
  </w:style>
  <w:style w:type="paragraph" w:customStyle="1" w:styleId="880">
    <w:name w:val="Список с номерами88"/>
    <w:basedOn w:val="a8"/>
    <w:rsid w:val="000424A7"/>
    <w:pPr>
      <w:tabs>
        <w:tab w:val="num" w:pos="360"/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xl24154">
    <w:name w:val="xl24154"/>
    <w:basedOn w:val="a1"/>
    <w:rsid w:val="000424A7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CYR"/>
      <w:szCs w:val="20"/>
    </w:rPr>
  </w:style>
  <w:style w:type="paragraph" w:customStyle="1" w:styleId="Normal14">
    <w:name w:val="Normal14"/>
    <w:rsid w:val="000424A7"/>
    <w:rPr>
      <w:snapToGrid w:val="0"/>
    </w:rPr>
  </w:style>
  <w:style w:type="paragraph" w:customStyle="1" w:styleId="318">
    <w:name w:val="çàãîëîâîê 318"/>
    <w:basedOn w:val="a1"/>
    <w:next w:val="a1"/>
    <w:rsid w:val="000424A7"/>
    <w:pPr>
      <w:keepNext/>
      <w:spacing w:before="120" w:after="120"/>
      <w:jc w:val="center"/>
    </w:pPr>
    <w:rPr>
      <w:b/>
      <w:szCs w:val="20"/>
    </w:rPr>
  </w:style>
  <w:style w:type="paragraph" w:customStyle="1" w:styleId="1335">
    <w:name w:val="заголовок 1335"/>
    <w:basedOn w:val="a1"/>
    <w:next w:val="a1"/>
    <w:rsid w:val="000424A7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1141">
    <w:name w:val="цифры114"/>
    <w:basedOn w:val="a1"/>
    <w:rsid w:val="000424A7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129">
    <w:name w:val="Список 129"/>
    <w:basedOn w:val="a1"/>
    <w:rsid w:val="000424A7"/>
    <w:pPr>
      <w:numPr>
        <w:numId w:val="1"/>
      </w:numPr>
      <w:spacing w:before="120" w:after="120"/>
      <w:ind w:left="0" w:firstLine="0"/>
    </w:pPr>
    <w:rPr>
      <w:szCs w:val="20"/>
    </w:rPr>
  </w:style>
  <w:style w:type="paragraph" w:customStyle="1" w:styleId="141146">
    <w:name w:val="Ñòèëü141146"/>
    <w:basedOn w:val="a6"/>
    <w:rsid w:val="000424A7"/>
    <w:pPr>
      <w:jc w:val="center"/>
    </w:pPr>
    <w:rPr>
      <w:rFonts w:ascii="Arial" w:hAnsi="Arial"/>
      <w:b/>
      <w:sz w:val="28"/>
    </w:rPr>
  </w:style>
  <w:style w:type="paragraph" w:customStyle="1" w:styleId="BodyTextIndent23184">
    <w:name w:val="Body Text Indent 23184"/>
    <w:basedOn w:val="a1"/>
    <w:rsid w:val="000424A7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1226">
    <w:name w:val="Список 1226"/>
    <w:basedOn w:val="a1"/>
    <w:rsid w:val="000424A7"/>
    <w:pPr>
      <w:numPr>
        <w:numId w:val="1"/>
      </w:numPr>
      <w:spacing w:before="120" w:after="120"/>
      <w:ind w:left="0" w:firstLine="0"/>
    </w:pPr>
    <w:rPr>
      <w:szCs w:val="20"/>
    </w:rPr>
  </w:style>
  <w:style w:type="paragraph" w:customStyle="1" w:styleId="xl40204">
    <w:name w:val="xl40204"/>
    <w:basedOn w:val="a1"/>
    <w:rsid w:val="000424A7"/>
    <w:pPr>
      <w:spacing w:before="100" w:after="100"/>
    </w:pPr>
    <w:rPr>
      <w:rFonts w:ascii="Courier New" w:eastAsia="Arial Unicode MS" w:hAnsi="Courier New"/>
      <w:szCs w:val="20"/>
    </w:rPr>
  </w:style>
  <w:style w:type="paragraph" w:customStyle="1" w:styleId="1411415">
    <w:name w:val="Ñòèëü1411415"/>
    <w:basedOn w:val="a6"/>
    <w:rsid w:val="000424A7"/>
    <w:pPr>
      <w:jc w:val="center"/>
    </w:pPr>
    <w:rPr>
      <w:rFonts w:ascii="Arial" w:hAnsi="Arial"/>
      <w:b/>
      <w:sz w:val="28"/>
    </w:rPr>
  </w:style>
  <w:style w:type="paragraph" w:customStyle="1" w:styleId="12215">
    <w:name w:val="Список 12215"/>
    <w:basedOn w:val="a1"/>
    <w:rsid w:val="000424A7"/>
    <w:pPr>
      <w:numPr>
        <w:numId w:val="1"/>
      </w:numPr>
      <w:spacing w:before="120" w:after="120"/>
      <w:ind w:left="0" w:firstLine="0"/>
    </w:pPr>
    <w:rPr>
      <w:szCs w:val="20"/>
    </w:rPr>
  </w:style>
  <w:style w:type="paragraph" w:customStyle="1" w:styleId="14114114">
    <w:name w:val="Ñòèëü14114114"/>
    <w:basedOn w:val="a6"/>
    <w:rsid w:val="000424A7"/>
    <w:pPr>
      <w:jc w:val="center"/>
    </w:pPr>
    <w:rPr>
      <w:rFonts w:ascii="Arial" w:hAnsi="Arial"/>
      <w:b/>
      <w:sz w:val="28"/>
    </w:rPr>
  </w:style>
  <w:style w:type="paragraph" w:customStyle="1" w:styleId="122114">
    <w:name w:val="Список 122114"/>
    <w:basedOn w:val="a1"/>
    <w:rsid w:val="000424A7"/>
    <w:pPr>
      <w:numPr>
        <w:numId w:val="1"/>
      </w:numPr>
      <w:spacing w:before="120" w:after="120"/>
      <w:ind w:left="0" w:firstLine="0"/>
    </w:pPr>
    <w:rPr>
      <w:szCs w:val="20"/>
    </w:rPr>
  </w:style>
  <w:style w:type="paragraph" w:customStyle="1" w:styleId="141141114">
    <w:name w:val="Ñòèëü141141114"/>
    <w:basedOn w:val="a6"/>
    <w:rsid w:val="000424A7"/>
    <w:pPr>
      <w:jc w:val="center"/>
    </w:pPr>
    <w:rPr>
      <w:rFonts w:ascii="Arial" w:hAnsi="Arial"/>
      <w:b/>
      <w:sz w:val="28"/>
    </w:rPr>
  </w:style>
  <w:style w:type="paragraph" w:customStyle="1" w:styleId="xl40214">
    <w:name w:val="xl40214"/>
    <w:basedOn w:val="a1"/>
    <w:rsid w:val="000424A7"/>
    <w:pPr>
      <w:spacing w:before="100" w:after="100"/>
    </w:pPr>
    <w:rPr>
      <w:rFonts w:ascii="Courier New" w:eastAsia="Arial Unicode MS" w:hAnsi="Courier New"/>
      <w:szCs w:val="20"/>
    </w:rPr>
  </w:style>
  <w:style w:type="paragraph" w:customStyle="1" w:styleId="384">
    <w:name w:val="çàãîëîâîê 384"/>
    <w:basedOn w:val="a1"/>
    <w:next w:val="a1"/>
    <w:rsid w:val="000424A7"/>
    <w:pPr>
      <w:keepNext/>
      <w:spacing w:before="120" w:after="120"/>
      <w:jc w:val="center"/>
    </w:pPr>
    <w:rPr>
      <w:b/>
      <w:szCs w:val="20"/>
    </w:rPr>
  </w:style>
  <w:style w:type="paragraph" w:customStyle="1" w:styleId="363">
    <w:name w:val="Верхний колонтитул36"/>
    <w:basedOn w:val="a1"/>
    <w:rsid w:val="000424A7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xl241513">
    <w:name w:val="xl241513"/>
    <w:basedOn w:val="a1"/>
    <w:rsid w:val="000424A7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CYR"/>
      <w:szCs w:val="20"/>
    </w:rPr>
  </w:style>
  <w:style w:type="paragraph" w:customStyle="1" w:styleId="13323">
    <w:name w:val="заголовок 13323"/>
    <w:basedOn w:val="a1"/>
    <w:next w:val="a1"/>
    <w:rsid w:val="000424A7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BodyTextIndent231813">
    <w:name w:val="Body Text Indent 231813"/>
    <w:basedOn w:val="a1"/>
    <w:rsid w:val="000424A7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1221113">
    <w:name w:val="Список 1221113"/>
    <w:basedOn w:val="a1"/>
    <w:rsid w:val="000424A7"/>
    <w:pPr>
      <w:numPr>
        <w:numId w:val="1"/>
      </w:numPr>
      <w:spacing w:before="120" w:after="120"/>
      <w:ind w:left="0" w:firstLine="0"/>
    </w:pPr>
    <w:rPr>
      <w:szCs w:val="20"/>
    </w:rPr>
  </w:style>
  <w:style w:type="paragraph" w:customStyle="1" w:styleId="xl401103">
    <w:name w:val="xl401103"/>
    <w:basedOn w:val="a1"/>
    <w:rsid w:val="000424A7"/>
    <w:pPr>
      <w:spacing w:before="100" w:after="100"/>
      <w:jc w:val="left"/>
    </w:pPr>
    <w:rPr>
      <w:rFonts w:ascii="Courier New" w:eastAsia="Arial CYR" w:hAnsi="Courier New"/>
      <w:szCs w:val="20"/>
    </w:rPr>
  </w:style>
  <w:style w:type="paragraph" w:customStyle="1" w:styleId="1411411113">
    <w:name w:val="Ñòèëü1411411113"/>
    <w:basedOn w:val="a6"/>
    <w:rsid w:val="000424A7"/>
    <w:pPr>
      <w:jc w:val="center"/>
    </w:pPr>
    <w:rPr>
      <w:rFonts w:ascii="Arial" w:hAnsi="Arial"/>
      <w:b/>
      <w:sz w:val="28"/>
    </w:rPr>
  </w:style>
  <w:style w:type="paragraph" w:customStyle="1" w:styleId="xl402113">
    <w:name w:val="xl402113"/>
    <w:basedOn w:val="a1"/>
    <w:rsid w:val="000424A7"/>
    <w:pPr>
      <w:spacing w:before="100" w:after="100"/>
    </w:pPr>
    <w:rPr>
      <w:rFonts w:ascii="Courier New" w:eastAsia="Arial Unicode MS" w:hAnsi="Courier New"/>
      <w:szCs w:val="20"/>
    </w:rPr>
  </w:style>
  <w:style w:type="paragraph" w:customStyle="1" w:styleId="3813">
    <w:name w:val="çàãîëîâîê 3813"/>
    <w:basedOn w:val="a1"/>
    <w:next w:val="a1"/>
    <w:rsid w:val="000424A7"/>
    <w:pPr>
      <w:keepNext/>
      <w:spacing w:before="120" w:after="120"/>
      <w:jc w:val="center"/>
    </w:pPr>
    <w:rPr>
      <w:b/>
      <w:szCs w:val="20"/>
    </w:rPr>
  </w:style>
  <w:style w:type="paragraph" w:customStyle="1" w:styleId="333">
    <w:name w:val="Верхний колонтитул333"/>
    <w:basedOn w:val="a1"/>
    <w:rsid w:val="000424A7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xl2415112">
    <w:name w:val="xl2415112"/>
    <w:basedOn w:val="a1"/>
    <w:rsid w:val="000424A7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CYR"/>
      <w:szCs w:val="20"/>
    </w:rPr>
  </w:style>
  <w:style w:type="paragraph" w:customStyle="1" w:styleId="133212">
    <w:name w:val="заголовок 133212"/>
    <w:basedOn w:val="a1"/>
    <w:next w:val="a1"/>
    <w:rsid w:val="000424A7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BodyTextIndent2318112">
    <w:name w:val="Body Text Indent 2318112"/>
    <w:basedOn w:val="a1"/>
    <w:rsid w:val="000424A7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12211112">
    <w:name w:val="Список 12211112"/>
    <w:basedOn w:val="a1"/>
    <w:rsid w:val="000424A7"/>
    <w:pPr>
      <w:numPr>
        <w:numId w:val="1"/>
      </w:numPr>
      <w:spacing w:before="120" w:after="120"/>
      <w:ind w:left="0" w:firstLine="0"/>
    </w:pPr>
    <w:rPr>
      <w:szCs w:val="20"/>
    </w:rPr>
  </w:style>
  <w:style w:type="paragraph" w:customStyle="1" w:styleId="xl4011012">
    <w:name w:val="xl4011012"/>
    <w:basedOn w:val="a1"/>
    <w:rsid w:val="000424A7"/>
    <w:pPr>
      <w:spacing w:before="100" w:after="100"/>
      <w:jc w:val="left"/>
    </w:pPr>
    <w:rPr>
      <w:rFonts w:ascii="Courier New" w:eastAsia="Arial CYR" w:hAnsi="Courier New"/>
      <w:szCs w:val="20"/>
    </w:rPr>
  </w:style>
  <w:style w:type="paragraph" w:customStyle="1" w:styleId="14114111112">
    <w:name w:val="Ñòèëü14114111112"/>
    <w:basedOn w:val="a6"/>
    <w:rsid w:val="000424A7"/>
    <w:pPr>
      <w:jc w:val="center"/>
    </w:pPr>
    <w:rPr>
      <w:rFonts w:ascii="Arial" w:hAnsi="Arial"/>
      <w:b/>
      <w:sz w:val="28"/>
    </w:rPr>
  </w:style>
  <w:style w:type="paragraph" w:customStyle="1" w:styleId="xl4021112">
    <w:name w:val="xl4021112"/>
    <w:basedOn w:val="a1"/>
    <w:rsid w:val="000424A7"/>
    <w:pPr>
      <w:spacing w:before="100" w:after="100"/>
    </w:pPr>
    <w:rPr>
      <w:rFonts w:ascii="Courier New" w:eastAsia="Arial Unicode MS" w:hAnsi="Courier New"/>
      <w:szCs w:val="20"/>
    </w:rPr>
  </w:style>
  <w:style w:type="paragraph" w:customStyle="1" w:styleId="38112">
    <w:name w:val="çàãîëîâîê 38112"/>
    <w:basedOn w:val="a1"/>
    <w:next w:val="a1"/>
    <w:rsid w:val="000424A7"/>
    <w:pPr>
      <w:keepNext/>
      <w:spacing w:before="120" w:after="120"/>
      <w:jc w:val="center"/>
    </w:pPr>
    <w:rPr>
      <w:b/>
      <w:szCs w:val="20"/>
    </w:rPr>
  </w:style>
  <w:style w:type="paragraph" w:customStyle="1" w:styleId="33120">
    <w:name w:val="Верхний колонтитул3312"/>
    <w:basedOn w:val="a1"/>
    <w:rsid w:val="000424A7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3151">
    <w:name w:val="çàãîëîâîê 3151"/>
    <w:basedOn w:val="a1"/>
    <w:next w:val="a1"/>
    <w:rsid w:val="000424A7"/>
    <w:pPr>
      <w:keepNext/>
      <w:spacing w:before="120" w:after="120"/>
      <w:jc w:val="center"/>
    </w:pPr>
    <w:rPr>
      <w:b/>
      <w:szCs w:val="20"/>
    </w:rPr>
  </w:style>
  <w:style w:type="paragraph" w:customStyle="1" w:styleId="xl241531">
    <w:name w:val="xl241531"/>
    <w:basedOn w:val="a1"/>
    <w:rsid w:val="000424A7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CYR"/>
      <w:szCs w:val="20"/>
    </w:rPr>
  </w:style>
  <w:style w:type="paragraph" w:customStyle="1" w:styleId="3161">
    <w:name w:val="çàãîëîâîê 3161"/>
    <w:basedOn w:val="a1"/>
    <w:next w:val="a1"/>
    <w:rsid w:val="000424A7"/>
    <w:pPr>
      <w:keepNext/>
      <w:spacing w:before="120" w:after="120"/>
      <w:jc w:val="center"/>
    </w:pPr>
    <w:rPr>
      <w:b/>
      <w:szCs w:val="20"/>
    </w:rPr>
  </w:style>
  <w:style w:type="paragraph" w:customStyle="1" w:styleId="13341">
    <w:name w:val="заголовок 13341"/>
    <w:basedOn w:val="a1"/>
    <w:next w:val="a1"/>
    <w:rsid w:val="000424A7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14119">
    <w:name w:val="Ñòèëü14119"/>
    <w:basedOn w:val="a6"/>
    <w:rsid w:val="000424A7"/>
    <w:pPr>
      <w:jc w:val="center"/>
    </w:pPr>
    <w:rPr>
      <w:rFonts w:ascii="Arial" w:hAnsi="Arial"/>
      <w:b/>
      <w:sz w:val="28"/>
    </w:rPr>
  </w:style>
  <w:style w:type="paragraph" w:customStyle="1" w:styleId="BodyTextIndent2324">
    <w:name w:val="Body Text Indent 2324"/>
    <w:basedOn w:val="a1"/>
    <w:rsid w:val="000424A7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xl4028">
    <w:name w:val="xl4028"/>
    <w:basedOn w:val="a1"/>
    <w:rsid w:val="000424A7"/>
    <w:pPr>
      <w:spacing w:before="100" w:after="100"/>
    </w:pPr>
    <w:rPr>
      <w:rFonts w:ascii="Courier New" w:eastAsia="Arial Unicode MS" w:hAnsi="Courier New"/>
      <w:szCs w:val="20"/>
    </w:rPr>
  </w:style>
  <w:style w:type="paragraph" w:customStyle="1" w:styleId="1300">
    <w:name w:val="Список 130"/>
    <w:basedOn w:val="a1"/>
    <w:rsid w:val="000424A7"/>
    <w:pPr>
      <w:spacing w:before="120" w:after="120"/>
      <w:ind w:left="360" w:hanging="360"/>
    </w:pPr>
    <w:rPr>
      <w:szCs w:val="20"/>
    </w:rPr>
  </w:style>
  <w:style w:type="paragraph" w:customStyle="1" w:styleId="190">
    <w:name w:val="Список с маркерами19"/>
    <w:basedOn w:val="a6"/>
    <w:rsid w:val="000424A7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92">
    <w:name w:val="Список с номерами19"/>
    <w:basedOn w:val="a8"/>
    <w:rsid w:val="000424A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45">
    <w:name w:val="Абзац14"/>
    <w:basedOn w:val="a1"/>
    <w:rsid w:val="000424A7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Cs w:val="20"/>
    </w:rPr>
  </w:style>
  <w:style w:type="paragraph" w:customStyle="1" w:styleId="Normal8">
    <w:name w:val="Normal8"/>
    <w:rsid w:val="000424A7"/>
    <w:rPr>
      <w:snapToGrid w:val="0"/>
    </w:rPr>
  </w:style>
  <w:style w:type="paragraph" w:customStyle="1" w:styleId="319">
    <w:name w:val="çàãîëîâîê 319"/>
    <w:basedOn w:val="a1"/>
    <w:next w:val="a1"/>
    <w:rsid w:val="000424A7"/>
    <w:pPr>
      <w:keepNext/>
      <w:spacing w:before="120" w:after="120"/>
      <w:jc w:val="center"/>
    </w:pPr>
    <w:rPr>
      <w:b/>
      <w:szCs w:val="20"/>
    </w:rPr>
  </w:style>
  <w:style w:type="paragraph" w:customStyle="1" w:styleId="1169">
    <w:name w:val="Список 1169"/>
    <w:basedOn w:val="a1"/>
    <w:rsid w:val="000424A7"/>
    <w:pPr>
      <w:tabs>
        <w:tab w:val="num" w:pos="360"/>
      </w:tabs>
      <w:spacing w:before="120" w:after="120"/>
      <w:ind w:left="360" w:hanging="360"/>
    </w:pPr>
    <w:rPr>
      <w:szCs w:val="20"/>
    </w:rPr>
  </w:style>
  <w:style w:type="paragraph" w:customStyle="1" w:styleId="89">
    <w:name w:val="Список с маркерами89"/>
    <w:basedOn w:val="a6"/>
    <w:rsid w:val="000424A7"/>
    <w:pPr>
      <w:widowControl/>
      <w:tabs>
        <w:tab w:val="num" w:pos="360"/>
      </w:tabs>
      <w:autoSpaceDE w:val="0"/>
      <w:autoSpaceDN w:val="0"/>
      <w:adjustRightInd w:val="0"/>
      <w:spacing w:before="120" w:after="0" w:line="288" w:lineRule="auto"/>
      <w:ind w:left="360" w:hanging="360"/>
    </w:pPr>
    <w:rPr>
      <w:rFonts w:cs="Arial"/>
      <w:sz w:val="26"/>
      <w:szCs w:val="24"/>
    </w:rPr>
  </w:style>
  <w:style w:type="paragraph" w:customStyle="1" w:styleId="890">
    <w:name w:val="Список с номерами89"/>
    <w:basedOn w:val="a8"/>
    <w:rsid w:val="000424A7"/>
    <w:pPr>
      <w:tabs>
        <w:tab w:val="num" w:pos="360"/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xl24155">
    <w:name w:val="xl24155"/>
    <w:basedOn w:val="a1"/>
    <w:rsid w:val="000424A7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CYR"/>
      <w:szCs w:val="20"/>
    </w:rPr>
  </w:style>
  <w:style w:type="paragraph" w:customStyle="1" w:styleId="Normal15">
    <w:name w:val="Normal15"/>
    <w:rsid w:val="000424A7"/>
    <w:rPr>
      <w:snapToGrid w:val="0"/>
    </w:rPr>
  </w:style>
  <w:style w:type="paragraph" w:customStyle="1" w:styleId="31100">
    <w:name w:val="çàãîëîâîê 3110"/>
    <w:basedOn w:val="a1"/>
    <w:next w:val="a1"/>
    <w:rsid w:val="000424A7"/>
    <w:pPr>
      <w:keepNext/>
      <w:spacing w:before="120" w:after="120"/>
      <w:jc w:val="center"/>
    </w:pPr>
    <w:rPr>
      <w:b/>
      <w:szCs w:val="20"/>
    </w:rPr>
  </w:style>
  <w:style w:type="paragraph" w:customStyle="1" w:styleId="1336">
    <w:name w:val="заголовок 1336"/>
    <w:basedOn w:val="a1"/>
    <w:next w:val="a1"/>
    <w:rsid w:val="000424A7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1151">
    <w:name w:val="цифры115"/>
    <w:basedOn w:val="a1"/>
    <w:rsid w:val="000424A7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12100">
    <w:name w:val="Список 1210"/>
    <w:basedOn w:val="a1"/>
    <w:rsid w:val="000424A7"/>
    <w:pPr>
      <w:numPr>
        <w:numId w:val="1"/>
      </w:numPr>
      <w:spacing w:before="120" w:after="120"/>
      <w:ind w:left="0" w:firstLine="0"/>
    </w:pPr>
    <w:rPr>
      <w:szCs w:val="20"/>
    </w:rPr>
  </w:style>
  <w:style w:type="paragraph" w:customStyle="1" w:styleId="141147">
    <w:name w:val="Ñòèëü141147"/>
    <w:basedOn w:val="a6"/>
    <w:rsid w:val="000424A7"/>
    <w:pPr>
      <w:jc w:val="center"/>
    </w:pPr>
    <w:rPr>
      <w:rFonts w:ascii="Arial" w:hAnsi="Arial"/>
      <w:b/>
      <w:sz w:val="28"/>
    </w:rPr>
  </w:style>
  <w:style w:type="paragraph" w:customStyle="1" w:styleId="BodyTextIndent23185">
    <w:name w:val="Body Text Indent 23185"/>
    <w:basedOn w:val="a1"/>
    <w:rsid w:val="000424A7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1227">
    <w:name w:val="Список 1227"/>
    <w:basedOn w:val="a1"/>
    <w:rsid w:val="000424A7"/>
    <w:pPr>
      <w:numPr>
        <w:numId w:val="1"/>
      </w:numPr>
      <w:spacing w:before="120" w:after="120"/>
      <w:ind w:left="0" w:firstLine="0"/>
    </w:pPr>
    <w:rPr>
      <w:szCs w:val="20"/>
    </w:rPr>
  </w:style>
  <w:style w:type="paragraph" w:customStyle="1" w:styleId="xl40205">
    <w:name w:val="xl40205"/>
    <w:basedOn w:val="a1"/>
    <w:rsid w:val="000424A7"/>
    <w:pPr>
      <w:spacing w:before="100" w:after="100"/>
    </w:pPr>
    <w:rPr>
      <w:rFonts w:ascii="Courier New" w:eastAsia="Arial Unicode MS" w:hAnsi="Courier New"/>
      <w:szCs w:val="20"/>
    </w:rPr>
  </w:style>
  <w:style w:type="paragraph" w:customStyle="1" w:styleId="1411416">
    <w:name w:val="Ñòèëü1411416"/>
    <w:basedOn w:val="a6"/>
    <w:rsid w:val="000424A7"/>
    <w:pPr>
      <w:jc w:val="center"/>
    </w:pPr>
    <w:rPr>
      <w:rFonts w:ascii="Arial" w:hAnsi="Arial"/>
      <w:b/>
      <w:sz w:val="28"/>
    </w:rPr>
  </w:style>
  <w:style w:type="paragraph" w:customStyle="1" w:styleId="12216">
    <w:name w:val="Список 12216"/>
    <w:basedOn w:val="a1"/>
    <w:rsid w:val="000424A7"/>
    <w:pPr>
      <w:numPr>
        <w:numId w:val="1"/>
      </w:numPr>
      <w:spacing w:before="120" w:after="120"/>
      <w:ind w:left="0" w:firstLine="0"/>
    </w:pPr>
    <w:rPr>
      <w:szCs w:val="20"/>
    </w:rPr>
  </w:style>
  <w:style w:type="paragraph" w:customStyle="1" w:styleId="14114115">
    <w:name w:val="Ñòèëü14114115"/>
    <w:basedOn w:val="a6"/>
    <w:rsid w:val="000424A7"/>
    <w:pPr>
      <w:jc w:val="center"/>
    </w:pPr>
    <w:rPr>
      <w:rFonts w:ascii="Arial" w:hAnsi="Arial"/>
      <w:b/>
      <w:sz w:val="28"/>
    </w:rPr>
  </w:style>
  <w:style w:type="paragraph" w:customStyle="1" w:styleId="122115">
    <w:name w:val="Список 122115"/>
    <w:basedOn w:val="a1"/>
    <w:rsid w:val="000424A7"/>
    <w:pPr>
      <w:numPr>
        <w:numId w:val="1"/>
      </w:numPr>
      <w:spacing w:before="120" w:after="120"/>
      <w:ind w:left="0" w:firstLine="0"/>
    </w:pPr>
    <w:rPr>
      <w:szCs w:val="20"/>
    </w:rPr>
  </w:style>
  <w:style w:type="paragraph" w:customStyle="1" w:styleId="xl40115">
    <w:name w:val="xl40115"/>
    <w:basedOn w:val="a1"/>
    <w:rsid w:val="000424A7"/>
    <w:pPr>
      <w:spacing w:before="100" w:after="100"/>
      <w:jc w:val="left"/>
    </w:pPr>
    <w:rPr>
      <w:rFonts w:ascii="Courier New" w:eastAsia="Arial CYR" w:hAnsi="Courier New"/>
      <w:szCs w:val="20"/>
    </w:rPr>
  </w:style>
  <w:style w:type="paragraph" w:customStyle="1" w:styleId="141141115">
    <w:name w:val="Ñòèëü141141115"/>
    <w:basedOn w:val="a6"/>
    <w:rsid w:val="000424A7"/>
    <w:pPr>
      <w:jc w:val="center"/>
    </w:pPr>
    <w:rPr>
      <w:rFonts w:ascii="Arial" w:hAnsi="Arial"/>
      <w:b/>
      <w:sz w:val="28"/>
    </w:rPr>
  </w:style>
  <w:style w:type="paragraph" w:customStyle="1" w:styleId="xl40215">
    <w:name w:val="xl40215"/>
    <w:basedOn w:val="a1"/>
    <w:rsid w:val="000424A7"/>
    <w:pPr>
      <w:spacing w:before="100" w:after="100"/>
    </w:pPr>
    <w:rPr>
      <w:rFonts w:ascii="Courier New" w:eastAsia="Arial Unicode MS" w:hAnsi="Courier New"/>
      <w:szCs w:val="20"/>
    </w:rPr>
  </w:style>
  <w:style w:type="paragraph" w:customStyle="1" w:styleId="385">
    <w:name w:val="çàãîëîâîê 385"/>
    <w:basedOn w:val="a1"/>
    <w:next w:val="a1"/>
    <w:rsid w:val="000424A7"/>
    <w:pPr>
      <w:keepNext/>
      <w:spacing w:before="120" w:after="120"/>
      <w:jc w:val="center"/>
    </w:pPr>
    <w:rPr>
      <w:b/>
      <w:szCs w:val="20"/>
    </w:rPr>
  </w:style>
  <w:style w:type="paragraph" w:customStyle="1" w:styleId="372">
    <w:name w:val="Верхний колонтитул37"/>
    <w:basedOn w:val="a1"/>
    <w:rsid w:val="000424A7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1411411114">
    <w:name w:val="Ñòèëü1411411114"/>
    <w:basedOn w:val="a6"/>
    <w:rsid w:val="000424A7"/>
    <w:pPr>
      <w:jc w:val="center"/>
    </w:pPr>
    <w:rPr>
      <w:rFonts w:ascii="Arial" w:hAnsi="Arial"/>
      <w:b/>
      <w:sz w:val="28"/>
    </w:rPr>
  </w:style>
  <w:style w:type="paragraph" w:customStyle="1" w:styleId="xl40206">
    <w:name w:val="xl40206"/>
    <w:basedOn w:val="a1"/>
    <w:rsid w:val="000424A7"/>
    <w:pPr>
      <w:spacing w:before="100" w:after="100"/>
    </w:pPr>
    <w:rPr>
      <w:rFonts w:ascii="Courier New" w:eastAsia="Arial Unicode MS" w:hAnsi="Courier New"/>
      <w:szCs w:val="20"/>
    </w:rPr>
  </w:style>
  <w:style w:type="paragraph" w:customStyle="1" w:styleId="14114111113">
    <w:name w:val="Ñòèëü14114111113"/>
    <w:basedOn w:val="a6"/>
    <w:rsid w:val="000424A7"/>
    <w:pPr>
      <w:jc w:val="center"/>
    </w:pPr>
    <w:rPr>
      <w:rFonts w:ascii="Arial" w:hAnsi="Arial"/>
      <w:b/>
      <w:sz w:val="28"/>
    </w:rPr>
  </w:style>
  <w:style w:type="paragraph" w:customStyle="1" w:styleId="12224">
    <w:name w:val="Список 12224"/>
    <w:basedOn w:val="a1"/>
    <w:rsid w:val="000424A7"/>
    <w:pPr>
      <w:tabs>
        <w:tab w:val="num" w:pos="360"/>
      </w:tabs>
      <w:spacing w:before="120" w:after="120"/>
    </w:pPr>
    <w:rPr>
      <w:szCs w:val="20"/>
    </w:rPr>
  </w:style>
  <w:style w:type="paragraph" w:customStyle="1" w:styleId="BodyTextIndent2318141">
    <w:name w:val="Body Text Indent 2318141"/>
    <w:basedOn w:val="a1"/>
    <w:rsid w:val="000424A7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14114111141">
    <w:name w:val="Ñòèëü14114111141"/>
    <w:basedOn w:val="a6"/>
    <w:rsid w:val="000424A7"/>
    <w:pPr>
      <w:jc w:val="center"/>
    </w:pPr>
    <w:rPr>
      <w:rFonts w:ascii="Arial" w:hAnsi="Arial"/>
      <w:b/>
      <w:sz w:val="28"/>
    </w:rPr>
  </w:style>
  <w:style w:type="paragraph" w:customStyle="1" w:styleId="141141111131">
    <w:name w:val="Ñòèëü141141111131"/>
    <w:basedOn w:val="a6"/>
    <w:rsid w:val="000424A7"/>
    <w:pPr>
      <w:jc w:val="center"/>
    </w:pPr>
    <w:rPr>
      <w:rFonts w:ascii="Arial" w:hAnsi="Arial"/>
      <w:b/>
      <w:sz w:val="28"/>
    </w:rPr>
  </w:style>
  <w:style w:type="paragraph" w:customStyle="1" w:styleId="141141111411">
    <w:name w:val="Ñòèëü141141111411"/>
    <w:basedOn w:val="a6"/>
    <w:rsid w:val="000424A7"/>
    <w:pPr>
      <w:jc w:val="center"/>
    </w:pPr>
    <w:rPr>
      <w:rFonts w:ascii="Arial" w:hAnsi="Arial"/>
      <w:b/>
      <w:sz w:val="28"/>
    </w:rPr>
  </w:style>
  <w:style w:type="paragraph" w:customStyle="1" w:styleId="1411411111311">
    <w:name w:val="Ñòèëü1411411111311"/>
    <w:basedOn w:val="a6"/>
    <w:rsid w:val="000424A7"/>
    <w:pPr>
      <w:jc w:val="center"/>
    </w:pPr>
    <w:rPr>
      <w:rFonts w:ascii="Arial" w:hAnsi="Arial"/>
      <w:b/>
      <w:sz w:val="28"/>
    </w:rPr>
  </w:style>
  <w:style w:type="character" w:customStyle="1" w:styleId="dynamic-style-11">
    <w:name w:val="dynamic-style-11"/>
    <w:rsid w:val="000424A7"/>
    <w:rPr>
      <w:rFonts w:ascii="Arial" w:hAnsi="Arial" w:cs="Arial" w:hint="default"/>
      <w:color w:val="000000"/>
      <w:sz w:val="14"/>
      <w:szCs w:val="14"/>
    </w:rPr>
  </w:style>
  <w:style w:type="paragraph" w:customStyle="1" w:styleId="1222411">
    <w:name w:val="Список 1222411"/>
    <w:basedOn w:val="a1"/>
    <w:rsid w:val="000424A7"/>
    <w:pPr>
      <w:numPr>
        <w:numId w:val="1"/>
      </w:numPr>
      <w:spacing w:before="120" w:after="120"/>
      <w:ind w:left="0" w:firstLine="0"/>
    </w:pPr>
    <w:rPr>
      <w:szCs w:val="20"/>
    </w:rPr>
  </w:style>
  <w:style w:type="paragraph" w:customStyle="1" w:styleId="11610">
    <w:name w:val="Список 11610"/>
    <w:basedOn w:val="a1"/>
    <w:rsid w:val="00B3282A"/>
    <w:pPr>
      <w:tabs>
        <w:tab w:val="num" w:pos="360"/>
      </w:tabs>
      <w:spacing w:before="120" w:after="120"/>
      <w:ind w:left="360" w:hanging="360"/>
    </w:pPr>
    <w:rPr>
      <w:szCs w:val="20"/>
    </w:rPr>
  </w:style>
  <w:style w:type="paragraph" w:customStyle="1" w:styleId="8100">
    <w:name w:val="Список с маркерами810"/>
    <w:basedOn w:val="a6"/>
    <w:rsid w:val="00B3282A"/>
    <w:pPr>
      <w:widowControl/>
      <w:tabs>
        <w:tab w:val="num" w:pos="360"/>
      </w:tabs>
      <w:autoSpaceDE w:val="0"/>
      <w:autoSpaceDN w:val="0"/>
      <w:adjustRightInd w:val="0"/>
      <w:spacing w:before="120" w:after="0" w:line="288" w:lineRule="auto"/>
      <w:ind w:left="360" w:hanging="360"/>
    </w:pPr>
    <w:rPr>
      <w:rFonts w:cs="Arial"/>
      <w:sz w:val="26"/>
      <w:szCs w:val="24"/>
    </w:rPr>
  </w:style>
  <w:style w:type="paragraph" w:customStyle="1" w:styleId="8101">
    <w:name w:val="Список с номерами810"/>
    <w:basedOn w:val="a8"/>
    <w:rsid w:val="00B3282A"/>
    <w:pPr>
      <w:tabs>
        <w:tab w:val="num" w:pos="360"/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53">
    <w:name w:val="Абзац15"/>
    <w:basedOn w:val="a1"/>
    <w:rsid w:val="00B3282A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Cs w:val="20"/>
    </w:rPr>
  </w:style>
  <w:style w:type="paragraph" w:customStyle="1" w:styleId="xl4029">
    <w:name w:val="xl4029"/>
    <w:basedOn w:val="a1"/>
    <w:rsid w:val="00B3282A"/>
    <w:pPr>
      <w:spacing w:before="100" w:after="100"/>
    </w:pPr>
    <w:rPr>
      <w:rFonts w:ascii="Courier New" w:eastAsia="Arial Unicode MS" w:hAnsi="Courier New"/>
      <w:szCs w:val="20"/>
    </w:rPr>
  </w:style>
  <w:style w:type="paragraph" w:customStyle="1" w:styleId="1321">
    <w:name w:val="Список 132"/>
    <w:basedOn w:val="a1"/>
    <w:rsid w:val="00B3282A"/>
    <w:pPr>
      <w:spacing w:before="120" w:after="120"/>
      <w:ind w:left="360" w:hanging="360"/>
    </w:pPr>
    <w:rPr>
      <w:szCs w:val="20"/>
    </w:rPr>
  </w:style>
  <w:style w:type="paragraph" w:customStyle="1" w:styleId="200">
    <w:name w:val="Список с маркерами20"/>
    <w:basedOn w:val="a6"/>
    <w:rsid w:val="00B3282A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201">
    <w:name w:val="Список с номерами20"/>
    <w:basedOn w:val="a8"/>
    <w:rsid w:val="00B3282A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46">
    <w:name w:val="цифры14"/>
    <w:basedOn w:val="a1"/>
    <w:rsid w:val="00B3282A"/>
    <w:pPr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12120">
    <w:name w:val="Список 1212"/>
    <w:basedOn w:val="a1"/>
    <w:rsid w:val="00B3282A"/>
    <w:pPr>
      <w:tabs>
        <w:tab w:val="num" w:pos="1080"/>
      </w:tabs>
      <w:spacing w:before="120" w:after="120"/>
    </w:pPr>
    <w:rPr>
      <w:szCs w:val="20"/>
    </w:rPr>
  </w:style>
  <w:style w:type="paragraph" w:customStyle="1" w:styleId="566">
    <w:name w:val="Стиль Заголовок 5 + Перед:  6 пт После:  6 пт"/>
    <w:basedOn w:val="5"/>
    <w:rsid w:val="00630690"/>
    <w:pPr>
      <w:spacing w:before="120" w:after="120"/>
      <w:jc w:val="both"/>
    </w:pPr>
    <w:rPr>
      <w:bCs/>
      <w:sz w:val="20"/>
    </w:rPr>
  </w:style>
  <w:style w:type="paragraph" w:customStyle="1" w:styleId="5660">
    <w:name w:val="Стиль Стиль Заголовок 5 + Перед:  6 пт После:  6 пт + По центру"/>
    <w:basedOn w:val="566"/>
    <w:rsid w:val="00230A49"/>
    <w:rPr>
      <w:sz w:val="16"/>
    </w:rPr>
  </w:style>
  <w:style w:type="paragraph" w:customStyle="1" w:styleId="147">
    <w:name w:val="Стиль 14 пт полужирный По центру"/>
    <w:basedOn w:val="a1"/>
    <w:rsid w:val="00A739C6"/>
    <w:rPr>
      <w:b/>
      <w:bCs/>
      <w:szCs w:val="20"/>
    </w:rPr>
  </w:style>
  <w:style w:type="paragraph" w:customStyle="1" w:styleId="5661">
    <w:name w:val="Стиль Стиль Стиль Заголовок 5 + Перед:  6 пт После:  6 пт + По цент..."/>
    <w:basedOn w:val="5660"/>
    <w:rsid w:val="004613D0"/>
    <w:rPr>
      <w:rFonts w:ascii="Times New Roman" w:hAnsi="Times New Roman"/>
    </w:rPr>
  </w:style>
  <w:style w:type="paragraph" w:customStyle="1" w:styleId="5662">
    <w:name w:val="Стиль Стиль Стиль Стиль Заголовок 5 + Перед:  6 пт После:  6 пт + П..."/>
    <w:basedOn w:val="5661"/>
    <w:rsid w:val="001C29F7"/>
    <w:rPr>
      <w:rFonts w:ascii="Arial" w:hAnsi="Arial"/>
    </w:rPr>
  </w:style>
  <w:style w:type="paragraph" w:customStyle="1" w:styleId="5663">
    <w:name w:val="Стиль Стиль Стиль Стиль Стиль Заголовок 5 + Перед:  6 пт После:  6 ..."/>
    <w:basedOn w:val="5662"/>
    <w:rsid w:val="00973200"/>
  </w:style>
  <w:style w:type="character" w:customStyle="1" w:styleId="aff6">
    <w:name w:val="Стиль полужирный"/>
    <w:rsid w:val="00BA6506"/>
    <w:rPr>
      <w:b/>
      <w:bCs/>
      <w:sz w:val="20"/>
    </w:rPr>
  </w:style>
  <w:style w:type="paragraph" w:customStyle="1" w:styleId="-0212">
    <w:name w:val="Стиль По левому краю Справа:  -02 см Перед:  12 пт Междустр.инт..."/>
    <w:basedOn w:val="a1"/>
    <w:rsid w:val="00BA6506"/>
    <w:pPr>
      <w:spacing w:before="240" w:line="240" w:lineRule="exact"/>
      <w:ind w:right="-113"/>
      <w:jc w:val="left"/>
    </w:pPr>
    <w:rPr>
      <w:sz w:val="20"/>
      <w:szCs w:val="20"/>
    </w:rPr>
  </w:style>
  <w:style w:type="paragraph" w:customStyle="1" w:styleId="1411425">
    <w:name w:val="Ñòèëü1411425"/>
    <w:basedOn w:val="a6"/>
    <w:rsid w:val="00C84F25"/>
    <w:pPr>
      <w:jc w:val="center"/>
    </w:pPr>
    <w:rPr>
      <w:rFonts w:ascii="Arial" w:hAnsi="Arial"/>
      <w:b/>
      <w:sz w:val="28"/>
    </w:rPr>
  </w:style>
  <w:style w:type="character" w:customStyle="1" w:styleId="29">
    <w:name w:val=" Знак Знак2"/>
    <w:rsid w:val="005F4B9C"/>
    <w:rPr>
      <w:b/>
      <w:caps/>
      <w:sz w:val="16"/>
      <w:lang w:val="ru-RU" w:eastAsia="ru-RU" w:bidi="ar-SA"/>
    </w:rPr>
  </w:style>
  <w:style w:type="paragraph" w:customStyle="1" w:styleId="xl4011014">
    <w:name w:val="xl4011014"/>
    <w:basedOn w:val="a1"/>
    <w:rsid w:val="00DE459D"/>
    <w:pPr>
      <w:spacing w:before="100" w:after="100"/>
      <w:jc w:val="left"/>
    </w:pPr>
    <w:rPr>
      <w:rFonts w:ascii="Courier New" w:eastAsia="Arial CYR" w:hAnsi="Courier New"/>
      <w:szCs w:val="20"/>
    </w:rPr>
  </w:style>
  <w:style w:type="paragraph" w:customStyle="1" w:styleId="12211114">
    <w:name w:val="Список 12211114"/>
    <w:basedOn w:val="a1"/>
    <w:rsid w:val="00DE459D"/>
    <w:pPr>
      <w:numPr>
        <w:numId w:val="1"/>
      </w:numPr>
      <w:spacing w:before="120" w:after="120"/>
      <w:ind w:left="0" w:firstLine="0"/>
    </w:pPr>
    <w:rPr>
      <w:szCs w:val="20"/>
    </w:rPr>
  </w:style>
  <w:style w:type="paragraph" w:customStyle="1" w:styleId="BodyTextIndent232011">
    <w:name w:val="Body Text Indent 232011"/>
    <w:basedOn w:val="a1"/>
    <w:rsid w:val="00DE459D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BodyTextIndent2511">
    <w:name w:val="Body Text Indent 2511"/>
    <w:basedOn w:val="a1"/>
    <w:rsid w:val="00DE459D"/>
    <w:pPr>
      <w:widowControl w:val="0"/>
      <w:spacing w:before="120"/>
      <w:ind w:firstLine="720"/>
    </w:pPr>
    <w:rPr>
      <w:szCs w:val="20"/>
    </w:rPr>
  </w:style>
  <w:style w:type="paragraph" w:customStyle="1" w:styleId="BodyTextIndent23181412">
    <w:name w:val="Body Text Indent 23181412"/>
    <w:basedOn w:val="a1"/>
    <w:rsid w:val="00FF1248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141141111412">
    <w:name w:val="Ñòèëü141141111412"/>
    <w:basedOn w:val="a6"/>
    <w:rsid w:val="00FF1248"/>
    <w:pPr>
      <w:jc w:val="center"/>
    </w:pPr>
    <w:rPr>
      <w:rFonts w:ascii="Arial" w:hAnsi="Arial"/>
      <w:b/>
      <w:sz w:val="28"/>
    </w:rPr>
  </w:style>
  <w:style w:type="paragraph" w:customStyle="1" w:styleId="xl4020611">
    <w:name w:val="xl4020611"/>
    <w:basedOn w:val="a1"/>
    <w:rsid w:val="00FF1248"/>
    <w:pPr>
      <w:spacing w:before="100" w:after="100"/>
    </w:pPr>
    <w:rPr>
      <w:rFonts w:ascii="Courier New" w:eastAsia="Arial Unicode MS" w:hAnsi="Courier New"/>
      <w:szCs w:val="20"/>
    </w:rPr>
  </w:style>
  <w:style w:type="paragraph" w:customStyle="1" w:styleId="Normal9">
    <w:name w:val="Normal9"/>
    <w:rsid w:val="0079069F"/>
    <w:pPr>
      <w:widowControl w:val="0"/>
      <w:spacing w:line="280" w:lineRule="auto"/>
      <w:jc w:val="center"/>
    </w:pPr>
    <w:rPr>
      <w:b/>
    </w:rPr>
  </w:style>
  <w:style w:type="table" w:styleId="aff7">
    <w:name w:val="Table Grid"/>
    <w:basedOn w:val="a3"/>
    <w:rsid w:val="007906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41a">
    <w:name w:val="Стиль 14 пт полужирный По центру1"/>
    <w:basedOn w:val="a1"/>
    <w:rsid w:val="0079069F"/>
    <w:rPr>
      <w:b/>
      <w:bCs/>
      <w:szCs w:val="20"/>
    </w:rPr>
  </w:style>
  <w:style w:type="paragraph" w:customStyle="1" w:styleId="-02121">
    <w:name w:val="Стиль По левому краю Справа:  -02 см Перед:  12 пт Междустр.инт...1"/>
    <w:basedOn w:val="a1"/>
    <w:rsid w:val="0079069F"/>
    <w:pPr>
      <w:spacing w:before="240" w:line="240" w:lineRule="exact"/>
      <w:ind w:right="-113"/>
      <w:jc w:val="left"/>
    </w:pPr>
    <w:rPr>
      <w:sz w:val="20"/>
      <w:szCs w:val="20"/>
    </w:rPr>
  </w:style>
  <w:style w:type="paragraph" w:customStyle="1" w:styleId="11612">
    <w:name w:val="Список 11612"/>
    <w:basedOn w:val="a1"/>
    <w:rsid w:val="0079069F"/>
    <w:pPr>
      <w:tabs>
        <w:tab w:val="num" w:pos="360"/>
      </w:tabs>
      <w:spacing w:before="120" w:after="120"/>
      <w:ind w:left="360" w:hanging="360"/>
    </w:pPr>
    <w:rPr>
      <w:szCs w:val="20"/>
    </w:rPr>
  </w:style>
  <w:style w:type="paragraph" w:customStyle="1" w:styleId="8120">
    <w:name w:val="Список с маркерами812"/>
    <w:basedOn w:val="a6"/>
    <w:rsid w:val="0079069F"/>
    <w:pPr>
      <w:widowControl/>
      <w:tabs>
        <w:tab w:val="num" w:pos="360"/>
      </w:tabs>
      <w:autoSpaceDE w:val="0"/>
      <w:autoSpaceDN w:val="0"/>
      <w:adjustRightInd w:val="0"/>
      <w:spacing w:before="120" w:after="0" w:line="288" w:lineRule="auto"/>
      <w:ind w:left="360" w:hanging="360"/>
    </w:pPr>
    <w:rPr>
      <w:rFonts w:cs="Arial"/>
      <w:sz w:val="26"/>
      <w:szCs w:val="24"/>
    </w:rPr>
  </w:style>
  <w:style w:type="paragraph" w:customStyle="1" w:styleId="8121">
    <w:name w:val="Список с номерами812"/>
    <w:basedOn w:val="a8"/>
    <w:rsid w:val="0079069F"/>
    <w:pPr>
      <w:tabs>
        <w:tab w:val="num" w:pos="360"/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63">
    <w:name w:val="Абзац16"/>
    <w:basedOn w:val="a1"/>
    <w:rsid w:val="0079069F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Cs w:val="20"/>
    </w:rPr>
  </w:style>
  <w:style w:type="paragraph" w:customStyle="1" w:styleId="xl4030">
    <w:name w:val="xl4030"/>
    <w:basedOn w:val="a1"/>
    <w:rsid w:val="0079069F"/>
    <w:pPr>
      <w:spacing w:before="100" w:after="100"/>
    </w:pPr>
    <w:rPr>
      <w:rFonts w:ascii="Courier New" w:eastAsia="Arial Unicode MS" w:hAnsi="Courier New"/>
      <w:szCs w:val="20"/>
    </w:rPr>
  </w:style>
  <w:style w:type="paragraph" w:customStyle="1" w:styleId="1330">
    <w:name w:val="Список 133"/>
    <w:basedOn w:val="a1"/>
    <w:rsid w:val="0079069F"/>
    <w:pPr>
      <w:spacing w:before="120" w:after="120"/>
      <w:ind w:left="360" w:hanging="360"/>
    </w:pPr>
    <w:rPr>
      <w:szCs w:val="20"/>
    </w:rPr>
  </w:style>
  <w:style w:type="paragraph" w:customStyle="1" w:styleId="220">
    <w:name w:val="Список с маркерами22"/>
    <w:basedOn w:val="a6"/>
    <w:rsid w:val="0079069F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221">
    <w:name w:val="Список с номерами22"/>
    <w:basedOn w:val="a8"/>
    <w:rsid w:val="0079069F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54">
    <w:name w:val="цифры15"/>
    <w:basedOn w:val="a1"/>
    <w:rsid w:val="0079069F"/>
    <w:pPr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1213">
    <w:name w:val="Список 1213"/>
    <w:basedOn w:val="a1"/>
    <w:rsid w:val="0079069F"/>
    <w:pPr>
      <w:tabs>
        <w:tab w:val="num" w:pos="1080"/>
      </w:tabs>
      <w:spacing w:before="120" w:after="120"/>
    </w:pPr>
    <w:rPr>
      <w:szCs w:val="20"/>
    </w:rPr>
  </w:style>
  <w:style w:type="paragraph" w:customStyle="1" w:styleId="BodyTextIndent2320111">
    <w:name w:val="Body Text Indent 2320111"/>
    <w:basedOn w:val="a1"/>
    <w:rsid w:val="004C6DFC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BodyTextIndent25111">
    <w:name w:val="Body Text Indent 25111"/>
    <w:basedOn w:val="a1"/>
    <w:rsid w:val="004C6DFC"/>
    <w:pPr>
      <w:widowControl w:val="0"/>
      <w:spacing w:before="120"/>
      <w:ind w:firstLine="720"/>
    </w:pPr>
    <w:rPr>
      <w:szCs w:val="20"/>
    </w:rPr>
  </w:style>
  <w:style w:type="paragraph" w:customStyle="1" w:styleId="BodyTextIndent2325">
    <w:name w:val="Body Text Indent 2325"/>
    <w:basedOn w:val="a1"/>
    <w:rsid w:val="00A52E5A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3130">
    <w:name w:val="заголовок 313"/>
    <w:basedOn w:val="a1"/>
    <w:next w:val="a1"/>
    <w:rsid w:val="00A52E5A"/>
    <w:pPr>
      <w:keepNext/>
      <w:spacing w:before="120" w:after="120"/>
      <w:jc w:val="center"/>
    </w:pPr>
    <w:rPr>
      <w:b/>
      <w:szCs w:val="20"/>
    </w:rPr>
  </w:style>
  <w:style w:type="paragraph" w:customStyle="1" w:styleId="14120">
    <w:name w:val="Ñòèëü14120"/>
    <w:basedOn w:val="a6"/>
    <w:rsid w:val="00A52E5A"/>
    <w:pPr>
      <w:jc w:val="center"/>
    </w:pPr>
    <w:rPr>
      <w:rFonts w:ascii="Arial" w:hAnsi="Arial"/>
      <w:b/>
      <w:sz w:val="28"/>
    </w:rPr>
  </w:style>
  <w:style w:type="paragraph" w:customStyle="1" w:styleId="141110">
    <w:name w:val="Ñòèëü141110"/>
    <w:basedOn w:val="a6"/>
    <w:rsid w:val="00A52E5A"/>
    <w:pPr>
      <w:jc w:val="center"/>
    </w:pPr>
    <w:rPr>
      <w:rFonts w:ascii="Arial" w:hAnsi="Arial"/>
      <w:b/>
      <w:sz w:val="28"/>
    </w:rPr>
  </w:style>
  <w:style w:type="paragraph" w:customStyle="1" w:styleId="1340">
    <w:name w:val="Список 134"/>
    <w:basedOn w:val="a1"/>
    <w:rsid w:val="00A52E5A"/>
    <w:pPr>
      <w:spacing w:before="120" w:after="120"/>
      <w:ind w:left="360" w:hanging="360"/>
    </w:pPr>
    <w:rPr>
      <w:szCs w:val="20"/>
    </w:rPr>
  </w:style>
  <w:style w:type="paragraph" w:customStyle="1" w:styleId="230">
    <w:name w:val="Список с маркерами23"/>
    <w:basedOn w:val="a6"/>
    <w:rsid w:val="00A52E5A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231">
    <w:name w:val="Список с номерами23"/>
    <w:basedOn w:val="a8"/>
    <w:rsid w:val="00A52E5A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75">
    <w:name w:val="Абзац17"/>
    <w:basedOn w:val="a1"/>
    <w:rsid w:val="00A52E5A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Cs w:val="20"/>
    </w:rPr>
  </w:style>
  <w:style w:type="paragraph" w:customStyle="1" w:styleId="xl24156">
    <w:name w:val="xl24156"/>
    <w:basedOn w:val="a1"/>
    <w:rsid w:val="00A52E5A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CYR"/>
      <w:szCs w:val="20"/>
    </w:rPr>
  </w:style>
  <w:style w:type="paragraph" w:customStyle="1" w:styleId="xl24124">
    <w:name w:val="xl24124"/>
    <w:basedOn w:val="a1"/>
    <w:rsid w:val="00A52E5A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CYR"/>
      <w:szCs w:val="20"/>
    </w:rPr>
  </w:style>
  <w:style w:type="paragraph" w:customStyle="1" w:styleId="xl40116">
    <w:name w:val="xl40116"/>
    <w:basedOn w:val="a1"/>
    <w:rsid w:val="00A52E5A"/>
    <w:pPr>
      <w:spacing w:before="100" w:after="100"/>
      <w:jc w:val="left"/>
    </w:pPr>
    <w:rPr>
      <w:rFonts w:ascii="Courier New" w:eastAsia="Arial CYR" w:hAnsi="Courier New"/>
      <w:szCs w:val="20"/>
    </w:rPr>
  </w:style>
  <w:style w:type="paragraph" w:customStyle="1" w:styleId="xl4032">
    <w:name w:val="xl4032"/>
    <w:basedOn w:val="a1"/>
    <w:rsid w:val="00A52E5A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27">
    <w:name w:val="Body Text Indent 27"/>
    <w:basedOn w:val="a1"/>
    <w:rsid w:val="00A52E5A"/>
    <w:pPr>
      <w:widowControl w:val="0"/>
      <w:spacing w:before="120"/>
      <w:ind w:firstLine="720"/>
    </w:pPr>
    <w:rPr>
      <w:szCs w:val="20"/>
    </w:rPr>
  </w:style>
  <w:style w:type="paragraph" w:customStyle="1" w:styleId="1337">
    <w:name w:val="заголовок 1337"/>
    <w:basedOn w:val="a1"/>
    <w:next w:val="a1"/>
    <w:rsid w:val="00A52E5A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xl249">
    <w:name w:val="xl249"/>
    <w:basedOn w:val="a1"/>
    <w:rsid w:val="00A52E5A"/>
    <w:pP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sz w:val="24"/>
    </w:rPr>
  </w:style>
  <w:style w:type="paragraph" w:customStyle="1" w:styleId="xl253">
    <w:name w:val="xl253"/>
    <w:basedOn w:val="a1"/>
    <w:rsid w:val="00A52E5A"/>
    <w:pP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sz w:val="24"/>
    </w:rPr>
  </w:style>
  <w:style w:type="paragraph" w:customStyle="1" w:styleId="141181">
    <w:name w:val="Ñòèëü141181"/>
    <w:basedOn w:val="a6"/>
    <w:rsid w:val="00A52E5A"/>
    <w:pPr>
      <w:jc w:val="center"/>
    </w:pPr>
    <w:rPr>
      <w:rFonts w:ascii="Arial" w:hAnsi="Arial"/>
      <w:b/>
      <w:sz w:val="28"/>
    </w:rPr>
  </w:style>
  <w:style w:type="paragraph" w:customStyle="1" w:styleId="xl241532">
    <w:name w:val="xl241532"/>
    <w:basedOn w:val="a1"/>
    <w:rsid w:val="00A52E5A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CYR"/>
      <w:szCs w:val="20"/>
    </w:rPr>
  </w:style>
  <w:style w:type="paragraph" w:customStyle="1" w:styleId="xl241231">
    <w:name w:val="xl241231"/>
    <w:basedOn w:val="a1"/>
    <w:rsid w:val="00A52E5A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CYR"/>
      <w:szCs w:val="20"/>
    </w:rPr>
  </w:style>
  <w:style w:type="paragraph" w:customStyle="1" w:styleId="xl401141">
    <w:name w:val="xl401141"/>
    <w:basedOn w:val="a1"/>
    <w:rsid w:val="00A52E5A"/>
    <w:pPr>
      <w:spacing w:before="100" w:after="100"/>
      <w:jc w:val="left"/>
    </w:pPr>
    <w:rPr>
      <w:rFonts w:ascii="Courier New" w:eastAsia="Arial CYR" w:hAnsi="Courier New"/>
      <w:szCs w:val="20"/>
    </w:rPr>
  </w:style>
  <w:style w:type="paragraph" w:customStyle="1" w:styleId="xl40271">
    <w:name w:val="xl40271"/>
    <w:basedOn w:val="a1"/>
    <w:rsid w:val="00A52E5A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3342">
    <w:name w:val="заголовок 13342"/>
    <w:basedOn w:val="a1"/>
    <w:next w:val="a1"/>
    <w:rsid w:val="00A52E5A"/>
    <w:pPr>
      <w:keepNext/>
      <w:widowControl w:val="0"/>
      <w:spacing w:before="120" w:line="200" w:lineRule="exact"/>
    </w:pPr>
    <w:rPr>
      <w:b/>
      <w:szCs w:val="20"/>
    </w:rPr>
  </w:style>
  <w:style w:type="character" w:customStyle="1" w:styleId="1a">
    <w:name w:val="Стиль полужирный1"/>
    <w:rsid w:val="00A52E5A"/>
    <w:rPr>
      <w:b/>
      <w:bCs/>
      <w:sz w:val="20"/>
    </w:rPr>
  </w:style>
  <w:style w:type="character" w:customStyle="1" w:styleId="215">
    <w:name w:val=" Знак Знак21"/>
    <w:rsid w:val="00A52E5A"/>
    <w:rPr>
      <w:sz w:val="16"/>
      <w:szCs w:val="24"/>
      <w:lang w:val="ru-RU" w:eastAsia="ru-RU" w:bidi="ar-SA"/>
    </w:rPr>
  </w:style>
  <w:style w:type="character" w:customStyle="1" w:styleId="11b">
    <w:name w:val=" Знак Знак11"/>
    <w:rsid w:val="00A52E5A"/>
    <w:rPr>
      <w:sz w:val="16"/>
      <w:lang w:val="ru-RU" w:eastAsia="ru-RU" w:bidi="ar-SA"/>
    </w:rPr>
  </w:style>
  <w:style w:type="paragraph" w:customStyle="1" w:styleId="xl40206112">
    <w:name w:val="xl40206112"/>
    <w:basedOn w:val="a1"/>
    <w:rsid w:val="00620F83"/>
    <w:pPr>
      <w:spacing w:before="100" w:after="100"/>
    </w:pPr>
    <w:rPr>
      <w:rFonts w:ascii="Courier New" w:eastAsia="Arial Unicode MS" w:hAnsi="Courier New"/>
      <w:szCs w:val="20"/>
    </w:rPr>
  </w:style>
  <w:style w:type="paragraph" w:customStyle="1" w:styleId="BodyTextIndent23201111">
    <w:name w:val="Body Text Indent 23201111"/>
    <w:basedOn w:val="a1"/>
    <w:rsid w:val="000944AA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BodyTextIndent251111">
    <w:name w:val="Body Text Indent 251111"/>
    <w:basedOn w:val="a1"/>
    <w:rsid w:val="000944AA"/>
    <w:pPr>
      <w:widowControl w:val="0"/>
      <w:spacing w:before="120"/>
      <w:ind w:firstLine="720"/>
    </w:pPr>
    <w:rPr>
      <w:szCs w:val="20"/>
    </w:rPr>
  </w:style>
  <w:style w:type="paragraph" w:customStyle="1" w:styleId="BodyTextIndent232011111">
    <w:name w:val="Body Text Indent 232011111"/>
    <w:basedOn w:val="a1"/>
    <w:rsid w:val="002546BC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BodyTextIndent2511111">
    <w:name w:val="Body Text Indent 2511111"/>
    <w:basedOn w:val="a1"/>
    <w:rsid w:val="002546BC"/>
    <w:pPr>
      <w:widowControl w:val="0"/>
      <w:spacing w:before="120"/>
      <w:ind w:firstLine="720"/>
    </w:pPr>
    <w:rPr>
      <w:szCs w:val="20"/>
    </w:rPr>
  </w:style>
  <w:style w:type="paragraph" w:customStyle="1" w:styleId="BodyTextIndent2318141221">
    <w:name w:val="Body Text Indent 2318141221"/>
    <w:basedOn w:val="a1"/>
    <w:rsid w:val="009110D0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14114111141221">
    <w:name w:val="Ñòèëü14114111141221"/>
    <w:basedOn w:val="a6"/>
    <w:rsid w:val="009110D0"/>
    <w:pPr>
      <w:jc w:val="center"/>
    </w:pPr>
    <w:rPr>
      <w:rFonts w:ascii="Arial" w:hAnsi="Arial"/>
      <w:b/>
      <w:sz w:val="28"/>
    </w:rPr>
  </w:style>
  <w:style w:type="paragraph" w:customStyle="1" w:styleId="xl402061121">
    <w:name w:val="xl402061121"/>
    <w:basedOn w:val="a1"/>
    <w:rsid w:val="009110D0"/>
    <w:pPr>
      <w:spacing w:before="100" w:after="100"/>
    </w:pPr>
    <w:rPr>
      <w:rFonts w:ascii="Courier New" w:eastAsia="Arial Unicode MS" w:hAnsi="Courier New"/>
      <w:szCs w:val="20"/>
    </w:rPr>
  </w:style>
  <w:style w:type="paragraph" w:customStyle="1" w:styleId="BodyTextIndent2318145">
    <w:name w:val="Body Text Indent 2318145"/>
    <w:basedOn w:val="a1"/>
    <w:rsid w:val="00785223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14114111141114">
    <w:name w:val="Ñòèëü14114111141114"/>
    <w:basedOn w:val="a6"/>
    <w:rsid w:val="00785223"/>
    <w:pPr>
      <w:jc w:val="center"/>
    </w:pPr>
    <w:rPr>
      <w:rFonts w:ascii="Arial" w:hAnsi="Arial"/>
      <w:b/>
      <w:sz w:val="28"/>
    </w:rPr>
  </w:style>
  <w:style w:type="paragraph" w:customStyle="1" w:styleId="xl2415144">
    <w:name w:val="xl2415144"/>
    <w:basedOn w:val="a1"/>
    <w:rsid w:val="00785223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CYR"/>
      <w:szCs w:val="20"/>
    </w:rPr>
  </w:style>
  <w:style w:type="paragraph" w:customStyle="1" w:styleId="133244">
    <w:name w:val="заголовок 133244"/>
    <w:basedOn w:val="a1"/>
    <w:next w:val="a1"/>
    <w:rsid w:val="00785223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xl4011044">
    <w:name w:val="xl4011044"/>
    <w:basedOn w:val="a1"/>
    <w:rsid w:val="00785223"/>
    <w:pPr>
      <w:spacing w:before="100" w:after="100"/>
      <w:jc w:val="left"/>
    </w:pPr>
    <w:rPr>
      <w:rFonts w:ascii="Courier New" w:eastAsia="Arial CYR" w:hAnsi="Courier New"/>
      <w:szCs w:val="20"/>
    </w:rPr>
  </w:style>
  <w:style w:type="paragraph" w:customStyle="1" w:styleId="xl4021144">
    <w:name w:val="xl4021144"/>
    <w:basedOn w:val="a1"/>
    <w:rsid w:val="00785223"/>
    <w:pPr>
      <w:spacing w:before="100" w:after="100"/>
    </w:pPr>
    <w:rPr>
      <w:rFonts w:ascii="Courier New" w:eastAsia="Arial Unicode MS" w:hAnsi="Courier New"/>
      <w:szCs w:val="20"/>
    </w:rPr>
  </w:style>
  <w:style w:type="paragraph" w:customStyle="1" w:styleId="3344">
    <w:name w:val="Верхний колонтитул3344"/>
    <w:basedOn w:val="a1"/>
    <w:rsid w:val="00785223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xl241519">
    <w:name w:val="xl241519"/>
    <w:basedOn w:val="a1"/>
    <w:rsid w:val="00785223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CYR"/>
      <w:szCs w:val="20"/>
    </w:rPr>
  </w:style>
  <w:style w:type="paragraph" w:customStyle="1" w:styleId="14114111113112">
    <w:name w:val="Ñòèëü14114111113112"/>
    <w:basedOn w:val="a6"/>
    <w:rsid w:val="00785223"/>
    <w:pPr>
      <w:jc w:val="center"/>
    </w:pPr>
    <w:rPr>
      <w:rFonts w:ascii="Arial" w:hAnsi="Arial"/>
      <w:b/>
      <w:sz w:val="28"/>
    </w:rPr>
  </w:style>
  <w:style w:type="paragraph" w:customStyle="1" w:styleId="xl4034">
    <w:name w:val="xl4034"/>
    <w:basedOn w:val="a1"/>
    <w:rsid w:val="00785223"/>
    <w:pPr>
      <w:spacing w:before="100" w:after="100"/>
    </w:pPr>
    <w:rPr>
      <w:rFonts w:ascii="Courier New" w:eastAsia="Arial Unicode MS" w:hAnsi="Courier New"/>
      <w:szCs w:val="20"/>
    </w:rPr>
  </w:style>
  <w:style w:type="paragraph" w:customStyle="1" w:styleId="xl241520">
    <w:name w:val="xl241520"/>
    <w:basedOn w:val="a1"/>
    <w:rsid w:val="00785223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CYR"/>
      <w:szCs w:val="20"/>
    </w:rPr>
  </w:style>
  <w:style w:type="paragraph" w:customStyle="1" w:styleId="3116">
    <w:name w:val="çàãîëîâîê 3116"/>
    <w:basedOn w:val="a1"/>
    <w:next w:val="a1"/>
    <w:rsid w:val="00785223"/>
    <w:pPr>
      <w:keepNext/>
      <w:spacing w:before="120" w:after="120"/>
      <w:jc w:val="center"/>
    </w:pPr>
    <w:rPr>
      <w:b/>
      <w:szCs w:val="20"/>
    </w:rPr>
  </w:style>
  <w:style w:type="paragraph" w:customStyle="1" w:styleId="13312">
    <w:name w:val="заголовок 13312"/>
    <w:basedOn w:val="a1"/>
    <w:next w:val="a1"/>
    <w:rsid w:val="00785223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BodyTextIndent231814122">
    <w:name w:val="Body Text Indent 231814122"/>
    <w:basedOn w:val="a1"/>
    <w:rsid w:val="00785223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1411411114122">
    <w:name w:val="Ñòèëü1411411114122"/>
    <w:basedOn w:val="a6"/>
    <w:rsid w:val="00785223"/>
    <w:pPr>
      <w:jc w:val="center"/>
    </w:pPr>
    <w:rPr>
      <w:rFonts w:ascii="Arial" w:hAnsi="Arial"/>
      <w:b/>
      <w:sz w:val="28"/>
    </w:rPr>
  </w:style>
  <w:style w:type="paragraph" w:customStyle="1" w:styleId="141141111131122">
    <w:name w:val="Ñòèëü141141111131122"/>
    <w:basedOn w:val="a6"/>
    <w:rsid w:val="00785223"/>
    <w:pPr>
      <w:jc w:val="center"/>
    </w:pPr>
    <w:rPr>
      <w:rFonts w:ascii="Arial" w:hAnsi="Arial"/>
      <w:b/>
      <w:sz w:val="28"/>
    </w:rPr>
  </w:style>
  <w:style w:type="paragraph" w:customStyle="1" w:styleId="12211110">
    <w:name w:val="Список 12211110"/>
    <w:basedOn w:val="a1"/>
    <w:rsid w:val="00785223"/>
    <w:pPr>
      <w:numPr>
        <w:numId w:val="1"/>
      </w:numPr>
      <w:spacing w:before="120" w:after="120"/>
      <w:ind w:left="0" w:firstLine="0"/>
    </w:pPr>
    <w:rPr>
      <w:szCs w:val="20"/>
    </w:rPr>
  </w:style>
  <w:style w:type="paragraph" w:customStyle="1" w:styleId="1411411111311221">
    <w:name w:val="Ñòèëü1411411111311221"/>
    <w:basedOn w:val="a6"/>
    <w:rsid w:val="00785223"/>
    <w:pPr>
      <w:jc w:val="center"/>
    </w:pPr>
    <w:rPr>
      <w:rFonts w:ascii="Arial" w:hAnsi="Arial"/>
      <w:b/>
      <w:sz w:val="28"/>
    </w:rPr>
  </w:style>
  <w:style w:type="paragraph" w:customStyle="1" w:styleId="BodyTextIndent2318148">
    <w:name w:val="Body Text Indent 2318148"/>
    <w:basedOn w:val="a1"/>
    <w:rsid w:val="00785223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14114111141117">
    <w:name w:val="Ñòèëü14114111141117"/>
    <w:basedOn w:val="a6"/>
    <w:rsid w:val="00785223"/>
    <w:pPr>
      <w:jc w:val="center"/>
    </w:pPr>
    <w:rPr>
      <w:rFonts w:ascii="Arial" w:hAnsi="Arial"/>
      <w:b/>
      <w:sz w:val="28"/>
    </w:rPr>
  </w:style>
  <w:style w:type="paragraph" w:customStyle="1" w:styleId="xl2415147">
    <w:name w:val="xl2415147"/>
    <w:basedOn w:val="a1"/>
    <w:rsid w:val="00785223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CYR"/>
      <w:szCs w:val="20"/>
    </w:rPr>
  </w:style>
  <w:style w:type="paragraph" w:customStyle="1" w:styleId="133247">
    <w:name w:val="заголовок 133247"/>
    <w:basedOn w:val="a1"/>
    <w:next w:val="a1"/>
    <w:rsid w:val="00785223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xl4011047">
    <w:name w:val="xl4011047"/>
    <w:basedOn w:val="a1"/>
    <w:rsid w:val="00785223"/>
    <w:pPr>
      <w:spacing w:before="100" w:after="100"/>
      <w:jc w:val="left"/>
    </w:pPr>
    <w:rPr>
      <w:rFonts w:ascii="Courier New" w:eastAsia="Arial CYR" w:hAnsi="Courier New"/>
      <w:szCs w:val="20"/>
    </w:rPr>
  </w:style>
  <w:style w:type="paragraph" w:customStyle="1" w:styleId="xl4021147">
    <w:name w:val="xl4021147"/>
    <w:basedOn w:val="a1"/>
    <w:rsid w:val="00785223"/>
    <w:pPr>
      <w:spacing w:before="100" w:after="100"/>
    </w:pPr>
    <w:rPr>
      <w:rFonts w:ascii="Courier New" w:eastAsia="Arial Unicode MS" w:hAnsi="Courier New"/>
      <w:szCs w:val="20"/>
    </w:rPr>
  </w:style>
  <w:style w:type="paragraph" w:customStyle="1" w:styleId="3347">
    <w:name w:val="Верхний колонтитул3347"/>
    <w:basedOn w:val="a1"/>
    <w:rsid w:val="00785223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814">
    <w:name w:val="Список с маркерами814"/>
    <w:basedOn w:val="a6"/>
    <w:rsid w:val="00785223"/>
    <w:pPr>
      <w:widowControl/>
      <w:tabs>
        <w:tab w:val="num" w:pos="360"/>
      </w:tabs>
      <w:autoSpaceDE w:val="0"/>
      <w:autoSpaceDN w:val="0"/>
      <w:adjustRightInd w:val="0"/>
      <w:spacing w:before="120" w:after="0" w:line="288" w:lineRule="auto"/>
      <w:ind w:left="360" w:hanging="360"/>
    </w:pPr>
    <w:rPr>
      <w:rFonts w:cs="Arial"/>
      <w:sz w:val="26"/>
      <w:szCs w:val="24"/>
    </w:rPr>
  </w:style>
  <w:style w:type="paragraph" w:customStyle="1" w:styleId="1350">
    <w:name w:val="Список 135"/>
    <w:basedOn w:val="a1"/>
    <w:rsid w:val="00785223"/>
    <w:pPr>
      <w:spacing w:before="120" w:after="120"/>
      <w:ind w:left="360" w:hanging="360"/>
    </w:pPr>
    <w:rPr>
      <w:szCs w:val="20"/>
    </w:rPr>
  </w:style>
  <w:style w:type="paragraph" w:customStyle="1" w:styleId="BodyTextIndent2320111111">
    <w:name w:val="Body Text Indent 2320111111"/>
    <w:basedOn w:val="a1"/>
    <w:rsid w:val="00CD6F1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BodyTextIndent25111111">
    <w:name w:val="Body Text Indent 25111111"/>
    <w:basedOn w:val="a1"/>
    <w:rsid w:val="00CD6F14"/>
    <w:pPr>
      <w:widowControl w:val="0"/>
      <w:spacing w:before="120"/>
      <w:ind w:firstLine="720"/>
    </w:pPr>
    <w:rPr>
      <w:szCs w:val="20"/>
    </w:rPr>
  </w:style>
  <w:style w:type="paragraph" w:customStyle="1" w:styleId="BodyTextIndent23181481">
    <w:name w:val="Body Text Indent 23181481"/>
    <w:basedOn w:val="a1"/>
    <w:rsid w:val="00F31FD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BodyTextIndent231814811">
    <w:name w:val="Body Text Indent 231814811"/>
    <w:basedOn w:val="a1"/>
    <w:rsid w:val="00F0323D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1411411114111711">
    <w:name w:val="Ñòèëü1411411114111711"/>
    <w:basedOn w:val="a6"/>
    <w:rsid w:val="00F0323D"/>
    <w:pPr>
      <w:jc w:val="center"/>
    </w:pPr>
    <w:rPr>
      <w:rFonts w:ascii="Arial" w:hAnsi="Arial"/>
      <w:b/>
      <w:sz w:val="28"/>
    </w:rPr>
  </w:style>
  <w:style w:type="paragraph" w:customStyle="1" w:styleId="BodyTextIndent2326">
    <w:name w:val="Body Text Indent 2326"/>
    <w:basedOn w:val="a1"/>
    <w:rsid w:val="007F4F7F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3140">
    <w:name w:val="заголовок 314"/>
    <w:basedOn w:val="a1"/>
    <w:next w:val="a1"/>
    <w:rsid w:val="007F4F7F"/>
    <w:pPr>
      <w:keepNext/>
      <w:spacing w:before="120" w:after="120"/>
      <w:jc w:val="center"/>
    </w:pPr>
    <w:rPr>
      <w:b/>
      <w:szCs w:val="20"/>
    </w:rPr>
  </w:style>
  <w:style w:type="paragraph" w:customStyle="1" w:styleId="14123">
    <w:name w:val="Ñòèëü14123"/>
    <w:basedOn w:val="a6"/>
    <w:rsid w:val="007F4F7F"/>
    <w:pPr>
      <w:jc w:val="center"/>
    </w:pPr>
    <w:rPr>
      <w:rFonts w:ascii="Arial" w:hAnsi="Arial"/>
      <w:b/>
      <w:sz w:val="28"/>
    </w:rPr>
  </w:style>
  <w:style w:type="paragraph" w:customStyle="1" w:styleId="141113">
    <w:name w:val="Ñòèëü141113"/>
    <w:basedOn w:val="a6"/>
    <w:rsid w:val="007F4F7F"/>
    <w:pPr>
      <w:jc w:val="center"/>
    </w:pPr>
    <w:rPr>
      <w:rFonts w:ascii="Arial" w:hAnsi="Arial"/>
      <w:b/>
      <w:sz w:val="28"/>
    </w:rPr>
  </w:style>
  <w:style w:type="paragraph" w:customStyle="1" w:styleId="1360">
    <w:name w:val="Список 136"/>
    <w:basedOn w:val="a1"/>
    <w:rsid w:val="007F4F7F"/>
    <w:pPr>
      <w:spacing w:before="120" w:after="120"/>
      <w:ind w:left="360" w:hanging="360"/>
    </w:pPr>
    <w:rPr>
      <w:szCs w:val="20"/>
    </w:rPr>
  </w:style>
  <w:style w:type="paragraph" w:customStyle="1" w:styleId="240">
    <w:name w:val="Список с маркерами24"/>
    <w:basedOn w:val="a6"/>
    <w:rsid w:val="007F4F7F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241">
    <w:name w:val="Список с номерами24"/>
    <w:basedOn w:val="a8"/>
    <w:rsid w:val="007F4F7F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84">
    <w:name w:val="Абзац18"/>
    <w:basedOn w:val="a1"/>
    <w:rsid w:val="007F4F7F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Cs w:val="20"/>
    </w:rPr>
  </w:style>
  <w:style w:type="paragraph" w:customStyle="1" w:styleId="xl24157">
    <w:name w:val="xl24157"/>
    <w:basedOn w:val="a1"/>
    <w:rsid w:val="007F4F7F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CYR"/>
      <w:szCs w:val="20"/>
    </w:rPr>
  </w:style>
  <w:style w:type="paragraph" w:customStyle="1" w:styleId="xl24125">
    <w:name w:val="xl24125"/>
    <w:basedOn w:val="a1"/>
    <w:rsid w:val="007F4F7F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CYR"/>
      <w:szCs w:val="20"/>
    </w:rPr>
  </w:style>
  <w:style w:type="paragraph" w:customStyle="1" w:styleId="xl40117">
    <w:name w:val="xl40117"/>
    <w:basedOn w:val="a1"/>
    <w:rsid w:val="007F4F7F"/>
    <w:pPr>
      <w:spacing w:before="100" w:after="100"/>
      <w:jc w:val="left"/>
    </w:pPr>
    <w:rPr>
      <w:rFonts w:ascii="Courier New" w:eastAsia="Arial CYR" w:hAnsi="Courier New"/>
      <w:szCs w:val="20"/>
    </w:rPr>
  </w:style>
  <w:style w:type="paragraph" w:customStyle="1" w:styleId="xl4033">
    <w:name w:val="xl4033"/>
    <w:basedOn w:val="a1"/>
    <w:rsid w:val="007F4F7F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28">
    <w:name w:val="Body Text Indent 28"/>
    <w:basedOn w:val="a1"/>
    <w:rsid w:val="007F4F7F"/>
    <w:pPr>
      <w:widowControl w:val="0"/>
      <w:spacing w:before="120"/>
      <w:ind w:firstLine="720"/>
    </w:pPr>
    <w:rPr>
      <w:szCs w:val="20"/>
    </w:rPr>
  </w:style>
  <w:style w:type="paragraph" w:customStyle="1" w:styleId="1338">
    <w:name w:val="заголовок 1338"/>
    <w:basedOn w:val="a1"/>
    <w:next w:val="a1"/>
    <w:rsid w:val="007F4F7F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xl2410">
    <w:name w:val="xl2410"/>
    <w:basedOn w:val="a1"/>
    <w:rsid w:val="007F4F7F"/>
    <w:pP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sz w:val="24"/>
    </w:rPr>
  </w:style>
  <w:style w:type="paragraph" w:customStyle="1" w:styleId="xl254">
    <w:name w:val="xl254"/>
    <w:basedOn w:val="a1"/>
    <w:rsid w:val="007F4F7F"/>
    <w:pP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sz w:val="24"/>
    </w:rPr>
  </w:style>
  <w:style w:type="paragraph" w:customStyle="1" w:styleId="141182">
    <w:name w:val="Ñòèëü141182"/>
    <w:basedOn w:val="a6"/>
    <w:rsid w:val="007F4F7F"/>
    <w:pPr>
      <w:jc w:val="center"/>
    </w:pPr>
    <w:rPr>
      <w:rFonts w:ascii="Arial" w:hAnsi="Arial"/>
      <w:b/>
      <w:sz w:val="28"/>
    </w:rPr>
  </w:style>
  <w:style w:type="paragraph" w:customStyle="1" w:styleId="xl241533">
    <w:name w:val="xl241533"/>
    <w:basedOn w:val="a1"/>
    <w:rsid w:val="007F4F7F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CYR"/>
      <w:szCs w:val="20"/>
    </w:rPr>
  </w:style>
  <w:style w:type="paragraph" w:customStyle="1" w:styleId="xl241232">
    <w:name w:val="xl241232"/>
    <w:basedOn w:val="a1"/>
    <w:rsid w:val="007F4F7F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CYR"/>
      <w:szCs w:val="20"/>
    </w:rPr>
  </w:style>
  <w:style w:type="paragraph" w:customStyle="1" w:styleId="xl401142">
    <w:name w:val="xl401142"/>
    <w:basedOn w:val="a1"/>
    <w:rsid w:val="007F4F7F"/>
    <w:pPr>
      <w:spacing w:before="100" w:after="100"/>
      <w:jc w:val="left"/>
    </w:pPr>
    <w:rPr>
      <w:rFonts w:ascii="Courier New" w:eastAsia="Arial CYR" w:hAnsi="Courier New"/>
      <w:szCs w:val="20"/>
    </w:rPr>
  </w:style>
  <w:style w:type="paragraph" w:customStyle="1" w:styleId="xl40272">
    <w:name w:val="xl40272"/>
    <w:basedOn w:val="a1"/>
    <w:rsid w:val="007F4F7F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3343">
    <w:name w:val="заголовок 13343"/>
    <w:basedOn w:val="a1"/>
    <w:next w:val="a1"/>
    <w:rsid w:val="007F4F7F"/>
    <w:pPr>
      <w:keepNext/>
      <w:widowControl w:val="0"/>
      <w:spacing w:before="120" w:line="200" w:lineRule="exact"/>
    </w:pPr>
    <w:rPr>
      <w:b/>
      <w:szCs w:val="20"/>
    </w:rPr>
  </w:style>
  <w:style w:type="character" w:customStyle="1" w:styleId="2a">
    <w:name w:val="Стиль полужирный2"/>
    <w:rsid w:val="007F4F7F"/>
    <w:rPr>
      <w:b/>
      <w:bCs/>
      <w:sz w:val="20"/>
    </w:rPr>
  </w:style>
  <w:style w:type="character" w:customStyle="1" w:styleId="222">
    <w:name w:val=" Знак Знак22"/>
    <w:rsid w:val="007F4F7F"/>
    <w:rPr>
      <w:sz w:val="16"/>
      <w:szCs w:val="24"/>
      <w:lang w:val="ru-RU" w:eastAsia="ru-RU" w:bidi="ar-SA"/>
    </w:rPr>
  </w:style>
  <w:style w:type="character" w:customStyle="1" w:styleId="12a">
    <w:name w:val=" Знак Знак12"/>
    <w:rsid w:val="007F4F7F"/>
    <w:rPr>
      <w:sz w:val="16"/>
      <w:lang w:val="ru-RU" w:eastAsia="ru-RU" w:bidi="ar-SA"/>
    </w:rPr>
  </w:style>
  <w:style w:type="character" w:customStyle="1" w:styleId="44">
    <w:name w:val=" Знак Знак4"/>
    <w:basedOn w:val="a2"/>
    <w:rsid w:val="007F4F7F"/>
  </w:style>
  <w:style w:type="paragraph" w:customStyle="1" w:styleId="1411811">
    <w:name w:val="Ñòèëü1411811"/>
    <w:basedOn w:val="a6"/>
    <w:rsid w:val="007F4F7F"/>
    <w:pPr>
      <w:jc w:val="center"/>
    </w:pPr>
    <w:rPr>
      <w:rFonts w:ascii="Arial" w:hAnsi="Arial"/>
      <w:b/>
      <w:sz w:val="28"/>
    </w:rPr>
  </w:style>
  <w:style w:type="paragraph" w:customStyle="1" w:styleId="xl2415321">
    <w:name w:val="xl2415321"/>
    <w:basedOn w:val="a1"/>
    <w:rsid w:val="007F4F7F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CYR"/>
      <w:szCs w:val="20"/>
    </w:rPr>
  </w:style>
  <w:style w:type="paragraph" w:customStyle="1" w:styleId="xl2412311">
    <w:name w:val="xl2412311"/>
    <w:basedOn w:val="a1"/>
    <w:rsid w:val="007F4F7F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CYR"/>
      <w:szCs w:val="20"/>
    </w:rPr>
  </w:style>
  <w:style w:type="paragraph" w:customStyle="1" w:styleId="xl4011411">
    <w:name w:val="xl4011411"/>
    <w:basedOn w:val="a1"/>
    <w:rsid w:val="007F4F7F"/>
    <w:pPr>
      <w:spacing w:before="100" w:after="100"/>
      <w:jc w:val="left"/>
    </w:pPr>
    <w:rPr>
      <w:rFonts w:ascii="Courier New" w:eastAsia="Arial CYR" w:hAnsi="Courier New"/>
      <w:szCs w:val="20"/>
    </w:rPr>
  </w:style>
  <w:style w:type="paragraph" w:customStyle="1" w:styleId="xl402711">
    <w:name w:val="xl402711"/>
    <w:basedOn w:val="a1"/>
    <w:rsid w:val="007F4F7F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2318148111">
    <w:name w:val="Body Text Indent 2318148111"/>
    <w:basedOn w:val="a1"/>
    <w:rsid w:val="00484A88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3413">
    <w:name w:val="заголовок 3413"/>
    <w:basedOn w:val="a1"/>
    <w:next w:val="a1"/>
    <w:rsid w:val="005733EE"/>
    <w:pPr>
      <w:keepNext/>
      <w:spacing w:before="120" w:after="120"/>
      <w:jc w:val="center"/>
    </w:pPr>
    <w:rPr>
      <w:b/>
      <w:szCs w:val="20"/>
    </w:rPr>
  </w:style>
  <w:style w:type="character" w:customStyle="1" w:styleId="54">
    <w:name w:val=" Знак Знак5"/>
    <w:rsid w:val="005733EE"/>
    <w:rPr>
      <w:sz w:val="16"/>
      <w:lang w:val="ru-RU" w:eastAsia="ru-RU" w:bidi="ar-SA"/>
    </w:rPr>
  </w:style>
  <w:style w:type="paragraph" w:customStyle="1" w:styleId="BodyTextIndent2342">
    <w:name w:val="Body Text Indent 2342"/>
    <w:basedOn w:val="a1"/>
    <w:rsid w:val="005733EE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3414">
    <w:name w:val="заголовок 3414"/>
    <w:basedOn w:val="a1"/>
    <w:next w:val="a1"/>
    <w:rsid w:val="005733EE"/>
    <w:pPr>
      <w:keepNext/>
      <w:spacing w:before="120" w:after="120"/>
      <w:jc w:val="center"/>
    </w:pPr>
    <w:rPr>
      <w:b/>
      <w:szCs w:val="20"/>
    </w:rPr>
  </w:style>
  <w:style w:type="paragraph" w:customStyle="1" w:styleId="xl4062">
    <w:name w:val="xl4062"/>
    <w:basedOn w:val="a1"/>
    <w:rsid w:val="005733EE"/>
    <w:pPr>
      <w:spacing w:before="100" w:after="100"/>
    </w:pPr>
    <w:rPr>
      <w:rFonts w:ascii="Courier New" w:eastAsia="Arial Unicode MS" w:hAnsi="Courier New"/>
      <w:szCs w:val="20"/>
    </w:rPr>
  </w:style>
  <w:style w:type="paragraph" w:customStyle="1" w:styleId="14134">
    <w:name w:val="Ñòèëü14134"/>
    <w:basedOn w:val="a6"/>
    <w:rsid w:val="005733EE"/>
    <w:pPr>
      <w:jc w:val="center"/>
    </w:pPr>
    <w:rPr>
      <w:rFonts w:ascii="Arial" w:hAnsi="Arial"/>
      <w:b/>
      <w:sz w:val="28"/>
    </w:rPr>
  </w:style>
  <w:style w:type="paragraph" w:customStyle="1" w:styleId="431112">
    <w:name w:val="заголовок4.31112"/>
    <w:basedOn w:val="a1"/>
    <w:next w:val="a1"/>
    <w:rsid w:val="005733EE"/>
    <w:pPr>
      <w:keepNext/>
      <w:spacing w:before="120" w:after="120"/>
      <w:jc w:val="center"/>
    </w:pPr>
    <w:rPr>
      <w:b/>
      <w:snapToGrid w:val="0"/>
      <w:sz w:val="20"/>
      <w:szCs w:val="20"/>
    </w:rPr>
  </w:style>
  <w:style w:type="paragraph" w:customStyle="1" w:styleId="BodyTextIndent222">
    <w:name w:val="Body Text Indent 222"/>
    <w:basedOn w:val="a1"/>
    <w:rsid w:val="005733EE"/>
    <w:pPr>
      <w:widowControl w:val="0"/>
      <w:spacing w:before="120"/>
      <w:ind w:firstLine="709"/>
    </w:pPr>
    <w:rPr>
      <w:szCs w:val="20"/>
    </w:rPr>
  </w:style>
  <w:style w:type="paragraph" w:customStyle="1" w:styleId="BodyTextIndent22123">
    <w:name w:val="Body Text Indent 22123"/>
    <w:basedOn w:val="a1"/>
    <w:rsid w:val="005733EE"/>
    <w:pPr>
      <w:widowControl w:val="0"/>
      <w:spacing w:before="120" w:line="260" w:lineRule="exact"/>
      <w:ind w:firstLine="709"/>
    </w:pPr>
    <w:rPr>
      <w:szCs w:val="20"/>
    </w:rPr>
  </w:style>
  <w:style w:type="paragraph" w:customStyle="1" w:styleId="xl4072">
    <w:name w:val="xl4072"/>
    <w:basedOn w:val="a1"/>
    <w:rsid w:val="005733EE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511">
    <w:name w:val="Список с номерами151"/>
    <w:basedOn w:val="a8"/>
    <w:rsid w:val="005733EE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415">
    <w:name w:val="заголовок 3415"/>
    <w:basedOn w:val="a1"/>
    <w:next w:val="a1"/>
    <w:rsid w:val="005733EE"/>
    <w:pPr>
      <w:keepNext/>
      <w:spacing w:before="120" w:after="120"/>
      <w:jc w:val="center"/>
    </w:pPr>
    <w:rPr>
      <w:b/>
      <w:szCs w:val="20"/>
    </w:rPr>
  </w:style>
  <w:style w:type="paragraph" w:customStyle="1" w:styleId="431113">
    <w:name w:val="заголовок4.31113"/>
    <w:basedOn w:val="a1"/>
    <w:next w:val="a1"/>
    <w:rsid w:val="005733EE"/>
    <w:pPr>
      <w:keepNext/>
      <w:spacing w:before="120" w:after="120"/>
      <w:jc w:val="center"/>
    </w:pPr>
    <w:rPr>
      <w:b/>
      <w:snapToGrid w:val="0"/>
      <w:sz w:val="20"/>
      <w:szCs w:val="20"/>
    </w:rPr>
  </w:style>
  <w:style w:type="paragraph" w:customStyle="1" w:styleId="BodyTextIndent22124">
    <w:name w:val="Body Text Indent 22124"/>
    <w:basedOn w:val="a1"/>
    <w:rsid w:val="005733EE"/>
    <w:pPr>
      <w:widowControl w:val="0"/>
      <w:spacing w:before="120" w:line="260" w:lineRule="exact"/>
      <w:ind w:firstLine="709"/>
    </w:pPr>
    <w:rPr>
      <w:szCs w:val="20"/>
    </w:rPr>
  </w:style>
  <w:style w:type="character" w:customStyle="1" w:styleId="64">
    <w:name w:val=" Знак Знак6"/>
    <w:rsid w:val="005733EE"/>
    <w:rPr>
      <w:b/>
      <w:caps/>
      <w:sz w:val="16"/>
      <w:lang w:val="ru-RU" w:eastAsia="ru-RU" w:bidi="ar-SA"/>
    </w:rPr>
  </w:style>
  <w:style w:type="character" w:customStyle="1" w:styleId="137">
    <w:name w:val=" Знак Знак13"/>
    <w:rsid w:val="005733EE"/>
    <w:rPr>
      <w:b/>
      <w:caps/>
      <w:sz w:val="16"/>
      <w:lang w:val="ru-RU" w:eastAsia="ru-RU" w:bidi="ar-SA"/>
    </w:rPr>
  </w:style>
  <w:style w:type="character" w:customStyle="1" w:styleId="232">
    <w:name w:val=" Знак Знак23"/>
    <w:rsid w:val="005733EE"/>
    <w:rPr>
      <w:b/>
      <w:caps/>
      <w:sz w:val="16"/>
      <w:lang w:val="ru-RU" w:eastAsia="ru-RU" w:bidi="ar-SA"/>
    </w:rPr>
  </w:style>
  <w:style w:type="paragraph" w:customStyle="1" w:styleId="3416">
    <w:name w:val="заголовок 3416"/>
    <w:basedOn w:val="a1"/>
    <w:next w:val="a1"/>
    <w:rsid w:val="005733EE"/>
    <w:pPr>
      <w:keepNext/>
      <w:spacing w:before="120" w:after="120"/>
      <w:jc w:val="center"/>
    </w:pPr>
    <w:rPr>
      <w:b/>
      <w:szCs w:val="20"/>
    </w:rPr>
  </w:style>
  <w:style w:type="paragraph" w:customStyle="1" w:styleId="BodyTextIndent23132">
    <w:name w:val="Body Text Indent 23132"/>
    <w:basedOn w:val="a1"/>
    <w:rsid w:val="005733EE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34102">
    <w:name w:val="заголовок 34102"/>
    <w:basedOn w:val="a1"/>
    <w:next w:val="a1"/>
    <w:rsid w:val="005733EE"/>
    <w:pPr>
      <w:keepNext/>
      <w:spacing w:before="120" w:after="120"/>
      <w:jc w:val="center"/>
    </w:pPr>
    <w:rPr>
      <w:b/>
      <w:szCs w:val="20"/>
    </w:rPr>
  </w:style>
  <w:style w:type="paragraph" w:customStyle="1" w:styleId="xl40152">
    <w:name w:val="xl40152"/>
    <w:basedOn w:val="a1"/>
    <w:rsid w:val="005733EE"/>
    <w:pPr>
      <w:spacing w:before="100" w:after="100"/>
    </w:pPr>
    <w:rPr>
      <w:rFonts w:ascii="Courier New" w:eastAsia="Arial Unicode MS" w:hAnsi="Courier New"/>
      <w:szCs w:val="20"/>
    </w:rPr>
  </w:style>
  <w:style w:type="paragraph" w:customStyle="1" w:styleId="1411112">
    <w:name w:val="Ñòèëü1411112"/>
    <w:basedOn w:val="a6"/>
    <w:rsid w:val="005733EE"/>
    <w:pPr>
      <w:jc w:val="center"/>
    </w:pPr>
    <w:rPr>
      <w:rFonts w:ascii="Arial" w:hAnsi="Arial"/>
      <w:b/>
      <w:sz w:val="28"/>
    </w:rPr>
  </w:style>
  <w:style w:type="paragraph" w:customStyle="1" w:styleId="431114">
    <w:name w:val="заголовок4.31114"/>
    <w:basedOn w:val="a1"/>
    <w:next w:val="a1"/>
    <w:rsid w:val="005733EE"/>
    <w:pPr>
      <w:keepNext/>
      <w:spacing w:before="120" w:after="120"/>
      <w:jc w:val="center"/>
    </w:pPr>
    <w:rPr>
      <w:b/>
      <w:snapToGrid w:val="0"/>
      <w:sz w:val="20"/>
      <w:szCs w:val="20"/>
    </w:rPr>
  </w:style>
  <w:style w:type="paragraph" w:customStyle="1" w:styleId="BodyTextIndent22125">
    <w:name w:val="Body Text Indent 22125"/>
    <w:basedOn w:val="a1"/>
    <w:rsid w:val="005733EE"/>
    <w:pPr>
      <w:widowControl w:val="0"/>
      <w:spacing w:before="120" w:line="260" w:lineRule="exact"/>
      <w:ind w:firstLine="709"/>
    </w:pPr>
    <w:rPr>
      <w:szCs w:val="20"/>
    </w:rPr>
  </w:style>
  <w:style w:type="paragraph" w:customStyle="1" w:styleId="1214">
    <w:name w:val="Список 1214"/>
    <w:basedOn w:val="a1"/>
    <w:rsid w:val="005733EE"/>
    <w:pPr>
      <w:numPr>
        <w:numId w:val="2"/>
      </w:numPr>
      <w:spacing w:before="120" w:after="120"/>
    </w:pPr>
    <w:rPr>
      <w:szCs w:val="20"/>
    </w:rPr>
  </w:style>
  <w:style w:type="paragraph" w:customStyle="1" w:styleId="xl2423">
    <w:name w:val="xl2423"/>
    <w:basedOn w:val="a1"/>
    <w:rsid w:val="005733EE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141322">
    <w:name w:val="Ñòèëü141322"/>
    <w:basedOn w:val="a6"/>
    <w:rsid w:val="005733EE"/>
    <w:pPr>
      <w:jc w:val="center"/>
    </w:pPr>
    <w:rPr>
      <w:rFonts w:ascii="Arial" w:hAnsi="Arial"/>
      <w:b/>
      <w:sz w:val="28"/>
    </w:rPr>
  </w:style>
  <w:style w:type="character" w:customStyle="1" w:styleId="74">
    <w:name w:val=" Знак Знак7"/>
    <w:rsid w:val="005733EE"/>
    <w:rPr>
      <w:b/>
      <w:caps/>
      <w:sz w:val="16"/>
      <w:lang w:val="ru-RU" w:eastAsia="ru-RU" w:bidi="ar-SA"/>
    </w:rPr>
  </w:style>
  <w:style w:type="character" w:customStyle="1" w:styleId="148">
    <w:name w:val=" Знак Знак14"/>
    <w:rsid w:val="005733EE"/>
    <w:rPr>
      <w:b/>
      <w:caps/>
      <w:sz w:val="16"/>
      <w:lang w:val="ru-RU" w:eastAsia="ru-RU" w:bidi="ar-SA"/>
    </w:rPr>
  </w:style>
  <w:style w:type="character" w:customStyle="1" w:styleId="242">
    <w:name w:val=" Знак Знак24"/>
    <w:rsid w:val="005733EE"/>
    <w:rPr>
      <w:b/>
      <w:caps/>
      <w:sz w:val="16"/>
      <w:lang w:val="ru-RU" w:eastAsia="ru-RU" w:bidi="ar-SA"/>
    </w:rPr>
  </w:style>
  <w:style w:type="character" w:customStyle="1" w:styleId="WW8Num2z0">
    <w:name w:val="WW8Num2z0"/>
    <w:rsid w:val="001926A7"/>
    <w:rPr>
      <w:rFonts w:ascii="Wingdings" w:hAnsi="Wingdings"/>
    </w:rPr>
  </w:style>
  <w:style w:type="character" w:customStyle="1" w:styleId="WW8Num2z1">
    <w:name w:val="WW8Num2z1"/>
    <w:rsid w:val="001926A7"/>
    <w:rPr>
      <w:rFonts w:ascii="Courier New" w:hAnsi="Courier New"/>
    </w:rPr>
  </w:style>
  <w:style w:type="character" w:customStyle="1" w:styleId="WW8Num2z3">
    <w:name w:val="WW8Num2z3"/>
    <w:rsid w:val="001926A7"/>
    <w:rPr>
      <w:rFonts w:ascii="Symbol" w:hAnsi="Symbol"/>
    </w:rPr>
  </w:style>
  <w:style w:type="character" w:customStyle="1" w:styleId="WW8Num3z1">
    <w:name w:val="WW8Num3z1"/>
    <w:rsid w:val="001926A7"/>
    <w:rPr>
      <w:rFonts w:ascii="Times New Roman" w:eastAsia="Times New Roman" w:hAnsi="Times New Roman" w:cs="Times New Roman"/>
    </w:rPr>
  </w:style>
  <w:style w:type="character" w:customStyle="1" w:styleId="WW8Num4z0">
    <w:name w:val="WW8Num4z0"/>
    <w:rsid w:val="001926A7"/>
    <w:rPr>
      <w:b/>
      <w:i w:val="0"/>
    </w:rPr>
  </w:style>
  <w:style w:type="character" w:customStyle="1" w:styleId="1b">
    <w:name w:val="Основной шрифт абзаца1"/>
    <w:rsid w:val="001926A7"/>
  </w:style>
  <w:style w:type="paragraph" w:styleId="aff8">
    <w:name w:val="Title"/>
    <w:basedOn w:val="a1"/>
    <w:next w:val="a6"/>
    <w:rsid w:val="001926A7"/>
    <w:pPr>
      <w:keepNext/>
      <w:spacing w:before="240" w:after="120"/>
    </w:pPr>
    <w:rPr>
      <w:rFonts w:ascii="Arial" w:eastAsia="MS Mincho" w:hAnsi="Arial" w:cs="Tahoma"/>
      <w:sz w:val="28"/>
      <w:szCs w:val="28"/>
      <w:lang w:eastAsia="ar-SA"/>
    </w:rPr>
  </w:style>
  <w:style w:type="paragraph" w:styleId="aff9">
    <w:name w:val="List"/>
    <w:basedOn w:val="a6"/>
    <w:rsid w:val="001926A7"/>
    <w:pPr>
      <w:spacing w:before="120" w:after="0" w:line="220" w:lineRule="exact"/>
    </w:pPr>
    <w:rPr>
      <w:rFonts w:ascii="Arial" w:hAnsi="Arial" w:cs="Tahoma"/>
      <w:color w:val="000000"/>
      <w:lang w:eastAsia="ar-SA"/>
    </w:rPr>
  </w:style>
  <w:style w:type="paragraph" w:customStyle="1" w:styleId="1c">
    <w:name w:val="Название1"/>
    <w:basedOn w:val="a1"/>
    <w:rsid w:val="001926A7"/>
    <w:pPr>
      <w:suppressLineNumbers/>
      <w:spacing w:before="120" w:after="120"/>
    </w:pPr>
    <w:rPr>
      <w:rFonts w:ascii="Arial" w:hAnsi="Arial" w:cs="Tahoma"/>
      <w:i/>
      <w:iCs/>
      <w:sz w:val="20"/>
      <w:lang w:eastAsia="ar-SA"/>
    </w:rPr>
  </w:style>
  <w:style w:type="paragraph" w:customStyle="1" w:styleId="1d">
    <w:name w:val="Указатель1"/>
    <w:basedOn w:val="a1"/>
    <w:rsid w:val="001926A7"/>
    <w:pPr>
      <w:suppressLineNumbers/>
    </w:pPr>
    <w:rPr>
      <w:rFonts w:ascii="Arial" w:hAnsi="Arial" w:cs="Tahoma"/>
      <w:lang w:eastAsia="ar-SA"/>
    </w:rPr>
  </w:style>
  <w:style w:type="paragraph" w:customStyle="1" w:styleId="431115">
    <w:name w:val="заголовок4.31115"/>
    <w:basedOn w:val="a1"/>
    <w:next w:val="a1"/>
    <w:rsid w:val="001926A7"/>
    <w:pPr>
      <w:keepNext/>
      <w:spacing w:before="120" w:after="120"/>
      <w:jc w:val="center"/>
    </w:pPr>
    <w:rPr>
      <w:b/>
      <w:sz w:val="20"/>
      <w:szCs w:val="20"/>
      <w:lang w:eastAsia="ar-SA"/>
    </w:rPr>
  </w:style>
  <w:style w:type="paragraph" w:customStyle="1" w:styleId="216">
    <w:name w:val="Основной текст 21"/>
    <w:basedOn w:val="a1"/>
    <w:rsid w:val="001926A7"/>
    <w:pPr>
      <w:jc w:val="center"/>
    </w:pPr>
    <w:rPr>
      <w:b/>
      <w:caps/>
      <w:szCs w:val="20"/>
      <w:lang w:eastAsia="ar-SA"/>
    </w:rPr>
  </w:style>
  <w:style w:type="paragraph" w:customStyle="1" w:styleId="14135">
    <w:name w:val="Ñòèëü14135"/>
    <w:basedOn w:val="a6"/>
    <w:rsid w:val="001926A7"/>
    <w:pPr>
      <w:jc w:val="center"/>
    </w:pPr>
    <w:rPr>
      <w:rFonts w:ascii="Arial" w:hAnsi="Arial"/>
      <w:b/>
      <w:sz w:val="28"/>
      <w:lang w:eastAsia="ar-SA"/>
    </w:rPr>
  </w:style>
  <w:style w:type="paragraph" w:customStyle="1" w:styleId="141323">
    <w:name w:val="Ñòèëü141323"/>
    <w:basedOn w:val="a6"/>
    <w:rsid w:val="001926A7"/>
    <w:pPr>
      <w:jc w:val="center"/>
    </w:pPr>
    <w:rPr>
      <w:rFonts w:ascii="Arial" w:hAnsi="Arial"/>
      <w:b/>
      <w:sz w:val="28"/>
      <w:lang w:eastAsia="ar-SA"/>
    </w:rPr>
  </w:style>
  <w:style w:type="paragraph" w:customStyle="1" w:styleId="1215">
    <w:name w:val="Список 1215"/>
    <w:basedOn w:val="a1"/>
    <w:rsid w:val="001926A7"/>
    <w:pPr>
      <w:numPr>
        <w:numId w:val="4"/>
      </w:numPr>
      <w:spacing w:before="120" w:after="120"/>
      <w:ind w:left="360"/>
    </w:pPr>
    <w:rPr>
      <w:szCs w:val="20"/>
      <w:lang w:eastAsia="ar-SA"/>
    </w:rPr>
  </w:style>
  <w:style w:type="paragraph" w:customStyle="1" w:styleId="BodyTextIndent22126">
    <w:name w:val="Body Text Indent 22126"/>
    <w:basedOn w:val="a1"/>
    <w:rsid w:val="001926A7"/>
    <w:pPr>
      <w:widowControl w:val="0"/>
      <w:spacing w:before="120" w:line="260" w:lineRule="exact"/>
      <w:ind w:firstLine="709"/>
    </w:pPr>
    <w:rPr>
      <w:szCs w:val="20"/>
      <w:lang w:eastAsia="ar-SA"/>
    </w:rPr>
  </w:style>
  <w:style w:type="paragraph" w:customStyle="1" w:styleId="affa">
    <w:name w:val="Содержимое таблицы"/>
    <w:basedOn w:val="a1"/>
    <w:rsid w:val="001926A7"/>
    <w:pPr>
      <w:suppressLineNumbers/>
    </w:pPr>
    <w:rPr>
      <w:lang w:eastAsia="ar-SA"/>
    </w:rPr>
  </w:style>
  <w:style w:type="paragraph" w:customStyle="1" w:styleId="affb">
    <w:name w:val="Заголовок таблицы"/>
    <w:basedOn w:val="affa"/>
    <w:rsid w:val="001926A7"/>
    <w:pPr>
      <w:jc w:val="center"/>
    </w:pPr>
    <w:rPr>
      <w:b/>
      <w:bCs/>
    </w:rPr>
  </w:style>
  <w:style w:type="character" w:customStyle="1" w:styleId="8a">
    <w:name w:val=" Знак Знак8"/>
    <w:rsid w:val="001926A7"/>
    <w:rPr>
      <w:sz w:val="16"/>
      <w:lang w:val="ru-RU" w:eastAsia="ar-SA" w:bidi="ar-SA"/>
    </w:rPr>
  </w:style>
  <w:style w:type="character" w:customStyle="1" w:styleId="155">
    <w:name w:val=" Знак Знак15"/>
    <w:rsid w:val="001926A7"/>
    <w:rPr>
      <w:sz w:val="16"/>
      <w:lang w:val="ru-RU" w:eastAsia="ru-RU" w:bidi="ar-SA"/>
    </w:rPr>
  </w:style>
  <w:style w:type="paragraph" w:customStyle="1" w:styleId="35111">
    <w:name w:val="заголовок 35111"/>
    <w:basedOn w:val="a1"/>
    <w:next w:val="a1"/>
    <w:rsid w:val="001926A7"/>
    <w:pPr>
      <w:keepNext/>
      <w:spacing w:before="120" w:after="120"/>
      <w:jc w:val="center"/>
    </w:pPr>
    <w:rPr>
      <w:b/>
      <w:szCs w:val="20"/>
      <w:lang w:eastAsia="ar-SA"/>
    </w:rPr>
  </w:style>
  <w:style w:type="paragraph" w:customStyle="1" w:styleId="1241">
    <w:name w:val="Список 1241"/>
    <w:basedOn w:val="a1"/>
    <w:rsid w:val="001926A7"/>
    <w:pPr>
      <w:numPr>
        <w:numId w:val="6"/>
      </w:numPr>
      <w:spacing w:before="120" w:after="120"/>
      <w:ind w:left="0" w:firstLine="0"/>
    </w:pPr>
    <w:rPr>
      <w:szCs w:val="20"/>
      <w:lang w:eastAsia="ar-SA"/>
    </w:rPr>
  </w:style>
  <w:style w:type="paragraph" w:customStyle="1" w:styleId="1413211">
    <w:name w:val="Ñòèëü1413211"/>
    <w:basedOn w:val="a6"/>
    <w:rsid w:val="001926A7"/>
    <w:pPr>
      <w:jc w:val="center"/>
    </w:pPr>
    <w:rPr>
      <w:rFonts w:ascii="Arial" w:hAnsi="Arial"/>
      <w:b/>
      <w:sz w:val="28"/>
      <w:lang w:eastAsia="ar-SA"/>
    </w:rPr>
  </w:style>
  <w:style w:type="paragraph" w:customStyle="1" w:styleId="31210">
    <w:name w:val="Верхний колонтитул3121"/>
    <w:basedOn w:val="a1"/>
    <w:rsid w:val="001926A7"/>
    <w:pPr>
      <w:widowControl w:val="0"/>
      <w:tabs>
        <w:tab w:val="center" w:pos="4320"/>
        <w:tab w:val="right" w:pos="8640"/>
      </w:tabs>
    </w:pPr>
    <w:rPr>
      <w:sz w:val="20"/>
      <w:szCs w:val="20"/>
      <w:lang w:eastAsia="ar-SA"/>
    </w:rPr>
  </w:style>
  <w:style w:type="paragraph" w:customStyle="1" w:styleId="3417">
    <w:name w:val="Верхний колонтитул341"/>
    <w:basedOn w:val="a1"/>
    <w:rsid w:val="001926A7"/>
    <w:pPr>
      <w:widowControl w:val="0"/>
      <w:tabs>
        <w:tab w:val="center" w:pos="4153"/>
        <w:tab w:val="right" w:pos="8306"/>
      </w:tabs>
    </w:pPr>
    <w:rPr>
      <w:szCs w:val="20"/>
      <w:lang w:eastAsia="ar-SA"/>
    </w:rPr>
  </w:style>
  <w:style w:type="character" w:customStyle="1" w:styleId="94">
    <w:name w:val=" Знак Знак9"/>
    <w:semiHidden/>
    <w:rsid w:val="005A043A"/>
    <w:rPr>
      <w:sz w:val="16"/>
      <w:szCs w:val="20"/>
    </w:rPr>
  </w:style>
  <w:style w:type="paragraph" w:customStyle="1" w:styleId="141141111411171">
    <w:name w:val="Ñòèëü141141111411171"/>
    <w:basedOn w:val="a6"/>
    <w:rsid w:val="009B4E50"/>
    <w:pPr>
      <w:jc w:val="center"/>
    </w:pPr>
    <w:rPr>
      <w:rFonts w:ascii="Arial" w:hAnsi="Arial"/>
      <w:b/>
      <w:sz w:val="28"/>
    </w:rPr>
  </w:style>
  <w:style w:type="paragraph" w:customStyle="1" w:styleId="xl40110471">
    <w:name w:val="xl40110471"/>
    <w:basedOn w:val="a1"/>
    <w:rsid w:val="009B4E50"/>
    <w:pPr>
      <w:spacing w:before="100" w:after="100"/>
      <w:jc w:val="left"/>
    </w:pPr>
    <w:rPr>
      <w:rFonts w:ascii="Courier New" w:eastAsia="Arial CYR" w:hAnsi="Courier New"/>
      <w:szCs w:val="20"/>
    </w:rPr>
  </w:style>
  <w:style w:type="paragraph" w:customStyle="1" w:styleId="xl40211471">
    <w:name w:val="xl40211471"/>
    <w:basedOn w:val="a1"/>
    <w:rsid w:val="009B4E50"/>
    <w:pPr>
      <w:spacing w:before="100" w:after="100"/>
    </w:pPr>
    <w:rPr>
      <w:rFonts w:ascii="Courier New" w:eastAsia="Arial Unicode MS" w:hAnsi="Courier New"/>
      <w:szCs w:val="20"/>
    </w:rPr>
  </w:style>
  <w:style w:type="paragraph" w:customStyle="1" w:styleId="1332471">
    <w:name w:val="заголовок 1332471"/>
    <w:basedOn w:val="a1"/>
    <w:next w:val="a1"/>
    <w:rsid w:val="009B4E50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xl24151471">
    <w:name w:val="xl24151471"/>
    <w:basedOn w:val="a1"/>
    <w:rsid w:val="009B4E50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CYR"/>
      <w:szCs w:val="20"/>
    </w:rPr>
  </w:style>
  <w:style w:type="paragraph" w:customStyle="1" w:styleId="33471">
    <w:name w:val="Верхний колонтитул33471"/>
    <w:basedOn w:val="a1"/>
    <w:rsid w:val="009B4E50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BodyTextIndent2329">
    <w:name w:val="Body Text Indent 2329"/>
    <w:basedOn w:val="a1"/>
    <w:rsid w:val="009B4E50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BodyTextIndent2327">
    <w:name w:val="Body Text Indent 2327"/>
    <w:basedOn w:val="a1"/>
    <w:rsid w:val="00C369A6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BodyTextIndent29">
    <w:name w:val="Body Text Indent 29"/>
    <w:basedOn w:val="a1"/>
    <w:rsid w:val="00C369A6"/>
    <w:pPr>
      <w:widowControl w:val="0"/>
      <w:spacing w:before="120"/>
      <w:ind w:firstLine="720"/>
    </w:pPr>
    <w:rPr>
      <w:szCs w:val="20"/>
    </w:rPr>
  </w:style>
  <w:style w:type="paragraph" w:customStyle="1" w:styleId="BodyTextIndent23202">
    <w:name w:val="Body Text Indent 23202"/>
    <w:basedOn w:val="a1"/>
    <w:rsid w:val="00C369A6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BodyTextIndent252">
    <w:name w:val="Body Text Indent 252"/>
    <w:basedOn w:val="a1"/>
    <w:rsid w:val="00C369A6"/>
    <w:pPr>
      <w:widowControl w:val="0"/>
      <w:spacing w:before="120"/>
      <w:ind w:firstLine="720"/>
    </w:pPr>
    <w:rPr>
      <w:szCs w:val="20"/>
    </w:rPr>
  </w:style>
  <w:style w:type="paragraph" w:customStyle="1" w:styleId="BodyTextIndent232012">
    <w:name w:val="Body Text Indent 232012"/>
    <w:basedOn w:val="a1"/>
    <w:rsid w:val="00C369A6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BodyTextIndent2512">
    <w:name w:val="Body Text Indent 2512"/>
    <w:basedOn w:val="a1"/>
    <w:rsid w:val="00C369A6"/>
    <w:pPr>
      <w:widowControl w:val="0"/>
      <w:spacing w:before="120"/>
      <w:ind w:firstLine="720"/>
    </w:pPr>
    <w:rPr>
      <w:szCs w:val="20"/>
    </w:rPr>
  </w:style>
  <w:style w:type="character" w:customStyle="1" w:styleId="103">
    <w:name w:val=" Знак Знак10"/>
    <w:rsid w:val="00C369A6"/>
    <w:rPr>
      <w:sz w:val="16"/>
      <w:szCs w:val="24"/>
      <w:lang w:val="ru-RU" w:eastAsia="ru-RU" w:bidi="ar-SA"/>
    </w:rPr>
  </w:style>
  <w:style w:type="paragraph" w:customStyle="1" w:styleId="BodyTextIndent2320112">
    <w:name w:val="Body Text Indent 2320112"/>
    <w:basedOn w:val="a1"/>
    <w:rsid w:val="00C369A6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BodyTextIndent25112">
    <w:name w:val="Body Text Indent 25112"/>
    <w:basedOn w:val="a1"/>
    <w:rsid w:val="00C369A6"/>
    <w:pPr>
      <w:widowControl w:val="0"/>
      <w:spacing w:before="120"/>
      <w:ind w:firstLine="720"/>
    </w:pPr>
    <w:rPr>
      <w:szCs w:val="20"/>
    </w:rPr>
  </w:style>
  <w:style w:type="paragraph" w:customStyle="1" w:styleId="BodyTextIndent23201112">
    <w:name w:val="Body Text Indent 23201112"/>
    <w:basedOn w:val="a1"/>
    <w:rsid w:val="00C369A6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BodyTextIndent251112">
    <w:name w:val="Body Text Indent 251112"/>
    <w:basedOn w:val="a1"/>
    <w:rsid w:val="00C369A6"/>
    <w:pPr>
      <w:widowControl w:val="0"/>
      <w:spacing w:before="120"/>
      <w:ind w:firstLine="720"/>
    </w:pPr>
    <w:rPr>
      <w:szCs w:val="20"/>
    </w:rPr>
  </w:style>
  <w:style w:type="paragraph" w:customStyle="1" w:styleId="BodyTextIndent232011112">
    <w:name w:val="Body Text Indent 232011112"/>
    <w:basedOn w:val="a1"/>
    <w:rsid w:val="00C369A6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BodyTextIndent2511112">
    <w:name w:val="Body Text Indent 2511112"/>
    <w:basedOn w:val="a1"/>
    <w:rsid w:val="00C369A6"/>
    <w:pPr>
      <w:widowControl w:val="0"/>
      <w:spacing w:before="120"/>
      <w:ind w:firstLine="720"/>
    </w:pPr>
    <w:rPr>
      <w:szCs w:val="20"/>
    </w:rPr>
  </w:style>
  <w:style w:type="paragraph" w:customStyle="1" w:styleId="BodyTextIndent2320111112">
    <w:name w:val="Body Text Indent 2320111112"/>
    <w:basedOn w:val="a1"/>
    <w:rsid w:val="00C369A6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BodyTextIndent25111112">
    <w:name w:val="Body Text Indent 25111112"/>
    <w:basedOn w:val="a1"/>
    <w:rsid w:val="00C369A6"/>
    <w:pPr>
      <w:widowControl w:val="0"/>
      <w:spacing w:before="120"/>
      <w:ind w:firstLine="720"/>
    </w:pPr>
    <w:rPr>
      <w:szCs w:val="20"/>
    </w:rPr>
  </w:style>
  <w:style w:type="paragraph" w:customStyle="1" w:styleId="BodyTextIndent23201111111">
    <w:name w:val="Body Text Indent 23201111111"/>
    <w:basedOn w:val="a1"/>
    <w:rsid w:val="00C369A6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BodyTextIndent251111111">
    <w:name w:val="Body Text Indent 251111111"/>
    <w:basedOn w:val="a1"/>
    <w:rsid w:val="00C369A6"/>
    <w:pPr>
      <w:widowControl w:val="0"/>
      <w:spacing w:before="120"/>
      <w:ind w:firstLine="720"/>
    </w:pPr>
    <w:rPr>
      <w:szCs w:val="20"/>
    </w:rPr>
  </w:style>
  <w:style w:type="paragraph" w:customStyle="1" w:styleId="14114111141117111">
    <w:name w:val="Ñòèëü14114111141117111"/>
    <w:basedOn w:val="a6"/>
    <w:rsid w:val="00A72D46"/>
    <w:pPr>
      <w:jc w:val="center"/>
    </w:pPr>
    <w:rPr>
      <w:rFonts w:ascii="Arial" w:hAnsi="Arial"/>
      <w:b/>
      <w:sz w:val="28"/>
    </w:rPr>
  </w:style>
  <w:style w:type="paragraph" w:customStyle="1" w:styleId="BodyTextIndent23201113">
    <w:name w:val="Body Text Indent 23201113"/>
    <w:basedOn w:val="a1"/>
    <w:rsid w:val="00292029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BodyTextIndent2511111111">
    <w:name w:val="Body Text Indent 2511111111"/>
    <w:basedOn w:val="a1"/>
    <w:rsid w:val="00292029"/>
    <w:pPr>
      <w:widowControl w:val="0"/>
      <w:spacing w:before="120"/>
      <w:ind w:firstLine="720"/>
    </w:pPr>
    <w:rPr>
      <w:szCs w:val="20"/>
    </w:rPr>
  </w:style>
  <w:style w:type="paragraph" w:customStyle="1" w:styleId="BodyTextIndent2318148112">
    <w:name w:val="Body Text Indent 2318148112"/>
    <w:basedOn w:val="a1"/>
    <w:rsid w:val="00232671"/>
    <w:pPr>
      <w:spacing w:line="360" w:lineRule="auto"/>
      <w:ind w:firstLine="720"/>
    </w:pPr>
    <w:rPr>
      <w:rFonts w:ascii="Arial" w:hAnsi="Arial"/>
      <w:sz w:val="20"/>
      <w:szCs w:val="20"/>
    </w:rPr>
  </w:style>
  <w:style w:type="character" w:customStyle="1" w:styleId="FooterChar">
    <w:name w:val="Footer Char"/>
    <w:semiHidden/>
    <w:locked/>
    <w:rsid w:val="00C44291"/>
    <w:rPr>
      <w:sz w:val="16"/>
      <w:lang w:val="ru-RU" w:eastAsia="ru-RU" w:bidi="ar-SA"/>
    </w:rPr>
  </w:style>
  <w:style w:type="paragraph" w:customStyle="1" w:styleId="xl401104711">
    <w:name w:val="xl401104711"/>
    <w:basedOn w:val="a1"/>
    <w:rsid w:val="00150C5C"/>
    <w:pPr>
      <w:spacing w:before="100" w:after="100"/>
      <w:jc w:val="left"/>
    </w:pPr>
    <w:rPr>
      <w:rFonts w:ascii="Courier New" w:eastAsia="Arial CYR" w:hAnsi="Courier New"/>
      <w:szCs w:val="20"/>
    </w:rPr>
  </w:style>
  <w:style w:type="paragraph" w:customStyle="1" w:styleId="xl402114711">
    <w:name w:val="xl402114711"/>
    <w:basedOn w:val="a1"/>
    <w:rsid w:val="00150C5C"/>
    <w:pPr>
      <w:spacing w:before="100" w:after="100"/>
    </w:pPr>
    <w:rPr>
      <w:rFonts w:ascii="Courier New" w:eastAsia="Arial Unicode MS" w:hAnsi="Courier New"/>
      <w:szCs w:val="20"/>
    </w:rPr>
  </w:style>
  <w:style w:type="paragraph" w:customStyle="1" w:styleId="13324711">
    <w:name w:val="заголовок 13324711"/>
    <w:basedOn w:val="a1"/>
    <w:next w:val="a1"/>
    <w:rsid w:val="00150C5C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xl241514711">
    <w:name w:val="xl241514711"/>
    <w:basedOn w:val="a1"/>
    <w:rsid w:val="00150C5C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CYR"/>
      <w:szCs w:val="20"/>
    </w:rPr>
  </w:style>
  <w:style w:type="paragraph" w:customStyle="1" w:styleId="334711">
    <w:name w:val="Верхний колонтитул334711"/>
    <w:basedOn w:val="a1"/>
    <w:rsid w:val="00150C5C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31131">
    <w:name w:val="çàãîëîâîê 31131"/>
    <w:basedOn w:val="a1"/>
    <w:next w:val="a1"/>
    <w:rsid w:val="00150C5C"/>
    <w:pPr>
      <w:keepNext/>
      <w:spacing w:before="120" w:after="120"/>
      <w:jc w:val="center"/>
    </w:pPr>
    <w:rPr>
      <w:b/>
      <w:szCs w:val="20"/>
    </w:rPr>
  </w:style>
  <w:style w:type="paragraph" w:customStyle="1" w:styleId="33472">
    <w:name w:val="Верхний колонтитул33472"/>
    <w:basedOn w:val="a1"/>
    <w:rsid w:val="00150C5C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xl241572">
    <w:name w:val="xl241572"/>
    <w:basedOn w:val="a1"/>
    <w:rsid w:val="00150C5C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CYR"/>
      <w:szCs w:val="20"/>
    </w:rPr>
  </w:style>
  <w:style w:type="paragraph" w:customStyle="1" w:styleId="141141111411171111">
    <w:name w:val="Ñòèëü141141111411171111"/>
    <w:basedOn w:val="a6"/>
    <w:rsid w:val="00150C5C"/>
    <w:pPr>
      <w:jc w:val="center"/>
    </w:pPr>
    <w:rPr>
      <w:rFonts w:ascii="Arial" w:hAnsi="Arial"/>
      <w:b/>
      <w:sz w:val="28"/>
    </w:rPr>
  </w:style>
  <w:style w:type="paragraph" w:customStyle="1" w:styleId="xl4021143">
    <w:name w:val="xl4021143"/>
    <w:basedOn w:val="a1"/>
    <w:rsid w:val="00150C5C"/>
    <w:pPr>
      <w:spacing w:before="100" w:after="100"/>
    </w:pPr>
    <w:rPr>
      <w:rFonts w:ascii="Courier New" w:eastAsia="Arial Unicode MS" w:hAnsi="Courier New"/>
      <w:szCs w:val="20"/>
    </w:rPr>
  </w:style>
  <w:style w:type="paragraph" w:customStyle="1" w:styleId="xl4011043">
    <w:name w:val="xl4011043"/>
    <w:basedOn w:val="a1"/>
    <w:rsid w:val="00150C5C"/>
    <w:pPr>
      <w:spacing w:before="100" w:after="100"/>
      <w:jc w:val="left"/>
    </w:pPr>
    <w:rPr>
      <w:rFonts w:ascii="Courier New" w:eastAsia="Arial CYR" w:hAnsi="Courier New"/>
      <w:szCs w:val="20"/>
    </w:rPr>
  </w:style>
  <w:style w:type="paragraph" w:customStyle="1" w:styleId="BodyTextIndent23181481121">
    <w:name w:val="Body Text Indent 23181481121"/>
    <w:basedOn w:val="a1"/>
    <w:rsid w:val="00150C5C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1411411114111711111">
    <w:name w:val="Ñòèëü1411411114111711111"/>
    <w:basedOn w:val="a6"/>
    <w:rsid w:val="00150C5C"/>
    <w:pPr>
      <w:jc w:val="center"/>
    </w:pPr>
    <w:rPr>
      <w:rFonts w:ascii="Arial" w:hAnsi="Arial"/>
      <w:b/>
      <w:sz w:val="28"/>
    </w:rPr>
  </w:style>
  <w:style w:type="paragraph" w:customStyle="1" w:styleId="12211143">
    <w:name w:val="Список 12211143"/>
    <w:basedOn w:val="a1"/>
    <w:rsid w:val="00150C5C"/>
    <w:pPr>
      <w:numPr>
        <w:numId w:val="1"/>
      </w:numPr>
      <w:spacing w:before="120" w:after="120"/>
      <w:ind w:left="0" w:firstLine="0"/>
    </w:pPr>
    <w:rPr>
      <w:szCs w:val="20"/>
    </w:rPr>
  </w:style>
  <w:style w:type="paragraph" w:customStyle="1" w:styleId="xl2415116">
    <w:name w:val="xl2415116"/>
    <w:basedOn w:val="a1"/>
    <w:rsid w:val="00150C5C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CYR"/>
      <w:szCs w:val="20"/>
    </w:rPr>
  </w:style>
  <w:style w:type="paragraph" w:customStyle="1" w:styleId="BodyTextIndent2328">
    <w:name w:val="Body Text Indent 2328"/>
    <w:basedOn w:val="a1"/>
    <w:rsid w:val="00797CDA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BodyTextIndent210">
    <w:name w:val="Body Text Indent 210"/>
    <w:basedOn w:val="a1"/>
    <w:rsid w:val="00797CDA"/>
    <w:pPr>
      <w:widowControl w:val="0"/>
      <w:spacing w:before="120"/>
      <w:ind w:firstLine="720"/>
    </w:pPr>
    <w:rPr>
      <w:szCs w:val="20"/>
    </w:rPr>
  </w:style>
  <w:style w:type="paragraph" w:customStyle="1" w:styleId="BodyTextIndent23203">
    <w:name w:val="Body Text Indent 23203"/>
    <w:basedOn w:val="a1"/>
    <w:rsid w:val="00797CDA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BodyTextIndent253">
    <w:name w:val="Body Text Indent 253"/>
    <w:basedOn w:val="a1"/>
    <w:rsid w:val="00797CDA"/>
    <w:pPr>
      <w:widowControl w:val="0"/>
      <w:spacing w:before="120"/>
      <w:ind w:firstLine="720"/>
    </w:pPr>
    <w:rPr>
      <w:szCs w:val="20"/>
    </w:rPr>
  </w:style>
  <w:style w:type="paragraph" w:customStyle="1" w:styleId="BodyTextIndent232013">
    <w:name w:val="Body Text Indent 232013"/>
    <w:basedOn w:val="a1"/>
    <w:rsid w:val="00797CDA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BodyTextIndent2513">
    <w:name w:val="Body Text Indent 2513"/>
    <w:basedOn w:val="a1"/>
    <w:rsid w:val="00797CDA"/>
    <w:pPr>
      <w:widowControl w:val="0"/>
      <w:spacing w:before="120"/>
      <w:ind w:firstLine="720"/>
    </w:pPr>
    <w:rPr>
      <w:szCs w:val="20"/>
    </w:rPr>
  </w:style>
  <w:style w:type="character" w:customStyle="1" w:styleId="164">
    <w:name w:val=" Знак Знак16"/>
    <w:rsid w:val="00797CDA"/>
    <w:rPr>
      <w:sz w:val="16"/>
      <w:szCs w:val="24"/>
      <w:lang w:val="ru-RU" w:eastAsia="ru-RU" w:bidi="ar-SA"/>
    </w:rPr>
  </w:style>
  <w:style w:type="paragraph" w:customStyle="1" w:styleId="BodyTextIndent2320113">
    <w:name w:val="Body Text Indent 2320113"/>
    <w:basedOn w:val="a1"/>
    <w:rsid w:val="00797CDA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BodyTextIndent25113">
    <w:name w:val="Body Text Indent 25113"/>
    <w:basedOn w:val="a1"/>
    <w:rsid w:val="00797CDA"/>
    <w:pPr>
      <w:widowControl w:val="0"/>
      <w:spacing w:before="120"/>
      <w:ind w:firstLine="720"/>
    </w:pPr>
    <w:rPr>
      <w:szCs w:val="20"/>
    </w:rPr>
  </w:style>
  <w:style w:type="paragraph" w:customStyle="1" w:styleId="BodyTextIndent23201114">
    <w:name w:val="Body Text Indent 23201114"/>
    <w:basedOn w:val="a1"/>
    <w:rsid w:val="00797CDA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BodyTextIndent251113">
    <w:name w:val="Body Text Indent 251113"/>
    <w:basedOn w:val="a1"/>
    <w:rsid w:val="00797CDA"/>
    <w:pPr>
      <w:widowControl w:val="0"/>
      <w:spacing w:before="120"/>
      <w:ind w:firstLine="720"/>
    </w:pPr>
    <w:rPr>
      <w:szCs w:val="20"/>
    </w:rPr>
  </w:style>
  <w:style w:type="paragraph" w:customStyle="1" w:styleId="BodyTextIndent232011113">
    <w:name w:val="Body Text Indent 232011113"/>
    <w:basedOn w:val="a1"/>
    <w:rsid w:val="00797CDA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BodyTextIndent2511113">
    <w:name w:val="Body Text Indent 2511113"/>
    <w:basedOn w:val="a1"/>
    <w:rsid w:val="00797CDA"/>
    <w:pPr>
      <w:widowControl w:val="0"/>
      <w:spacing w:before="120"/>
      <w:ind w:firstLine="720"/>
    </w:pPr>
    <w:rPr>
      <w:szCs w:val="20"/>
    </w:rPr>
  </w:style>
  <w:style w:type="paragraph" w:customStyle="1" w:styleId="BodyTextIndent2320111113">
    <w:name w:val="Body Text Indent 2320111113"/>
    <w:basedOn w:val="a1"/>
    <w:rsid w:val="00797CDA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BodyTextIndent25111113">
    <w:name w:val="Body Text Indent 25111113"/>
    <w:basedOn w:val="a1"/>
    <w:rsid w:val="00797CDA"/>
    <w:pPr>
      <w:widowControl w:val="0"/>
      <w:spacing w:before="120"/>
      <w:ind w:firstLine="720"/>
    </w:pPr>
    <w:rPr>
      <w:szCs w:val="20"/>
    </w:rPr>
  </w:style>
  <w:style w:type="paragraph" w:customStyle="1" w:styleId="BodyTextIndent23201111112">
    <w:name w:val="Body Text Indent 23201111112"/>
    <w:basedOn w:val="a1"/>
    <w:rsid w:val="00797CDA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BodyTextIndent251111112">
    <w:name w:val="Body Text Indent 251111112"/>
    <w:basedOn w:val="a1"/>
    <w:rsid w:val="00797CDA"/>
    <w:pPr>
      <w:widowControl w:val="0"/>
      <w:spacing w:before="120"/>
      <w:ind w:firstLine="720"/>
    </w:pPr>
    <w:rPr>
      <w:szCs w:val="20"/>
    </w:rPr>
  </w:style>
  <w:style w:type="paragraph" w:customStyle="1" w:styleId="BodyTextIndent23201111121">
    <w:name w:val="Body Text Indent 23201111121"/>
    <w:basedOn w:val="a1"/>
    <w:rsid w:val="00797CDA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BodyTextIndent2511111112">
    <w:name w:val="Body Text Indent 2511111112"/>
    <w:basedOn w:val="a1"/>
    <w:rsid w:val="00797CDA"/>
    <w:pPr>
      <w:widowControl w:val="0"/>
      <w:spacing w:before="120"/>
      <w:ind w:firstLine="720"/>
    </w:pPr>
    <w:rPr>
      <w:szCs w:val="20"/>
    </w:rPr>
  </w:style>
  <w:style w:type="paragraph" w:customStyle="1" w:styleId="BodyTextIndent232011131">
    <w:name w:val="Body Text Indent 232011131"/>
    <w:basedOn w:val="a1"/>
    <w:rsid w:val="00797CDA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BodyTextIndent25111111111">
    <w:name w:val="Body Text Indent 25111111111"/>
    <w:basedOn w:val="a1"/>
    <w:rsid w:val="00797CDA"/>
    <w:pPr>
      <w:widowControl w:val="0"/>
      <w:spacing w:before="120"/>
      <w:ind w:firstLine="720"/>
    </w:pPr>
    <w:rPr>
      <w:szCs w:val="20"/>
    </w:rPr>
  </w:style>
  <w:style w:type="character" w:customStyle="1" w:styleId="250">
    <w:name w:val=" Знак Знак25"/>
    <w:locked/>
    <w:rsid w:val="001713D3"/>
    <w:rPr>
      <w:b/>
      <w:sz w:val="16"/>
      <w:szCs w:val="24"/>
      <w:lang w:val="ru-RU" w:eastAsia="ru-RU" w:bidi="ar-SA"/>
    </w:rPr>
  </w:style>
  <w:style w:type="character" w:customStyle="1" w:styleId="202">
    <w:name w:val=" Знак Знак20"/>
    <w:semiHidden/>
    <w:locked/>
    <w:rsid w:val="001713D3"/>
    <w:rPr>
      <w:b/>
      <w:color w:val="000000"/>
      <w:sz w:val="24"/>
      <w:lang w:val="ru-RU" w:eastAsia="ru-RU" w:bidi="ar-SA"/>
    </w:rPr>
  </w:style>
  <w:style w:type="character" w:customStyle="1" w:styleId="193">
    <w:name w:val=" Знак Знак19"/>
    <w:semiHidden/>
    <w:locked/>
    <w:rsid w:val="001713D3"/>
    <w:rPr>
      <w:b/>
      <w:bCs/>
      <w:i/>
      <w:iCs/>
      <w:color w:val="000000"/>
      <w:sz w:val="24"/>
      <w:lang w:val="ru-RU" w:eastAsia="ru-RU" w:bidi="ar-SA"/>
    </w:rPr>
  </w:style>
  <w:style w:type="character" w:customStyle="1" w:styleId="185">
    <w:name w:val=" Знак Знак18"/>
    <w:semiHidden/>
    <w:locked/>
    <w:rsid w:val="001713D3"/>
    <w:rPr>
      <w:b/>
      <w:bCs/>
      <w:caps/>
      <w:sz w:val="16"/>
      <w:szCs w:val="24"/>
      <w:lang w:val="ru-RU" w:eastAsia="ru-RU" w:bidi="ar-SA"/>
    </w:rPr>
  </w:style>
  <w:style w:type="character" w:customStyle="1" w:styleId="176">
    <w:name w:val=" Знак Знак17"/>
    <w:semiHidden/>
    <w:locked/>
    <w:rsid w:val="001713D3"/>
    <w:rPr>
      <w:b/>
      <w:bCs/>
      <w:caps/>
      <w:sz w:val="16"/>
      <w:szCs w:val="24"/>
      <w:lang w:val="ru-RU" w:eastAsia="ru-RU" w:bidi="ar-SA"/>
    </w:rPr>
  </w:style>
  <w:style w:type="paragraph" w:customStyle="1" w:styleId="1e">
    <w:name w:val="Заголовок1"/>
    <w:basedOn w:val="a1"/>
    <w:next w:val="a6"/>
    <w:rsid w:val="00E31F0B"/>
    <w:pPr>
      <w:keepNext/>
      <w:spacing w:before="240" w:after="120"/>
    </w:pPr>
    <w:rPr>
      <w:rFonts w:ascii="Arial" w:eastAsia="MS Mincho" w:hAnsi="Arial" w:cs="Tahoma"/>
      <w:sz w:val="28"/>
      <w:szCs w:val="28"/>
      <w:lang w:eastAsia="ar-SA"/>
    </w:rPr>
  </w:style>
  <w:style w:type="paragraph" w:customStyle="1" w:styleId="11c">
    <w:name w:val="Название11"/>
    <w:basedOn w:val="a1"/>
    <w:rsid w:val="00E31F0B"/>
    <w:pPr>
      <w:suppressLineNumbers/>
      <w:spacing w:before="120" w:after="120"/>
    </w:pPr>
    <w:rPr>
      <w:rFonts w:ascii="Arial" w:hAnsi="Arial" w:cs="Tahoma"/>
      <w:i/>
      <w:iCs/>
      <w:sz w:val="20"/>
      <w:lang w:eastAsia="ar-SA"/>
    </w:rPr>
  </w:style>
  <w:style w:type="paragraph" w:customStyle="1" w:styleId="11d">
    <w:name w:val="Указатель11"/>
    <w:basedOn w:val="a1"/>
    <w:rsid w:val="00E31F0B"/>
    <w:pPr>
      <w:suppressLineNumbers/>
    </w:pPr>
    <w:rPr>
      <w:rFonts w:ascii="Arial" w:hAnsi="Arial" w:cs="Tahoma"/>
      <w:lang w:eastAsia="ar-SA"/>
    </w:rPr>
  </w:style>
  <w:style w:type="paragraph" w:customStyle="1" w:styleId="1370">
    <w:name w:val="Список 137"/>
    <w:basedOn w:val="a1"/>
    <w:rsid w:val="00E31F0B"/>
    <w:pPr>
      <w:numPr>
        <w:numId w:val="4"/>
      </w:numPr>
      <w:spacing w:before="120" w:after="120"/>
      <w:ind w:left="360"/>
    </w:pPr>
    <w:rPr>
      <w:szCs w:val="20"/>
      <w:lang w:eastAsia="ar-SA"/>
    </w:rPr>
  </w:style>
  <w:style w:type="paragraph" w:customStyle="1" w:styleId="251">
    <w:name w:val="Список с маркерами25"/>
    <w:basedOn w:val="a6"/>
    <w:rsid w:val="00E31F0B"/>
    <w:pPr>
      <w:widowControl/>
      <w:numPr>
        <w:numId w:val="3"/>
      </w:numPr>
      <w:autoSpaceDE w:val="0"/>
      <w:spacing w:before="120" w:after="0" w:line="288" w:lineRule="auto"/>
    </w:pPr>
    <w:rPr>
      <w:rFonts w:cs="Arial"/>
      <w:sz w:val="26"/>
      <w:szCs w:val="24"/>
      <w:lang w:eastAsia="ar-SA"/>
    </w:rPr>
  </w:style>
  <w:style w:type="paragraph" w:customStyle="1" w:styleId="194">
    <w:name w:val="Абзац19"/>
    <w:basedOn w:val="a1"/>
    <w:rsid w:val="00E31F0B"/>
    <w:pPr>
      <w:overflowPunct w:val="0"/>
      <w:autoSpaceDE w:val="0"/>
      <w:spacing w:before="120"/>
      <w:ind w:firstLine="1276"/>
      <w:textAlignment w:val="baseline"/>
    </w:pPr>
    <w:rPr>
      <w:szCs w:val="20"/>
      <w:lang w:eastAsia="ar-SA"/>
    </w:rPr>
  </w:style>
  <w:style w:type="paragraph" w:customStyle="1" w:styleId="252">
    <w:name w:val="Список с номерами25"/>
    <w:basedOn w:val="a8"/>
    <w:rsid w:val="00E31F0B"/>
    <w:pPr>
      <w:numPr>
        <w:numId w:val="5"/>
      </w:numPr>
      <w:tabs>
        <w:tab w:val="left" w:pos="1276"/>
      </w:tabs>
      <w:overflowPunct/>
      <w:autoSpaceDE/>
      <w:autoSpaceDN/>
      <w:adjustRightInd/>
      <w:ind w:left="0" w:firstLine="851"/>
      <w:textAlignment w:val="auto"/>
    </w:pPr>
    <w:rPr>
      <w:lang w:eastAsia="ar-SA"/>
    </w:rPr>
  </w:style>
  <w:style w:type="paragraph" w:customStyle="1" w:styleId="14124">
    <w:name w:val="Ñòèëü14124"/>
    <w:basedOn w:val="a6"/>
    <w:rsid w:val="00E31F0B"/>
    <w:pPr>
      <w:jc w:val="center"/>
    </w:pPr>
    <w:rPr>
      <w:rFonts w:ascii="Arial" w:hAnsi="Arial"/>
      <w:b/>
      <w:sz w:val="28"/>
      <w:lang w:eastAsia="ar-SA"/>
    </w:rPr>
  </w:style>
  <w:style w:type="paragraph" w:customStyle="1" w:styleId="3152">
    <w:name w:val="заголовок 315"/>
    <w:basedOn w:val="a1"/>
    <w:next w:val="a1"/>
    <w:rsid w:val="00E31F0B"/>
    <w:pPr>
      <w:keepNext/>
      <w:spacing w:before="120" w:after="120"/>
      <w:jc w:val="center"/>
    </w:pPr>
    <w:rPr>
      <w:b/>
      <w:szCs w:val="20"/>
      <w:lang w:eastAsia="ar-SA"/>
    </w:rPr>
  </w:style>
  <w:style w:type="paragraph" w:customStyle="1" w:styleId="431116">
    <w:name w:val="заголовок4.31116"/>
    <w:basedOn w:val="a1"/>
    <w:next w:val="a1"/>
    <w:rsid w:val="00E31F0B"/>
    <w:pPr>
      <w:keepNext/>
      <w:spacing w:before="120" w:after="120"/>
      <w:jc w:val="center"/>
    </w:pPr>
    <w:rPr>
      <w:b/>
      <w:sz w:val="20"/>
      <w:szCs w:val="20"/>
      <w:lang w:eastAsia="ar-SA"/>
    </w:rPr>
  </w:style>
  <w:style w:type="paragraph" w:customStyle="1" w:styleId="xl4035">
    <w:name w:val="xl4035"/>
    <w:basedOn w:val="a1"/>
    <w:rsid w:val="00E31F0B"/>
    <w:pPr>
      <w:spacing w:before="100" w:after="100"/>
    </w:pPr>
    <w:rPr>
      <w:rFonts w:ascii="Courier New" w:eastAsia="Arial Unicode MS" w:hAnsi="Courier New"/>
      <w:szCs w:val="20"/>
      <w:lang w:eastAsia="ar-SA"/>
    </w:rPr>
  </w:style>
  <w:style w:type="paragraph" w:customStyle="1" w:styleId="BodyTextIndent2330">
    <w:name w:val="Body Text Indent 2330"/>
    <w:basedOn w:val="a1"/>
    <w:rsid w:val="00E31F0B"/>
    <w:pPr>
      <w:spacing w:line="360" w:lineRule="auto"/>
      <w:ind w:firstLine="720"/>
    </w:pPr>
    <w:rPr>
      <w:rFonts w:ascii="Arial" w:hAnsi="Arial"/>
      <w:sz w:val="20"/>
      <w:szCs w:val="20"/>
      <w:lang w:eastAsia="ar-SA"/>
    </w:rPr>
  </w:style>
  <w:style w:type="paragraph" w:customStyle="1" w:styleId="xl2417">
    <w:name w:val="xl2417"/>
    <w:basedOn w:val="a1"/>
    <w:rsid w:val="00E31F0B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  <w:lang w:eastAsia="ar-SA"/>
    </w:rPr>
  </w:style>
  <w:style w:type="paragraph" w:customStyle="1" w:styleId="3200">
    <w:name w:val="çàãîëîâîê 320"/>
    <w:basedOn w:val="a1"/>
    <w:next w:val="a1"/>
    <w:rsid w:val="00E31F0B"/>
    <w:pPr>
      <w:keepNext/>
      <w:spacing w:before="120" w:after="120"/>
      <w:jc w:val="center"/>
    </w:pPr>
    <w:rPr>
      <w:b/>
      <w:szCs w:val="20"/>
      <w:lang w:eastAsia="ar-SA"/>
    </w:rPr>
  </w:style>
  <w:style w:type="paragraph" w:customStyle="1" w:styleId="2112">
    <w:name w:val="Основной текст 211"/>
    <w:basedOn w:val="a1"/>
    <w:rsid w:val="00E31F0B"/>
    <w:pPr>
      <w:jc w:val="center"/>
    </w:pPr>
    <w:rPr>
      <w:b/>
      <w:caps/>
      <w:szCs w:val="20"/>
      <w:lang w:eastAsia="ar-SA"/>
    </w:rPr>
  </w:style>
  <w:style w:type="paragraph" w:customStyle="1" w:styleId="xl2418">
    <w:name w:val="xl2418"/>
    <w:basedOn w:val="a1"/>
    <w:rsid w:val="00E31F0B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  <w:lang w:eastAsia="ar-SA"/>
    </w:rPr>
  </w:style>
  <w:style w:type="paragraph" w:customStyle="1" w:styleId="3530">
    <w:name w:val="заголовок 353"/>
    <w:basedOn w:val="a1"/>
    <w:next w:val="a1"/>
    <w:rsid w:val="00E31F0B"/>
    <w:pPr>
      <w:keepNext/>
      <w:spacing w:before="120" w:after="120"/>
      <w:jc w:val="center"/>
    </w:pPr>
    <w:rPr>
      <w:b/>
      <w:szCs w:val="20"/>
      <w:lang w:eastAsia="ar-SA"/>
    </w:rPr>
  </w:style>
  <w:style w:type="paragraph" w:customStyle="1" w:styleId="xl2462">
    <w:name w:val="xl2462"/>
    <w:basedOn w:val="a1"/>
    <w:rsid w:val="00E31F0B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  <w:lang w:eastAsia="ar-SA"/>
    </w:rPr>
  </w:style>
  <w:style w:type="paragraph" w:customStyle="1" w:styleId="xl24142">
    <w:name w:val="xl24142"/>
    <w:basedOn w:val="a1"/>
    <w:rsid w:val="00E31F0B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  <w:lang w:eastAsia="ar-SA"/>
    </w:rPr>
  </w:style>
  <w:style w:type="paragraph" w:customStyle="1" w:styleId="BodyTextIndent23142">
    <w:name w:val="Body Text Indent 23142"/>
    <w:basedOn w:val="a1"/>
    <w:rsid w:val="00E31F0B"/>
    <w:pPr>
      <w:spacing w:line="360" w:lineRule="auto"/>
      <w:ind w:firstLine="720"/>
    </w:pPr>
    <w:rPr>
      <w:rFonts w:ascii="Arial" w:hAnsi="Arial"/>
      <w:sz w:val="20"/>
      <w:szCs w:val="20"/>
      <w:lang w:eastAsia="ar-SA"/>
    </w:rPr>
  </w:style>
  <w:style w:type="paragraph" w:customStyle="1" w:styleId="xl40162">
    <w:name w:val="xl40162"/>
    <w:basedOn w:val="a1"/>
    <w:rsid w:val="00E31F0B"/>
    <w:pPr>
      <w:spacing w:before="100" w:after="100"/>
    </w:pPr>
    <w:rPr>
      <w:rFonts w:ascii="Courier New" w:eastAsia="Arial Unicode MS" w:hAnsi="Courier New"/>
      <w:szCs w:val="20"/>
      <w:lang w:eastAsia="ar-SA"/>
    </w:rPr>
  </w:style>
  <w:style w:type="paragraph" w:customStyle="1" w:styleId="14136">
    <w:name w:val="Ñòèëü14136"/>
    <w:basedOn w:val="a6"/>
    <w:rsid w:val="00E31F0B"/>
    <w:pPr>
      <w:jc w:val="center"/>
    </w:pPr>
    <w:rPr>
      <w:rFonts w:ascii="Arial" w:hAnsi="Arial"/>
      <w:b/>
      <w:sz w:val="28"/>
      <w:lang w:eastAsia="ar-SA"/>
    </w:rPr>
  </w:style>
  <w:style w:type="paragraph" w:customStyle="1" w:styleId="3512">
    <w:name w:val="заголовок 3512"/>
    <w:basedOn w:val="a1"/>
    <w:next w:val="a1"/>
    <w:rsid w:val="00E31F0B"/>
    <w:pPr>
      <w:keepNext/>
      <w:spacing w:before="120" w:after="120"/>
      <w:jc w:val="center"/>
    </w:pPr>
    <w:rPr>
      <w:b/>
      <w:szCs w:val="20"/>
      <w:lang w:eastAsia="ar-SA"/>
    </w:rPr>
  </w:style>
  <w:style w:type="paragraph" w:customStyle="1" w:styleId="1216">
    <w:name w:val="Список 1216"/>
    <w:basedOn w:val="a1"/>
    <w:rsid w:val="00E31F0B"/>
    <w:pPr>
      <w:numPr>
        <w:numId w:val="6"/>
      </w:numPr>
      <w:spacing w:before="120" w:after="120"/>
      <w:ind w:left="0" w:firstLine="0"/>
    </w:pPr>
    <w:rPr>
      <w:szCs w:val="20"/>
      <w:lang w:eastAsia="ar-SA"/>
    </w:rPr>
  </w:style>
  <w:style w:type="paragraph" w:customStyle="1" w:styleId="xl24158">
    <w:name w:val="xl24158"/>
    <w:basedOn w:val="a1"/>
    <w:rsid w:val="00E31F0B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CYR"/>
      <w:szCs w:val="20"/>
      <w:lang w:eastAsia="ar-SA"/>
    </w:rPr>
  </w:style>
  <w:style w:type="paragraph" w:customStyle="1" w:styleId="141324">
    <w:name w:val="Ñòèëü141324"/>
    <w:basedOn w:val="a6"/>
    <w:rsid w:val="00E31F0B"/>
    <w:pPr>
      <w:jc w:val="center"/>
    </w:pPr>
    <w:rPr>
      <w:rFonts w:ascii="Arial" w:hAnsi="Arial"/>
      <w:b/>
      <w:sz w:val="28"/>
      <w:lang w:eastAsia="ar-SA"/>
    </w:rPr>
  </w:style>
  <w:style w:type="paragraph" w:customStyle="1" w:styleId="1217">
    <w:name w:val="Список 1217"/>
    <w:basedOn w:val="a1"/>
    <w:rsid w:val="00E31F0B"/>
    <w:pPr>
      <w:numPr>
        <w:numId w:val="4"/>
      </w:numPr>
      <w:spacing w:before="120" w:after="120"/>
      <w:ind w:left="360"/>
    </w:pPr>
    <w:rPr>
      <w:szCs w:val="20"/>
      <w:lang w:eastAsia="ar-SA"/>
    </w:rPr>
  </w:style>
  <w:style w:type="paragraph" w:customStyle="1" w:styleId="BodyTextIndent22127">
    <w:name w:val="Body Text Indent 22127"/>
    <w:basedOn w:val="a1"/>
    <w:rsid w:val="00E31F0B"/>
    <w:pPr>
      <w:widowControl w:val="0"/>
      <w:spacing w:before="120" w:line="260" w:lineRule="exact"/>
      <w:ind w:firstLine="709"/>
    </w:pPr>
    <w:rPr>
      <w:szCs w:val="20"/>
      <w:lang w:eastAsia="ar-SA"/>
    </w:rPr>
  </w:style>
  <w:style w:type="paragraph" w:customStyle="1" w:styleId="3131">
    <w:name w:val="Верхний колонтитул313"/>
    <w:basedOn w:val="a1"/>
    <w:rsid w:val="00E31F0B"/>
    <w:pPr>
      <w:widowControl w:val="0"/>
      <w:tabs>
        <w:tab w:val="center" w:pos="4320"/>
        <w:tab w:val="right" w:pos="8640"/>
      </w:tabs>
    </w:pPr>
    <w:rPr>
      <w:sz w:val="20"/>
      <w:szCs w:val="20"/>
      <w:lang w:eastAsia="ar-SA"/>
    </w:rPr>
  </w:style>
  <w:style w:type="paragraph" w:customStyle="1" w:styleId="386">
    <w:name w:val="Верхний колонтитул38"/>
    <w:basedOn w:val="a1"/>
    <w:rsid w:val="00E31F0B"/>
    <w:pPr>
      <w:widowControl w:val="0"/>
      <w:tabs>
        <w:tab w:val="center" w:pos="4153"/>
        <w:tab w:val="right" w:pos="8306"/>
      </w:tabs>
    </w:pPr>
    <w:rPr>
      <w:szCs w:val="20"/>
      <w:lang w:eastAsia="ar-SA"/>
    </w:rPr>
  </w:style>
  <w:style w:type="paragraph" w:customStyle="1" w:styleId="1f">
    <w:name w:val="Содержимое таблицы1"/>
    <w:basedOn w:val="a1"/>
    <w:rsid w:val="00E31F0B"/>
    <w:pPr>
      <w:suppressLineNumbers/>
    </w:pPr>
    <w:rPr>
      <w:lang w:eastAsia="ar-SA"/>
    </w:rPr>
  </w:style>
  <w:style w:type="paragraph" w:customStyle="1" w:styleId="1f0">
    <w:name w:val="Заголовок таблицы1"/>
    <w:basedOn w:val="affa"/>
    <w:rsid w:val="00E31F0B"/>
    <w:pPr>
      <w:jc w:val="center"/>
    </w:pPr>
    <w:rPr>
      <w:b/>
      <w:bCs/>
    </w:rPr>
  </w:style>
  <w:style w:type="character" w:customStyle="1" w:styleId="260">
    <w:name w:val=" Знак Знак26"/>
    <w:rsid w:val="00E31F0B"/>
    <w:rPr>
      <w:sz w:val="16"/>
      <w:lang w:val="ru-RU" w:eastAsia="ar-SA" w:bidi="ar-SA"/>
    </w:rPr>
  </w:style>
  <w:style w:type="character" w:customStyle="1" w:styleId="1102">
    <w:name w:val=" Знак Знак110"/>
    <w:rsid w:val="00E31F0B"/>
    <w:rPr>
      <w:sz w:val="16"/>
      <w:lang w:val="ru-RU" w:eastAsia="ru-RU" w:bidi="ar-SA"/>
    </w:rPr>
  </w:style>
  <w:style w:type="paragraph" w:customStyle="1" w:styleId="35112">
    <w:name w:val="заголовок 35112"/>
    <w:basedOn w:val="a1"/>
    <w:next w:val="a1"/>
    <w:rsid w:val="00E31F0B"/>
    <w:pPr>
      <w:keepNext/>
      <w:spacing w:before="120" w:after="120"/>
      <w:jc w:val="center"/>
    </w:pPr>
    <w:rPr>
      <w:b/>
      <w:szCs w:val="20"/>
      <w:lang w:eastAsia="ar-SA"/>
    </w:rPr>
  </w:style>
  <w:style w:type="paragraph" w:customStyle="1" w:styleId="1242">
    <w:name w:val="Список 1242"/>
    <w:basedOn w:val="a1"/>
    <w:rsid w:val="00E31F0B"/>
    <w:pPr>
      <w:numPr>
        <w:numId w:val="6"/>
      </w:numPr>
      <w:spacing w:before="120" w:after="120"/>
      <w:ind w:left="0" w:firstLine="0"/>
    </w:pPr>
    <w:rPr>
      <w:szCs w:val="20"/>
      <w:lang w:eastAsia="ar-SA"/>
    </w:rPr>
  </w:style>
  <w:style w:type="paragraph" w:customStyle="1" w:styleId="1413212">
    <w:name w:val="Ñòèëü1413212"/>
    <w:basedOn w:val="a6"/>
    <w:rsid w:val="00E31F0B"/>
    <w:pPr>
      <w:jc w:val="center"/>
    </w:pPr>
    <w:rPr>
      <w:rFonts w:ascii="Arial" w:hAnsi="Arial"/>
      <w:b/>
      <w:sz w:val="28"/>
      <w:lang w:eastAsia="ar-SA"/>
    </w:rPr>
  </w:style>
  <w:style w:type="paragraph" w:customStyle="1" w:styleId="3122">
    <w:name w:val="Верхний колонтитул3122"/>
    <w:basedOn w:val="a1"/>
    <w:rsid w:val="00E31F0B"/>
    <w:pPr>
      <w:widowControl w:val="0"/>
      <w:tabs>
        <w:tab w:val="center" w:pos="4320"/>
        <w:tab w:val="right" w:pos="8640"/>
      </w:tabs>
    </w:pPr>
    <w:rPr>
      <w:sz w:val="20"/>
      <w:szCs w:val="20"/>
      <w:lang w:eastAsia="ar-SA"/>
    </w:rPr>
  </w:style>
  <w:style w:type="paragraph" w:customStyle="1" w:styleId="3420">
    <w:name w:val="Верхний колонтитул342"/>
    <w:basedOn w:val="a1"/>
    <w:rsid w:val="00E31F0B"/>
    <w:pPr>
      <w:widowControl w:val="0"/>
      <w:tabs>
        <w:tab w:val="center" w:pos="4153"/>
        <w:tab w:val="right" w:pos="8306"/>
      </w:tabs>
    </w:pPr>
    <w:rPr>
      <w:szCs w:val="20"/>
      <w:lang w:eastAsia="ar-SA"/>
    </w:rPr>
  </w:style>
  <w:style w:type="paragraph" w:customStyle="1" w:styleId="351111">
    <w:name w:val="заголовок 351111"/>
    <w:basedOn w:val="a1"/>
    <w:next w:val="a1"/>
    <w:rsid w:val="00E31F0B"/>
    <w:pPr>
      <w:keepNext/>
      <w:spacing w:before="120" w:after="120"/>
      <w:jc w:val="center"/>
    </w:pPr>
    <w:rPr>
      <w:b/>
      <w:szCs w:val="20"/>
      <w:lang w:eastAsia="ar-SA"/>
    </w:rPr>
  </w:style>
  <w:style w:type="paragraph" w:customStyle="1" w:styleId="12411">
    <w:name w:val="Список 12411"/>
    <w:basedOn w:val="a1"/>
    <w:rsid w:val="00E31F0B"/>
    <w:pPr>
      <w:numPr>
        <w:numId w:val="6"/>
      </w:numPr>
      <w:spacing w:before="120" w:after="120"/>
      <w:ind w:left="0" w:firstLine="0"/>
    </w:pPr>
    <w:rPr>
      <w:szCs w:val="20"/>
      <w:lang w:eastAsia="ar-SA"/>
    </w:rPr>
  </w:style>
  <w:style w:type="paragraph" w:customStyle="1" w:styleId="14132111">
    <w:name w:val="Ñòèëü14132111"/>
    <w:basedOn w:val="a6"/>
    <w:rsid w:val="00E31F0B"/>
    <w:pPr>
      <w:jc w:val="center"/>
    </w:pPr>
    <w:rPr>
      <w:rFonts w:ascii="Arial" w:hAnsi="Arial"/>
      <w:b/>
      <w:sz w:val="28"/>
      <w:lang w:eastAsia="ar-SA"/>
    </w:rPr>
  </w:style>
  <w:style w:type="paragraph" w:customStyle="1" w:styleId="31211">
    <w:name w:val="Верхний колонтитул31211"/>
    <w:basedOn w:val="a1"/>
    <w:rsid w:val="00E31F0B"/>
    <w:pPr>
      <w:widowControl w:val="0"/>
      <w:tabs>
        <w:tab w:val="center" w:pos="4320"/>
        <w:tab w:val="right" w:pos="8640"/>
      </w:tabs>
    </w:pPr>
    <w:rPr>
      <w:sz w:val="20"/>
      <w:szCs w:val="20"/>
      <w:lang w:eastAsia="ar-SA"/>
    </w:rPr>
  </w:style>
  <w:style w:type="paragraph" w:customStyle="1" w:styleId="34110">
    <w:name w:val="Верхний колонтитул3411"/>
    <w:basedOn w:val="a1"/>
    <w:rsid w:val="00E31F0B"/>
    <w:pPr>
      <w:widowControl w:val="0"/>
      <w:tabs>
        <w:tab w:val="center" w:pos="4153"/>
        <w:tab w:val="right" w:pos="8306"/>
      </w:tabs>
    </w:pPr>
    <w:rPr>
      <w:szCs w:val="20"/>
      <w:lang w:eastAsia="ar-SA"/>
    </w:rPr>
  </w:style>
  <w:style w:type="paragraph" w:customStyle="1" w:styleId="1243">
    <w:name w:val="Список 1243"/>
    <w:basedOn w:val="a1"/>
    <w:rsid w:val="00FD35BF"/>
    <w:pPr>
      <w:numPr>
        <w:numId w:val="6"/>
      </w:numPr>
      <w:spacing w:before="120" w:after="120"/>
      <w:ind w:left="0" w:firstLine="0"/>
    </w:pPr>
    <w:rPr>
      <w:szCs w:val="20"/>
      <w:lang w:eastAsia="ar-SA"/>
    </w:rPr>
  </w:style>
  <w:style w:type="paragraph" w:customStyle="1" w:styleId="351112">
    <w:name w:val="заголовок 351112"/>
    <w:basedOn w:val="a1"/>
    <w:next w:val="a1"/>
    <w:rsid w:val="00FD35BF"/>
    <w:pPr>
      <w:keepNext/>
      <w:spacing w:before="120" w:after="120"/>
      <w:jc w:val="center"/>
    </w:pPr>
    <w:rPr>
      <w:b/>
      <w:szCs w:val="20"/>
      <w:lang w:eastAsia="ar-SA"/>
    </w:rPr>
  </w:style>
  <w:style w:type="paragraph" w:customStyle="1" w:styleId="14132112">
    <w:name w:val="Ñòèëü14132112"/>
    <w:basedOn w:val="a6"/>
    <w:rsid w:val="00FD35BF"/>
    <w:pPr>
      <w:jc w:val="center"/>
    </w:pPr>
    <w:rPr>
      <w:rFonts w:ascii="Arial" w:hAnsi="Arial"/>
      <w:b/>
      <w:sz w:val="28"/>
      <w:lang w:eastAsia="ar-SA"/>
    </w:rPr>
  </w:style>
  <w:style w:type="paragraph" w:customStyle="1" w:styleId="31212">
    <w:name w:val="Верхний колонтитул31212"/>
    <w:basedOn w:val="a1"/>
    <w:rsid w:val="00FD35BF"/>
    <w:pPr>
      <w:widowControl w:val="0"/>
      <w:tabs>
        <w:tab w:val="center" w:pos="4320"/>
        <w:tab w:val="right" w:pos="8640"/>
      </w:tabs>
    </w:pPr>
    <w:rPr>
      <w:sz w:val="20"/>
      <w:szCs w:val="20"/>
      <w:lang w:eastAsia="ar-SA"/>
    </w:rPr>
  </w:style>
  <w:style w:type="paragraph" w:customStyle="1" w:styleId="2b">
    <w:name w:val="Заголовок2"/>
    <w:basedOn w:val="a1"/>
    <w:next w:val="a6"/>
    <w:rsid w:val="00DC209A"/>
    <w:pPr>
      <w:keepNext/>
      <w:spacing w:before="240" w:after="120"/>
    </w:pPr>
    <w:rPr>
      <w:rFonts w:ascii="Arial" w:eastAsia="MS Mincho" w:hAnsi="Arial" w:cs="Tahoma"/>
      <w:sz w:val="28"/>
      <w:szCs w:val="28"/>
      <w:lang w:eastAsia="ar-SA"/>
    </w:rPr>
  </w:style>
  <w:style w:type="paragraph" w:customStyle="1" w:styleId="12b">
    <w:name w:val="Название12"/>
    <w:basedOn w:val="a1"/>
    <w:rsid w:val="00DC209A"/>
    <w:pPr>
      <w:suppressLineNumbers/>
      <w:spacing w:before="120" w:after="120"/>
    </w:pPr>
    <w:rPr>
      <w:rFonts w:ascii="Arial" w:hAnsi="Arial" w:cs="Tahoma"/>
      <w:i/>
      <w:iCs/>
      <w:sz w:val="20"/>
      <w:lang w:eastAsia="ar-SA"/>
    </w:rPr>
  </w:style>
  <w:style w:type="paragraph" w:customStyle="1" w:styleId="12c">
    <w:name w:val="Указатель12"/>
    <w:basedOn w:val="a1"/>
    <w:rsid w:val="00DC209A"/>
    <w:pPr>
      <w:suppressLineNumbers/>
    </w:pPr>
    <w:rPr>
      <w:rFonts w:ascii="Arial" w:hAnsi="Arial" w:cs="Tahoma"/>
      <w:lang w:eastAsia="ar-SA"/>
    </w:rPr>
  </w:style>
  <w:style w:type="paragraph" w:customStyle="1" w:styleId="431117">
    <w:name w:val="заголовок4.31117"/>
    <w:basedOn w:val="a1"/>
    <w:next w:val="a1"/>
    <w:rsid w:val="00DC209A"/>
    <w:pPr>
      <w:keepNext/>
      <w:spacing w:before="120" w:after="120"/>
      <w:jc w:val="center"/>
    </w:pPr>
    <w:rPr>
      <w:b/>
      <w:sz w:val="20"/>
      <w:szCs w:val="20"/>
      <w:lang w:eastAsia="ar-SA"/>
    </w:rPr>
  </w:style>
  <w:style w:type="paragraph" w:customStyle="1" w:styleId="2121">
    <w:name w:val="Основной текст 212"/>
    <w:basedOn w:val="a1"/>
    <w:rsid w:val="00DC209A"/>
    <w:pPr>
      <w:jc w:val="center"/>
    </w:pPr>
    <w:rPr>
      <w:b/>
      <w:caps/>
      <w:szCs w:val="20"/>
      <w:lang w:eastAsia="ar-SA"/>
    </w:rPr>
  </w:style>
  <w:style w:type="paragraph" w:customStyle="1" w:styleId="354">
    <w:name w:val="заголовок 354"/>
    <w:basedOn w:val="a1"/>
    <w:next w:val="a1"/>
    <w:rsid w:val="00DC209A"/>
    <w:pPr>
      <w:keepNext/>
      <w:spacing w:before="120" w:after="120"/>
      <w:jc w:val="center"/>
    </w:pPr>
    <w:rPr>
      <w:b/>
      <w:szCs w:val="20"/>
      <w:lang w:eastAsia="ar-SA"/>
    </w:rPr>
  </w:style>
  <w:style w:type="paragraph" w:customStyle="1" w:styleId="xl2463">
    <w:name w:val="xl2463"/>
    <w:basedOn w:val="a1"/>
    <w:rsid w:val="00DC209A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  <w:lang w:eastAsia="ar-SA"/>
    </w:rPr>
  </w:style>
  <w:style w:type="paragraph" w:customStyle="1" w:styleId="xl24143">
    <w:name w:val="xl24143"/>
    <w:basedOn w:val="a1"/>
    <w:rsid w:val="00DC209A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  <w:lang w:eastAsia="ar-SA"/>
    </w:rPr>
  </w:style>
  <w:style w:type="paragraph" w:customStyle="1" w:styleId="BodyTextIndent23143">
    <w:name w:val="Body Text Indent 23143"/>
    <w:basedOn w:val="a1"/>
    <w:rsid w:val="00DC209A"/>
    <w:pPr>
      <w:spacing w:line="360" w:lineRule="auto"/>
      <w:ind w:firstLine="720"/>
    </w:pPr>
    <w:rPr>
      <w:rFonts w:ascii="Arial" w:hAnsi="Arial"/>
      <w:sz w:val="20"/>
      <w:szCs w:val="20"/>
      <w:lang w:eastAsia="ar-SA"/>
    </w:rPr>
  </w:style>
  <w:style w:type="paragraph" w:customStyle="1" w:styleId="xl40163">
    <w:name w:val="xl40163"/>
    <w:basedOn w:val="a1"/>
    <w:rsid w:val="00DC209A"/>
    <w:pPr>
      <w:spacing w:before="100" w:after="100"/>
    </w:pPr>
    <w:rPr>
      <w:rFonts w:ascii="Courier New" w:eastAsia="Arial Unicode MS" w:hAnsi="Courier New"/>
      <w:szCs w:val="20"/>
      <w:lang w:eastAsia="ar-SA"/>
    </w:rPr>
  </w:style>
  <w:style w:type="paragraph" w:customStyle="1" w:styleId="14137">
    <w:name w:val="Ñòèëü14137"/>
    <w:basedOn w:val="a6"/>
    <w:rsid w:val="00DC209A"/>
    <w:pPr>
      <w:jc w:val="center"/>
    </w:pPr>
    <w:rPr>
      <w:rFonts w:ascii="Arial" w:hAnsi="Arial"/>
      <w:b/>
      <w:sz w:val="28"/>
      <w:lang w:eastAsia="ar-SA"/>
    </w:rPr>
  </w:style>
  <w:style w:type="paragraph" w:customStyle="1" w:styleId="3513">
    <w:name w:val="заголовок 3513"/>
    <w:basedOn w:val="a1"/>
    <w:next w:val="a1"/>
    <w:rsid w:val="00DC209A"/>
    <w:pPr>
      <w:keepNext/>
      <w:spacing w:before="120" w:after="120"/>
      <w:jc w:val="center"/>
    </w:pPr>
    <w:rPr>
      <w:b/>
      <w:szCs w:val="20"/>
      <w:lang w:eastAsia="ar-SA"/>
    </w:rPr>
  </w:style>
  <w:style w:type="paragraph" w:customStyle="1" w:styleId="141325">
    <w:name w:val="Ñòèëü141325"/>
    <w:basedOn w:val="a6"/>
    <w:rsid w:val="00DC209A"/>
    <w:pPr>
      <w:jc w:val="center"/>
    </w:pPr>
    <w:rPr>
      <w:rFonts w:ascii="Arial" w:hAnsi="Arial"/>
      <w:b/>
      <w:sz w:val="28"/>
      <w:lang w:eastAsia="ar-SA"/>
    </w:rPr>
  </w:style>
  <w:style w:type="paragraph" w:customStyle="1" w:styleId="1218">
    <w:name w:val="Список 1218"/>
    <w:basedOn w:val="a1"/>
    <w:rsid w:val="00DC209A"/>
    <w:pPr>
      <w:numPr>
        <w:numId w:val="4"/>
      </w:numPr>
      <w:spacing w:before="120" w:after="120"/>
      <w:ind w:left="360"/>
    </w:pPr>
    <w:rPr>
      <w:szCs w:val="20"/>
      <w:lang w:eastAsia="ar-SA"/>
    </w:rPr>
  </w:style>
  <w:style w:type="paragraph" w:customStyle="1" w:styleId="BodyTextIndent22128">
    <w:name w:val="Body Text Indent 22128"/>
    <w:basedOn w:val="a1"/>
    <w:rsid w:val="00DC209A"/>
    <w:pPr>
      <w:widowControl w:val="0"/>
      <w:spacing w:before="120" w:line="260" w:lineRule="exact"/>
      <w:ind w:firstLine="709"/>
    </w:pPr>
    <w:rPr>
      <w:szCs w:val="20"/>
      <w:lang w:eastAsia="ar-SA"/>
    </w:rPr>
  </w:style>
  <w:style w:type="paragraph" w:customStyle="1" w:styleId="3141">
    <w:name w:val="Верхний колонтитул314"/>
    <w:basedOn w:val="a1"/>
    <w:rsid w:val="00DC209A"/>
    <w:pPr>
      <w:widowControl w:val="0"/>
      <w:tabs>
        <w:tab w:val="center" w:pos="4320"/>
        <w:tab w:val="right" w:pos="8640"/>
      </w:tabs>
    </w:pPr>
    <w:rPr>
      <w:sz w:val="20"/>
      <w:szCs w:val="20"/>
      <w:lang w:eastAsia="ar-SA"/>
    </w:rPr>
  </w:style>
  <w:style w:type="paragraph" w:customStyle="1" w:styleId="392">
    <w:name w:val="Верхний колонтитул39"/>
    <w:basedOn w:val="a1"/>
    <w:rsid w:val="00DC209A"/>
    <w:pPr>
      <w:widowControl w:val="0"/>
      <w:tabs>
        <w:tab w:val="center" w:pos="4153"/>
        <w:tab w:val="right" w:pos="8306"/>
      </w:tabs>
    </w:pPr>
    <w:rPr>
      <w:szCs w:val="20"/>
      <w:lang w:eastAsia="ar-SA"/>
    </w:rPr>
  </w:style>
  <w:style w:type="paragraph" w:customStyle="1" w:styleId="2c">
    <w:name w:val="Содержимое таблицы2"/>
    <w:basedOn w:val="a1"/>
    <w:rsid w:val="00DC209A"/>
    <w:pPr>
      <w:suppressLineNumbers/>
    </w:pPr>
    <w:rPr>
      <w:lang w:eastAsia="ar-SA"/>
    </w:rPr>
  </w:style>
  <w:style w:type="paragraph" w:customStyle="1" w:styleId="2d">
    <w:name w:val="Заголовок таблицы2"/>
    <w:basedOn w:val="affa"/>
    <w:rsid w:val="00DC209A"/>
    <w:pPr>
      <w:jc w:val="center"/>
    </w:pPr>
    <w:rPr>
      <w:b/>
      <w:bCs/>
    </w:rPr>
  </w:style>
  <w:style w:type="character" w:customStyle="1" w:styleId="270">
    <w:name w:val=" Знак Знак27"/>
    <w:rsid w:val="00DC209A"/>
    <w:rPr>
      <w:sz w:val="16"/>
      <w:lang w:val="ru-RU" w:eastAsia="ar-SA" w:bidi="ar-SA"/>
    </w:rPr>
  </w:style>
  <w:style w:type="character" w:customStyle="1" w:styleId="1114">
    <w:name w:val=" Знак Знак111"/>
    <w:rsid w:val="00DC209A"/>
    <w:rPr>
      <w:sz w:val="16"/>
      <w:lang w:val="ru-RU" w:eastAsia="ru-RU" w:bidi="ar-SA"/>
    </w:rPr>
  </w:style>
  <w:style w:type="paragraph" w:customStyle="1" w:styleId="35113">
    <w:name w:val="заголовок 35113"/>
    <w:basedOn w:val="a1"/>
    <w:next w:val="a1"/>
    <w:rsid w:val="00DC209A"/>
    <w:pPr>
      <w:keepNext/>
      <w:spacing w:before="120" w:after="120"/>
      <w:jc w:val="center"/>
    </w:pPr>
    <w:rPr>
      <w:b/>
      <w:szCs w:val="20"/>
      <w:lang w:eastAsia="ar-SA"/>
    </w:rPr>
  </w:style>
  <w:style w:type="paragraph" w:customStyle="1" w:styleId="1413213">
    <w:name w:val="Ñòèëü1413213"/>
    <w:basedOn w:val="a6"/>
    <w:rsid w:val="00DC209A"/>
    <w:pPr>
      <w:jc w:val="center"/>
    </w:pPr>
    <w:rPr>
      <w:rFonts w:ascii="Arial" w:hAnsi="Arial"/>
      <w:b/>
      <w:sz w:val="28"/>
      <w:lang w:eastAsia="ar-SA"/>
    </w:rPr>
  </w:style>
  <w:style w:type="paragraph" w:customStyle="1" w:styleId="3123">
    <w:name w:val="Верхний колонтитул3123"/>
    <w:basedOn w:val="a1"/>
    <w:rsid w:val="00DC209A"/>
    <w:pPr>
      <w:widowControl w:val="0"/>
      <w:tabs>
        <w:tab w:val="center" w:pos="4320"/>
        <w:tab w:val="right" w:pos="8640"/>
      </w:tabs>
    </w:pPr>
    <w:rPr>
      <w:sz w:val="20"/>
      <w:szCs w:val="20"/>
      <w:lang w:eastAsia="ar-SA"/>
    </w:rPr>
  </w:style>
  <w:style w:type="paragraph" w:customStyle="1" w:styleId="3430">
    <w:name w:val="Верхний колонтитул343"/>
    <w:basedOn w:val="a1"/>
    <w:rsid w:val="00DC209A"/>
    <w:pPr>
      <w:widowControl w:val="0"/>
      <w:tabs>
        <w:tab w:val="center" w:pos="4153"/>
        <w:tab w:val="right" w:pos="8306"/>
      </w:tabs>
    </w:pPr>
    <w:rPr>
      <w:szCs w:val="20"/>
      <w:lang w:eastAsia="ar-SA"/>
    </w:rPr>
  </w:style>
  <w:style w:type="paragraph" w:customStyle="1" w:styleId="12412">
    <w:name w:val="Список 12412"/>
    <w:basedOn w:val="a1"/>
    <w:rsid w:val="00DC209A"/>
    <w:pPr>
      <w:numPr>
        <w:numId w:val="6"/>
      </w:numPr>
      <w:spacing w:before="120" w:after="120"/>
      <w:ind w:left="0" w:firstLine="0"/>
    </w:pPr>
    <w:rPr>
      <w:szCs w:val="20"/>
      <w:lang w:eastAsia="ar-SA"/>
    </w:rPr>
  </w:style>
  <w:style w:type="paragraph" w:customStyle="1" w:styleId="34121">
    <w:name w:val="Верхний колонтитул3412"/>
    <w:basedOn w:val="a1"/>
    <w:rsid w:val="00DC209A"/>
    <w:pPr>
      <w:widowControl w:val="0"/>
      <w:tabs>
        <w:tab w:val="center" w:pos="4153"/>
        <w:tab w:val="right" w:pos="8306"/>
      </w:tabs>
    </w:pPr>
    <w:rPr>
      <w:szCs w:val="20"/>
      <w:lang w:eastAsia="ar-SA"/>
    </w:rPr>
  </w:style>
  <w:style w:type="paragraph" w:customStyle="1" w:styleId="BodyTextIndent23201115">
    <w:name w:val="Body Text Indent 23201115"/>
    <w:basedOn w:val="a1"/>
    <w:rsid w:val="00E300E2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BodyTextIndent251111111111">
    <w:name w:val="Body Text Indent 251111111111"/>
    <w:basedOn w:val="a1"/>
    <w:rsid w:val="00E300E2"/>
    <w:pPr>
      <w:widowControl w:val="0"/>
      <w:spacing w:before="120"/>
      <w:ind w:firstLine="720"/>
    </w:pPr>
    <w:rPr>
      <w:szCs w:val="20"/>
    </w:rPr>
  </w:style>
  <w:style w:type="paragraph" w:customStyle="1" w:styleId="431118">
    <w:name w:val="заголовок4.31118"/>
    <w:basedOn w:val="a1"/>
    <w:next w:val="a1"/>
    <w:rsid w:val="00205747"/>
    <w:pPr>
      <w:keepNext/>
      <w:spacing w:before="120" w:after="120"/>
      <w:jc w:val="center"/>
    </w:pPr>
    <w:rPr>
      <w:b/>
      <w:snapToGrid w:val="0"/>
      <w:sz w:val="20"/>
      <w:szCs w:val="20"/>
    </w:rPr>
  </w:style>
  <w:style w:type="paragraph" w:customStyle="1" w:styleId="xl40210">
    <w:name w:val="xl40210"/>
    <w:basedOn w:val="a1"/>
    <w:rsid w:val="00205747"/>
    <w:pPr>
      <w:spacing w:before="100" w:after="100"/>
    </w:pPr>
    <w:rPr>
      <w:rFonts w:ascii="Courier New" w:eastAsia="Arial Unicode MS" w:hAnsi="Courier New"/>
      <w:szCs w:val="20"/>
    </w:rPr>
  </w:style>
  <w:style w:type="paragraph" w:customStyle="1" w:styleId="xl24212">
    <w:name w:val="xl24212"/>
    <w:basedOn w:val="a1"/>
    <w:rsid w:val="00205747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3102">
    <w:name w:val="Верхний колонтитул310"/>
    <w:basedOn w:val="a1"/>
    <w:rsid w:val="00205747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1219">
    <w:name w:val="Список 1219"/>
    <w:basedOn w:val="a1"/>
    <w:rsid w:val="00205747"/>
    <w:pPr>
      <w:numPr>
        <w:numId w:val="2"/>
      </w:numPr>
      <w:spacing w:before="120" w:after="120"/>
      <w:ind w:left="0" w:firstLine="0"/>
    </w:pPr>
    <w:rPr>
      <w:szCs w:val="20"/>
    </w:rPr>
  </w:style>
  <w:style w:type="paragraph" w:customStyle="1" w:styleId="203">
    <w:name w:val="Абзац20"/>
    <w:basedOn w:val="a1"/>
    <w:rsid w:val="00205747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Cs w:val="20"/>
    </w:rPr>
  </w:style>
  <w:style w:type="paragraph" w:customStyle="1" w:styleId="355">
    <w:name w:val="заголовок 355"/>
    <w:basedOn w:val="a1"/>
    <w:next w:val="a1"/>
    <w:rsid w:val="00205747"/>
    <w:pPr>
      <w:keepNext/>
      <w:spacing w:before="120" w:after="120"/>
      <w:jc w:val="center"/>
    </w:pPr>
    <w:rPr>
      <w:b/>
      <w:szCs w:val="20"/>
    </w:rPr>
  </w:style>
  <w:style w:type="paragraph" w:customStyle="1" w:styleId="xl2464">
    <w:name w:val="xl2464"/>
    <w:basedOn w:val="a1"/>
    <w:rsid w:val="00205747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BodyTextIndent22129">
    <w:name w:val="Body Text Indent 22129"/>
    <w:basedOn w:val="a1"/>
    <w:rsid w:val="00205747"/>
    <w:pPr>
      <w:widowControl w:val="0"/>
      <w:spacing w:before="120" w:line="260" w:lineRule="exact"/>
      <w:ind w:firstLine="709"/>
    </w:pPr>
    <w:rPr>
      <w:szCs w:val="20"/>
    </w:rPr>
  </w:style>
  <w:style w:type="paragraph" w:customStyle="1" w:styleId="121100">
    <w:name w:val="Список 12110"/>
    <w:basedOn w:val="a1"/>
    <w:rsid w:val="00205747"/>
    <w:pPr>
      <w:numPr>
        <w:numId w:val="298"/>
      </w:numPr>
      <w:spacing w:before="120" w:after="120"/>
      <w:ind w:left="360" w:hanging="360"/>
    </w:pPr>
    <w:rPr>
      <w:szCs w:val="20"/>
    </w:rPr>
  </w:style>
  <w:style w:type="paragraph" w:customStyle="1" w:styleId="xl24213">
    <w:name w:val="xl24213"/>
    <w:basedOn w:val="a1"/>
    <w:rsid w:val="00205747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styleId="2e">
    <w:name w:val="List 2"/>
    <w:basedOn w:val="a1"/>
    <w:rsid w:val="00377404"/>
    <w:pPr>
      <w:ind w:left="566" w:hanging="283"/>
    </w:pPr>
    <w:rPr>
      <w:sz w:val="20"/>
      <w:szCs w:val="20"/>
    </w:rPr>
  </w:style>
  <w:style w:type="paragraph" w:styleId="affc">
    <w:name w:val="caption"/>
    <w:basedOn w:val="a1"/>
    <w:next w:val="a1"/>
    <w:qFormat/>
    <w:rsid w:val="00377404"/>
    <w:pPr>
      <w:jc w:val="center"/>
    </w:pPr>
    <w:rPr>
      <w:b/>
      <w:szCs w:val="20"/>
    </w:rPr>
  </w:style>
  <w:style w:type="character" w:customStyle="1" w:styleId="BodyText2Char">
    <w:name w:val="Body Text 2 Char"/>
    <w:semiHidden/>
    <w:locked/>
    <w:rsid w:val="00377404"/>
    <w:rPr>
      <w:sz w:val="20"/>
    </w:rPr>
  </w:style>
  <w:style w:type="paragraph" w:customStyle="1" w:styleId="217">
    <w:name w:val="Основной текст с отступом 21"/>
    <w:basedOn w:val="a1"/>
    <w:rsid w:val="00377404"/>
    <w:pPr>
      <w:widowControl w:val="0"/>
      <w:spacing w:before="120"/>
      <w:ind w:firstLine="720"/>
    </w:pPr>
    <w:rPr>
      <w:szCs w:val="20"/>
    </w:rPr>
  </w:style>
  <w:style w:type="paragraph" w:customStyle="1" w:styleId="11111">
    <w:name w:val="Ñòèëü1111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228">
    <w:name w:val="Ñòèëü122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180">
    <w:name w:val="Ñòèëü118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181">
    <w:name w:val="Ñòèëü1181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1811">
    <w:name w:val="Ñòèëü11811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xl2424">
    <w:name w:val="xl2424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575">
    <w:name w:val="заголовок5.75"/>
    <w:basedOn w:val="a1"/>
    <w:next w:val="a1"/>
    <w:rsid w:val="00377404"/>
    <w:pPr>
      <w:keepNext/>
      <w:jc w:val="left"/>
    </w:pPr>
    <w:rPr>
      <w:b/>
      <w:szCs w:val="20"/>
    </w:rPr>
  </w:style>
  <w:style w:type="paragraph" w:customStyle="1" w:styleId="118111">
    <w:name w:val="Ñòèëü118111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57">
    <w:name w:val="заголовок5.7"/>
    <w:basedOn w:val="a1"/>
    <w:next w:val="a1"/>
    <w:rsid w:val="00377404"/>
    <w:pPr>
      <w:keepNext/>
      <w:jc w:val="left"/>
    </w:pPr>
    <w:rPr>
      <w:b/>
      <w:szCs w:val="20"/>
    </w:rPr>
  </w:style>
  <w:style w:type="paragraph" w:customStyle="1" w:styleId="1181111">
    <w:name w:val="Ñòèëü1181111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1811111">
    <w:name w:val="Ñòèëü11811111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21115">
    <w:name w:val="Ñòèëü121115"/>
    <w:basedOn w:val="a6"/>
    <w:rsid w:val="00377404"/>
    <w:pPr>
      <w:jc w:val="center"/>
    </w:pPr>
    <w:rPr>
      <w:rFonts w:ascii="Arial" w:hAnsi="Arial"/>
      <w:b/>
      <w:sz w:val="28"/>
    </w:rPr>
  </w:style>
  <w:style w:type="character" w:customStyle="1" w:styleId="1f1">
    <w:name w:val="Гиперссылка1"/>
    <w:rsid w:val="00377404"/>
    <w:rPr>
      <w:color w:val="0000FF"/>
      <w:u w:val="single"/>
    </w:rPr>
  </w:style>
  <w:style w:type="paragraph" w:customStyle="1" w:styleId="12150">
    <w:name w:val="Ñòèëü1215"/>
    <w:basedOn w:val="a6"/>
    <w:rsid w:val="00377404"/>
    <w:pPr>
      <w:jc w:val="center"/>
    </w:pPr>
    <w:rPr>
      <w:rFonts w:ascii="Arial" w:hAnsi="Arial"/>
      <w:b/>
      <w:sz w:val="28"/>
    </w:rPr>
  </w:style>
  <w:style w:type="character" w:customStyle="1" w:styleId="EndnoteTextChar">
    <w:name w:val="Endnote Text Char"/>
    <w:semiHidden/>
    <w:locked/>
    <w:rsid w:val="00377404"/>
    <w:rPr>
      <w:sz w:val="20"/>
    </w:rPr>
  </w:style>
  <w:style w:type="paragraph" w:customStyle="1" w:styleId="12101">
    <w:name w:val="Ñòèëü1210"/>
    <w:basedOn w:val="a6"/>
    <w:rsid w:val="00377404"/>
    <w:pPr>
      <w:jc w:val="center"/>
    </w:pPr>
    <w:rPr>
      <w:rFonts w:ascii="Arial" w:hAnsi="Arial"/>
      <w:b/>
      <w:sz w:val="28"/>
    </w:rPr>
  </w:style>
  <w:style w:type="character" w:customStyle="1" w:styleId="1f2">
    <w:name w:val="Просмотренная гиперссылка1"/>
    <w:rsid w:val="00377404"/>
    <w:rPr>
      <w:color w:val="800080"/>
      <w:u w:val="single"/>
    </w:rPr>
  </w:style>
  <w:style w:type="paragraph" w:customStyle="1" w:styleId="118111111">
    <w:name w:val="Ñòèëü118111111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f3">
    <w:name w:val="Цитата1"/>
    <w:basedOn w:val="a1"/>
    <w:rsid w:val="00377404"/>
    <w:pPr>
      <w:widowControl w:val="0"/>
      <w:spacing w:line="200" w:lineRule="exact"/>
      <w:ind w:left="-57" w:right="-57"/>
      <w:jc w:val="center"/>
    </w:pPr>
    <w:rPr>
      <w:sz w:val="20"/>
      <w:szCs w:val="20"/>
      <w:u w:val="single"/>
    </w:rPr>
  </w:style>
  <w:style w:type="paragraph" w:customStyle="1" w:styleId="13315">
    <w:name w:val="заголовок 13315"/>
    <w:basedOn w:val="a1"/>
    <w:next w:val="a1"/>
    <w:rsid w:val="00377404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1f4">
    <w:name w:val="Схема документа1"/>
    <w:basedOn w:val="a1"/>
    <w:rsid w:val="00377404"/>
    <w:pPr>
      <w:widowControl w:val="0"/>
      <w:shd w:val="clear" w:color="auto" w:fill="000080"/>
    </w:pPr>
    <w:rPr>
      <w:rFonts w:ascii="Tahoma" w:hAnsi="Tahoma"/>
      <w:szCs w:val="20"/>
    </w:rPr>
  </w:style>
  <w:style w:type="paragraph" w:customStyle="1" w:styleId="1181111111">
    <w:name w:val="Ñòèëü1181111111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1811111111">
    <w:name w:val="Ñòèëü11811111111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38">
    <w:name w:val="çàãîëîâîê 13"/>
    <w:basedOn w:val="a1"/>
    <w:next w:val="a1"/>
    <w:rsid w:val="00377404"/>
    <w:pPr>
      <w:keepNext/>
      <w:widowControl w:val="0"/>
      <w:spacing w:before="160" w:line="200" w:lineRule="exact"/>
      <w:jc w:val="left"/>
    </w:pPr>
    <w:rPr>
      <w:b/>
      <w:sz w:val="20"/>
      <w:szCs w:val="20"/>
    </w:rPr>
  </w:style>
  <w:style w:type="paragraph" w:customStyle="1" w:styleId="31a">
    <w:name w:val="Основной текст с отступом 31"/>
    <w:basedOn w:val="a1"/>
    <w:rsid w:val="00377404"/>
    <w:pPr>
      <w:widowControl w:val="0"/>
      <w:spacing w:before="120"/>
      <w:ind w:firstLine="720"/>
    </w:pPr>
    <w:rPr>
      <w:szCs w:val="20"/>
    </w:rPr>
  </w:style>
  <w:style w:type="paragraph" w:customStyle="1" w:styleId="2f">
    <w:name w:val="Ñòèëü2"/>
    <w:basedOn w:val="a1"/>
    <w:rsid w:val="00377404"/>
    <w:pPr>
      <w:widowControl w:val="0"/>
      <w:jc w:val="center"/>
    </w:pPr>
    <w:rPr>
      <w:rFonts w:ascii="Arial" w:hAnsi="Arial"/>
      <w:b/>
      <w:sz w:val="28"/>
      <w:szCs w:val="20"/>
    </w:rPr>
  </w:style>
  <w:style w:type="paragraph" w:customStyle="1" w:styleId="BodyTextIndent2111">
    <w:name w:val="Body Text Indent 2111"/>
    <w:basedOn w:val="a1"/>
    <w:rsid w:val="00377404"/>
    <w:pPr>
      <w:widowControl w:val="0"/>
      <w:spacing w:before="120" w:line="260" w:lineRule="exact"/>
      <w:ind w:firstLine="709"/>
    </w:pPr>
    <w:rPr>
      <w:szCs w:val="20"/>
    </w:rPr>
  </w:style>
  <w:style w:type="paragraph" w:customStyle="1" w:styleId="BodyTextIndent21111">
    <w:name w:val="Body Text Indent 21111"/>
    <w:basedOn w:val="a1"/>
    <w:rsid w:val="00377404"/>
    <w:pPr>
      <w:widowControl w:val="0"/>
      <w:spacing w:before="120" w:line="260" w:lineRule="exact"/>
      <w:ind w:firstLine="709"/>
    </w:pPr>
    <w:rPr>
      <w:szCs w:val="20"/>
    </w:rPr>
  </w:style>
  <w:style w:type="paragraph" w:customStyle="1" w:styleId="31b">
    <w:name w:val="Основной текст 31"/>
    <w:basedOn w:val="216"/>
    <w:rsid w:val="00377404"/>
    <w:pPr>
      <w:widowControl w:val="0"/>
      <w:spacing w:after="120"/>
      <w:ind w:left="283"/>
      <w:jc w:val="both"/>
    </w:pPr>
    <w:rPr>
      <w:b w:val="0"/>
      <w:caps w:val="0"/>
      <w:lang w:eastAsia="ru-RU"/>
    </w:rPr>
  </w:style>
  <w:style w:type="paragraph" w:customStyle="1" w:styleId="1f5">
    <w:name w:val="öèôðû1"/>
    <w:basedOn w:val="a1"/>
    <w:rsid w:val="00377404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1f6">
    <w:name w:val="çàãîëîâîê 1"/>
    <w:basedOn w:val="a1"/>
    <w:next w:val="a1"/>
    <w:rsid w:val="00377404"/>
    <w:pPr>
      <w:keepNext/>
      <w:widowControl w:val="0"/>
      <w:spacing w:before="120"/>
      <w:ind w:firstLine="720"/>
    </w:pPr>
    <w:rPr>
      <w:b/>
      <w:szCs w:val="20"/>
    </w:rPr>
  </w:style>
  <w:style w:type="paragraph" w:customStyle="1" w:styleId="affd">
    <w:name w:val="Äîêóìåíò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2f0">
    <w:name w:val="заголовок 2"/>
    <w:basedOn w:val="a1"/>
    <w:next w:val="a1"/>
    <w:rsid w:val="00377404"/>
    <w:pPr>
      <w:keepNext/>
      <w:widowControl w:val="0"/>
      <w:spacing w:before="120"/>
      <w:ind w:firstLine="720"/>
      <w:jc w:val="center"/>
    </w:pPr>
    <w:rPr>
      <w:b/>
      <w:szCs w:val="20"/>
    </w:rPr>
  </w:style>
  <w:style w:type="paragraph" w:customStyle="1" w:styleId="1f7">
    <w:name w:val="Обычный1"/>
    <w:rsid w:val="00377404"/>
    <w:rPr>
      <w:sz w:val="24"/>
    </w:rPr>
  </w:style>
  <w:style w:type="paragraph" w:customStyle="1" w:styleId="affe">
    <w:name w:val="текст сноски"/>
    <w:basedOn w:val="a1"/>
    <w:rsid w:val="00377404"/>
    <w:pPr>
      <w:widowControl w:val="0"/>
    </w:pPr>
    <w:rPr>
      <w:szCs w:val="20"/>
    </w:rPr>
  </w:style>
  <w:style w:type="paragraph" w:customStyle="1" w:styleId="Normal32">
    <w:name w:val="Normal32"/>
    <w:rsid w:val="00377404"/>
    <w:rPr>
      <w:sz w:val="24"/>
    </w:rPr>
  </w:style>
  <w:style w:type="paragraph" w:customStyle="1" w:styleId="Textbody">
    <w:name w:val="Text body"/>
    <w:rsid w:val="00377404"/>
    <w:pPr>
      <w:spacing w:before="20" w:after="80" w:line="130" w:lineRule="exact"/>
    </w:pPr>
    <w:rPr>
      <w:rFonts w:ascii="ACSRS" w:hAnsi="ACSRS"/>
      <w:noProof/>
      <w:sz w:val="13"/>
    </w:rPr>
  </w:style>
  <w:style w:type="paragraph" w:customStyle="1" w:styleId="Headintext">
    <w:name w:val="Head in text"/>
    <w:basedOn w:val="Textbody"/>
    <w:rsid w:val="00377404"/>
    <w:pPr>
      <w:spacing w:before="160"/>
    </w:pPr>
    <w:rPr>
      <w:b/>
    </w:rPr>
  </w:style>
  <w:style w:type="paragraph" w:customStyle="1" w:styleId="121a">
    <w:name w:val="Ñòèëü121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49">
    <w:name w:val="Ñòèëü14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56">
    <w:name w:val="Ñòèëü15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f8">
    <w:name w:val="текст сноски1"/>
    <w:basedOn w:val="a1"/>
    <w:rsid w:val="00377404"/>
    <w:pPr>
      <w:widowControl w:val="0"/>
      <w:jc w:val="left"/>
    </w:pPr>
    <w:rPr>
      <w:sz w:val="20"/>
      <w:szCs w:val="20"/>
    </w:rPr>
  </w:style>
  <w:style w:type="paragraph" w:customStyle="1" w:styleId="BodyTextIndent2211">
    <w:name w:val="Body Text Indent 2211"/>
    <w:basedOn w:val="a1"/>
    <w:rsid w:val="00377404"/>
    <w:pPr>
      <w:widowControl w:val="0"/>
      <w:spacing w:before="120" w:line="260" w:lineRule="exact"/>
      <w:ind w:firstLine="709"/>
    </w:pPr>
    <w:rPr>
      <w:szCs w:val="20"/>
    </w:rPr>
  </w:style>
  <w:style w:type="paragraph" w:customStyle="1" w:styleId="BodyText31">
    <w:name w:val="Body Text 31"/>
    <w:basedOn w:val="216"/>
    <w:rsid w:val="00377404"/>
    <w:pPr>
      <w:widowControl w:val="0"/>
      <w:spacing w:after="120"/>
      <w:ind w:left="283"/>
      <w:jc w:val="both"/>
    </w:pPr>
    <w:rPr>
      <w:b w:val="0"/>
      <w:caps w:val="0"/>
      <w:lang w:eastAsia="ru-RU"/>
    </w:rPr>
  </w:style>
  <w:style w:type="paragraph" w:customStyle="1" w:styleId="2f1">
    <w:name w:val="текст сноски2"/>
    <w:basedOn w:val="a1"/>
    <w:rsid w:val="00377404"/>
    <w:pPr>
      <w:widowControl w:val="0"/>
    </w:pPr>
    <w:rPr>
      <w:szCs w:val="20"/>
    </w:rPr>
  </w:style>
  <w:style w:type="paragraph" w:customStyle="1" w:styleId="12210">
    <w:name w:val="заголовок 1221"/>
    <w:basedOn w:val="a1"/>
    <w:next w:val="a1"/>
    <w:rsid w:val="00377404"/>
    <w:pPr>
      <w:keepNext/>
      <w:widowControl w:val="0"/>
      <w:spacing w:before="100" w:line="200" w:lineRule="exact"/>
    </w:pPr>
    <w:rPr>
      <w:b/>
      <w:i/>
      <w:sz w:val="20"/>
      <w:szCs w:val="20"/>
    </w:rPr>
  </w:style>
  <w:style w:type="paragraph" w:customStyle="1" w:styleId="1231">
    <w:name w:val="заголовок 123"/>
    <w:basedOn w:val="a1"/>
    <w:next w:val="a1"/>
    <w:rsid w:val="00377404"/>
    <w:pPr>
      <w:keepNext/>
      <w:widowControl w:val="0"/>
      <w:spacing w:before="100" w:line="200" w:lineRule="exact"/>
    </w:pPr>
    <w:rPr>
      <w:b/>
      <w:i/>
      <w:sz w:val="20"/>
      <w:szCs w:val="20"/>
    </w:rPr>
  </w:style>
  <w:style w:type="paragraph" w:customStyle="1" w:styleId="223">
    <w:name w:val="заголовок 22"/>
    <w:basedOn w:val="a1"/>
    <w:next w:val="a1"/>
    <w:rsid w:val="00377404"/>
    <w:pPr>
      <w:keepNext/>
      <w:widowControl w:val="0"/>
      <w:spacing w:before="120"/>
      <w:ind w:firstLine="720"/>
      <w:jc w:val="center"/>
    </w:pPr>
    <w:rPr>
      <w:b/>
      <w:szCs w:val="20"/>
    </w:rPr>
  </w:style>
  <w:style w:type="paragraph" w:customStyle="1" w:styleId="1f9">
    <w:name w:val="Äîêóìåíò1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11e">
    <w:name w:val="çàãîëîâîê 11"/>
    <w:basedOn w:val="a1"/>
    <w:next w:val="a1"/>
    <w:rsid w:val="00377404"/>
    <w:pPr>
      <w:keepNext/>
      <w:widowControl w:val="0"/>
      <w:spacing w:before="120"/>
      <w:ind w:firstLine="720"/>
    </w:pPr>
    <w:rPr>
      <w:b/>
      <w:szCs w:val="20"/>
    </w:rPr>
  </w:style>
  <w:style w:type="paragraph" w:customStyle="1" w:styleId="11f">
    <w:name w:val="öèôðû11"/>
    <w:basedOn w:val="a1"/>
    <w:rsid w:val="00377404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BodyTextIndent211111">
    <w:name w:val="Body Text Indent 211111"/>
    <w:basedOn w:val="a1"/>
    <w:rsid w:val="00377404"/>
    <w:pPr>
      <w:widowControl w:val="0"/>
      <w:spacing w:before="120" w:line="260" w:lineRule="exact"/>
      <w:ind w:firstLine="709"/>
    </w:pPr>
    <w:rPr>
      <w:rFonts w:ascii="Times New Roman CYR" w:hAnsi="Times New Roman CYR"/>
      <w:szCs w:val="20"/>
    </w:rPr>
  </w:style>
  <w:style w:type="paragraph" w:customStyle="1" w:styleId="BodyTextIndent21112">
    <w:name w:val="Body Text Indent 21112"/>
    <w:basedOn w:val="a1"/>
    <w:rsid w:val="00377404"/>
    <w:pPr>
      <w:widowControl w:val="0"/>
      <w:spacing w:before="120" w:line="260" w:lineRule="exact"/>
      <w:ind w:firstLine="709"/>
    </w:pPr>
    <w:rPr>
      <w:rFonts w:ascii="Times New Roman CYR" w:hAnsi="Times New Roman CYR"/>
      <w:szCs w:val="20"/>
    </w:rPr>
  </w:style>
  <w:style w:type="paragraph" w:customStyle="1" w:styleId="165">
    <w:name w:val="Ñòèëü16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2111">
    <w:name w:val="Ñòèëü1211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BodyTextIndent31">
    <w:name w:val="Body Text Indent 31"/>
    <w:basedOn w:val="a1"/>
    <w:rsid w:val="00377404"/>
    <w:pPr>
      <w:widowControl w:val="0"/>
      <w:spacing w:before="120"/>
      <w:ind w:firstLine="720"/>
    </w:pPr>
    <w:rPr>
      <w:szCs w:val="20"/>
    </w:rPr>
  </w:style>
  <w:style w:type="paragraph" w:customStyle="1" w:styleId="121110">
    <w:name w:val="Ñòèëü12111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95">
    <w:name w:val="Ñòèëü19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BodyText2312">
    <w:name w:val="Body Text 2312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121111">
    <w:name w:val="Ñòèëü121111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910">
    <w:name w:val="Ñòèëü191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31213">
    <w:name w:val="çàãîëîâîê 3121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BodyText23121">
    <w:name w:val="Body Text 23121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1211111">
    <w:name w:val="Ñòèëü1211111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11110">
    <w:name w:val="Ñòèëü11111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2217">
    <w:name w:val="Ñòèëü1221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BodyText25">
    <w:name w:val="Body Text 25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BodyText32">
    <w:name w:val="Body Text 32"/>
    <w:basedOn w:val="216"/>
    <w:rsid w:val="00377404"/>
    <w:pPr>
      <w:widowControl w:val="0"/>
      <w:spacing w:after="120"/>
      <w:ind w:left="283"/>
      <w:jc w:val="both"/>
    </w:pPr>
    <w:rPr>
      <w:b w:val="0"/>
      <w:caps w:val="0"/>
      <w:lang w:eastAsia="ru-RU"/>
    </w:rPr>
  </w:style>
  <w:style w:type="paragraph" w:customStyle="1" w:styleId="12121">
    <w:name w:val="заголовок 1212"/>
    <w:basedOn w:val="a1"/>
    <w:next w:val="a1"/>
    <w:rsid w:val="00377404"/>
    <w:pPr>
      <w:keepNext/>
      <w:widowControl w:val="0"/>
      <w:spacing w:before="100" w:line="200" w:lineRule="exact"/>
    </w:pPr>
    <w:rPr>
      <w:b/>
      <w:i/>
      <w:sz w:val="20"/>
      <w:szCs w:val="20"/>
    </w:rPr>
  </w:style>
  <w:style w:type="paragraph" w:customStyle="1" w:styleId="Headintext1">
    <w:name w:val="Head in text1"/>
    <w:basedOn w:val="Textbody"/>
    <w:rsid w:val="00377404"/>
    <w:pPr>
      <w:spacing w:before="160"/>
    </w:pPr>
    <w:rPr>
      <w:b/>
    </w:rPr>
  </w:style>
  <w:style w:type="paragraph" w:customStyle="1" w:styleId="Normal321">
    <w:name w:val="Normal321"/>
    <w:rsid w:val="00377404"/>
    <w:rPr>
      <w:rFonts w:ascii="Times New Roman CYR" w:hAnsi="Times New Roman CYR"/>
      <w:sz w:val="24"/>
    </w:rPr>
  </w:style>
  <w:style w:type="paragraph" w:customStyle="1" w:styleId="3d">
    <w:name w:val="текст сноски3"/>
    <w:basedOn w:val="a1"/>
    <w:rsid w:val="00377404"/>
    <w:pPr>
      <w:widowControl w:val="0"/>
    </w:pPr>
    <w:rPr>
      <w:szCs w:val="20"/>
    </w:rPr>
  </w:style>
  <w:style w:type="paragraph" w:customStyle="1" w:styleId="12220">
    <w:name w:val="заголовок 1222"/>
    <w:basedOn w:val="a1"/>
    <w:next w:val="a1"/>
    <w:rsid w:val="00377404"/>
    <w:pPr>
      <w:keepNext/>
      <w:widowControl w:val="0"/>
      <w:spacing w:before="100" w:line="200" w:lineRule="exact"/>
    </w:pPr>
    <w:rPr>
      <w:b/>
      <w:i/>
      <w:sz w:val="20"/>
      <w:szCs w:val="20"/>
    </w:rPr>
  </w:style>
  <w:style w:type="paragraph" w:customStyle="1" w:styleId="1244">
    <w:name w:val="заголовок 124"/>
    <w:basedOn w:val="a1"/>
    <w:next w:val="a1"/>
    <w:rsid w:val="00377404"/>
    <w:pPr>
      <w:keepNext/>
      <w:widowControl w:val="0"/>
      <w:spacing w:before="100" w:line="200" w:lineRule="exact"/>
    </w:pPr>
    <w:rPr>
      <w:b/>
      <w:i/>
      <w:sz w:val="20"/>
      <w:szCs w:val="20"/>
    </w:rPr>
  </w:style>
  <w:style w:type="paragraph" w:customStyle="1" w:styleId="233">
    <w:name w:val="заголовок 23"/>
    <w:basedOn w:val="a1"/>
    <w:next w:val="a1"/>
    <w:rsid w:val="00377404"/>
    <w:pPr>
      <w:keepNext/>
      <w:widowControl w:val="0"/>
      <w:spacing w:before="120"/>
      <w:ind w:firstLine="720"/>
      <w:jc w:val="center"/>
    </w:pPr>
    <w:rPr>
      <w:b/>
      <w:szCs w:val="20"/>
    </w:rPr>
  </w:style>
  <w:style w:type="paragraph" w:customStyle="1" w:styleId="BodyTextIndent223">
    <w:name w:val="Body Text Indent 223"/>
    <w:basedOn w:val="a1"/>
    <w:rsid w:val="00377404"/>
    <w:pPr>
      <w:widowControl w:val="0"/>
      <w:spacing w:before="120" w:line="260" w:lineRule="exact"/>
      <w:ind w:firstLine="709"/>
    </w:pPr>
    <w:rPr>
      <w:rFonts w:ascii="Times New Roman CYR" w:hAnsi="Times New Roman CYR"/>
      <w:szCs w:val="20"/>
    </w:rPr>
  </w:style>
  <w:style w:type="paragraph" w:customStyle="1" w:styleId="2f2">
    <w:name w:val="Äîêóìåíò2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12d">
    <w:name w:val="çàãîëîâîê 12"/>
    <w:basedOn w:val="a1"/>
    <w:next w:val="a1"/>
    <w:rsid w:val="00377404"/>
    <w:pPr>
      <w:keepNext/>
      <w:widowControl w:val="0"/>
      <w:spacing w:before="120"/>
      <w:ind w:firstLine="720"/>
    </w:pPr>
    <w:rPr>
      <w:b/>
      <w:szCs w:val="20"/>
    </w:rPr>
  </w:style>
  <w:style w:type="paragraph" w:customStyle="1" w:styleId="12e">
    <w:name w:val="öèôðû12"/>
    <w:basedOn w:val="a1"/>
    <w:rsid w:val="00377404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2122">
    <w:name w:val="заголовок 212"/>
    <w:basedOn w:val="a1"/>
    <w:next w:val="a1"/>
    <w:rsid w:val="00377404"/>
    <w:pPr>
      <w:keepNext/>
      <w:widowControl w:val="0"/>
      <w:spacing w:before="120"/>
      <w:ind w:firstLine="720"/>
      <w:jc w:val="center"/>
    </w:pPr>
    <w:rPr>
      <w:b/>
      <w:szCs w:val="20"/>
    </w:rPr>
  </w:style>
  <w:style w:type="paragraph" w:customStyle="1" w:styleId="BodyTextIndent211112">
    <w:name w:val="Body Text Indent 211112"/>
    <w:basedOn w:val="a1"/>
    <w:rsid w:val="00377404"/>
    <w:pPr>
      <w:widowControl w:val="0"/>
      <w:spacing w:before="120" w:line="260" w:lineRule="exact"/>
      <w:ind w:firstLine="709"/>
    </w:pPr>
    <w:rPr>
      <w:rFonts w:ascii="Times New Roman CYR" w:hAnsi="Times New Roman CYR"/>
      <w:szCs w:val="20"/>
    </w:rPr>
  </w:style>
  <w:style w:type="paragraph" w:customStyle="1" w:styleId="BodyTextIndent21113">
    <w:name w:val="Body Text Indent 21113"/>
    <w:basedOn w:val="a1"/>
    <w:rsid w:val="00377404"/>
    <w:pPr>
      <w:widowControl w:val="0"/>
      <w:spacing w:before="120" w:line="260" w:lineRule="exact"/>
      <w:ind w:firstLine="709"/>
    </w:pPr>
    <w:rPr>
      <w:rFonts w:ascii="Times New Roman CYR" w:hAnsi="Times New Roman CYR"/>
      <w:szCs w:val="20"/>
    </w:rPr>
  </w:style>
  <w:style w:type="paragraph" w:customStyle="1" w:styleId="186">
    <w:name w:val="Ñòèëü18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1120">
    <w:name w:val="Ñòèëü1112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420">
    <w:name w:val="Ñòèëü142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1112">
    <w:name w:val="Ñòèëü11112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2225">
    <w:name w:val="Ñòèëü1222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920">
    <w:name w:val="Ñòèëü192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31220">
    <w:name w:val="çàãîëîâîê 3122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3321">
    <w:name w:val="çàãîëîâîê 332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BodyText23122">
    <w:name w:val="Body Text 23122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1911">
    <w:name w:val="Ñòèëü1911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312110">
    <w:name w:val="çàãîëîâîê 31211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BodyText231211">
    <w:name w:val="Body Text 231211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33111">
    <w:name w:val="çàãîëîâîê 3311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12111111">
    <w:name w:val="Ñòèëü12111111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32120">
    <w:name w:val="çàãîëîâîê 3212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1412111">
    <w:name w:val="Ñòèëü1412111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9111">
    <w:name w:val="Ñòèëü19111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312111">
    <w:name w:val="çàãîëîâîê 312111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BodyText2312111">
    <w:name w:val="Body Text 2312111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331110">
    <w:name w:val="çàãîëîâîê 33111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141b">
    <w:name w:val="заголовок 141"/>
    <w:basedOn w:val="a1"/>
    <w:next w:val="a1"/>
    <w:rsid w:val="00377404"/>
    <w:pPr>
      <w:keepNext/>
      <w:widowControl w:val="0"/>
      <w:spacing w:before="120"/>
      <w:ind w:firstLine="720"/>
    </w:pPr>
    <w:rPr>
      <w:b/>
      <w:szCs w:val="20"/>
    </w:rPr>
  </w:style>
  <w:style w:type="paragraph" w:customStyle="1" w:styleId="121111112">
    <w:name w:val="Ñòèëü121111112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32121">
    <w:name w:val="çàãîëîâîê 32121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BodyTextIndent32">
    <w:name w:val="Body Text Indent 32"/>
    <w:basedOn w:val="a1"/>
    <w:rsid w:val="00377404"/>
    <w:pPr>
      <w:widowControl w:val="0"/>
      <w:spacing w:before="120"/>
      <w:ind w:firstLine="720"/>
    </w:pPr>
    <w:rPr>
      <w:szCs w:val="20"/>
    </w:rPr>
  </w:style>
  <w:style w:type="paragraph" w:customStyle="1" w:styleId="1411a">
    <w:name w:val="заголовок 1411"/>
    <w:basedOn w:val="a1"/>
    <w:next w:val="a1"/>
    <w:rsid w:val="00377404"/>
    <w:pPr>
      <w:keepNext/>
      <w:widowControl w:val="0"/>
      <w:spacing w:before="120"/>
      <w:ind w:firstLine="720"/>
    </w:pPr>
    <w:rPr>
      <w:b/>
      <w:szCs w:val="20"/>
    </w:rPr>
  </w:style>
  <w:style w:type="paragraph" w:customStyle="1" w:styleId="1103">
    <w:name w:val="Ñòèëü110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339">
    <w:name w:val="Ñòèëü133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1113">
    <w:name w:val="Ñòèëü11113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2230">
    <w:name w:val="Ñòèëü1223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BodyText27">
    <w:name w:val="Body Text 27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BodyText33">
    <w:name w:val="Body Text 33"/>
    <w:basedOn w:val="216"/>
    <w:rsid w:val="00377404"/>
    <w:pPr>
      <w:widowControl w:val="0"/>
      <w:spacing w:after="120"/>
      <w:ind w:left="283"/>
      <w:jc w:val="both"/>
    </w:pPr>
    <w:rPr>
      <w:b w:val="0"/>
      <w:caps w:val="0"/>
      <w:lang w:eastAsia="ru-RU"/>
    </w:rPr>
  </w:style>
  <w:style w:type="paragraph" w:customStyle="1" w:styleId="BodyText28">
    <w:name w:val="Body Text 28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12130">
    <w:name w:val="заголовок 1213"/>
    <w:basedOn w:val="a1"/>
    <w:next w:val="a1"/>
    <w:rsid w:val="00377404"/>
    <w:pPr>
      <w:keepNext/>
      <w:widowControl w:val="0"/>
      <w:spacing w:before="100" w:line="200" w:lineRule="exact"/>
    </w:pPr>
    <w:rPr>
      <w:b/>
      <w:i/>
      <w:sz w:val="20"/>
      <w:szCs w:val="20"/>
    </w:rPr>
  </w:style>
  <w:style w:type="paragraph" w:customStyle="1" w:styleId="Headintext2">
    <w:name w:val="Head in text2"/>
    <w:basedOn w:val="Textbody"/>
    <w:rsid w:val="00377404"/>
    <w:pPr>
      <w:spacing w:before="160"/>
    </w:pPr>
    <w:rPr>
      <w:b/>
    </w:rPr>
  </w:style>
  <w:style w:type="paragraph" w:customStyle="1" w:styleId="Normal322">
    <w:name w:val="Normal322"/>
    <w:rsid w:val="00377404"/>
    <w:rPr>
      <w:rFonts w:ascii="Times New Roman CYR" w:hAnsi="Times New Roman CYR"/>
      <w:sz w:val="24"/>
    </w:rPr>
  </w:style>
  <w:style w:type="paragraph" w:customStyle="1" w:styleId="45">
    <w:name w:val="текст сноски4"/>
    <w:basedOn w:val="a1"/>
    <w:rsid w:val="00377404"/>
    <w:pPr>
      <w:widowControl w:val="0"/>
    </w:pPr>
    <w:rPr>
      <w:szCs w:val="20"/>
    </w:rPr>
  </w:style>
  <w:style w:type="paragraph" w:customStyle="1" w:styleId="12231">
    <w:name w:val="заголовок 1223"/>
    <w:basedOn w:val="a1"/>
    <w:next w:val="a1"/>
    <w:rsid w:val="00377404"/>
    <w:pPr>
      <w:keepNext/>
      <w:widowControl w:val="0"/>
      <w:spacing w:before="100" w:line="200" w:lineRule="exact"/>
    </w:pPr>
    <w:rPr>
      <w:b/>
      <w:i/>
      <w:sz w:val="20"/>
      <w:szCs w:val="20"/>
    </w:rPr>
  </w:style>
  <w:style w:type="paragraph" w:customStyle="1" w:styleId="1251">
    <w:name w:val="заголовок 125"/>
    <w:basedOn w:val="a1"/>
    <w:next w:val="a1"/>
    <w:rsid w:val="00377404"/>
    <w:pPr>
      <w:keepNext/>
      <w:widowControl w:val="0"/>
      <w:spacing w:before="100" w:line="200" w:lineRule="exact"/>
    </w:pPr>
    <w:rPr>
      <w:b/>
      <w:i/>
      <w:sz w:val="20"/>
      <w:szCs w:val="20"/>
    </w:rPr>
  </w:style>
  <w:style w:type="paragraph" w:customStyle="1" w:styleId="243">
    <w:name w:val="заголовок 24"/>
    <w:basedOn w:val="a1"/>
    <w:next w:val="a1"/>
    <w:rsid w:val="00377404"/>
    <w:pPr>
      <w:keepNext/>
      <w:widowControl w:val="0"/>
      <w:spacing w:before="120"/>
      <w:ind w:firstLine="720"/>
      <w:jc w:val="center"/>
    </w:pPr>
    <w:rPr>
      <w:b/>
      <w:szCs w:val="20"/>
    </w:rPr>
  </w:style>
  <w:style w:type="paragraph" w:customStyle="1" w:styleId="BodyTextIndent224">
    <w:name w:val="Body Text Indent 224"/>
    <w:basedOn w:val="a1"/>
    <w:rsid w:val="00377404"/>
    <w:pPr>
      <w:widowControl w:val="0"/>
      <w:spacing w:before="120" w:line="260" w:lineRule="exact"/>
      <w:ind w:firstLine="709"/>
    </w:pPr>
    <w:rPr>
      <w:rFonts w:ascii="Times New Roman CYR" w:hAnsi="Times New Roman CYR"/>
      <w:szCs w:val="20"/>
    </w:rPr>
  </w:style>
  <w:style w:type="paragraph" w:customStyle="1" w:styleId="3e">
    <w:name w:val="Äîêóìåíò3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14a">
    <w:name w:val="çàãîëîâîê 14"/>
    <w:basedOn w:val="a1"/>
    <w:next w:val="a1"/>
    <w:rsid w:val="00377404"/>
    <w:pPr>
      <w:keepNext/>
      <w:widowControl w:val="0"/>
      <w:spacing w:before="120"/>
      <w:ind w:firstLine="720"/>
    </w:pPr>
    <w:rPr>
      <w:b/>
      <w:szCs w:val="20"/>
    </w:rPr>
  </w:style>
  <w:style w:type="paragraph" w:customStyle="1" w:styleId="139">
    <w:name w:val="öèôðû13"/>
    <w:basedOn w:val="a1"/>
    <w:rsid w:val="00377404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2130">
    <w:name w:val="заголовок 213"/>
    <w:basedOn w:val="a1"/>
    <w:next w:val="a1"/>
    <w:rsid w:val="00377404"/>
    <w:pPr>
      <w:keepNext/>
      <w:widowControl w:val="0"/>
      <w:spacing w:before="120"/>
      <w:ind w:firstLine="720"/>
      <w:jc w:val="center"/>
    </w:pPr>
    <w:rPr>
      <w:b/>
      <w:szCs w:val="20"/>
    </w:rPr>
  </w:style>
  <w:style w:type="paragraph" w:customStyle="1" w:styleId="BodyTextIndent211113">
    <w:name w:val="Body Text Indent 211113"/>
    <w:basedOn w:val="a1"/>
    <w:rsid w:val="00377404"/>
    <w:pPr>
      <w:widowControl w:val="0"/>
      <w:spacing w:before="120" w:line="260" w:lineRule="exact"/>
      <w:ind w:firstLine="709"/>
    </w:pPr>
    <w:rPr>
      <w:rFonts w:ascii="Times New Roman CYR" w:hAnsi="Times New Roman CYR"/>
      <w:szCs w:val="20"/>
    </w:rPr>
  </w:style>
  <w:style w:type="paragraph" w:customStyle="1" w:styleId="BodyTextIndent21114">
    <w:name w:val="Body Text Indent 21114"/>
    <w:basedOn w:val="a1"/>
    <w:rsid w:val="00377404"/>
    <w:pPr>
      <w:widowControl w:val="0"/>
      <w:spacing w:before="120" w:line="260" w:lineRule="exact"/>
      <w:ind w:firstLine="709"/>
    </w:pPr>
    <w:rPr>
      <w:rFonts w:ascii="Times New Roman CYR" w:hAnsi="Times New Roman CYR"/>
      <w:szCs w:val="20"/>
    </w:rPr>
  </w:style>
  <w:style w:type="paragraph" w:customStyle="1" w:styleId="1122">
    <w:name w:val="Ñòèëü112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1130">
    <w:name w:val="Ñòèëü1113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430">
    <w:name w:val="Ñòèëü143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BodyText233">
    <w:name w:val="Body Text 233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11114">
    <w:name w:val="Ñòèëü11114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2240">
    <w:name w:val="Ñòèëü1224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BodyText2313">
    <w:name w:val="Body Text 2313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141212">
    <w:name w:val="Ñòèëü141212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930">
    <w:name w:val="Ñòèëü193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31230">
    <w:name w:val="çàãîëîâîê 3123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3330">
    <w:name w:val="çàãîëîâîê 333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BodyText23123">
    <w:name w:val="Body Text 23123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1912">
    <w:name w:val="Ñòèëü1912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312120">
    <w:name w:val="çàãîëîâîê 31212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BodyText231212">
    <w:name w:val="Body Text 231212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33121">
    <w:name w:val="çàãîëîâîê 3312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1412112">
    <w:name w:val="Ñòèëü1412112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9112">
    <w:name w:val="Ñòèëü19112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312112">
    <w:name w:val="çàãîëîâîê 312112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BodyText2312112">
    <w:name w:val="Body Text 2312112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33112">
    <w:name w:val="çàãîëîâîê 33112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32122">
    <w:name w:val="çàãîëîâîê 32122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55">
    <w:name w:val="текст сноски5"/>
    <w:basedOn w:val="a1"/>
    <w:rsid w:val="00377404"/>
    <w:pPr>
      <w:widowControl w:val="0"/>
      <w:jc w:val="left"/>
    </w:pPr>
    <w:rPr>
      <w:sz w:val="20"/>
      <w:szCs w:val="20"/>
    </w:rPr>
  </w:style>
  <w:style w:type="paragraph" w:customStyle="1" w:styleId="1142">
    <w:name w:val="Ñòèëü114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232">
    <w:name w:val="Ñòèëü123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2122">
    <w:name w:val="Ñòèëü1212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2112">
    <w:name w:val="Ñòèëü12112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21112">
    <w:name w:val="Ñòèëü121112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211112">
    <w:name w:val="Ñòèëü1211112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2111112">
    <w:name w:val="Ñòèëü12111112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21111111">
    <w:name w:val="Ñòèëü121111111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211111122">
    <w:name w:val="Ñòèëü1211111122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211111121111">
    <w:name w:val="Ñòèëü1211111121111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421">
    <w:name w:val="заголовок 142"/>
    <w:basedOn w:val="a1"/>
    <w:next w:val="a1"/>
    <w:rsid w:val="00377404"/>
    <w:pPr>
      <w:keepNext/>
      <w:widowControl w:val="0"/>
      <w:spacing w:before="120"/>
      <w:ind w:firstLine="720"/>
    </w:pPr>
    <w:rPr>
      <w:b/>
      <w:szCs w:val="20"/>
    </w:rPr>
  </w:style>
  <w:style w:type="paragraph" w:customStyle="1" w:styleId="14125">
    <w:name w:val="заголовок 1412"/>
    <w:basedOn w:val="a1"/>
    <w:next w:val="a1"/>
    <w:rsid w:val="00377404"/>
    <w:pPr>
      <w:keepNext/>
      <w:widowControl w:val="0"/>
      <w:spacing w:before="120"/>
      <w:ind w:firstLine="720"/>
    </w:pPr>
    <w:rPr>
      <w:b/>
      <w:szCs w:val="20"/>
    </w:rPr>
  </w:style>
  <w:style w:type="paragraph" w:customStyle="1" w:styleId="141114">
    <w:name w:val="заголовок 14111"/>
    <w:basedOn w:val="a1"/>
    <w:next w:val="a1"/>
    <w:rsid w:val="00377404"/>
    <w:pPr>
      <w:keepNext/>
      <w:widowControl w:val="0"/>
      <w:spacing w:before="120"/>
      <w:ind w:firstLine="720"/>
    </w:pPr>
    <w:rPr>
      <w:b/>
      <w:szCs w:val="20"/>
    </w:rPr>
  </w:style>
  <w:style w:type="paragraph" w:customStyle="1" w:styleId="14121112">
    <w:name w:val="Ñòèëü14121112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312111111">
    <w:name w:val="çàãîëîâîê 312111111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33111111">
    <w:name w:val="çàãîëîâîê 33111111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35114">
    <w:name w:val="çàãîëîâîê 3511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32121111">
    <w:name w:val="çàãîëîâîê 32121111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1171">
    <w:name w:val="Ñòèëü117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1410">
    <w:name w:val="Ñòèëü1141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1411">
    <w:name w:val="Ñòèëü11411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BodyText2331">
    <w:name w:val="Body Text 2331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BodyText2221">
    <w:name w:val="Body Text 2221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12111111211111">
    <w:name w:val="Ñòèëü12111111211111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9113">
    <w:name w:val="Ñòèëü19113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41211121">
    <w:name w:val="Ñòèëü141211121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91111111">
    <w:name w:val="Ñòèëü191111111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321211111">
    <w:name w:val="çàãîëîâîê 321211111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BodyText23121111111">
    <w:name w:val="Body Text 23121111111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3121111111">
    <w:name w:val="çàãîëîâîê 3121111111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BodyTextIndent225">
    <w:name w:val="Body Text Indent 225"/>
    <w:basedOn w:val="a1"/>
    <w:rsid w:val="00377404"/>
    <w:pPr>
      <w:widowControl w:val="0"/>
      <w:spacing w:before="120" w:line="260" w:lineRule="exact"/>
      <w:ind w:firstLine="709"/>
    </w:pPr>
    <w:rPr>
      <w:rFonts w:ascii="Times New Roman CYR" w:hAnsi="Times New Roman CYR"/>
      <w:szCs w:val="20"/>
    </w:rPr>
  </w:style>
  <w:style w:type="paragraph" w:customStyle="1" w:styleId="331111111">
    <w:name w:val="çàãîëîâîê 331111111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BodyText214">
    <w:name w:val="Body Text 214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BodyText223111">
    <w:name w:val="Body Text 223111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BodyText2611111">
    <w:name w:val="Body Text 2611111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351110">
    <w:name w:val="çàãîëîâîê 35111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1152">
    <w:name w:val="Ñòèëü115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1420">
    <w:name w:val="Ñòèëü1142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1412">
    <w:name w:val="Ñòèëü11412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14111">
    <w:name w:val="Ñòèëü114111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261">
    <w:name w:val="Список с маркерами26"/>
    <w:basedOn w:val="a6"/>
    <w:rsid w:val="00377404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262">
    <w:name w:val="Список с номерами26"/>
    <w:basedOn w:val="a8"/>
    <w:rsid w:val="00377404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1115">
    <w:name w:val="Ñòèëü11115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2251">
    <w:name w:val="Ñòèëü1225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BodyText2314">
    <w:name w:val="Body Text 2314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1160">
    <w:name w:val="Ñòèëü116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271">
    <w:name w:val="Список с маркерами27"/>
    <w:basedOn w:val="a6"/>
    <w:rsid w:val="00377404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272">
    <w:name w:val="Список с номерами27"/>
    <w:basedOn w:val="a8"/>
    <w:rsid w:val="00377404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80">
    <w:name w:val="Список с маркерами28"/>
    <w:basedOn w:val="a6"/>
    <w:rsid w:val="00377404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281">
    <w:name w:val="Список с номерами28"/>
    <w:basedOn w:val="a8"/>
    <w:rsid w:val="00377404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90">
    <w:name w:val="Список с маркерами29"/>
    <w:basedOn w:val="a6"/>
    <w:rsid w:val="00377404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291">
    <w:name w:val="Список с номерами29"/>
    <w:basedOn w:val="a8"/>
    <w:rsid w:val="00377404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00">
    <w:name w:val="Список с маркерами30"/>
    <w:basedOn w:val="a6"/>
    <w:rsid w:val="00377404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301">
    <w:name w:val="Список с номерами30"/>
    <w:basedOn w:val="a8"/>
    <w:rsid w:val="00377404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21111112111111">
    <w:name w:val="Ñòèëü121111112111111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BodyText261121">
    <w:name w:val="Body Text 261121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BodyText23311">
    <w:name w:val="Body Text 23311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BodyText22211">
    <w:name w:val="Body Text 22211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191131">
    <w:name w:val="Ñòèëü191131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3212111111">
    <w:name w:val="çàãîëîâîê 3212111111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324">
    <w:name w:val="Список с маркерами32"/>
    <w:basedOn w:val="a6"/>
    <w:rsid w:val="00377404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325">
    <w:name w:val="Список с номерами32"/>
    <w:basedOn w:val="a8"/>
    <w:rsid w:val="00377404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141111">
    <w:name w:val="Ñòèëü1141111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335">
    <w:name w:val="Список с маркерами33"/>
    <w:basedOn w:val="a6"/>
    <w:rsid w:val="00377404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336">
    <w:name w:val="Список с номерами33"/>
    <w:basedOn w:val="a8"/>
    <w:rsid w:val="00377404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4b">
    <w:name w:val="Список с маркерами34"/>
    <w:basedOn w:val="a6"/>
    <w:rsid w:val="00377404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34c">
    <w:name w:val="Список с номерами34"/>
    <w:basedOn w:val="a8"/>
    <w:rsid w:val="00377404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xl40611">
    <w:name w:val="xl4061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32121111111">
    <w:name w:val="çàãîëîâîê 32121111111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356">
    <w:name w:val="Список с маркерами35"/>
    <w:basedOn w:val="a6"/>
    <w:rsid w:val="00377404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357">
    <w:name w:val="Список с номерами35"/>
    <w:basedOn w:val="a8"/>
    <w:rsid w:val="00377404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211111121111111">
    <w:name w:val="Ñòèëü1211111121111111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BodyText233111">
    <w:name w:val="Body Text 233111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BodyText271">
    <w:name w:val="Body Text 271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BodyText222111">
    <w:name w:val="Body Text 222111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1911311">
    <w:name w:val="Ñòèëü1911311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911111112">
    <w:name w:val="Ñòèëü1911111112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32121111112">
    <w:name w:val="çàãîëîâîê 32121111112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xl4082">
    <w:name w:val="xl4082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612">
    <w:name w:val="xl40612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31211111112">
    <w:name w:val="çàãîëîâîê 31211111112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xl2472">
    <w:name w:val="xl2472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3311111112">
    <w:name w:val="çàãîëîâîê 3311111112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xl24512">
    <w:name w:val="xl24512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364">
    <w:name w:val="Список с маркерами36"/>
    <w:basedOn w:val="a6"/>
    <w:rsid w:val="00377404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365">
    <w:name w:val="Список с номерами36"/>
    <w:basedOn w:val="a8"/>
    <w:rsid w:val="00377404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73">
    <w:name w:val="Список с маркерами37"/>
    <w:basedOn w:val="a6"/>
    <w:rsid w:val="00377404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374">
    <w:name w:val="Список с номерами37"/>
    <w:basedOn w:val="a8"/>
    <w:rsid w:val="00377404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2111111211112">
    <w:name w:val="Ñòèëü12111111211112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BodyText2332">
    <w:name w:val="Body Text 2332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BodyText2222">
    <w:name w:val="Body Text 2222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1190">
    <w:name w:val="Ñòèëü119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341">
    <w:name w:val="Ñòèëü134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1116">
    <w:name w:val="Ñòèëü11116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2260">
    <w:name w:val="Ñòèëü1226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BodyText29">
    <w:name w:val="Body Text 29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387">
    <w:name w:val="Список с маркерами38"/>
    <w:basedOn w:val="a6"/>
    <w:rsid w:val="00377404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388">
    <w:name w:val="Список с номерами38"/>
    <w:basedOn w:val="a8"/>
    <w:rsid w:val="00377404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93">
    <w:name w:val="Список с маркерами39"/>
    <w:basedOn w:val="a6"/>
    <w:rsid w:val="00377404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394">
    <w:name w:val="Список с номерами39"/>
    <w:basedOn w:val="a8"/>
    <w:rsid w:val="00377404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380">
    <w:name w:val="Список 138"/>
    <w:basedOn w:val="a1"/>
    <w:rsid w:val="00377404"/>
    <w:pPr>
      <w:spacing w:before="120" w:after="120"/>
      <w:ind w:left="360" w:hanging="360"/>
    </w:pPr>
    <w:rPr>
      <w:szCs w:val="20"/>
    </w:rPr>
  </w:style>
  <w:style w:type="paragraph" w:customStyle="1" w:styleId="400">
    <w:name w:val="Список с маркерами40"/>
    <w:basedOn w:val="a6"/>
    <w:rsid w:val="00377404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401">
    <w:name w:val="Список с номерами40"/>
    <w:basedOn w:val="a8"/>
    <w:rsid w:val="00377404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21211111111">
    <w:name w:val="çàãîëîâîê 321211111111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xl40811">
    <w:name w:val="xl4081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6111">
    <w:name w:val="xl40611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1710">
    <w:name w:val="Ñòèëü1171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412111112">
    <w:name w:val="Ñòèëü1412111112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41211122">
    <w:name w:val="Ñòèëü141211122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xl2452">
    <w:name w:val="xl2452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191111112">
    <w:name w:val="Ñòèëü191111112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321211112">
    <w:name w:val="çàãîëîâîê 321211112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BodyText23121111112">
    <w:name w:val="Body Text 23121111112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3121111112">
    <w:name w:val="çàãîëîâîê 3121111112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BodyTextIndent226">
    <w:name w:val="Body Text Indent 226"/>
    <w:basedOn w:val="a1"/>
    <w:rsid w:val="00377404"/>
    <w:pPr>
      <w:widowControl w:val="0"/>
      <w:spacing w:before="120" w:line="260" w:lineRule="exact"/>
      <w:ind w:firstLine="709"/>
    </w:pPr>
    <w:rPr>
      <w:rFonts w:ascii="Times New Roman CYR" w:hAnsi="Times New Roman CYR"/>
      <w:szCs w:val="20"/>
    </w:rPr>
  </w:style>
  <w:style w:type="paragraph" w:customStyle="1" w:styleId="331111112">
    <w:name w:val="çàãîëîâîê 331111112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BodyText210">
    <w:name w:val="Body Text 210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BodyText223112">
    <w:name w:val="Body Text 223112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BodyText2611112">
    <w:name w:val="Body Text 2611112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351120">
    <w:name w:val="çàãîëîâîê 35112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1390">
    <w:name w:val="Список 139"/>
    <w:basedOn w:val="a1"/>
    <w:rsid w:val="00377404"/>
    <w:pPr>
      <w:spacing w:before="120" w:after="120"/>
      <w:ind w:left="360" w:hanging="360"/>
    </w:pPr>
    <w:rPr>
      <w:szCs w:val="20"/>
    </w:rPr>
  </w:style>
  <w:style w:type="paragraph" w:customStyle="1" w:styleId="1400">
    <w:name w:val="Список 140"/>
    <w:basedOn w:val="a1"/>
    <w:rsid w:val="00377404"/>
    <w:pPr>
      <w:spacing w:before="120" w:after="120"/>
      <w:ind w:left="360" w:hanging="360"/>
    </w:pPr>
    <w:rPr>
      <w:szCs w:val="20"/>
    </w:rPr>
  </w:style>
  <w:style w:type="paragraph" w:customStyle="1" w:styleId="420">
    <w:name w:val="Список с маркерами42"/>
    <w:basedOn w:val="a6"/>
    <w:rsid w:val="00377404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421">
    <w:name w:val="Список с номерами42"/>
    <w:basedOn w:val="a8"/>
    <w:rsid w:val="00377404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Title32">
    <w:name w:val="Title32"/>
    <w:basedOn w:val="1f7"/>
    <w:rsid w:val="00377404"/>
    <w:pPr>
      <w:jc w:val="center"/>
    </w:pPr>
    <w:rPr>
      <w:rFonts w:ascii="Arial" w:hAnsi="Arial"/>
      <w:b/>
      <w:caps/>
      <w:sz w:val="28"/>
    </w:rPr>
  </w:style>
  <w:style w:type="paragraph" w:customStyle="1" w:styleId="Title321">
    <w:name w:val="Title321"/>
    <w:basedOn w:val="1f7"/>
    <w:rsid w:val="00377404"/>
    <w:pPr>
      <w:jc w:val="center"/>
    </w:pPr>
    <w:rPr>
      <w:rFonts w:ascii="Arial" w:hAnsi="Arial"/>
      <w:b/>
      <w:caps/>
      <w:sz w:val="28"/>
    </w:rPr>
  </w:style>
  <w:style w:type="paragraph" w:customStyle="1" w:styleId="Title3212">
    <w:name w:val="Title3212"/>
    <w:basedOn w:val="1f7"/>
    <w:rsid w:val="00377404"/>
    <w:pPr>
      <w:jc w:val="center"/>
    </w:pPr>
    <w:rPr>
      <w:rFonts w:ascii="Arial" w:hAnsi="Arial"/>
      <w:b/>
      <w:caps/>
      <w:sz w:val="28"/>
    </w:rPr>
  </w:style>
  <w:style w:type="paragraph" w:customStyle="1" w:styleId="2170">
    <w:name w:val="Основной текст 217"/>
    <w:basedOn w:val="a1"/>
    <w:rsid w:val="00377404"/>
    <w:pPr>
      <w:widowControl w:val="0"/>
      <w:spacing w:after="120"/>
      <w:ind w:left="283"/>
    </w:pPr>
    <w:rPr>
      <w:sz w:val="20"/>
      <w:szCs w:val="20"/>
    </w:rPr>
  </w:style>
  <w:style w:type="paragraph" w:customStyle="1" w:styleId="BodyText3">
    <w:name w:val="Body Text3"/>
    <w:basedOn w:val="1f7"/>
    <w:rsid w:val="00377404"/>
    <w:pPr>
      <w:widowControl w:val="0"/>
      <w:spacing w:after="120"/>
    </w:pPr>
    <w:rPr>
      <w:sz w:val="20"/>
    </w:rPr>
  </w:style>
  <w:style w:type="paragraph" w:customStyle="1" w:styleId="2f3">
    <w:name w:val="Верхний колонтитул2"/>
    <w:basedOn w:val="a1"/>
    <w:rsid w:val="00377404"/>
    <w:pPr>
      <w:widowControl w:val="0"/>
      <w:tabs>
        <w:tab w:val="center" w:pos="4153"/>
        <w:tab w:val="right" w:pos="8306"/>
      </w:tabs>
    </w:pPr>
    <w:rPr>
      <w:sz w:val="20"/>
      <w:szCs w:val="20"/>
    </w:rPr>
  </w:style>
  <w:style w:type="paragraph" w:customStyle="1" w:styleId="1fa">
    <w:name w:val="Основной текст1"/>
    <w:basedOn w:val="1f7"/>
    <w:rsid w:val="00377404"/>
    <w:pPr>
      <w:spacing w:after="120"/>
    </w:pPr>
    <w:rPr>
      <w:sz w:val="20"/>
    </w:rPr>
  </w:style>
  <w:style w:type="paragraph" w:customStyle="1" w:styleId="1fb">
    <w:name w:val="Верхний колонтитул1"/>
    <w:basedOn w:val="a1"/>
    <w:rsid w:val="00377404"/>
    <w:pPr>
      <w:widowControl w:val="0"/>
      <w:tabs>
        <w:tab w:val="center" w:pos="4153"/>
        <w:tab w:val="right" w:pos="8306"/>
      </w:tabs>
    </w:pPr>
    <w:rPr>
      <w:sz w:val="20"/>
      <w:szCs w:val="20"/>
    </w:rPr>
  </w:style>
  <w:style w:type="paragraph" w:customStyle="1" w:styleId="Title3">
    <w:name w:val="Title3"/>
    <w:basedOn w:val="1f7"/>
    <w:rsid w:val="00377404"/>
    <w:pPr>
      <w:jc w:val="center"/>
    </w:pPr>
    <w:rPr>
      <w:rFonts w:ascii="Arial" w:hAnsi="Arial"/>
      <w:b/>
      <w:caps/>
      <w:sz w:val="28"/>
    </w:rPr>
  </w:style>
  <w:style w:type="paragraph" w:customStyle="1" w:styleId="224">
    <w:name w:val="Основной текст 22"/>
    <w:basedOn w:val="a1"/>
    <w:rsid w:val="00377404"/>
    <w:pPr>
      <w:widowControl w:val="0"/>
      <w:spacing w:after="120"/>
      <w:ind w:left="283"/>
    </w:pPr>
    <w:rPr>
      <w:sz w:val="20"/>
      <w:szCs w:val="20"/>
    </w:rPr>
  </w:style>
  <w:style w:type="paragraph" w:customStyle="1" w:styleId="1fc">
    <w:name w:val="Подзаголовок1"/>
    <w:basedOn w:val="1f7"/>
    <w:rsid w:val="00377404"/>
    <w:pPr>
      <w:spacing w:after="60"/>
      <w:jc w:val="center"/>
    </w:pPr>
    <w:rPr>
      <w:rFonts w:ascii="Arial" w:hAnsi="Arial"/>
      <w:i/>
    </w:rPr>
  </w:style>
  <w:style w:type="paragraph" w:customStyle="1" w:styleId="BodyText4">
    <w:name w:val="Body Text4"/>
    <w:basedOn w:val="1f7"/>
    <w:rsid w:val="00377404"/>
    <w:pPr>
      <w:widowControl w:val="0"/>
      <w:spacing w:after="120"/>
    </w:pPr>
    <w:rPr>
      <w:sz w:val="20"/>
    </w:rPr>
  </w:style>
  <w:style w:type="paragraph" w:customStyle="1" w:styleId="Title32121">
    <w:name w:val="Title32121"/>
    <w:basedOn w:val="1f7"/>
    <w:rsid w:val="00377404"/>
    <w:pPr>
      <w:jc w:val="center"/>
    </w:pPr>
    <w:rPr>
      <w:rFonts w:ascii="Arial" w:hAnsi="Arial"/>
      <w:b/>
      <w:caps/>
      <w:sz w:val="28"/>
    </w:rPr>
  </w:style>
  <w:style w:type="paragraph" w:customStyle="1" w:styleId="BodyText310">
    <w:name w:val="Body Text31"/>
    <w:basedOn w:val="1f7"/>
    <w:rsid w:val="00377404"/>
    <w:pPr>
      <w:widowControl w:val="0"/>
      <w:spacing w:after="120"/>
    </w:pPr>
    <w:rPr>
      <w:sz w:val="20"/>
    </w:rPr>
  </w:style>
  <w:style w:type="paragraph" w:customStyle="1" w:styleId="BodyText1">
    <w:name w:val="Body Text1"/>
    <w:basedOn w:val="1f7"/>
    <w:rsid w:val="00377404"/>
    <w:pPr>
      <w:spacing w:after="120"/>
    </w:pPr>
    <w:rPr>
      <w:sz w:val="20"/>
    </w:rPr>
  </w:style>
  <w:style w:type="paragraph" w:customStyle="1" w:styleId="Title3211">
    <w:name w:val="Title3211"/>
    <w:basedOn w:val="1f7"/>
    <w:rsid w:val="00377404"/>
    <w:pPr>
      <w:jc w:val="center"/>
    </w:pPr>
    <w:rPr>
      <w:rFonts w:ascii="Arial" w:hAnsi="Arial"/>
      <w:b/>
      <w:caps/>
      <w:sz w:val="28"/>
    </w:rPr>
  </w:style>
  <w:style w:type="paragraph" w:customStyle="1" w:styleId="Title322">
    <w:name w:val="Title322"/>
    <w:basedOn w:val="1f7"/>
    <w:rsid w:val="00377404"/>
    <w:pPr>
      <w:jc w:val="center"/>
    </w:pPr>
    <w:rPr>
      <w:rFonts w:ascii="Arial" w:hAnsi="Arial"/>
      <w:b/>
      <w:caps/>
      <w:sz w:val="28"/>
    </w:rPr>
  </w:style>
  <w:style w:type="paragraph" w:customStyle="1" w:styleId="afff">
    <w:name w:val="*)"/>
    <w:basedOn w:val="af3"/>
    <w:rsid w:val="00377404"/>
    <w:rPr>
      <w:sz w:val="16"/>
    </w:rPr>
  </w:style>
  <w:style w:type="paragraph" w:customStyle="1" w:styleId="Title325">
    <w:name w:val="Title325"/>
    <w:basedOn w:val="a1"/>
    <w:rsid w:val="00377404"/>
    <w:pPr>
      <w:jc w:val="center"/>
    </w:pPr>
    <w:rPr>
      <w:rFonts w:ascii="Arial" w:hAnsi="Arial"/>
      <w:b/>
      <w:caps/>
      <w:sz w:val="28"/>
      <w:szCs w:val="20"/>
    </w:rPr>
  </w:style>
  <w:style w:type="paragraph" w:customStyle="1" w:styleId="1322">
    <w:name w:val="заголовок 132"/>
    <w:basedOn w:val="a1"/>
    <w:next w:val="a1"/>
    <w:rsid w:val="00377404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11411111">
    <w:name w:val="Ñòèëü11411111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14111111">
    <w:name w:val="Ñòèëü114111111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141111111">
    <w:name w:val="Ñòèëü1141111111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431">
    <w:name w:val="заголовок4.31"/>
    <w:basedOn w:val="a1"/>
    <w:next w:val="a1"/>
    <w:rsid w:val="00377404"/>
    <w:pPr>
      <w:keepNext/>
      <w:spacing w:before="120" w:after="120"/>
      <w:jc w:val="center"/>
    </w:pPr>
    <w:rPr>
      <w:b/>
      <w:sz w:val="20"/>
      <w:szCs w:val="20"/>
    </w:rPr>
  </w:style>
  <w:style w:type="paragraph" w:styleId="3f">
    <w:name w:val="List 3"/>
    <w:basedOn w:val="a1"/>
    <w:rsid w:val="00377404"/>
    <w:pPr>
      <w:ind w:left="849" w:hanging="283"/>
      <w:jc w:val="left"/>
    </w:pPr>
    <w:rPr>
      <w:sz w:val="20"/>
      <w:szCs w:val="20"/>
    </w:rPr>
  </w:style>
  <w:style w:type="paragraph" w:customStyle="1" w:styleId="BodyText2238">
    <w:name w:val="Body Text 2238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afff0">
    <w:name w:val="Нижний.колонтитул"/>
    <w:basedOn w:val="a1"/>
    <w:rsid w:val="00377404"/>
    <w:pPr>
      <w:tabs>
        <w:tab w:val="center" w:pos="4320"/>
        <w:tab w:val="right" w:pos="8640"/>
      </w:tabs>
      <w:jc w:val="left"/>
    </w:pPr>
    <w:rPr>
      <w:rFonts w:ascii="MS Sans Serif" w:hAnsi="MS Sans Serif"/>
      <w:sz w:val="20"/>
      <w:szCs w:val="20"/>
      <w:lang w:val="en-US"/>
    </w:rPr>
  </w:style>
  <w:style w:type="paragraph" w:customStyle="1" w:styleId="1fd">
    <w:name w:val="заголовок.1"/>
    <w:basedOn w:val="a1"/>
    <w:next w:val="a1"/>
    <w:rsid w:val="00377404"/>
    <w:pPr>
      <w:keepNext/>
      <w:spacing w:line="360" w:lineRule="auto"/>
      <w:jc w:val="left"/>
    </w:pPr>
    <w:rPr>
      <w:rFonts w:ascii="Arial" w:hAnsi="Arial"/>
      <w:b/>
      <w:sz w:val="20"/>
      <w:szCs w:val="20"/>
    </w:rPr>
  </w:style>
  <w:style w:type="paragraph" w:customStyle="1" w:styleId="31310">
    <w:name w:val="Верхний колонтитул3131"/>
    <w:basedOn w:val="a1"/>
    <w:rsid w:val="00377404"/>
    <w:pPr>
      <w:widowControl w:val="0"/>
      <w:tabs>
        <w:tab w:val="center" w:pos="4320"/>
        <w:tab w:val="right" w:pos="8640"/>
      </w:tabs>
    </w:pPr>
    <w:rPr>
      <w:szCs w:val="20"/>
    </w:rPr>
  </w:style>
  <w:style w:type="paragraph" w:customStyle="1" w:styleId="3153">
    <w:name w:val="Верхний колонтитул315"/>
    <w:basedOn w:val="a1"/>
    <w:rsid w:val="00377404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caaieiaie31">
    <w:name w:val="caaieiaie 31"/>
    <w:basedOn w:val="a1"/>
    <w:next w:val="a1"/>
    <w:rsid w:val="00377404"/>
    <w:pPr>
      <w:keepNext/>
      <w:spacing w:before="120" w:after="120"/>
      <w:jc w:val="center"/>
    </w:pPr>
    <w:rPr>
      <w:b/>
      <w:szCs w:val="20"/>
    </w:rPr>
  </w:style>
  <w:style w:type="paragraph" w:customStyle="1" w:styleId="4313">
    <w:name w:val="заголовок4.313"/>
    <w:basedOn w:val="a1"/>
    <w:next w:val="a1"/>
    <w:rsid w:val="00377404"/>
    <w:pPr>
      <w:keepNext/>
      <w:spacing w:before="120" w:after="120"/>
      <w:jc w:val="center"/>
    </w:pPr>
    <w:rPr>
      <w:b/>
      <w:sz w:val="20"/>
      <w:szCs w:val="20"/>
    </w:rPr>
  </w:style>
  <w:style w:type="paragraph" w:customStyle="1" w:styleId="2310">
    <w:name w:val="заголовок 231"/>
    <w:basedOn w:val="a1"/>
    <w:next w:val="a1"/>
    <w:rsid w:val="00377404"/>
    <w:pPr>
      <w:keepNext/>
      <w:widowControl w:val="0"/>
      <w:spacing w:before="120"/>
      <w:ind w:firstLine="720"/>
      <w:jc w:val="center"/>
    </w:pPr>
    <w:rPr>
      <w:b/>
      <w:szCs w:val="20"/>
    </w:rPr>
  </w:style>
  <w:style w:type="paragraph" w:customStyle="1" w:styleId="BodyTextIndent213">
    <w:name w:val="Body Text Indent 213"/>
    <w:basedOn w:val="a1"/>
    <w:rsid w:val="00377404"/>
    <w:pPr>
      <w:widowControl w:val="0"/>
      <w:spacing w:before="120" w:line="260" w:lineRule="exact"/>
      <w:ind w:firstLine="709"/>
    </w:pPr>
    <w:rPr>
      <w:szCs w:val="20"/>
    </w:rPr>
  </w:style>
  <w:style w:type="paragraph" w:customStyle="1" w:styleId="caaieiaie3">
    <w:name w:val="caaieiaie 3"/>
    <w:basedOn w:val="a1"/>
    <w:next w:val="a1"/>
    <w:rsid w:val="00377404"/>
    <w:pPr>
      <w:keepNext/>
      <w:spacing w:before="120" w:after="120"/>
      <w:jc w:val="center"/>
    </w:pPr>
    <w:rPr>
      <w:b/>
      <w:szCs w:val="20"/>
    </w:rPr>
  </w:style>
  <w:style w:type="paragraph" w:customStyle="1" w:styleId="3132">
    <w:name w:val="Верхний колонтитул3132"/>
    <w:basedOn w:val="a1"/>
    <w:rsid w:val="00377404"/>
    <w:pPr>
      <w:widowControl w:val="0"/>
      <w:tabs>
        <w:tab w:val="center" w:pos="4320"/>
        <w:tab w:val="right" w:pos="8640"/>
      </w:tabs>
    </w:pPr>
    <w:rPr>
      <w:szCs w:val="20"/>
    </w:rPr>
  </w:style>
  <w:style w:type="paragraph" w:customStyle="1" w:styleId="3322">
    <w:name w:val="заголовок 332"/>
    <w:basedOn w:val="a1"/>
    <w:next w:val="a1"/>
    <w:rsid w:val="00377404"/>
    <w:pPr>
      <w:keepNext/>
      <w:spacing w:before="120" w:after="120"/>
      <w:jc w:val="center"/>
    </w:pPr>
    <w:rPr>
      <w:b/>
      <w:szCs w:val="20"/>
    </w:rPr>
  </w:style>
  <w:style w:type="paragraph" w:customStyle="1" w:styleId="31311">
    <w:name w:val="Верхний колонтитул31311"/>
    <w:basedOn w:val="a1"/>
    <w:rsid w:val="00377404"/>
    <w:pPr>
      <w:widowControl w:val="0"/>
      <w:tabs>
        <w:tab w:val="center" w:pos="4320"/>
        <w:tab w:val="right" w:pos="8640"/>
      </w:tabs>
    </w:pPr>
    <w:rPr>
      <w:szCs w:val="20"/>
    </w:rPr>
  </w:style>
  <w:style w:type="paragraph" w:customStyle="1" w:styleId="33113">
    <w:name w:val="заголовок 3311"/>
    <w:basedOn w:val="a1"/>
    <w:next w:val="a1"/>
    <w:rsid w:val="00377404"/>
    <w:pPr>
      <w:keepNext/>
      <w:spacing w:before="120" w:after="120"/>
      <w:jc w:val="center"/>
    </w:pPr>
    <w:rPr>
      <w:b/>
      <w:szCs w:val="20"/>
    </w:rPr>
  </w:style>
  <w:style w:type="paragraph" w:customStyle="1" w:styleId="3911">
    <w:name w:val="заголовок 391"/>
    <w:basedOn w:val="a1"/>
    <w:next w:val="a1"/>
    <w:rsid w:val="00377404"/>
    <w:pPr>
      <w:keepNext/>
      <w:spacing w:before="120" w:after="120"/>
      <w:jc w:val="center"/>
    </w:pPr>
    <w:rPr>
      <w:b/>
      <w:szCs w:val="20"/>
    </w:rPr>
  </w:style>
  <w:style w:type="paragraph" w:customStyle="1" w:styleId="31c">
    <w:name w:val="Âåðõíèé êîëîíòèòóë31"/>
    <w:basedOn w:val="a1"/>
    <w:rsid w:val="00377404"/>
    <w:pPr>
      <w:widowControl w:val="0"/>
      <w:tabs>
        <w:tab w:val="center" w:pos="4320"/>
        <w:tab w:val="right" w:pos="8640"/>
      </w:tabs>
      <w:overflowPunct w:val="0"/>
      <w:autoSpaceDE w:val="0"/>
      <w:autoSpaceDN w:val="0"/>
      <w:adjustRightInd w:val="0"/>
      <w:textAlignment w:val="baseline"/>
    </w:pPr>
    <w:rPr>
      <w:sz w:val="20"/>
      <w:szCs w:val="20"/>
    </w:rPr>
  </w:style>
  <w:style w:type="paragraph" w:customStyle="1" w:styleId="331112">
    <w:name w:val="заголовок 33111"/>
    <w:basedOn w:val="a1"/>
    <w:next w:val="a1"/>
    <w:rsid w:val="00377404"/>
    <w:pPr>
      <w:keepNext/>
      <w:spacing w:before="120" w:after="120"/>
      <w:jc w:val="center"/>
    </w:pPr>
    <w:rPr>
      <w:b/>
      <w:szCs w:val="20"/>
    </w:rPr>
  </w:style>
  <w:style w:type="paragraph" w:customStyle="1" w:styleId="3162">
    <w:name w:val="Верхний колонтитул316"/>
    <w:basedOn w:val="a1"/>
    <w:rsid w:val="00377404"/>
    <w:pPr>
      <w:widowControl w:val="0"/>
      <w:tabs>
        <w:tab w:val="center" w:pos="4320"/>
        <w:tab w:val="right" w:pos="8640"/>
      </w:tabs>
    </w:pPr>
    <w:rPr>
      <w:szCs w:val="20"/>
    </w:rPr>
  </w:style>
  <w:style w:type="paragraph" w:customStyle="1" w:styleId="3311110">
    <w:name w:val="заголовок 331111"/>
    <w:basedOn w:val="a1"/>
    <w:next w:val="a1"/>
    <w:rsid w:val="00377404"/>
    <w:pPr>
      <w:keepNext/>
      <w:spacing w:before="120" w:after="120"/>
      <w:jc w:val="center"/>
    </w:pPr>
    <w:rPr>
      <w:b/>
      <w:szCs w:val="20"/>
    </w:rPr>
  </w:style>
  <w:style w:type="paragraph" w:customStyle="1" w:styleId="31610">
    <w:name w:val="Верхний колонтитул3161"/>
    <w:basedOn w:val="a1"/>
    <w:rsid w:val="00377404"/>
    <w:pPr>
      <w:widowControl w:val="0"/>
      <w:tabs>
        <w:tab w:val="center" w:pos="4320"/>
        <w:tab w:val="right" w:pos="8640"/>
      </w:tabs>
    </w:pPr>
    <w:rPr>
      <w:szCs w:val="20"/>
    </w:rPr>
  </w:style>
  <w:style w:type="paragraph" w:customStyle="1" w:styleId="BodyTextIndent23511">
    <w:name w:val="Body Text Indent 23511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3171">
    <w:name w:val="Верхний колонтитул317"/>
    <w:basedOn w:val="a1"/>
    <w:rsid w:val="00377404"/>
    <w:pPr>
      <w:widowControl w:val="0"/>
      <w:tabs>
        <w:tab w:val="center" w:pos="4320"/>
        <w:tab w:val="right" w:pos="8640"/>
      </w:tabs>
    </w:pPr>
    <w:rPr>
      <w:szCs w:val="20"/>
    </w:rPr>
  </w:style>
  <w:style w:type="paragraph" w:customStyle="1" w:styleId="3133">
    <w:name w:val="Верхний колонтитул3133"/>
    <w:basedOn w:val="a1"/>
    <w:rsid w:val="00377404"/>
    <w:pPr>
      <w:widowControl w:val="0"/>
      <w:tabs>
        <w:tab w:val="center" w:pos="4320"/>
        <w:tab w:val="right" w:pos="8640"/>
      </w:tabs>
    </w:pPr>
    <w:rPr>
      <w:szCs w:val="20"/>
    </w:rPr>
  </w:style>
  <w:style w:type="paragraph" w:customStyle="1" w:styleId="3331">
    <w:name w:val="заголовок 333"/>
    <w:basedOn w:val="a1"/>
    <w:next w:val="a1"/>
    <w:rsid w:val="00377404"/>
    <w:pPr>
      <w:keepNext/>
      <w:spacing w:before="120" w:after="120"/>
      <w:jc w:val="center"/>
    </w:pPr>
    <w:rPr>
      <w:b/>
      <w:szCs w:val="20"/>
    </w:rPr>
  </w:style>
  <w:style w:type="paragraph" w:customStyle="1" w:styleId="31312">
    <w:name w:val="Верхний колонтитул31312"/>
    <w:basedOn w:val="a1"/>
    <w:rsid w:val="00377404"/>
    <w:pPr>
      <w:widowControl w:val="0"/>
      <w:tabs>
        <w:tab w:val="center" w:pos="4320"/>
        <w:tab w:val="right" w:pos="8640"/>
      </w:tabs>
    </w:pPr>
    <w:rPr>
      <w:szCs w:val="20"/>
    </w:rPr>
  </w:style>
  <w:style w:type="paragraph" w:customStyle="1" w:styleId="33122">
    <w:name w:val="заголовок 3312"/>
    <w:basedOn w:val="a1"/>
    <w:next w:val="a1"/>
    <w:rsid w:val="00377404"/>
    <w:pPr>
      <w:keepNext/>
      <w:spacing w:before="120" w:after="120"/>
      <w:jc w:val="center"/>
    </w:pPr>
    <w:rPr>
      <w:b/>
      <w:szCs w:val="20"/>
    </w:rPr>
  </w:style>
  <w:style w:type="paragraph" w:customStyle="1" w:styleId="BodyTextIndent2332">
    <w:name w:val="Body Text Indent 2332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331120">
    <w:name w:val="заголовок 33112"/>
    <w:basedOn w:val="a1"/>
    <w:next w:val="a1"/>
    <w:rsid w:val="00377404"/>
    <w:pPr>
      <w:keepNext/>
      <w:spacing w:before="120" w:after="120"/>
      <w:jc w:val="center"/>
    </w:pPr>
    <w:rPr>
      <w:b/>
      <w:szCs w:val="20"/>
    </w:rPr>
  </w:style>
  <w:style w:type="paragraph" w:customStyle="1" w:styleId="BodyTextIndent231112">
    <w:name w:val="Body Text Indent 231112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BodyTextIndent23311">
    <w:name w:val="Body Text Indent 23311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BodyTextIndent2352">
    <w:name w:val="Body Text Indent 2352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BodyTextIndent2311111">
    <w:name w:val="Body Text Indent 2311111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3311120">
    <w:name w:val="заголовок 331112"/>
    <w:basedOn w:val="a1"/>
    <w:next w:val="a1"/>
    <w:rsid w:val="00377404"/>
    <w:pPr>
      <w:keepNext/>
      <w:spacing w:before="120" w:after="120"/>
      <w:jc w:val="center"/>
    </w:pPr>
    <w:rPr>
      <w:b/>
      <w:szCs w:val="20"/>
    </w:rPr>
  </w:style>
  <w:style w:type="paragraph" w:customStyle="1" w:styleId="31620">
    <w:name w:val="Верхний колонтитул3162"/>
    <w:basedOn w:val="a1"/>
    <w:rsid w:val="00377404"/>
    <w:pPr>
      <w:widowControl w:val="0"/>
      <w:tabs>
        <w:tab w:val="center" w:pos="4320"/>
        <w:tab w:val="right" w:pos="8640"/>
      </w:tabs>
    </w:pPr>
    <w:rPr>
      <w:szCs w:val="20"/>
    </w:rPr>
  </w:style>
  <w:style w:type="paragraph" w:customStyle="1" w:styleId="BodyTextIndent2362">
    <w:name w:val="Body Text Indent 2362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BodyTextIndent23512">
    <w:name w:val="Body Text Indent 23512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33111110">
    <w:name w:val="заголовок 3311111"/>
    <w:basedOn w:val="a1"/>
    <w:next w:val="a1"/>
    <w:rsid w:val="00377404"/>
    <w:pPr>
      <w:keepNext/>
      <w:spacing w:before="120" w:after="120"/>
      <w:jc w:val="center"/>
    </w:pPr>
    <w:rPr>
      <w:b/>
      <w:szCs w:val="20"/>
    </w:rPr>
  </w:style>
  <w:style w:type="paragraph" w:customStyle="1" w:styleId="31611">
    <w:name w:val="Верхний колонтитул31611"/>
    <w:basedOn w:val="a1"/>
    <w:rsid w:val="00377404"/>
    <w:pPr>
      <w:widowControl w:val="0"/>
      <w:tabs>
        <w:tab w:val="center" w:pos="4320"/>
        <w:tab w:val="right" w:pos="8640"/>
      </w:tabs>
    </w:pPr>
    <w:rPr>
      <w:szCs w:val="20"/>
    </w:rPr>
  </w:style>
  <w:style w:type="paragraph" w:customStyle="1" w:styleId="BodyTextIndent23611">
    <w:name w:val="Body Text Indent 23611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BodyTextIndent235111">
    <w:name w:val="Body Text Indent 235111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3180">
    <w:name w:val="Верхний колонтитул318"/>
    <w:basedOn w:val="a1"/>
    <w:rsid w:val="00377404"/>
    <w:pPr>
      <w:widowControl w:val="0"/>
      <w:tabs>
        <w:tab w:val="center" w:pos="4320"/>
        <w:tab w:val="right" w:pos="8640"/>
      </w:tabs>
    </w:pPr>
    <w:rPr>
      <w:szCs w:val="20"/>
    </w:rPr>
  </w:style>
  <w:style w:type="paragraph" w:customStyle="1" w:styleId="3134">
    <w:name w:val="Верхний колонтитул3134"/>
    <w:basedOn w:val="a1"/>
    <w:rsid w:val="00377404"/>
    <w:pPr>
      <w:widowControl w:val="0"/>
      <w:tabs>
        <w:tab w:val="center" w:pos="4320"/>
        <w:tab w:val="right" w:pos="8640"/>
      </w:tabs>
    </w:pPr>
    <w:rPr>
      <w:szCs w:val="20"/>
    </w:rPr>
  </w:style>
  <w:style w:type="paragraph" w:customStyle="1" w:styleId="3340">
    <w:name w:val="заголовок 334"/>
    <w:basedOn w:val="a1"/>
    <w:next w:val="a1"/>
    <w:rsid w:val="00377404"/>
    <w:pPr>
      <w:keepNext/>
      <w:spacing w:before="120" w:after="120"/>
      <w:jc w:val="center"/>
    </w:pPr>
    <w:rPr>
      <w:b/>
      <w:szCs w:val="20"/>
    </w:rPr>
  </w:style>
  <w:style w:type="paragraph" w:customStyle="1" w:styleId="31313">
    <w:name w:val="Верхний колонтитул31313"/>
    <w:basedOn w:val="a1"/>
    <w:rsid w:val="00377404"/>
    <w:pPr>
      <w:widowControl w:val="0"/>
      <w:tabs>
        <w:tab w:val="center" w:pos="4320"/>
        <w:tab w:val="right" w:pos="8640"/>
      </w:tabs>
    </w:pPr>
    <w:rPr>
      <w:szCs w:val="20"/>
    </w:rPr>
  </w:style>
  <w:style w:type="paragraph" w:customStyle="1" w:styleId="3313">
    <w:name w:val="заголовок 3313"/>
    <w:basedOn w:val="a1"/>
    <w:next w:val="a1"/>
    <w:rsid w:val="00377404"/>
    <w:pPr>
      <w:keepNext/>
      <w:spacing w:before="120" w:after="120"/>
      <w:jc w:val="center"/>
    </w:pPr>
    <w:rPr>
      <w:b/>
      <w:szCs w:val="20"/>
    </w:rPr>
  </w:style>
  <w:style w:type="paragraph" w:customStyle="1" w:styleId="BodyTextIndent23113">
    <w:name w:val="Body Text Indent 23113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BodyTextIndent2333">
    <w:name w:val="Body Text Indent 2333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331130">
    <w:name w:val="заголовок 33113"/>
    <w:basedOn w:val="a1"/>
    <w:next w:val="a1"/>
    <w:rsid w:val="00377404"/>
    <w:pPr>
      <w:keepNext/>
      <w:spacing w:before="120" w:after="120"/>
      <w:jc w:val="center"/>
    </w:pPr>
    <w:rPr>
      <w:b/>
      <w:szCs w:val="20"/>
    </w:rPr>
  </w:style>
  <w:style w:type="paragraph" w:customStyle="1" w:styleId="BodyTextIndent231113">
    <w:name w:val="Body Text Indent 231113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BodyTextIndent23312">
    <w:name w:val="Body Text Indent 23312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BodyTextIndent2353">
    <w:name w:val="Body Text Indent 2353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BodyTextIndent2311112">
    <w:name w:val="Body Text Indent 2311112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331113">
    <w:name w:val="заголовок 331113"/>
    <w:basedOn w:val="a1"/>
    <w:next w:val="a1"/>
    <w:rsid w:val="00377404"/>
    <w:pPr>
      <w:keepNext/>
      <w:spacing w:before="120" w:after="120"/>
      <w:jc w:val="center"/>
    </w:pPr>
    <w:rPr>
      <w:b/>
      <w:szCs w:val="20"/>
    </w:rPr>
  </w:style>
  <w:style w:type="paragraph" w:customStyle="1" w:styleId="3163">
    <w:name w:val="Верхний колонтитул3163"/>
    <w:basedOn w:val="a1"/>
    <w:rsid w:val="00377404"/>
    <w:pPr>
      <w:widowControl w:val="0"/>
      <w:tabs>
        <w:tab w:val="center" w:pos="4320"/>
        <w:tab w:val="right" w:pos="8640"/>
      </w:tabs>
    </w:pPr>
    <w:rPr>
      <w:szCs w:val="20"/>
    </w:rPr>
  </w:style>
  <w:style w:type="paragraph" w:customStyle="1" w:styleId="BodyTextIndent2363">
    <w:name w:val="Body Text Indent 2363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BodyTextIndent23513">
    <w:name w:val="Body Text Indent 23513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3311112">
    <w:name w:val="заголовок 3311112"/>
    <w:basedOn w:val="a1"/>
    <w:next w:val="a1"/>
    <w:rsid w:val="00377404"/>
    <w:pPr>
      <w:keepNext/>
      <w:spacing w:before="120" w:after="120"/>
      <w:jc w:val="center"/>
    </w:pPr>
    <w:rPr>
      <w:b/>
      <w:szCs w:val="20"/>
    </w:rPr>
  </w:style>
  <w:style w:type="paragraph" w:customStyle="1" w:styleId="31612">
    <w:name w:val="Верхний колонтитул31612"/>
    <w:basedOn w:val="a1"/>
    <w:rsid w:val="00377404"/>
    <w:pPr>
      <w:widowControl w:val="0"/>
      <w:tabs>
        <w:tab w:val="center" w:pos="4320"/>
        <w:tab w:val="right" w:pos="8640"/>
      </w:tabs>
    </w:pPr>
    <w:rPr>
      <w:szCs w:val="20"/>
    </w:rPr>
  </w:style>
  <w:style w:type="paragraph" w:customStyle="1" w:styleId="BodyTextIndent23612">
    <w:name w:val="Body Text Indent 23612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BodyTextIndent235112">
    <w:name w:val="Body Text Indent 235112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316111">
    <w:name w:val="Верхний колонтитул316111"/>
    <w:basedOn w:val="a1"/>
    <w:rsid w:val="00377404"/>
    <w:pPr>
      <w:widowControl w:val="0"/>
      <w:tabs>
        <w:tab w:val="center" w:pos="4320"/>
        <w:tab w:val="right" w:pos="8640"/>
      </w:tabs>
    </w:pPr>
    <w:rPr>
      <w:szCs w:val="20"/>
    </w:rPr>
  </w:style>
  <w:style w:type="paragraph" w:customStyle="1" w:styleId="BodyTextIndent2351111">
    <w:name w:val="Body Text Indent 2351111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BodyTextIndent23811">
    <w:name w:val="Body Text Indent 23811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3190">
    <w:name w:val="Верхний колонтитул319"/>
    <w:basedOn w:val="a1"/>
    <w:rsid w:val="00377404"/>
    <w:pPr>
      <w:widowControl w:val="0"/>
      <w:tabs>
        <w:tab w:val="center" w:pos="4320"/>
        <w:tab w:val="right" w:pos="8640"/>
      </w:tabs>
    </w:pPr>
    <w:rPr>
      <w:szCs w:val="20"/>
    </w:rPr>
  </w:style>
  <w:style w:type="paragraph" w:customStyle="1" w:styleId="3124">
    <w:name w:val="Верхний колонтитул3124"/>
    <w:basedOn w:val="a1"/>
    <w:rsid w:val="00377404"/>
    <w:pPr>
      <w:widowControl w:val="0"/>
      <w:tabs>
        <w:tab w:val="center" w:pos="4320"/>
        <w:tab w:val="right" w:pos="8640"/>
      </w:tabs>
    </w:pPr>
    <w:rPr>
      <w:szCs w:val="20"/>
    </w:rPr>
  </w:style>
  <w:style w:type="paragraph" w:customStyle="1" w:styleId="3135">
    <w:name w:val="Верхний колонтитул3135"/>
    <w:basedOn w:val="a1"/>
    <w:rsid w:val="00377404"/>
    <w:pPr>
      <w:widowControl w:val="0"/>
      <w:tabs>
        <w:tab w:val="center" w:pos="4320"/>
        <w:tab w:val="right" w:pos="8640"/>
      </w:tabs>
    </w:pPr>
    <w:rPr>
      <w:szCs w:val="20"/>
    </w:rPr>
  </w:style>
  <w:style w:type="paragraph" w:customStyle="1" w:styleId="3350">
    <w:name w:val="заголовок 335"/>
    <w:basedOn w:val="a1"/>
    <w:next w:val="a1"/>
    <w:rsid w:val="00377404"/>
    <w:pPr>
      <w:keepNext/>
      <w:spacing w:before="120" w:after="120"/>
      <w:jc w:val="center"/>
    </w:pPr>
    <w:rPr>
      <w:b/>
      <w:szCs w:val="20"/>
    </w:rPr>
  </w:style>
  <w:style w:type="paragraph" w:customStyle="1" w:styleId="31314">
    <w:name w:val="Верхний колонтитул31314"/>
    <w:basedOn w:val="a1"/>
    <w:rsid w:val="00377404"/>
    <w:pPr>
      <w:widowControl w:val="0"/>
      <w:tabs>
        <w:tab w:val="center" w:pos="4320"/>
        <w:tab w:val="right" w:pos="8640"/>
      </w:tabs>
    </w:pPr>
    <w:rPr>
      <w:szCs w:val="20"/>
    </w:rPr>
  </w:style>
  <w:style w:type="paragraph" w:customStyle="1" w:styleId="3314">
    <w:name w:val="заголовок 3314"/>
    <w:basedOn w:val="a1"/>
    <w:next w:val="a1"/>
    <w:rsid w:val="00377404"/>
    <w:pPr>
      <w:keepNext/>
      <w:spacing w:before="120" w:after="120"/>
      <w:jc w:val="center"/>
    </w:pPr>
    <w:rPr>
      <w:b/>
      <w:szCs w:val="20"/>
    </w:rPr>
  </w:style>
  <w:style w:type="paragraph" w:customStyle="1" w:styleId="BodyTextIndent23114">
    <w:name w:val="Body Text Indent 23114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BodyTextIndent2334">
    <w:name w:val="Body Text Indent 2334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33114">
    <w:name w:val="заголовок 33114"/>
    <w:basedOn w:val="a1"/>
    <w:next w:val="a1"/>
    <w:rsid w:val="00377404"/>
    <w:pPr>
      <w:keepNext/>
      <w:spacing w:before="120" w:after="120"/>
      <w:jc w:val="center"/>
    </w:pPr>
    <w:rPr>
      <w:b/>
      <w:szCs w:val="20"/>
    </w:rPr>
  </w:style>
  <w:style w:type="paragraph" w:customStyle="1" w:styleId="BodyTextIndent231114">
    <w:name w:val="Body Text Indent 231114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BodyTextIndent23313">
    <w:name w:val="Body Text Indent 23313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BodyTextIndent2354">
    <w:name w:val="Body Text Indent 2354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BodyTextIndent2311113">
    <w:name w:val="Body Text Indent 2311113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331114">
    <w:name w:val="заголовок 331114"/>
    <w:basedOn w:val="a1"/>
    <w:next w:val="a1"/>
    <w:rsid w:val="00377404"/>
    <w:pPr>
      <w:keepNext/>
      <w:spacing w:before="120" w:after="120"/>
      <w:jc w:val="center"/>
    </w:pPr>
    <w:rPr>
      <w:b/>
      <w:szCs w:val="20"/>
    </w:rPr>
  </w:style>
  <w:style w:type="paragraph" w:customStyle="1" w:styleId="3164">
    <w:name w:val="Верхний колонтитул3164"/>
    <w:basedOn w:val="a1"/>
    <w:rsid w:val="00377404"/>
    <w:pPr>
      <w:widowControl w:val="0"/>
      <w:tabs>
        <w:tab w:val="center" w:pos="4320"/>
        <w:tab w:val="right" w:pos="8640"/>
      </w:tabs>
    </w:pPr>
    <w:rPr>
      <w:szCs w:val="20"/>
    </w:rPr>
  </w:style>
  <w:style w:type="paragraph" w:customStyle="1" w:styleId="BodyTextIndent2364">
    <w:name w:val="Body Text Indent 2364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BodyTextIndent23514">
    <w:name w:val="Body Text Indent 23514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3311113">
    <w:name w:val="заголовок 3311113"/>
    <w:basedOn w:val="a1"/>
    <w:next w:val="a1"/>
    <w:rsid w:val="00377404"/>
    <w:pPr>
      <w:keepNext/>
      <w:spacing w:before="120" w:after="120"/>
      <w:jc w:val="center"/>
    </w:pPr>
    <w:rPr>
      <w:b/>
      <w:szCs w:val="20"/>
    </w:rPr>
  </w:style>
  <w:style w:type="paragraph" w:customStyle="1" w:styleId="31613">
    <w:name w:val="Верхний колонтитул31613"/>
    <w:basedOn w:val="a1"/>
    <w:rsid w:val="00377404"/>
    <w:pPr>
      <w:widowControl w:val="0"/>
      <w:tabs>
        <w:tab w:val="center" w:pos="4320"/>
        <w:tab w:val="right" w:pos="8640"/>
      </w:tabs>
    </w:pPr>
    <w:rPr>
      <w:szCs w:val="20"/>
    </w:rPr>
  </w:style>
  <w:style w:type="paragraph" w:customStyle="1" w:styleId="BodyTextIndent23613">
    <w:name w:val="Body Text Indent 23613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BodyTextIndent235113">
    <w:name w:val="Body Text Indent 235113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BodyTextIndent2382">
    <w:name w:val="Body Text Indent 2382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316112">
    <w:name w:val="Верхний колонтитул316112"/>
    <w:basedOn w:val="a1"/>
    <w:rsid w:val="00377404"/>
    <w:pPr>
      <w:widowControl w:val="0"/>
      <w:tabs>
        <w:tab w:val="center" w:pos="4320"/>
        <w:tab w:val="right" w:pos="8640"/>
      </w:tabs>
    </w:pPr>
    <w:rPr>
      <w:szCs w:val="20"/>
    </w:rPr>
  </w:style>
  <w:style w:type="paragraph" w:customStyle="1" w:styleId="BodyTextIndent2351112">
    <w:name w:val="Body Text Indent 2351112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BodyTextIndent23812">
    <w:name w:val="Body Text Indent 23812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36120">
    <w:name w:val="заголовок 3612"/>
    <w:basedOn w:val="a1"/>
    <w:next w:val="a1"/>
    <w:rsid w:val="00377404"/>
    <w:pPr>
      <w:keepNext/>
      <w:spacing w:before="120" w:after="120"/>
      <w:jc w:val="center"/>
    </w:pPr>
    <w:rPr>
      <w:b/>
      <w:szCs w:val="20"/>
    </w:rPr>
  </w:style>
  <w:style w:type="paragraph" w:customStyle="1" w:styleId="BodyTextIndent238111">
    <w:name w:val="Body Text Indent 238111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36111">
    <w:name w:val="заголовок 36111"/>
    <w:basedOn w:val="a1"/>
    <w:next w:val="a1"/>
    <w:rsid w:val="00377404"/>
    <w:pPr>
      <w:keepNext/>
      <w:spacing w:before="120" w:after="120"/>
      <w:jc w:val="center"/>
    </w:pPr>
    <w:rPr>
      <w:b/>
      <w:szCs w:val="20"/>
    </w:rPr>
  </w:style>
  <w:style w:type="paragraph" w:customStyle="1" w:styleId="31101">
    <w:name w:val="Верхний колонтитул3110"/>
    <w:basedOn w:val="a1"/>
    <w:rsid w:val="00377404"/>
    <w:pPr>
      <w:widowControl w:val="0"/>
      <w:tabs>
        <w:tab w:val="center" w:pos="4320"/>
        <w:tab w:val="right" w:pos="8640"/>
      </w:tabs>
    </w:pPr>
    <w:rPr>
      <w:szCs w:val="20"/>
    </w:rPr>
  </w:style>
  <w:style w:type="paragraph" w:customStyle="1" w:styleId="3125">
    <w:name w:val="Верхний колонтитул3125"/>
    <w:basedOn w:val="a1"/>
    <w:rsid w:val="00377404"/>
    <w:pPr>
      <w:widowControl w:val="0"/>
      <w:tabs>
        <w:tab w:val="center" w:pos="4320"/>
        <w:tab w:val="right" w:pos="8640"/>
      </w:tabs>
    </w:pPr>
    <w:rPr>
      <w:szCs w:val="20"/>
    </w:rPr>
  </w:style>
  <w:style w:type="paragraph" w:customStyle="1" w:styleId="3136">
    <w:name w:val="Верхний колонтитул3136"/>
    <w:basedOn w:val="a1"/>
    <w:rsid w:val="00377404"/>
    <w:pPr>
      <w:widowControl w:val="0"/>
      <w:tabs>
        <w:tab w:val="center" w:pos="4320"/>
        <w:tab w:val="right" w:pos="8640"/>
      </w:tabs>
    </w:pPr>
    <w:rPr>
      <w:szCs w:val="20"/>
    </w:rPr>
  </w:style>
  <w:style w:type="paragraph" w:customStyle="1" w:styleId="3360">
    <w:name w:val="заголовок 336"/>
    <w:basedOn w:val="a1"/>
    <w:next w:val="a1"/>
    <w:rsid w:val="00377404"/>
    <w:pPr>
      <w:keepNext/>
      <w:spacing w:before="120" w:after="120"/>
      <w:jc w:val="center"/>
    </w:pPr>
    <w:rPr>
      <w:b/>
      <w:szCs w:val="20"/>
    </w:rPr>
  </w:style>
  <w:style w:type="paragraph" w:customStyle="1" w:styleId="31315">
    <w:name w:val="Верхний колонтитул31315"/>
    <w:basedOn w:val="a1"/>
    <w:rsid w:val="00377404"/>
    <w:pPr>
      <w:widowControl w:val="0"/>
      <w:tabs>
        <w:tab w:val="center" w:pos="4320"/>
        <w:tab w:val="right" w:pos="8640"/>
      </w:tabs>
    </w:pPr>
    <w:rPr>
      <w:szCs w:val="20"/>
    </w:rPr>
  </w:style>
  <w:style w:type="paragraph" w:customStyle="1" w:styleId="3315">
    <w:name w:val="заголовок 3315"/>
    <w:basedOn w:val="a1"/>
    <w:next w:val="a1"/>
    <w:rsid w:val="00377404"/>
    <w:pPr>
      <w:keepNext/>
      <w:spacing w:before="120" w:after="120"/>
      <w:jc w:val="center"/>
    </w:pPr>
    <w:rPr>
      <w:b/>
      <w:szCs w:val="20"/>
    </w:rPr>
  </w:style>
  <w:style w:type="paragraph" w:customStyle="1" w:styleId="BodyTextIndent23115">
    <w:name w:val="Body Text Indent 23115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BodyTextIndent2335">
    <w:name w:val="Body Text Indent 2335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33115">
    <w:name w:val="заголовок 33115"/>
    <w:basedOn w:val="a1"/>
    <w:next w:val="a1"/>
    <w:rsid w:val="00377404"/>
    <w:pPr>
      <w:keepNext/>
      <w:spacing w:before="120" w:after="120"/>
      <w:jc w:val="center"/>
    </w:pPr>
    <w:rPr>
      <w:b/>
      <w:szCs w:val="20"/>
    </w:rPr>
  </w:style>
  <w:style w:type="paragraph" w:customStyle="1" w:styleId="BodyTextIndent231115">
    <w:name w:val="Body Text Indent 231115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BodyTextIndent23314">
    <w:name w:val="Body Text Indent 23314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BodyTextIndent2355">
    <w:name w:val="Body Text Indent 2355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BodyTextIndent2311114">
    <w:name w:val="Body Text Indent 2311114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331115">
    <w:name w:val="заголовок 331115"/>
    <w:basedOn w:val="a1"/>
    <w:next w:val="a1"/>
    <w:rsid w:val="00377404"/>
    <w:pPr>
      <w:keepNext/>
      <w:spacing w:before="120" w:after="120"/>
      <w:jc w:val="center"/>
    </w:pPr>
    <w:rPr>
      <w:b/>
      <w:szCs w:val="20"/>
    </w:rPr>
  </w:style>
  <w:style w:type="paragraph" w:customStyle="1" w:styleId="3165">
    <w:name w:val="Верхний колонтитул3165"/>
    <w:basedOn w:val="a1"/>
    <w:rsid w:val="00377404"/>
    <w:pPr>
      <w:widowControl w:val="0"/>
      <w:tabs>
        <w:tab w:val="center" w:pos="4320"/>
        <w:tab w:val="right" w:pos="8640"/>
      </w:tabs>
    </w:pPr>
    <w:rPr>
      <w:szCs w:val="20"/>
    </w:rPr>
  </w:style>
  <w:style w:type="paragraph" w:customStyle="1" w:styleId="BodyTextIndent2365">
    <w:name w:val="Body Text Indent 2365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BodyTextIndent23515">
    <w:name w:val="Body Text Indent 23515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3311114">
    <w:name w:val="заголовок 3311114"/>
    <w:basedOn w:val="a1"/>
    <w:next w:val="a1"/>
    <w:rsid w:val="00377404"/>
    <w:pPr>
      <w:keepNext/>
      <w:spacing w:before="120" w:after="120"/>
      <w:jc w:val="center"/>
    </w:pPr>
    <w:rPr>
      <w:b/>
      <w:szCs w:val="20"/>
    </w:rPr>
  </w:style>
  <w:style w:type="paragraph" w:customStyle="1" w:styleId="31614">
    <w:name w:val="Верхний колонтитул31614"/>
    <w:basedOn w:val="a1"/>
    <w:rsid w:val="00377404"/>
    <w:pPr>
      <w:widowControl w:val="0"/>
      <w:tabs>
        <w:tab w:val="center" w:pos="4320"/>
        <w:tab w:val="right" w:pos="8640"/>
      </w:tabs>
    </w:pPr>
    <w:rPr>
      <w:szCs w:val="20"/>
    </w:rPr>
  </w:style>
  <w:style w:type="paragraph" w:customStyle="1" w:styleId="BodyTextIndent23614">
    <w:name w:val="Body Text Indent 23614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BodyTextIndent235114">
    <w:name w:val="Body Text Indent 235114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3630">
    <w:name w:val="заголовок 363"/>
    <w:basedOn w:val="a1"/>
    <w:next w:val="a1"/>
    <w:rsid w:val="00377404"/>
    <w:pPr>
      <w:keepNext/>
      <w:spacing w:before="120" w:after="120"/>
      <w:jc w:val="center"/>
    </w:pPr>
    <w:rPr>
      <w:b/>
      <w:szCs w:val="20"/>
    </w:rPr>
  </w:style>
  <w:style w:type="paragraph" w:customStyle="1" w:styleId="BodyTextIndent2383">
    <w:name w:val="Body Text Indent 2383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316113">
    <w:name w:val="Верхний колонтитул316113"/>
    <w:basedOn w:val="a1"/>
    <w:rsid w:val="00377404"/>
    <w:pPr>
      <w:widowControl w:val="0"/>
      <w:tabs>
        <w:tab w:val="center" w:pos="4320"/>
        <w:tab w:val="right" w:pos="8640"/>
      </w:tabs>
    </w:pPr>
    <w:rPr>
      <w:szCs w:val="20"/>
    </w:rPr>
  </w:style>
  <w:style w:type="paragraph" w:customStyle="1" w:styleId="BodyTextIndent2351113">
    <w:name w:val="Body Text Indent 2351113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BodyTextIndent23813">
    <w:name w:val="Body Text Indent 23813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3613">
    <w:name w:val="заголовок 3613"/>
    <w:basedOn w:val="a1"/>
    <w:next w:val="a1"/>
    <w:rsid w:val="00377404"/>
    <w:pPr>
      <w:keepNext/>
      <w:spacing w:before="120" w:after="120"/>
      <w:jc w:val="center"/>
    </w:pPr>
    <w:rPr>
      <w:b/>
      <w:szCs w:val="20"/>
    </w:rPr>
  </w:style>
  <w:style w:type="paragraph" w:customStyle="1" w:styleId="BodyTextIndent238112">
    <w:name w:val="Body Text Indent 238112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36112">
    <w:name w:val="заголовок 36112"/>
    <w:basedOn w:val="a1"/>
    <w:next w:val="a1"/>
    <w:rsid w:val="00377404"/>
    <w:pPr>
      <w:keepNext/>
      <w:spacing w:before="120" w:after="120"/>
      <w:jc w:val="center"/>
    </w:pPr>
    <w:rPr>
      <w:b/>
      <w:szCs w:val="20"/>
    </w:rPr>
  </w:style>
  <w:style w:type="paragraph" w:customStyle="1" w:styleId="BodyTextIndent2381111">
    <w:name w:val="Body Text Indent 2381111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361111">
    <w:name w:val="заголовок 361111"/>
    <w:basedOn w:val="a1"/>
    <w:next w:val="a1"/>
    <w:rsid w:val="00377404"/>
    <w:pPr>
      <w:keepNext/>
      <w:spacing w:before="120" w:after="120"/>
      <w:jc w:val="center"/>
    </w:pPr>
    <w:rPr>
      <w:b/>
      <w:szCs w:val="20"/>
    </w:rPr>
  </w:style>
  <w:style w:type="paragraph" w:customStyle="1" w:styleId="11f0">
    <w:name w:val="заголовок.11"/>
    <w:basedOn w:val="a1"/>
    <w:next w:val="a1"/>
    <w:rsid w:val="00377404"/>
    <w:pPr>
      <w:keepNext/>
      <w:spacing w:line="360" w:lineRule="auto"/>
    </w:pPr>
    <w:rPr>
      <w:rFonts w:ascii="Arial" w:hAnsi="Arial"/>
      <w:b/>
      <w:szCs w:val="20"/>
    </w:rPr>
  </w:style>
  <w:style w:type="paragraph" w:customStyle="1" w:styleId="3126">
    <w:name w:val="Верхний колонтитул3126"/>
    <w:basedOn w:val="a1"/>
    <w:rsid w:val="00377404"/>
    <w:pPr>
      <w:widowControl w:val="0"/>
      <w:tabs>
        <w:tab w:val="center" w:pos="4320"/>
        <w:tab w:val="right" w:pos="8640"/>
      </w:tabs>
    </w:pPr>
    <w:rPr>
      <w:szCs w:val="20"/>
    </w:rPr>
  </w:style>
  <w:style w:type="paragraph" w:customStyle="1" w:styleId="3137">
    <w:name w:val="Верхний колонтитул3137"/>
    <w:basedOn w:val="a1"/>
    <w:rsid w:val="00377404"/>
    <w:pPr>
      <w:widowControl w:val="0"/>
      <w:tabs>
        <w:tab w:val="center" w:pos="4320"/>
        <w:tab w:val="right" w:pos="8640"/>
      </w:tabs>
    </w:pPr>
    <w:rPr>
      <w:szCs w:val="20"/>
    </w:rPr>
  </w:style>
  <w:style w:type="paragraph" w:customStyle="1" w:styleId="337">
    <w:name w:val="заголовок 337"/>
    <w:basedOn w:val="a1"/>
    <w:next w:val="a1"/>
    <w:rsid w:val="00377404"/>
    <w:pPr>
      <w:keepNext/>
      <w:spacing w:before="120" w:after="120"/>
      <w:jc w:val="center"/>
    </w:pPr>
    <w:rPr>
      <w:b/>
      <w:szCs w:val="20"/>
    </w:rPr>
  </w:style>
  <w:style w:type="paragraph" w:customStyle="1" w:styleId="31316">
    <w:name w:val="Верхний колонтитул31316"/>
    <w:basedOn w:val="a1"/>
    <w:rsid w:val="00377404"/>
    <w:pPr>
      <w:widowControl w:val="0"/>
      <w:tabs>
        <w:tab w:val="center" w:pos="4320"/>
        <w:tab w:val="right" w:pos="8640"/>
      </w:tabs>
    </w:pPr>
    <w:rPr>
      <w:szCs w:val="20"/>
    </w:rPr>
  </w:style>
  <w:style w:type="paragraph" w:customStyle="1" w:styleId="3316">
    <w:name w:val="заголовок 3316"/>
    <w:basedOn w:val="a1"/>
    <w:next w:val="a1"/>
    <w:rsid w:val="00377404"/>
    <w:pPr>
      <w:keepNext/>
      <w:spacing w:before="120" w:after="120"/>
      <w:jc w:val="center"/>
    </w:pPr>
    <w:rPr>
      <w:b/>
      <w:szCs w:val="20"/>
    </w:rPr>
  </w:style>
  <w:style w:type="paragraph" w:customStyle="1" w:styleId="BodyTextIndent23116">
    <w:name w:val="Body Text Indent 23116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BodyTextIndent2336">
    <w:name w:val="Body Text Indent 2336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33116">
    <w:name w:val="заголовок 33116"/>
    <w:basedOn w:val="a1"/>
    <w:next w:val="a1"/>
    <w:rsid w:val="00377404"/>
    <w:pPr>
      <w:keepNext/>
      <w:spacing w:before="120" w:after="120"/>
      <w:jc w:val="center"/>
    </w:pPr>
    <w:rPr>
      <w:b/>
      <w:szCs w:val="20"/>
    </w:rPr>
  </w:style>
  <w:style w:type="paragraph" w:customStyle="1" w:styleId="BodyTextIndent231116">
    <w:name w:val="Body Text Indent 231116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BodyTextIndent23315">
    <w:name w:val="Body Text Indent 23315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BodyTextIndent2356">
    <w:name w:val="Body Text Indent 2356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BodyTextIndent2311115">
    <w:name w:val="Body Text Indent 2311115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331116">
    <w:name w:val="заголовок 331116"/>
    <w:basedOn w:val="a1"/>
    <w:next w:val="a1"/>
    <w:rsid w:val="00377404"/>
    <w:pPr>
      <w:keepNext/>
      <w:spacing w:before="120" w:after="120"/>
      <w:jc w:val="center"/>
    </w:pPr>
    <w:rPr>
      <w:b/>
      <w:szCs w:val="20"/>
    </w:rPr>
  </w:style>
  <w:style w:type="paragraph" w:customStyle="1" w:styleId="3166">
    <w:name w:val="Верхний колонтитул3166"/>
    <w:basedOn w:val="a1"/>
    <w:rsid w:val="00377404"/>
    <w:pPr>
      <w:widowControl w:val="0"/>
      <w:tabs>
        <w:tab w:val="center" w:pos="4320"/>
        <w:tab w:val="right" w:pos="8640"/>
      </w:tabs>
    </w:pPr>
    <w:rPr>
      <w:szCs w:val="20"/>
    </w:rPr>
  </w:style>
  <w:style w:type="paragraph" w:customStyle="1" w:styleId="BodyTextIndent2366">
    <w:name w:val="Body Text Indent 2366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BodyTextIndent23516">
    <w:name w:val="Body Text Indent 23516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3311115">
    <w:name w:val="заголовок 3311115"/>
    <w:basedOn w:val="a1"/>
    <w:next w:val="a1"/>
    <w:rsid w:val="00377404"/>
    <w:pPr>
      <w:keepNext/>
      <w:spacing w:before="120" w:after="120"/>
      <w:jc w:val="center"/>
    </w:pPr>
    <w:rPr>
      <w:b/>
      <w:szCs w:val="20"/>
    </w:rPr>
  </w:style>
  <w:style w:type="paragraph" w:customStyle="1" w:styleId="31615">
    <w:name w:val="Верхний колонтитул31615"/>
    <w:basedOn w:val="a1"/>
    <w:rsid w:val="00377404"/>
    <w:pPr>
      <w:widowControl w:val="0"/>
      <w:tabs>
        <w:tab w:val="center" w:pos="4320"/>
        <w:tab w:val="right" w:pos="8640"/>
      </w:tabs>
    </w:pPr>
    <w:rPr>
      <w:szCs w:val="20"/>
    </w:rPr>
  </w:style>
  <w:style w:type="paragraph" w:customStyle="1" w:styleId="BodyTextIndent23615">
    <w:name w:val="Body Text Indent 23615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BodyTextIndent235115">
    <w:name w:val="Body Text Indent 235115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3640">
    <w:name w:val="заголовок 364"/>
    <w:basedOn w:val="a1"/>
    <w:next w:val="a1"/>
    <w:rsid w:val="00377404"/>
    <w:pPr>
      <w:keepNext/>
      <w:spacing w:before="120" w:after="120"/>
      <w:jc w:val="center"/>
    </w:pPr>
    <w:rPr>
      <w:b/>
      <w:szCs w:val="20"/>
    </w:rPr>
  </w:style>
  <w:style w:type="paragraph" w:customStyle="1" w:styleId="BodyTextIndent2384">
    <w:name w:val="Body Text Indent 2384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316114">
    <w:name w:val="Верхний колонтитул316114"/>
    <w:basedOn w:val="a1"/>
    <w:rsid w:val="00377404"/>
    <w:pPr>
      <w:widowControl w:val="0"/>
      <w:tabs>
        <w:tab w:val="center" w:pos="4320"/>
        <w:tab w:val="right" w:pos="8640"/>
      </w:tabs>
    </w:pPr>
    <w:rPr>
      <w:szCs w:val="20"/>
    </w:rPr>
  </w:style>
  <w:style w:type="paragraph" w:customStyle="1" w:styleId="BodyTextIndent2351114">
    <w:name w:val="Body Text Indent 2351114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BodyTextIndent23814">
    <w:name w:val="Body Text Indent 23814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3614">
    <w:name w:val="заголовок 3614"/>
    <w:basedOn w:val="a1"/>
    <w:next w:val="a1"/>
    <w:rsid w:val="00377404"/>
    <w:pPr>
      <w:keepNext/>
      <w:spacing w:before="120" w:after="120"/>
      <w:jc w:val="center"/>
    </w:pPr>
    <w:rPr>
      <w:b/>
      <w:szCs w:val="20"/>
    </w:rPr>
  </w:style>
  <w:style w:type="paragraph" w:customStyle="1" w:styleId="BodyTextIndent238113">
    <w:name w:val="Body Text Indent 238113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36113">
    <w:name w:val="заголовок 36113"/>
    <w:basedOn w:val="a1"/>
    <w:next w:val="a1"/>
    <w:rsid w:val="00377404"/>
    <w:pPr>
      <w:keepNext/>
      <w:spacing w:before="120" w:after="120"/>
      <w:jc w:val="center"/>
    </w:pPr>
    <w:rPr>
      <w:b/>
      <w:szCs w:val="20"/>
    </w:rPr>
  </w:style>
  <w:style w:type="paragraph" w:customStyle="1" w:styleId="BodyTextIndent2381112">
    <w:name w:val="Body Text Indent 2381112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361112">
    <w:name w:val="заголовок 361112"/>
    <w:basedOn w:val="a1"/>
    <w:next w:val="a1"/>
    <w:rsid w:val="00377404"/>
    <w:pPr>
      <w:keepNext/>
      <w:spacing w:before="120" w:after="120"/>
      <w:jc w:val="center"/>
    </w:pPr>
    <w:rPr>
      <w:b/>
      <w:szCs w:val="20"/>
    </w:rPr>
  </w:style>
  <w:style w:type="paragraph" w:customStyle="1" w:styleId="BodyTextIndent23811111">
    <w:name w:val="Body Text Indent 23811111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3611111">
    <w:name w:val="заголовок 3611111"/>
    <w:basedOn w:val="a1"/>
    <w:next w:val="a1"/>
    <w:rsid w:val="00377404"/>
    <w:pPr>
      <w:keepNext/>
      <w:spacing w:before="120" w:after="120"/>
      <w:jc w:val="center"/>
    </w:pPr>
    <w:rPr>
      <w:b/>
      <w:szCs w:val="20"/>
    </w:rPr>
  </w:style>
  <w:style w:type="paragraph" w:customStyle="1" w:styleId="BodyTextIndent34">
    <w:name w:val="Body Text Indent 34"/>
    <w:basedOn w:val="a1"/>
    <w:rsid w:val="00377404"/>
    <w:pPr>
      <w:widowControl w:val="0"/>
      <w:spacing w:before="120"/>
      <w:ind w:firstLine="720"/>
    </w:pPr>
    <w:rPr>
      <w:szCs w:val="20"/>
    </w:rPr>
  </w:style>
  <w:style w:type="paragraph" w:customStyle="1" w:styleId="BodyTextIndent343">
    <w:name w:val="Body Text Indent 343"/>
    <w:basedOn w:val="a1"/>
    <w:rsid w:val="00377404"/>
    <w:pPr>
      <w:widowControl w:val="0"/>
      <w:spacing w:before="120"/>
      <w:ind w:firstLine="720"/>
    </w:pPr>
    <w:rPr>
      <w:szCs w:val="20"/>
    </w:rPr>
  </w:style>
  <w:style w:type="paragraph" w:customStyle="1" w:styleId="BodyTextIndent3433">
    <w:name w:val="Body Text Indent 3433"/>
    <w:basedOn w:val="a1"/>
    <w:rsid w:val="00377404"/>
    <w:pPr>
      <w:widowControl w:val="0"/>
      <w:spacing w:before="120"/>
      <w:ind w:firstLine="720"/>
    </w:pPr>
    <w:rPr>
      <w:szCs w:val="20"/>
    </w:rPr>
  </w:style>
  <w:style w:type="paragraph" w:customStyle="1" w:styleId="BodyTextIndent231133">
    <w:name w:val="Body Text Indent 231133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3433">
    <w:name w:val="заголовок 3433"/>
    <w:basedOn w:val="a1"/>
    <w:next w:val="a1"/>
    <w:rsid w:val="00377404"/>
    <w:pPr>
      <w:keepNext/>
      <w:spacing w:before="120" w:after="120"/>
      <w:jc w:val="center"/>
    </w:pPr>
    <w:rPr>
      <w:b/>
      <w:szCs w:val="20"/>
    </w:rPr>
  </w:style>
  <w:style w:type="paragraph" w:customStyle="1" w:styleId="BodyTextIndent361">
    <w:name w:val="Body Text Indent 361"/>
    <w:basedOn w:val="a1"/>
    <w:rsid w:val="00377404"/>
    <w:pPr>
      <w:widowControl w:val="0"/>
      <w:spacing w:before="120"/>
      <w:ind w:firstLine="720"/>
    </w:pPr>
    <w:rPr>
      <w:szCs w:val="20"/>
    </w:rPr>
  </w:style>
  <w:style w:type="paragraph" w:customStyle="1" w:styleId="430">
    <w:name w:val="Список с маркерами43"/>
    <w:basedOn w:val="a6"/>
    <w:rsid w:val="00377404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432">
    <w:name w:val="Список с номерами43"/>
    <w:basedOn w:val="a8"/>
    <w:rsid w:val="00377404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BodyTextIndent341">
    <w:name w:val="Body Text Indent 341"/>
    <w:basedOn w:val="a1"/>
    <w:rsid w:val="00377404"/>
    <w:pPr>
      <w:widowControl w:val="0"/>
      <w:spacing w:before="120"/>
      <w:ind w:firstLine="720"/>
    </w:pPr>
    <w:rPr>
      <w:szCs w:val="20"/>
    </w:rPr>
  </w:style>
  <w:style w:type="paragraph" w:customStyle="1" w:styleId="BodyTextIndent3431">
    <w:name w:val="Body Text Indent 3431"/>
    <w:basedOn w:val="a1"/>
    <w:rsid w:val="00377404"/>
    <w:pPr>
      <w:widowControl w:val="0"/>
      <w:spacing w:before="120"/>
      <w:ind w:firstLine="720"/>
    </w:pPr>
    <w:rPr>
      <w:szCs w:val="20"/>
    </w:rPr>
  </w:style>
  <w:style w:type="paragraph" w:customStyle="1" w:styleId="BodyTextIndent231131">
    <w:name w:val="Body Text Indent 231131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BodyTextIndent34331">
    <w:name w:val="Body Text Indent 34331"/>
    <w:basedOn w:val="a1"/>
    <w:rsid w:val="00377404"/>
    <w:pPr>
      <w:widowControl w:val="0"/>
      <w:spacing w:before="120"/>
      <w:ind w:firstLine="720"/>
    </w:pPr>
    <w:rPr>
      <w:szCs w:val="20"/>
    </w:rPr>
  </w:style>
  <w:style w:type="paragraph" w:customStyle="1" w:styleId="BodyTextIndent2311331">
    <w:name w:val="Body Text Indent 2311331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34331">
    <w:name w:val="заголовок 34331"/>
    <w:basedOn w:val="a1"/>
    <w:next w:val="a1"/>
    <w:rsid w:val="00377404"/>
    <w:pPr>
      <w:keepNext/>
      <w:spacing w:before="120" w:after="120"/>
      <w:jc w:val="center"/>
    </w:pPr>
    <w:rPr>
      <w:b/>
      <w:szCs w:val="20"/>
    </w:rPr>
  </w:style>
  <w:style w:type="paragraph" w:customStyle="1" w:styleId="BodyTextIndent3611">
    <w:name w:val="Body Text Indent 3611"/>
    <w:basedOn w:val="a1"/>
    <w:rsid w:val="00377404"/>
    <w:pPr>
      <w:widowControl w:val="0"/>
      <w:spacing w:before="120"/>
      <w:ind w:firstLine="720"/>
    </w:pPr>
    <w:rPr>
      <w:szCs w:val="20"/>
    </w:rPr>
  </w:style>
  <w:style w:type="paragraph" w:customStyle="1" w:styleId="1115">
    <w:name w:val="заголовок.111"/>
    <w:basedOn w:val="a1"/>
    <w:next w:val="a1"/>
    <w:rsid w:val="00377404"/>
    <w:pPr>
      <w:keepNext/>
      <w:spacing w:line="360" w:lineRule="auto"/>
    </w:pPr>
    <w:rPr>
      <w:rFonts w:ascii="Arial" w:hAnsi="Arial"/>
      <w:b/>
      <w:szCs w:val="20"/>
    </w:rPr>
  </w:style>
  <w:style w:type="paragraph" w:customStyle="1" w:styleId="Tablehead">
    <w:name w:val="Table head"/>
    <w:basedOn w:val="Tablename"/>
    <w:rsid w:val="00377404"/>
    <w:pPr>
      <w:spacing w:before="60" w:after="40" w:line="120" w:lineRule="exact"/>
    </w:pPr>
    <w:rPr>
      <w:b w:val="0"/>
      <w:sz w:val="12"/>
    </w:rPr>
  </w:style>
  <w:style w:type="paragraph" w:customStyle="1" w:styleId="Tablename">
    <w:name w:val="Table name"/>
    <w:rsid w:val="00377404"/>
    <w:pPr>
      <w:jc w:val="center"/>
    </w:pPr>
    <w:rPr>
      <w:rFonts w:ascii="ACSRS" w:hAnsi="ACSRS"/>
      <w:b/>
      <w:noProof/>
      <w:sz w:val="18"/>
    </w:rPr>
  </w:style>
  <w:style w:type="paragraph" w:customStyle="1" w:styleId="11117">
    <w:name w:val="заголовок1.111"/>
    <w:basedOn w:val="a1"/>
    <w:next w:val="a1"/>
    <w:rsid w:val="00377404"/>
    <w:pPr>
      <w:keepNext/>
      <w:widowControl w:val="0"/>
      <w:spacing w:before="100" w:line="200" w:lineRule="exact"/>
    </w:pPr>
    <w:rPr>
      <w:b/>
      <w:i/>
      <w:szCs w:val="20"/>
    </w:rPr>
  </w:style>
  <w:style w:type="paragraph" w:customStyle="1" w:styleId="afff1">
    <w:name w:val="Документ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56">
    <w:name w:val="Документ5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1313">
    <w:name w:val="цифры131"/>
    <w:basedOn w:val="a1"/>
    <w:rsid w:val="00377404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3231">
    <w:name w:val="Верхний колонтитул323"/>
    <w:basedOn w:val="a1"/>
    <w:rsid w:val="00377404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Headintext3">
    <w:name w:val="Head in text3"/>
    <w:basedOn w:val="Textbody"/>
    <w:rsid w:val="00377404"/>
    <w:pPr>
      <w:spacing w:before="160"/>
    </w:pPr>
    <w:rPr>
      <w:b/>
    </w:rPr>
  </w:style>
  <w:style w:type="paragraph" w:customStyle="1" w:styleId="Normal323">
    <w:name w:val="Normal323"/>
    <w:rsid w:val="00377404"/>
    <w:rPr>
      <w:rFonts w:ascii="Times New Roman CYR" w:hAnsi="Times New Roman CYR"/>
      <w:sz w:val="24"/>
    </w:rPr>
  </w:style>
  <w:style w:type="paragraph" w:customStyle="1" w:styleId="65">
    <w:name w:val="текст сноски6"/>
    <w:basedOn w:val="a1"/>
    <w:rsid w:val="00377404"/>
    <w:pPr>
      <w:widowControl w:val="0"/>
    </w:pPr>
    <w:rPr>
      <w:szCs w:val="20"/>
    </w:rPr>
  </w:style>
  <w:style w:type="paragraph" w:customStyle="1" w:styleId="12241">
    <w:name w:val="заголовок 1224"/>
    <w:basedOn w:val="a1"/>
    <w:next w:val="a1"/>
    <w:rsid w:val="00377404"/>
    <w:pPr>
      <w:keepNext/>
      <w:widowControl w:val="0"/>
      <w:spacing w:before="100" w:line="200" w:lineRule="exact"/>
    </w:pPr>
    <w:rPr>
      <w:b/>
      <w:i/>
      <w:sz w:val="20"/>
      <w:szCs w:val="20"/>
    </w:rPr>
  </w:style>
  <w:style w:type="paragraph" w:customStyle="1" w:styleId="1261">
    <w:name w:val="заголовок 126"/>
    <w:basedOn w:val="a1"/>
    <w:next w:val="a1"/>
    <w:rsid w:val="00377404"/>
    <w:pPr>
      <w:keepNext/>
      <w:widowControl w:val="0"/>
      <w:spacing w:before="100" w:line="200" w:lineRule="exact"/>
    </w:pPr>
    <w:rPr>
      <w:b/>
      <w:i/>
      <w:sz w:val="20"/>
      <w:szCs w:val="20"/>
    </w:rPr>
  </w:style>
  <w:style w:type="paragraph" w:customStyle="1" w:styleId="253">
    <w:name w:val="заголовок 25"/>
    <w:basedOn w:val="a1"/>
    <w:next w:val="a1"/>
    <w:rsid w:val="00377404"/>
    <w:pPr>
      <w:keepNext/>
      <w:widowControl w:val="0"/>
      <w:spacing w:before="120"/>
      <w:ind w:firstLine="720"/>
      <w:jc w:val="center"/>
    </w:pPr>
    <w:rPr>
      <w:b/>
      <w:szCs w:val="20"/>
    </w:rPr>
  </w:style>
  <w:style w:type="paragraph" w:customStyle="1" w:styleId="BodyTextIndent227">
    <w:name w:val="Body Text Indent 227"/>
    <w:basedOn w:val="a1"/>
    <w:rsid w:val="00377404"/>
    <w:pPr>
      <w:widowControl w:val="0"/>
      <w:spacing w:before="120" w:line="260" w:lineRule="exact"/>
      <w:ind w:firstLine="709"/>
    </w:pPr>
    <w:rPr>
      <w:rFonts w:ascii="Times New Roman CYR" w:hAnsi="Times New Roman CYR"/>
      <w:szCs w:val="20"/>
    </w:rPr>
  </w:style>
  <w:style w:type="paragraph" w:customStyle="1" w:styleId="46">
    <w:name w:val="Äîêóìåíò4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157">
    <w:name w:val="çàãîëîâîê 15"/>
    <w:basedOn w:val="a1"/>
    <w:next w:val="a1"/>
    <w:rsid w:val="00377404"/>
    <w:pPr>
      <w:keepNext/>
      <w:widowControl w:val="0"/>
      <w:spacing w:before="120"/>
      <w:ind w:firstLine="720"/>
    </w:pPr>
    <w:rPr>
      <w:b/>
      <w:szCs w:val="20"/>
    </w:rPr>
  </w:style>
  <w:style w:type="paragraph" w:customStyle="1" w:styleId="14b">
    <w:name w:val="öèôðû14"/>
    <w:basedOn w:val="a1"/>
    <w:rsid w:val="00377404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2140">
    <w:name w:val="заголовок 214"/>
    <w:basedOn w:val="a1"/>
    <w:next w:val="a1"/>
    <w:rsid w:val="00377404"/>
    <w:pPr>
      <w:keepNext/>
      <w:widowControl w:val="0"/>
      <w:spacing w:before="120"/>
      <w:ind w:firstLine="720"/>
      <w:jc w:val="center"/>
    </w:pPr>
    <w:rPr>
      <w:b/>
      <w:szCs w:val="20"/>
    </w:rPr>
  </w:style>
  <w:style w:type="paragraph" w:customStyle="1" w:styleId="12140">
    <w:name w:val="заголовок 1214"/>
    <w:basedOn w:val="a1"/>
    <w:next w:val="a1"/>
    <w:rsid w:val="00377404"/>
    <w:pPr>
      <w:keepNext/>
      <w:widowControl w:val="0"/>
      <w:spacing w:before="100" w:line="200" w:lineRule="exact"/>
    </w:pPr>
    <w:rPr>
      <w:b/>
      <w:i/>
      <w:sz w:val="20"/>
      <w:szCs w:val="20"/>
    </w:rPr>
  </w:style>
  <w:style w:type="paragraph" w:customStyle="1" w:styleId="BodyText34">
    <w:name w:val="Body Text 34"/>
    <w:basedOn w:val="216"/>
    <w:rsid w:val="00377404"/>
    <w:pPr>
      <w:widowControl w:val="0"/>
      <w:spacing w:after="120"/>
      <w:ind w:left="283"/>
      <w:jc w:val="both"/>
    </w:pPr>
    <w:rPr>
      <w:b w:val="0"/>
      <w:caps w:val="0"/>
      <w:lang w:eastAsia="ru-RU"/>
    </w:rPr>
  </w:style>
  <w:style w:type="paragraph" w:customStyle="1" w:styleId="BodyText212">
    <w:name w:val="Body Text 212"/>
    <w:basedOn w:val="a1"/>
    <w:rsid w:val="00377404"/>
    <w:pPr>
      <w:widowControl w:val="0"/>
      <w:spacing w:before="120"/>
      <w:ind w:firstLine="709"/>
    </w:pPr>
    <w:rPr>
      <w:rFonts w:ascii="Times New Roman CYR" w:hAnsi="Times New Roman CYR"/>
      <w:szCs w:val="20"/>
    </w:rPr>
  </w:style>
  <w:style w:type="paragraph" w:customStyle="1" w:styleId="BodyTextIndent211114">
    <w:name w:val="Body Text Indent 211114"/>
    <w:basedOn w:val="a1"/>
    <w:rsid w:val="00377404"/>
    <w:pPr>
      <w:widowControl w:val="0"/>
      <w:spacing w:before="120" w:line="260" w:lineRule="exact"/>
      <w:ind w:firstLine="709"/>
    </w:pPr>
    <w:rPr>
      <w:rFonts w:ascii="Times New Roman CYR" w:hAnsi="Times New Roman CYR"/>
      <w:szCs w:val="20"/>
    </w:rPr>
  </w:style>
  <w:style w:type="paragraph" w:customStyle="1" w:styleId="BodyTextIndent21115">
    <w:name w:val="Body Text Indent 21115"/>
    <w:basedOn w:val="a1"/>
    <w:rsid w:val="00377404"/>
    <w:pPr>
      <w:widowControl w:val="0"/>
      <w:spacing w:before="120" w:line="260" w:lineRule="exact"/>
      <w:ind w:firstLine="709"/>
    </w:pPr>
    <w:rPr>
      <w:rFonts w:ascii="Times New Roman CYR" w:hAnsi="Times New Roman CYR"/>
      <w:szCs w:val="20"/>
    </w:rPr>
  </w:style>
  <w:style w:type="paragraph" w:customStyle="1" w:styleId="BodyText234">
    <w:name w:val="Body Text 234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BodyText2315">
    <w:name w:val="Body Text 2315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1201">
    <w:name w:val="Ñòèëü120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2270">
    <w:name w:val="Ñòèëü1227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58">
    <w:name w:val="заголовок 15"/>
    <w:basedOn w:val="a1"/>
    <w:next w:val="a1"/>
    <w:rsid w:val="00377404"/>
    <w:pPr>
      <w:keepNext/>
      <w:widowControl w:val="0"/>
      <w:spacing w:before="120"/>
      <w:ind w:firstLine="720"/>
    </w:pPr>
    <w:rPr>
      <w:b/>
      <w:szCs w:val="20"/>
    </w:rPr>
  </w:style>
  <w:style w:type="paragraph" w:customStyle="1" w:styleId="1940">
    <w:name w:val="Ñòèëü194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31240">
    <w:name w:val="çàãîëîâîê 3124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3341">
    <w:name w:val="çàãîëîâîê 334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BodyText23124">
    <w:name w:val="Body Text 23124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1913">
    <w:name w:val="Ñòèëü1913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312130">
    <w:name w:val="çàãîëîâîê 31213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3232">
    <w:name w:val="çàãîëîâîê 323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BodyText231213">
    <w:name w:val="Body Text 231213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33130">
    <w:name w:val="çàãîëîâîê 3313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19114">
    <w:name w:val="Ñòèëü19114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312113">
    <w:name w:val="çàãîëîâîê 312113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3213">
    <w:name w:val="çàãîëîâîê 3213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BodyText2312113">
    <w:name w:val="Body Text 2312113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331131">
    <w:name w:val="çàãîëîâîê 33113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191112">
    <w:name w:val="Ñòèëü191112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3121112">
    <w:name w:val="çàãîëîâîê 3121112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32123">
    <w:name w:val="çàãîëîâîê 32123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BodyText23121112">
    <w:name w:val="Body Text 23121112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3311121">
    <w:name w:val="çàãîëîâîê 331112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321212">
    <w:name w:val="çàãîëîâîê 321212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225">
    <w:name w:val="текст сноски22"/>
    <w:basedOn w:val="a1"/>
    <w:rsid w:val="00377404"/>
    <w:pPr>
      <w:widowControl w:val="0"/>
    </w:pPr>
    <w:rPr>
      <w:szCs w:val="20"/>
    </w:rPr>
  </w:style>
  <w:style w:type="paragraph" w:customStyle="1" w:styleId="1422">
    <w:name w:val="Список 142"/>
    <w:basedOn w:val="a1"/>
    <w:rsid w:val="00377404"/>
    <w:pPr>
      <w:spacing w:before="120" w:after="120"/>
      <w:ind w:left="360" w:hanging="360"/>
    </w:pPr>
    <w:rPr>
      <w:szCs w:val="20"/>
    </w:rPr>
  </w:style>
  <w:style w:type="paragraph" w:customStyle="1" w:styleId="440">
    <w:name w:val="Список с маркерами44"/>
    <w:basedOn w:val="a6"/>
    <w:rsid w:val="00377404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441">
    <w:name w:val="Список с номерами44"/>
    <w:basedOn w:val="a8"/>
    <w:rsid w:val="00377404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212112">
    <w:name w:val="çàãîëîâîê 3212112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31211112">
    <w:name w:val="çàãîëîâîê 31211112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33111120">
    <w:name w:val="çàãîëîâîê 3311112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19111112">
    <w:name w:val="Ñòèëü19111112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32121112">
    <w:name w:val="çàãîëîâîê 32121112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BodyText2312111112">
    <w:name w:val="Body Text 2312111112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312111112">
    <w:name w:val="çàãîëîâîê 312111112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33111112">
    <w:name w:val="çàãîëîâîê 33111112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31120">
    <w:name w:val="Верхний колонтитул3112"/>
    <w:basedOn w:val="a1"/>
    <w:rsid w:val="00377404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191111113">
    <w:name w:val="Ñòèëü191111113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xl2453">
    <w:name w:val="xl2453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3127">
    <w:name w:val="Верхний колонтитул3127"/>
    <w:basedOn w:val="a1"/>
    <w:rsid w:val="00377404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BodyText23121111113">
    <w:name w:val="Body Text 23121111113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3121111113">
    <w:name w:val="çàãîëîâîê 3121111113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331111113">
    <w:name w:val="çàãîëîâîê 331111113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321211113">
    <w:name w:val="çàãîëîâîê 321211113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3138">
    <w:name w:val="Верхний колонтитул3138"/>
    <w:basedOn w:val="a1"/>
    <w:rsid w:val="00377404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1911111121">
    <w:name w:val="Ñòèëü1911111121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3212111121">
    <w:name w:val="çàãîëîâîê 3212111121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BodyText231211111121">
    <w:name w:val="Body Text 231211111121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31211111121">
    <w:name w:val="çàãîëîâîê 31211111121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BodyTextIndent2261">
    <w:name w:val="Body Text Indent 2261"/>
    <w:basedOn w:val="a1"/>
    <w:rsid w:val="00377404"/>
    <w:pPr>
      <w:widowControl w:val="0"/>
      <w:spacing w:before="120" w:line="260" w:lineRule="exact"/>
      <w:ind w:firstLine="709"/>
    </w:pPr>
    <w:rPr>
      <w:rFonts w:ascii="Times New Roman CYR" w:hAnsi="Times New Roman CYR"/>
      <w:szCs w:val="20"/>
    </w:rPr>
  </w:style>
  <w:style w:type="paragraph" w:customStyle="1" w:styleId="xl242121">
    <w:name w:val="xl242121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3311111121">
    <w:name w:val="çàãîëîâîê 3311111121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xl4061111">
    <w:name w:val="xl406111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3111">
    <w:name w:val="заголовок 1311"/>
    <w:basedOn w:val="a1"/>
    <w:next w:val="a1"/>
    <w:rsid w:val="00377404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571">
    <w:name w:val="заголовок5.71"/>
    <w:basedOn w:val="a1"/>
    <w:next w:val="a1"/>
    <w:rsid w:val="00377404"/>
    <w:pPr>
      <w:keepNext/>
      <w:jc w:val="left"/>
    </w:pPr>
    <w:rPr>
      <w:b/>
      <w:szCs w:val="20"/>
    </w:rPr>
  </w:style>
  <w:style w:type="paragraph" w:styleId="afff2">
    <w:name w:val="envelope address"/>
    <w:basedOn w:val="a1"/>
    <w:rsid w:val="00377404"/>
    <w:pPr>
      <w:framePr w:w="7920" w:h="1980" w:hRule="exact" w:hSpace="180" w:wrap="auto" w:hAnchor="page" w:xAlign="center" w:yAlign="bottom"/>
      <w:ind w:left="2880"/>
      <w:jc w:val="left"/>
    </w:pPr>
    <w:rPr>
      <w:rFonts w:ascii="MS Sans Serif" w:hAnsi="MS Sans Serif"/>
      <w:szCs w:val="20"/>
      <w:lang w:val="en-US"/>
    </w:rPr>
  </w:style>
  <w:style w:type="paragraph" w:customStyle="1" w:styleId="Tablebody">
    <w:name w:val="Table body"/>
    <w:basedOn w:val="Textbody"/>
    <w:rsid w:val="00377404"/>
    <w:pPr>
      <w:ind w:right="113"/>
      <w:jc w:val="right"/>
    </w:pPr>
  </w:style>
  <w:style w:type="paragraph" w:customStyle="1" w:styleId="Tablebody1">
    <w:name w:val="Table body1"/>
    <w:basedOn w:val="Textbody"/>
    <w:rsid w:val="00377404"/>
    <w:pPr>
      <w:ind w:right="113"/>
      <w:jc w:val="right"/>
    </w:pPr>
  </w:style>
  <w:style w:type="paragraph" w:customStyle="1" w:styleId="Tablename1">
    <w:name w:val="Table name1"/>
    <w:rsid w:val="00377404"/>
    <w:pPr>
      <w:jc w:val="center"/>
    </w:pPr>
    <w:rPr>
      <w:rFonts w:ascii="ACSRS" w:hAnsi="ACSRS"/>
      <w:b/>
      <w:noProof/>
      <w:sz w:val="18"/>
    </w:rPr>
  </w:style>
  <w:style w:type="paragraph" w:customStyle="1" w:styleId="Tablehead1">
    <w:name w:val="Table head1"/>
    <w:basedOn w:val="Tablename"/>
    <w:rsid w:val="00377404"/>
    <w:pPr>
      <w:spacing w:before="60" w:after="40" w:line="120" w:lineRule="exact"/>
    </w:pPr>
    <w:rPr>
      <w:b w:val="0"/>
      <w:sz w:val="12"/>
    </w:rPr>
  </w:style>
  <w:style w:type="paragraph" w:customStyle="1" w:styleId="Textbody1">
    <w:name w:val="Text body1"/>
    <w:rsid w:val="00377404"/>
    <w:pPr>
      <w:spacing w:before="20" w:after="80" w:line="130" w:lineRule="exact"/>
    </w:pPr>
    <w:rPr>
      <w:rFonts w:ascii="ACSRS" w:hAnsi="ACSRS"/>
      <w:noProof/>
      <w:sz w:val="13"/>
    </w:rPr>
  </w:style>
  <w:style w:type="paragraph" w:customStyle="1" w:styleId="BodyTextIndent212">
    <w:name w:val="Body Text Indent 212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Headintext0">
    <w:name w:val="Head.in.text"/>
    <w:basedOn w:val="Textbody0"/>
    <w:rsid w:val="00377404"/>
    <w:pPr>
      <w:spacing w:before="160"/>
    </w:pPr>
    <w:rPr>
      <w:b/>
    </w:rPr>
  </w:style>
  <w:style w:type="paragraph" w:customStyle="1" w:styleId="Textbody0">
    <w:name w:val="Text.body"/>
    <w:rsid w:val="00377404"/>
    <w:pPr>
      <w:spacing w:before="20" w:after="80" w:line="130" w:lineRule="exact"/>
    </w:pPr>
    <w:rPr>
      <w:rFonts w:ascii="ACSRS" w:hAnsi="ACSRS"/>
      <w:sz w:val="13"/>
    </w:rPr>
  </w:style>
  <w:style w:type="paragraph" w:customStyle="1" w:styleId="afff3">
    <w:name w:val="текст.сноски"/>
    <w:basedOn w:val="a1"/>
    <w:rsid w:val="00377404"/>
    <w:pPr>
      <w:jc w:val="left"/>
    </w:pPr>
    <w:rPr>
      <w:rFonts w:ascii="MS Sans Serif" w:hAnsi="MS Sans Serif"/>
      <w:sz w:val="20"/>
      <w:szCs w:val="20"/>
      <w:lang w:val="en-US"/>
    </w:rPr>
  </w:style>
  <w:style w:type="paragraph" w:customStyle="1" w:styleId="1fe">
    <w:name w:val="Верхний.колонтитул1"/>
    <w:basedOn w:val="a1"/>
    <w:rsid w:val="00377404"/>
    <w:pPr>
      <w:tabs>
        <w:tab w:val="center" w:pos="4320"/>
        <w:tab w:val="right" w:pos="8640"/>
      </w:tabs>
      <w:jc w:val="left"/>
    </w:pPr>
    <w:rPr>
      <w:rFonts w:ascii="MS Sans Serif" w:hAnsi="MS Sans Serif"/>
      <w:sz w:val="20"/>
      <w:szCs w:val="20"/>
      <w:lang w:val="en-US"/>
    </w:rPr>
  </w:style>
  <w:style w:type="paragraph" w:customStyle="1" w:styleId="Tablebody2">
    <w:name w:val="Table.body2"/>
    <w:basedOn w:val="Textbody0"/>
    <w:rsid w:val="00377404"/>
    <w:pPr>
      <w:ind w:right="113"/>
      <w:jc w:val="right"/>
    </w:pPr>
  </w:style>
  <w:style w:type="paragraph" w:customStyle="1" w:styleId="Table5name">
    <w:name w:val="Table5.name"/>
    <w:rsid w:val="00377404"/>
    <w:pPr>
      <w:jc w:val="center"/>
    </w:pPr>
    <w:rPr>
      <w:rFonts w:ascii="ACSRS" w:hAnsi="ACSRS"/>
      <w:b/>
      <w:sz w:val="18"/>
    </w:rPr>
  </w:style>
  <w:style w:type="paragraph" w:customStyle="1" w:styleId="Table4head">
    <w:name w:val="Table4.head"/>
    <w:basedOn w:val="Table5name"/>
    <w:rsid w:val="00377404"/>
    <w:pPr>
      <w:spacing w:before="60" w:after="40" w:line="120" w:lineRule="exact"/>
    </w:pPr>
    <w:rPr>
      <w:b w:val="0"/>
      <w:sz w:val="12"/>
    </w:rPr>
  </w:style>
  <w:style w:type="paragraph" w:customStyle="1" w:styleId="BodyText8Indent2">
    <w:name w:val="Body.Text8.Indent.2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Body6Text726">
    <w:name w:val="Body6.Text7.26"/>
    <w:basedOn w:val="a1"/>
    <w:rsid w:val="00377404"/>
    <w:pPr>
      <w:spacing w:line="360" w:lineRule="auto"/>
      <w:ind w:firstLine="720"/>
      <w:jc w:val="left"/>
    </w:pPr>
    <w:rPr>
      <w:rFonts w:ascii="Arial" w:hAnsi="Arial"/>
      <w:sz w:val="20"/>
      <w:szCs w:val="20"/>
    </w:rPr>
  </w:style>
  <w:style w:type="paragraph" w:customStyle="1" w:styleId="Table3body1">
    <w:name w:val="Table3.body1"/>
    <w:basedOn w:val="Textbody0"/>
    <w:rsid w:val="00377404"/>
    <w:pPr>
      <w:ind w:right="113"/>
      <w:jc w:val="right"/>
    </w:pPr>
  </w:style>
  <w:style w:type="paragraph" w:customStyle="1" w:styleId="Body5Text6Indent321">
    <w:name w:val="Body5.Text6.Indent3.21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Body4Text5213">
    <w:name w:val="Body4.Text5.213"/>
    <w:basedOn w:val="a1"/>
    <w:rsid w:val="00377404"/>
    <w:pPr>
      <w:spacing w:line="360" w:lineRule="auto"/>
      <w:ind w:firstLine="720"/>
      <w:jc w:val="left"/>
    </w:pPr>
    <w:rPr>
      <w:rFonts w:ascii="Arial" w:hAnsi="Arial"/>
      <w:sz w:val="20"/>
      <w:szCs w:val="20"/>
    </w:rPr>
  </w:style>
  <w:style w:type="paragraph" w:customStyle="1" w:styleId="Table2name1">
    <w:name w:val="Table2.name1"/>
    <w:rsid w:val="00377404"/>
    <w:pPr>
      <w:jc w:val="center"/>
    </w:pPr>
    <w:rPr>
      <w:rFonts w:ascii="ACSRS" w:hAnsi="ACSRS"/>
      <w:b/>
      <w:sz w:val="18"/>
    </w:rPr>
  </w:style>
  <w:style w:type="paragraph" w:customStyle="1" w:styleId="Table1head1">
    <w:name w:val="Table1.head1"/>
    <w:basedOn w:val="Table5name"/>
    <w:rsid w:val="00377404"/>
    <w:pPr>
      <w:spacing w:before="60" w:after="40" w:line="120" w:lineRule="exact"/>
    </w:pPr>
    <w:rPr>
      <w:b w:val="0"/>
      <w:sz w:val="12"/>
    </w:rPr>
  </w:style>
  <w:style w:type="paragraph" w:customStyle="1" w:styleId="Head1in1text1">
    <w:name w:val="Head1.in1.text1"/>
    <w:basedOn w:val="Textbody0"/>
    <w:rsid w:val="00377404"/>
    <w:pPr>
      <w:spacing w:before="160"/>
    </w:pPr>
    <w:rPr>
      <w:b/>
    </w:rPr>
  </w:style>
  <w:style w:type="paragraph" w:customStyle="1" w:styleId="Text4body11">
    <w:name w:val="Text4.body11"/>
    <w:rsid w:val="00377404"/>
    <w:pPr>
      <w:spacing w:before="20" w:after="80" w:line="130" w:lineRule="exact"/>
    </w:pPr>
    <w:rPr>
      <w:rFonts w:ascii="ACSRS" w:hAnsi="ACSRS"/>
      <w:sz w:val="13"/>
    </w:rPr>
  </w:style>
  <w:style w:type="paragraph" w:customStyle="1" w:styleId="3425">
    <w:name w:val="Основной3.текст4.25"/>
    <w:basedOn w:val="a1"/>
    <w:rsid w:val="00377404"/>
    <w:pPr>
      <w:widowControl w:val="0"/>
      <w:spacing w:after="120"/>
      <w:ind w:left="283"/>
      <w:jc w:val="left"/>
    </w:pPr>
    <w:rPr>
      <w:sz w:val="20"/>
      <w:szCs w:val="20"/>
    </w:rPr>
  </w:style>
  <w:style w:type="paragraph" w:customStyle="1" w:styleId="2330">
    <w:name w:val="Основной2.текст3.с.отступом.3"/>
    <w:basedOn w:val="a1"/>
    <w:rsid w:val="00377404"/>
    <w:pPr>
      <w:widowControl w:val="0"/>
      <w:spacing w:before="120" w:line="280" w:lineRule="exact"/>
      <w:ind w:firstLine="709"/>
    </w:pPr>
    <w:rPr>
      <w:i/>
      <w:sz w:val="20"/>
      <w:szCs w:val="20"/>
    </w:rPr>
  </w:style>
  <w:style w:type="paragraph" w:customStyle="1" w:styleId="218">
    <w:name w:val="текст2.примечания1"/>
    <w:basedOn w:val="a1"/>
    <w:rsid w:val="00377404"/>
    <w:pPr>
      <w:jc w:val="left"/>
    </w:pPr>
    <w:rPr>
      <w:sz w:val="20"/>
      <w:szCs w:val="20"/>
    </w:rPr>
  </w:style>
  <w:style w:type="paragraph" w:customStyle="1" w:styleId="3323">
    <w:name w:val="заголовок3.32"/>
    <w:basedOn w:val="a1"/>
    <w:next w:val="a1"/>
    <w:rsid w:val="00377404"/>
    <w:pPr>
      <w:keepNext/>
      <w:spacing w:before="120" w:after="120"/>
      <w:jc w:val="center"/>
    </w:pPr>
    <w:rPr>
      <w:b/>
      <w:sz w:val="20"/>
      <w:szCs w:val="20"/>
    </w:rPr>
  </w:style>
  <w:style w:type="paragraph" w:customStyle="1" w:styleId="2240">
    <w:name w:val="заголовок2.24"/>
    <w:basedOn w:val="a1"/>
    <w:next w:val="a1"/>
    <w:rsid w:val="00377404"/>
    <w:pPr>
      <w:keepNext/>
      <w:widowControl w:val="0"/>
      <w:spacing w:before="120"/>
      <w:ind w:firstLine="720"/>
      <w:jc w:val="center"/>
    </w:pPr>
    <w:rPr>
      <w:b/>
      <w:sz w:val="20"/>
      <w:szCs w:val="20"/>
    </w:rPr>
  </w:style>
  <w:style w:type="paragraph" w:customStyle="1" w:styleId="1116">
    <w:name w:val="заголовок1.11"/>
    <w:basedOn w:val="a1"/>
    <w:next w:val="a1"/>
    <w:rsid w:val="00377404"/>
    <w:pPr>
      <w:keepNext/>
      <w:widowControl w:val="0"/>
      <w:spacing w:before="100" w:line="200" w:lineRule="exact"/>
    </w:pPr>
    <w:rPr>
      <w:b/>
      <w:i/>
      <w:sz w:val="20"/>
      <w:szCs w:val="20"/>
    </w:rPr>
  </w:style>
  <w:style w:type="paragraph" w:customStyle="1" w:styleId="Body3Text3Indent223">
    <w:name w:val="Body3.Text3.Indent2.23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Body2Text2Indent1212">
    <w:name w:val="Body2.Text2.Indent1.212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Body1Text1211">
    <w:name w:val="Body1.Text1.211"/>
    <w:basedOn w:val="a1"/>
    <w:rsid w:val="00377404"/>
    <w:pPr>
      <w:spacing w:line="360" w:lineRule="auto"/>
      <w:ind w:firstLine="720"/>
      <w:jc w:val="left"/>
    </w:pPr>
    <w:rPr>
      <w:rFonts w:ascii="Arial" w:hAnsi="Arial"/>
      <w:sz w:val="20"/>
      <w:szCs w:val="20"/>
    </w:rPr>
  </w:style>
  <w:style w:type="paragraph" w:customStyle="1" w:styleId="11220">
    <w:name w:val="Основной1.текст1.22"/>
    <w:basedOn w:val="a1"/>
    <w:rsid w:val="00377404"/>
    <w:pPr>
      <w:widowControl w:val="0"/>
      <w:spacing w:before="120"/>
      <w:ind w:firstLine="720"/>
    </w:pPr>
    <w:rPr>
      <w:sz w:val="20"/>
      <w:szCs w:val="20"/>
    </w:rPr>
  </w:style>
  <w:style w:type="paragraph" w:customStyle="1" w:styleId="4311">
    <w:name w:val="заголовок4.311"/>
    <w:basedOn w:val="a1"/>
    <w:next w:val="a1"/>
    <w:rsid w:val="00377404"/>
    <w:pPr>
      <w:keepNext/>
      <w:spacing w:before="120" w:after="120"/>
      <w:jc w:val="center"/>
    </w:pPr>
    <w:rPr>
      <w:b/>
      <w:sz w:val="20"/>
      <w:szCs w:val="20"/>
    </w:rPr>
  </w:style>
  <w:style w:type="paragraph" w:customStyle="1" w:styleId="BodyTextIndent2213">
    <w:name w:val="Body Text Indent 2213"/>
    <w:basedOn w:val="a1"/>
    <w:rsid w:val="00377404"/>
    <w:pPr>
      <w:widowControl w:val="0"/>
      <w:spacing w:before="120" w:line="260" w:lineRule="exact"/>
      <w:ind w:firstLine="709"/>
    </w:pPr>
    <w:rPr>
      <w:szCs w:val="20"/>
    </w:rPr>
  </w:style>
  <w:style w:type="paragraph" w:customStyle="1" w:styleId="11211">
    <w:name w:val="Ñòèëü1121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Headintext10">
    <w:name w:val="Head.in.text1"/>
    <w:basedOn w:val="Textbody0"/>
    <w:rsid w:val="00377404"/>
    <w:pPr>
      <w:spacing w:before="160"/>
    </w:pPr>
    <w:rPr>
      <w:b/>
    </w:rPr>
  </w:style>
  <w:style w:type="paragraph" w:customStyle="1" w:styleId="1ff">
    <w:name w:val="Нижний.колонтитул1"/>
    <w:basedOn w:val="a1"/>
    <w:rsid w:val="00377404"/>
    <w:pPr>
      <w:tabs>
        <w:tab w:val="center" w:pos="4320"/>
        <w:tab w:val="right" w:pos="8640"/>
      </w:tabs>
    </w:pPr>
    <w:rPr>
      <w:szCs w:val="20"/>
    </w:rPr>
  </w:style>
  <w:style w:type="paragraph" w:customStyle="1" w:styleId="1ff0">
    <w:name w:val="текст.сноски1"/>
    <w:basedOn w:val="a1"/>
    <w:rsid w:val="00377404"/>
    <w:rPr>
      <w:szCs w:val="20"/>
    </w:rPr>
  </w:style>
  <w:style w:type="paragraph" w:customStyle="1" w:styleId="11f1">
    <w:name w:val="Верхний.колонтитул11"/>
    <w:basedOn w:val="a1"/>
    <w:rsid w:val="00377404"/>
    <w:pPr>
      <w:tabs>
        <w:tab w:val="center" w:pos="4320"/>
        <w:tab w:val="right" w:pos="8640"/>
      </w:tabs>
    </w:pPr>
    <w:rPr>
      <w:szCs w:val="20"/>
    </w:rPr>
  </w:style>
  <w:style w:type="paragraph" w:customStyle="1" w:styleId="Tablebody21">
    <w:name w:val="Table.body21"/>
    <w:basedOn w:val="Textbody0"/>
    <w:rsid w:val="00377404"/>
    <w:pPr>
      <w:ind w:right="113"/>
      <w:jc w:val="right"/>
    </w:pPr>
  </w:style>
  <w:style w:type="paragraph" w:customStyle="1" w:styleId="Table4head1">
    <w:name w:val="Table4.head1"/>
    <w:basedOn w:val="Table5name"/>
    <w:rsid w:val="00377404"/>
    <w:pPr>
      <w:spacing w:before="60" w:after="40" w:line="120" w:lineRule="exact"/>
    </w:pPr>
    <w:rPr>
      <w:b w:val="0"/>
      <w:sz w:val="12"/>
    </w:rPr>
  </w:style>
  <w:style w:type="paragraph" w:customStyle="1" w:styleId="BodyText8Indent21">
    <w:name w:val="Body.Text8.Indent.21"/>
    <w:basedOn w:val="a1"/>
    <w:rsid w:val="00377404"/>
    <w:pPr>
      <w:spacing w:line="360" w:lineRule="auto"/>
      <w:ind w:firstLine="720"/>
    </w:pPr>
    <w:rPr>
      <w:rFonts w:ascii="Arial" w:hAnsi="Arial"/>
      <w:szCs w:val="20"/>
    </w:rPr>
  </w:style>
  <w:style w:type="paragraph" w:customStyle="1" w:styleId="Body6Text7261">
    <w:name w:val="Body6.Text7.261"/>
    <w:basedOn w:val="a1"/>
    <w:rsid w:val="00377404"/>
    <w:pPr>
      <w:spacing w:line="360" w:lineRule="auto"/>
      <w:ind w:firstLine="720"/>
    </w:pPr>
    <w:rPr>
      <w:rFonts w:ascii="Arial" w:hAnsi="Arial"/>
      <w:szCs w:val="20"/>
    </w:rPr>
  </w:style>
  <w:style w:type="paragraph" w:customStyle="1" w:styleId="Table3body11">
    <w:name w:val="Table3.body11"/>
    <w:basedOn w:val="Textbody0"/>
    <w:rsid w:val="00377404"/>
    <w:pPr>
      <w:ind w:right="113"/>
      <w:jc w:val="right"/>
    </w:pPr>
  </w:style>
  <w:style w:type="paragraph" w:customStyle="1" w:styleId="Body5Text6Indent3211">
    <w:name w:val="Body5.Text6.Indent3.211"/>
    <w:basedOn w:val="a1"/>
    <w:rsid w:val="00377404"/>
    <w:pPr>
      <w:spacing w:line="360" w:lineRule="auto"/>
      <w:ind w:firstLine="720"/>
    </w:pPr>
    <w:rPr>
      <w:rFonts w:ascii="Arial" w:hAnsi="Arial"/>
      <w:szCs w:val="20"/>
    </w:rPr>
  </w:style>
  <w:style w:type="paragraph" w:customStyle="1" w:styleId="Body4Text52131">
    <w:name w:val="Body4.Text5.2131"/>
    <w:basedOn w:val="a1"/>
    <w:rsid w:val="00377404"/>
    <w:pPr>
      <w:spacing w:line="360" w:lineRule="auto"/>
      <w:ind w:firstLine="720"/>
    </w:pPr>
    <w:rPr>
      <w:rFonts w:ascii="Arial" w:hAnsi="Arial"/>
      <w:szCs w:val="20"/>
    </w:rPr>
  </w:style>
  <w:style w:type="paragraph" w:customStyle="1" w:styleId="Table1head11">
    <w:name w:val="Table1.head11"/>
    <w:basedOn w:val="Table5name"/>
    <w:rsid w:val="00377404"/>
    <w:pPr>
      <w:spacing w:before="60" w:after="40" w:line="120" w:lineRule="exact"/>
    </w:pPr>
    <w:rPr>
      <w:b w:val="0"/>
      <w:sz w:val="12"/>
    </w:rPr>
  </w:style>
  <w:style w:type="paragraph" w:customStyle="1" w:styleId="4312">
    <w:name w:val="заголовок4.312"/>
    <w:basedOn w:val="a1"/>
    <w:next w:val="a1"/>
    <w:rsid w:val="00377404"/>
    <w:pPr>
      <w:keepNext/>
      <w:spacing w:before="120" w:after="120"/>
      <w:jc w:val="center"/>
    </w:pPr>
    <w:rPr>
      <w:b/>
      <w:szCs w:val="20"/>
    </w:rPr>
  </w:style>
  <w:style w:type="paragraph" w:customStyle="1" w:styleId="Head1in1text11">
    <w:name w:val="Head1.in1.text11"/>
    <w:basedOn w:val="Textbody0"/>
    <w:rsid w:val="00377404"/>
    <w:pPr>
      <w:spacing w:before="160"/>
    </w:pPr>
    <w:rPr>
      <w:b/>
    </w:rPr>
  </w:style>
  <w:style w:type="paragraph" w:customStyle="1" w:styleId="34251">
    <w:name w:val="Основной3.текст4.251"/>
    <w:basedOn w:val="a1"/>
    <w:rsid w:val="00377404"/>
    <w:pPr>
      <w:widowControl w:val="0"/>
      <w:spacing w:after="120"/>
      <w:ind w:left="283"/>
    </w:pPr>
    <w:rPr>
      <w:szCs w:val="20"/>
    </w:rPr>
  </w:style>
  <w:style w:type="paragraph" w:customStyle="1" w:styleId="2331">
    <w:name w:val="Основной2.текст3.с.отступом.31"/>
    <w:basedOn w:val="a1"/>
    <w:rsid w:val="00377404"/>
    <w:pPr>
      <w:widowControl w:val="0"/>
      <w:spacing w:before="120" w:line="280" w:lineRule="exact"/>
      <w:ind w:firstLine="709"/>
    </w:pPr>
    <w:rPr>
      <w:i/>
      <w:szCs w:val="20"/>
    </w:rPr>
  </w:style>
  <w:style w:type="paragraph" w:customStyle="1" w:styleId="2113">
    <w:name w:val="текст2.примечания11"/>
    <w:basedOn w:val="a1"/>
    <w:rsid w:val="00377404"/>
    <w:rPr>
      <w:szCs w:val="20"/>
    </w:rPr>
  </w:style>
  <w:style w:type="paragraph" w:customStyle="1" w:styleId="33210">
    <w:name w:val="заголовок3.321"/>
    <w:basedOn w:val="a1"/>
    <w:next w:val="a1"/>
    <w:rsid w:val="00377404"/>
    <w:pPr>
      <w:keepNext/>
      <w:spacing w:before="120" w:after="120"/>
      <w:jc w:val="center"/>
    </w:pPr>
    <w:rPr>
      <w:b/>
      <w:szCs w:val="20"/>
    </w:rPr>
  </w:style>
  <w:style w:type="paragraph" w:customStyle="1" w:styleId="2241">
    <w:name w:val="заголовок2.241"/>
    <w:basedOn w:val="a1"/>
    <w:next w:val="a1"/>
    <w:rsid w:val="00377404"/>
    <w:pPr>
      <w:keepNext/>
      <w:widowControl w:val="0"/>
      <w:spacing w:before="120"/>
      <w:ind w:firstLine="720"/>
      <w:jc w:val="center"/>
    </w:pPr>
    <w:rPr>
      <w:b/>
      <w:szCs w:val="20"/>
    </w:rPr>
  </w:style>
  <w:style w:type="paragraph" w:customStyle="1" w:styleId="Body3Text3Indent2231">
    <w:name w:val="Body3.Text3.Indent2.231"/>
    <w:basedOn w:val="a1"/>
    <w:rsid w:val="00377404"/>
    <w:pPr>
      <w:spacing w:line="360" w:lineRule="auto"/>
      <w:ind w:firstLine="720"/>
    </w:pPr>
    <w:rPr>
      <w:rFonts w:ascii="Arial" w:hAnsi="Arial"/>
      <w:szCs w:val="20"/>
    </w:rPr>
  </w:style>
  <w:style w:type="paragraph" w:customStyle="1" w:styleId="Body2Text2Indent12121">
    <w:name w:val="Body2.Text2.Indent1.2121"/>
    <w:basedOn w:val="a1"/>
    <w:rsid w:val="00377404"/>
    <w:pPr>
      <w:spacing w:line="360" w:lineRule="auto"/>
      <w:ind w:firstLine="720"/>
    </w:pPr>
    <w:rPr>
      <w:rFonts w:ascii="Arial" w:hAnsi="Arial"/>
      <w:szCs w:val="20"/>
    </w:rPr>
  </w:style>
  <w:style w:type="paragraph" w:customStyle="1" w:styleId="Body1Text12111">
    <w:name w:val="Body1.Text1.2111"/>
    <w:basedOn w:val="a1"/>
    <w:rsid w:val="00377404"/>
    <w:pPr>
      <w:spacing w:line="360" w:lineRule="auto"/>
      <w:ind w:firstLine="720"/>
    </w:pPr>
    <w:rPr>
      <w:rFonts w:ascii="Arial" w:hAnsi="Arial"/>
      <w:szCs w:val="20"/>
    </w:rPr>
  </w:style>
  <w:style w:type="paragraph" w:customStyle="1" w:styleId="11221">
    <w:name w:val="Основной1.текст1.221"/>
    <w:basedOn w:val="a1"/>
    <w:rsid w:val="00377404"/>
    <w:pPr>
      <w:widowControl w:val="0"/>
      <w:spacing w:before="120"/>
      <w:ind w:firstLine="720"/>
    </w:pPr>
    <w:rPr>
      <w:szCs w:val="20"/>
    </w:rPr>
  </w:style>
  <w:style w:type="paragraph" w:customStyle="1" w:styleId="BodyTextIndent33">
    <w:name w:val="Body Text Indent 33"/>
    <w:basedOn w:val="a1"/>
    <w:rsid w:val="00377404"/>
    <w:pPr>
      <w:widowControl w:val="0"/>
      <w:spacing w:before="120"/>
      <w:ind w:firstLine="720"/>
    </w:pPr>
    <w:rPr>
      <w:szCs w:val="20"/>
    </w:rPr>
  </w:style>
  <w:style w:type="paragraph" w:customStyle="1" w:styleId="BodyTextIndent321">
    <w:name w:val="Body Text Indent 321"/>
    <w:basedOn w:val="a1"/>
    <w:rsid w:val="00377404"/>
    <w:pPr>
      <w:widowControl w:val="0"/>
      <w:spacing w:before="120"/>
      <w:ind w:firstLine="720"/>
    </w:pPr>
    <w:rPr>
      <w:szCs w:val="20"/>
    </w:rPr>
  </w:style>
  <w:style w:type="paragraph" w:customStyle="1" w:styleId="32111">
    <w:name w:val="Верхний колонтитул3211"/>
    <w:basedOn w:val="a1"/>
    <w:rsid w:val="00377404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BodyTextIndent3211">
    <w:name w:val="Body Text Indent 3211"/>
    <w:basedOn w:val="a1"/>
    <w:rsid w:val="00377404"/>
    <w:pPr>
      <w:widowControl w:val="0"/>
      <w:spacing w:before="120"/>
      <w:ind w:firstLine="720"/>
    </w:pPr>
    <w:rPr>
      <w:szCs w:val="20"/>
    </w:rPr>
  </w:style>
  <w:style w:type="paragraph" w:customStyle="1" w:styleId="11118">
    <w:name w:val="заголовок 1111"/>
    <w:basedOn w:val="a1"/>
    <w:next w:val="a1"/>
    <w:rsid w:val="00377404"/>
    <w:pPr>
      <w:keepNext/>
      <w:spacing w:line="200" w:lineRule="exact"/>
      <w:ind w:right="227"/>
    </w:pPr>
    <w:rPr>
      <w:b/>
      <w:szCs w:val="20"/>
    </w:rPr>
  </w:style>
  <w:style w:type="paragraph" w:customStyle="1" w:styleId="11f2">
    <w:name w:val="Верхний колонтитул11"/>
    <w:basedOn w:val="a1"/>
    <w:rsid w:val="00377404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219">
    <w:name w:val="Верхний колонтитул21"/>
    <w:basedOn w:val="a1"/>
    <w:rsid w:val="00377404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1123">
    <w:name w:val="заголовок 112"/>
    <w:basedOn w:val="a1"/>
    <w:next w:val="a1"/>
    <w:rsid w:val="00377404"/>
    <w:pPr>
      <w:keepNext/>
      <w:spacing w:line="200" w:lineRule="exact"/>
      <w:ind w:right="227"/>
    </w:pPr>
    <w:rPr>
      <w:b/>
      <w:szCs w:val="20"/>
    </w:rPr>
  </w:style>
  <w:style w:type="paragraph" w:customStyle="1" w:styleId="11121">
    <w:name w:val="заголовок 1112"/>
    <w:basedOn w:val="a1"/>
    <w:next w:val="a1"/>
    <w:rsid w:val="00377404"/>
    <w:pPr>
      <w:keepNext/>
      <w:spacing w:line="200" w:lineRule="exact"/>
      <w:ind w:right="227"/>
    </w:pPr>
    <w:rPr>
      <w:b/>
      <w:szCs w:val="20"/>
    </w:rPr>
  </w:style>
  <w:style w:type="paragraph" w:customStyle="1" w:styleId="xl40311">
    <w:name w:val="xl4031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5">
    <w:name w:val="Body Text Indent 35"/>
    <w:basedOn w:val="a1"/>
    <w:rsid w:val="00377404"/>
    <w:pPr>
      <w:widowControl w:val="0"/>
      <w:spacing w:before="120"/>
      <w:ind w:firstLine="720"/>
    </w:pPr>
    <w:rPr>
      <w:szCs w:val="20"/>
    </w:rPr>
  </w:style>
  <w:style w:type="paragraph" w:customStyle="1" w:styleId="BodyTextIndent342">
    <w:name w:val="Body Text Indent 342"/>
    <w:basedOn w:val="a1"/>
    <w:rsid w:val="00377404"/>
    <w:pPr>
      <w:widowControl w:val="0"/>
      <w:spacing w:before="120"/>
      <w:ind w:firstLine="720"/>
    </w:pPr>
    <w:rPr>
      <w:szCs w:val="20"/>
    </w:rPr>
  </w:style>
  <w:style w:type="paragraph" w:customStyle="1" w:styleId="BodyTextIndent3411">
    <w:name w:val="Body Text Indent 3411"/>
    <w:basedOn w:val="a1"/>
    <w:rsid w:val="00377404"/>
    <w:pPr>
      <w:widowControl w:val="0"/>
      <w:spacing w:before="120"/>
      <w:ind w:firstLine="720"/>
    </w:pPr>
    <w:rPr>
      <w:szCs w:val="20"/>
    </w:rPr>
  </w:style>
  <w:style w:type="paragraph" w:styleId="1ff1">
    <w:name w:val="index 1"/>
    <w:basedOn w:val="a1"/>
    <w:next w:val="a1"/>
    <w:autoRedefine/>
    <w:semiHidden/>
    <w:rsid w:val="00377404"/>
    <w:pPr>
      <w:ind w:left="160" w:hanging="160"/>
    </w:pPr>
    <w:rPr>
      <w:szCs w:val="20"/>
    </w:rPr>
  </w:style>
  <w:style w:type="paragraph" w:customStyle="1" w:styleId="caaieiaie1">
    <w:name w:val="caaieiaie.1"/>
    <w:basedOn w:val="a1"/>
    <w:next w:val="a1"/>
    <w:rsid w:val="00377404"/>
    <w:pPr>
      <w:keepNext/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Arial" w:hAnsi="Arial"/>
      <w:b/>
      <w:szCs w:val="20"/>
    </w:rPr>
  </w:style>
  <w:style w:type="paragraph" w:customStyle="1" w:styleId="caaieiaie57">
    <w:name w:val="caaieiaie5.7"/>
    <w:basedOn w:val="a1"/>
    <w:next w:val="a1"/>
    <w:rsid w:val="00377404"/>
    <w:pPr>
      <w:keepNext/>
      <w:overflowPunct w:val="0"/>
      <w:autoSpaceDE w:val="0"/>
      <w:autoSpaceDN w:val="0"/>
      <w:adjustRightInd w:val="0"/>
      <w:textAlignment w:val="baseline"/>
    </w:pPr>
    <w:rPr>
      <w:b/>
      <w:szCs w:val="20"/>
    </w:rPr>
  </w:style>
  <w:style w:type="paragraph" w:customStyle="1" w:styleId="Ieieeeieiioeooe">
    <w:name w:val="Ie?iee.eieiioeooe"/>
    <w:basedOn w:val="a1"/>
    <w:rsid w:val="00377404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textAlignment w:val="baseline"/>
    </w:pPr>
    <w:rPr>
      <w:szCs w:val="20"/>
    </w:rPr>
  </w:style>
  <w:style w:type="paragraph" w:customStyle="1" w:styleId="oaenoniinee">
    <w:name w:val="oaeno.niinee"/>
    <w:basedOn w:val="a1"/>
    <w:rsid w:val="00377404"/>
    <w:pPr>
      <w:overflowPunct w:val="0"/>
      <w:autoSpaceDE w:val="0"/>
      <w:autoSpaceDN w:val="0"/>
      <w:adjustRightInd w:val="0"/>
      <w:textAlignment w:val="baseline"/>
    </w:pPr>
    <w:rPr>
      <w:szCs w:val="20"/>
    </w:rPr>
  </w:style>
  <w:style w:type="paragraph" w:customStyle="1" w:styleId="Aaoieeeieiioeooe1">
    <w:name w:val="Aa?oiee.eieiioeooe1"/>
    <w:basedOn w:val="a1"/>
    <w:rsid w:val="00377404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textAlignment w:val="baseline"/>
    </w:pPr>
    <w:rPr>
      <w:szCs w:val="20"/>
    </w:rPr>
  </w:style>
  <w:style w:type="paragraph" w:customStyle="1" w:styleId="caaieiaie431">
    <w:name w:val="caaieiaie4.31"/>
    <w:basedOn w:val="a1"/>
    <w:next w:val="a1"/>
    <w:rsid w:val="00377404"/>
    <w:pPr>
      <w:keepNext/>
      <w:overflowPunct w:val="0"/>
      <w:autoSpaceDE w:val="0"/>
      <w:autoSpaceDN w:val="0"/>
      <w:adjustRightInd w:val="0"/>
      <w:spacing w:before="120" w:after="120"/>
      <w:jc w:val="center"/>
      <w:textAlignment w:val="baseline"/>
    </w:pPr>
    <w:rPr>
      <w:b/>
      <w:szCs w:val="20"/>
    </w:rPr>
  </w:style>
  <w:style w:type="paragraph" w:customStyle="1" w:styleId="Iniiaiie3oaeno425">
    <w:name w:val="Iniiaiie3.oaeno4.25"/>
    <w:basedOn w:val="a1"/>
    <w:rsid w:val="00377404"/>
    <w:pPr>
      <w:widowControl w:val="0"/>
      <w:overflowPunct w:val="0"/>
      <w:autoSpaceDE w:val="0"/>
      <w:autoSpaceDN w:val="0"/>
      <w:adjustRightInd w:val="0"/>
      <w:spacing w:after="120"/>
      <w:ind w:left="283"/>
      <w:textAlignment w:val="baseline"/>
    </w:pPr>
    <w:rPr>
      <w:szCs w:val="20"/>
    </w:rPr>
  </w:style>
  <w:style w:type="paragraph" w:customStyle="1" w:styleId="Iniiaiie2oaeno3nionooiii3">
    <w:name w:val="Iniiaiie2.oaeno3.n.ionooiii.3"/>
    <w:basedOn w:val="a1"/>
    <w:rsid w:val="00377404"/>
    <w:pPr>
      <w:widowControl w:val="0"/>
      <w:overflowPunct w:val="0"/>
      <w:autoSpaceDE w:val="0"/>
      <w:autoSpaceDN w:val="0"/>
      <w:adjustRightInd w:val="0"/>
      <w:spacing w:before="120" w:line="280" w:lineRule="exact"/>
      <w:ind w:firstLine="709"/>
      <w:textAlignment w:val="baseline"/>
    </w:pPr>
    <w:rPr>
      <w:i/>
      <w:szCs w:val="20"/>
    </w:rPr>
  </w:style>
  <w:style w:type="paragraph" w:customStyle="1" w:styleId="oaeno2ieiaaiey1">
    <w:name w:val="oaeno2.i?eia?aiey1"/>
    <w:basedOn w:val="a1"/>
    <w:rsid w:val="00377404"/>
    <w:pPr>
      <w:overflowPunct w:val="0"/>
      <w:autoSpaceDE w:val="0"/>
      <w:autoSpaceDN w:val="0"/>
      <w:adjustRightInd w:val="0"/>
      <w:textAlignment w:val="baseline"/>
    </w:pPr>
    <w:rPr>
      <w:szCs w:val="20"/>
    </w:rPr>
  </w:style>
  <w:style w:type="paragraph" w:customStyle="1" w:styleId="caaieiaie332">
    <w:name w:val="caaieiaie3.32"/>
    <w:basedOn w:val="a1"/>
    <w:next w:val="a1"/>
    <w:rsid w:val="00377404"/>
    <w:pPr>
      <w:keepNext/>
      <w:overflowPunct w:val="0"/>
      <w:autoSpaceDE w:val="0"/>
      <w:autoSpaceDN w:val="0"/>
      <w:adjustRightInd w:val="0"/>
      <w:spacing w:before="120" w:after="120"/>
      <w:jc w:val="center"/>
      <w:textAlignment w:val="baseline"/>
    </w:pPr>
    <w:rPr>
      <w:b/>
      <w:szCs w:val="20"/>
    </w:rPr>
  </w:style>
  <w:style w:type="paragraph" w:customStyle="1" w:styleId="caaieiaie224">
    <w:name w:val="caaieiaie2.24"/>
    <w:basedOn w:val="a1"/>
    <w:next w:val="a1"/>
    <w:rsid w:val="00377404"/>
    <w:pPr>
      <w:keepNext/>
      <w:widowControl w:val="0"/>
      <w:overflowPunct w:val="0"/>
      <w:autoSpaceDE w:val="0"/>
      <w:autoSpaceDN w:val="0"/>
      <w:adjustRightInd w:val="0"/>
      <w:spacing w:before="120"/>
      <w:ind w:firstLine="720"/>
      <w:jc w:val="center"/>
      <w:textAlignment w:val="baseline"/>
    </w:pPr>
    <w:rPr>
      <w:b/>
      <w:szCs w:val="20"/>
    </w:rPr>
  </w:style>
  <w:style w:type="paragraph" w:customStyle="1" w:styleId="caaieiaie111">
    <w:name w:val="caaieiaie1.11"/>
    <w:basedOn w:val="a1"/>
    <w:next w:val="a1"/>
    <w:rsid w:val="00377404"/>
    <w:pPr>
      <w:keepNext/>
      <w:widowControl w:val="0"/>
      <w:overflowPunct w:val="0"/>
      <w:autoSpaceDE w:val="0"/>
      <w:autoSpaceDN w:val="0"/>
      <w:adjustRightInd w:val="0"/>
      <w:spacing w:before="100" w:line="200" w:lineRule="exact"/>
      <w:textAlignment w:val="baseline"/>
    </w:pPr>
    <w:rPr>
      <w:b/>
      <w:i/>
      <w:szCs w:val="20"/>
    </w:rPr>
  </w:style>
  <w:style w:type="paragraph" w:customStyle="1" w:styleId="Iniiaiie1oaeno122">
    <w:name w:val="Iniiaiie1.oaeno1.22"/>
    <w:basedOn w:val="a1"/>
    <w:rsid w:val="00377404"/>
    <w:pPr>
      <w:widowControl w:val="0"/>
      <w:overflowPunct w:val="0"/>
      <w:autoSpaceDE w:val="0"/>
      <w:autoSpaceDN w:val="0"/>
      <w:adjustRightInd w:val="0"/>
      <w:spacing w:before="120"/>
      <w:ind w:firstLine="720"/>
      <w:textAlignment w:val="baseline"/>
    </w:pPr>
    <w:rPr>
      <w:szCs w:val="20"/>
    </w:rPr>
  </w:style>
  <w:style w:type="paragraph" w:customStyle="1" w:styleId="Iauiue">
    <w:name w:val="Iau?iue"/>
    <w:rsid w:val="00377404"/>
    <w:pPr>
      <w:widowControl w:val="0"/>
      <w:overflowPunct w:val="0"/>
      <w:autoSpaceDE w:val="0"/>
      <w:autoSpaceDN w:val="0"/>
      <w:adjustRightInd w:val="0"/>
      <w:textAlignment w:val="baseline"/>
    </w:pPr>
  </w:style>
  <w:style w:type="paragraph" w:customStyle="1" w:styleId="166">
    <w:name w:val="заголовок 16"/>
    <w:basedOn w:val="a1"/>
    <w:next w:val="a1"/>
    <w:rsid w:val="00377404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12f">
    <w:name w:val="Верхний колонтитул12"/>
    <w:basedOn w:val="a1"/>
    <w:rsid w:val="00377404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226">
    <w:name w:val="Верхний колонтитул22"/>
    <w:basedOn w:val="a1"/>
    <w:rsid w:val="00377404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1134">
    <w:name w:val="заголовок 113"/>
    <w:basedOn w:val="a1"/>
    <w:next w:val="a1"/>
    <w:rsid w:val="00377404"/>
    <w:pPr>
      <w:keepNext/>
      <w:spacing w:line="200" w:lineRule="exact"/>
      <w:ind w:right="227"/>
    </w:pPr>
    <w:rPr>
      <w:b/>
      <w:szCs w:val="20"/>
    </w:rPr>
  </w:style>
  <w:style w:type="paragraph" w:customStyle="1" w:styleId="263">
    <w:name w:val="заголовок 26"/>
    <w:basedOn w:val="a1"/>
    <w:next w:val="a1"/>
    <w:rsid w:val="00377404"/>
    <w:pPr>
      <w:keepNext/>
      <w:spacing w:line="200" w:lineRule="exact"/>
      <w:ind w:left="-57" w:right="-57"/>
      <w:jc w:val="center"/>
    </w:pPr>
    <w:rPr>
      <w:szCs w:val="20"/>
      <w:u w:val="single"/>
    </w:rPr>
  </w:style>
  <w:style w:type="paragraph" w:customStyle="1" w:styleId="BodyText20">
    <w:name w:val="Body Text2"/>
    <w:basedOn w:val="1f7"/>
    <w:rsid w:val="00377404"/>
    <w:pPr>
      <w:widowControl w:val="0"/>
      <w:spacing w:after="120"/>
    </w:pPr>
    <w:rPr>
      <w:sz w:val="20"/>
    </w:rPr>
  </w:style>
  <w:style w:type="paragraph" w:customStyle="1" w:styleId="11131">
    <w:name w:val="заголовок 1113"/>
    <w:basedOn w:val="a1"/>
    <w:next w:val="a1"/>
    <w:rsid w:val="00377404"/>
    <w:pPr>
      <w:keepNext/>
      <w:spacing w:line="200" w:lineRule="exact"/>
      <w:ind w:right="227"/>
    </w:pPr>
    <w:rPr>
      <w:b/>
      <w:szCs w:val="20"/>
    </w:rPr>
  </w:style>
  <w:style w:type="paragraph" w:customStyle="1" w:styleId="xl40312">
    <w:name w:val="xl40312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3111">
    <w:name w:val="xl40311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411">
    <w:name w:val="xl4041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31111">
    <w:name w:val="xl403111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6">
    <w:name w:val="Body Text Indent 36"/>
    <w:basedOn w:val="a1"/>
    <w:rsid w:val="00377404"/>
    <w:pPr>
      <w:widowControl w:val="0"/>
      <w:spacing w:before="120"/>
      <w:ind w:firstLine="720"/>
    </w:pPr>
    <w:rPr>
      <w:szCs w:val="20"/>
    </w:rPr>
  </w:style>
  <w:style w:type="paragraph" w:customStyle="1" w:styleId="273">
    <w:name w:val="заголовок 27"/>
    <w:basedOn w:val="a1"/>
    <w:next w:val="a1"/>
    <w:rsid w:val="00377404"/>
    <w:pPr>
      <w:keepNext/>
      <w:widowControl w:val="0"/>
      <w:spacing w:before="120"/>
      <w:ind w:firstLine="720"/>
      <w:jc w:val="center"/>
    </w:pPr>
    <w:rPr>
      <w:b/>
      <w:szCs w:val="20"/>
    </w:rPr>
  </w:style>
  <w:style w:type="paragraph" w:customStyle="1" w:styleId="177">
    <w:name w:val="заголовок 17"/>
    <w:basedOn w:val="a1"/>
    <w:next w:val="a1"/>
    <w:rsid w:val="00377404"/>
    <w:pPr>
      <w:keepNext/>
      <w:widowControl w:val="0"/>
      <w:spacing w:before="120"/>
      <w:ind w:firstLine="720"/>
    </w:pPr>
    <w:rPr>
      <w:b/>
      <w:szCs w:val="20"/>
    </w:rPr>
  </w:style>
  <w:style w:type="paragraph" w:customStyle="1" w:styleId="321213">
    <w:name w:val="çàãîëîâîê 321213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234">
    <w:name w:val="текст сноски23"/>
    <w:basedOn w:val="a1"/>
    <w:rsid w:val="00377404"/>
    <w:pPr>
      <w:widowControl w:val="0"/>
    </w:pPr>
    <w:rPr>
      <w:szCs w:val="20"/>
    </w:rPr>
  </w:style>
  <w:style w:type="paragraph" w:customStyle="1" w:styleId="3212113">
    <w:name w:val="çàãîëîâîê 3212113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21120">
    <w:name w:val="текст сноски2112"/>
    <w:basedOn w:val="a1"/>
    <w:rsid w:val="00377404"/>
    <w:pPr>
      <w:widowControl w:val="0"/>
    </w:pPr>
    <w:rPr>
      <w:szCs w:val="20"/>
    </w:rPr>
  </w:style>
  <w:style w:type="paragraph" w:customStyle="1" w:styleId="282">
    <w:name w:val="заголовок 28"/>
    <w:basedOn w:val="a1"/>
    <w:next w:val="a1"/>
    <w:rsid w:val="00377404"/>
    <w:pPr>
      <w:keepNext/>
      <w:widowControl w:val="0"/>
      <w:spacing w:before="120"/>
      <w:ind w:firstLine="720"/>
      <w:jc w:val="center"/>
    </w:pPr>
    <w:rPr>
      <w:b/>
      <w:szCs w:val="20"/>
    </w:rPr>
  </w:style>
  <w:style w:type="paragraph" w:customStyle="1" w:styleId="1911111111">
    <w:name w:val="Ñòèëü1911111111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xl4041111">
    <w:name w:val="xl404111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3111111">
    <w:name w:val="xl40311111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1510">
    <w:name w:val="Ñòèëü1151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BodyTextIndent2214">
    <w:name w:val="Body Text Indent 2214"/>
    <w:basedOn w:val="a1"/>
    <w:rsid w:val="00377404"/>
    <w:pPr>
      <w:widowControl w:val="0"/>
      <w:spacing w:before="120" w:line="260" w:lineRule="exact"/>
      <w:ind w:firstLine="709"/>
    </w:pPr>
    <w:rPr>
      <w:szCs w:val="20"/>
    </w:rPr>
  </w:style>
  <w:style w:type="paragraph" w:customStyle="1" w:styleId="187">
    <w:name w:val="заголовок 18"/>
    <w:basedOn w:val="a1"/>
    <w:next w:val="a1"/>
    <w:rsid w:val="00377404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167">
    <w:name w:val="цифры16"/>
    <w:basedOn w:val="a1"/>
    <w:rsid w:val="00377404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13a">
    <w:name w:val="Верхний колонтитул13"/>
    <w:basedOn w:val="a1"/>
    <w:rsid w:val="00377404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2131">
    <w:name w:val="Основной текст 213"/>
    <w:basedOn w:val="a1"/>
    <w:rsid w:val="00377404"/>
    <w:pPr>
      <w:widowControl w:val="0"/>
      <w:spacing w:after="120"/>
      <w:ind w:left="283"/>
    </w:pPr>
    <w:rPr>
      <w:szCs w:val="20"/>
    </w:rPr>
  </w:style>
  <w:style w:type="paragraph" w:customStyle="1" w:styleId="235">
    <w:name w:val="Верхний колонтитул23"/>
    <w:basedOn w:val="a1"/>
    <w:rsid w:val="00377404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1143">
    <w:name w:val="заголовок 114"/>
    <w:basedOn w:val="a1"/>
    <w:next w:val="a1"/>
    <w:rsid w:val="00377404"/>
    <w:pPr>
      <w:keepNext/>
      <w:spacing w:line="200" w:lineRule="exact"/>
      <w:ind w:right="227"/>
    </w:pPr>
    <w:rPr>
      <w:b/>
      <w:szCs w:val="20"/>
    </w:rPr>
  </w:style>
  <w:style w:type="paragraph" w:customStyle="1" w:styleId="292">
    <w:name w:val="заголовок 29"/>
    <w:basedOn w:val="a1"/>
    <w:next w:val="a1"/>
    <w:rsid w:val="00377404"/>
    <w:pPr>
      <w:keepNext/>
      <w:spacing w:line="200" w:lineRule="exact"/>
      <w:ind w:left="-57" w:right="-57"/>
      <w:jc w:val="center"/>
    </w:pPr>
    <w:rPr>
      <w:szCs w:val="20"/>
      <w:u w:val="single"/>
    </w:rPr>
  </w:style>
  <w:style w:type="paragraph" w:customStyle="1" w:styleId="1342">
    <w:name w:val="заголовок 134"/>
    <w:basedOn w:val="a1"/>
    <w:next w:val="a1"/>
    <w:rsid w:val="00377404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11140">
    <w:name w:val="заголовок 1114"/>
    <w:basedOn w:val="a1"/>
    <w:next w:val="a1"/>
    <w:rsid w:val="00377404"/>
    <w:pPr>
      <w:keepNext/>
      <w:spacing w:line="200" w:lineRule="exact"/>
      <w:ind w:right="227"/>
    </w:pPr>
    <w:rPr>
      <w:b/>
      <w:szCs w:val="20"/>
    </w:rPr>
  </w:style>
  <w:style w:type="paragraph" w:customStyle="1" w:styleId="xl4042">
    <w:name w:val="xl4042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313">
    <w:name w:val="xl40313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3112">
    <w:name w:val="xl403112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412">
    <w:name w:val="xl40412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31112">
    <w:name w:val="xl4031112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2432">
    <w:name w:val="xl2432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xl404111">
    <w:name w:val="xl40411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311111">
    <w:name w:val="xl4031111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41112">
    <w:name w:val="xl4041112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3111112">
    <w:name w:val="xl403111112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24311">
    <w:name w:val="xl24311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xl40411111">
    <w:name w:val="xl4041111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31111111">
    <w:name w:val="xl403111111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243111">
    <w:name w:val="xl243111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xl404111111">
    <w:name w:val="xl40411111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311111111">
    <w:name w:val="xl4031111111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572">
    <w:name w:val="заголовок5.72"/>
    <w:basedOn w:val="a1"/>
    <w:next w:val="a1"/>
    <w:rsid w:val="00377404"/>
    <w:pPr>
      <w:keepNext/>
      <w:jc w:val="left"/>
    </w:pPr>
    <w:rPr>
      <w:b/>
      <w:szCs w:val="20"/>
    </w:rPr>
  </w:style>
  <w:style w:type="paragraph" w:customStyle="1" w:styleId="11520">
    <w:name w:val="Ñòèëü1152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1511">
    <w:name w:val="Ñòèëü11511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xl40711">
    <w:name w:val="xl4071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96">
    <w:name w:val="заголовок 19"/>
    <w:basedOn w:val="a1"/>
    <w:next w:val="a1"/>
    <w:rsid w:val="00377404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178">
    <w:name w:val="цифры17"/>
    <w:basedOn w:val="a1"/>
    <w:rsid w:val="00377404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14c">
    <w:name w:val="Верхний колонтитул14"/>
    <w:basedOn w:val="a1"/>
    <w:rsid w:val="00377404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2141">
    <w:name w:val="Основной текст 214"/>
    <w:basedOn w:val="a1"/>
    <w:rsid w:val="00377404"/>
    <w:pPr>
      <w:widowControl w:val="0"/>
      <w:spacing w:after="120"/>
      <w:ind w:left="283"/>
    </w:pPr>
    <w:rPr>
      <w:szCs w:val="20"/>
    </w:rPr>
  </w:style>
  <w:style w:type="paragraph" w:customStyle="1" w:styleId="244">
    <w:name w:val="Верхний колонтитул24"/>
    <w:basedOn w:val="a1"/>
    <w:rsid w:val="00377404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1153">
    <w:name w:val="заголовок 115"/>
    <w:basedOn w:val="a1"/>
    <w:next w:val="a1"/>
    <w:rsid w:val="00377404"/>
    <w:pPr>
      <w:keepNext/>
      <w:spacing w:line="200" w:lineRule="exact"/>
      <w:ind w:right="227"/>
    </w:pPr>
    <w:rPr>
      <w:b/>
      <w:szCs w:val="20"/>
    </w:rPr>
  </w:style>
  <w:style w:type="paragraph" w:customStyle="1" w:styleId="2100">
    <w:name w:val="заголовок 210"/>
    <w:basedOn w:val="a1"/>
    <w:next w:val="a1"/>
    <w:rsid w:val="00377404"/>
    <w:pPr>
      <w:keepNext/>
      <w:spacing w:line="200" w:lineRule="exact"/>
      <w:ind w:left="-57" w:right="-57"/>
      <w:jc w:val="center"/>
    </w:pPr>
    <w:rPr>
      <w:szCs w:val="20"/>
      <w:u w:val="single"/>
    </w:rPr>
  </w:style>
  <w:style w:type="paragraph" w:customStyle="1" w:styleId="1351">
    <w:name w:val="заголовок 135"/>
    <w:basedOn w:val="a1"/>
    <w:next w:val="a1"/>
    <w:rsid w:val="00377404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11150">
    <w:name w:val="заголовок 1115"/>
    <w:basedOn w:val="a1"/>
    <w:next w:val="a1"/>
    <w:rsid w:val="00377404"/>
    <w:pPr>
      <w:keepNext/>
      <w:spacing w:line="200" w:lineRule="exact"/>
      <w:ind w:right="227"/>
    </w:pPr>
    <w:rPr>
      <w:b/>
      <w:szCs w:val="20"/>
    </w:rPr>
  </w:style>
  <w:style w:type="paragraph" w:customStyle="1" w:styleId="xl4043">
    <w:name w:val="xl4043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314">
    <w:name w:val="xl40314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3113">
    <w:name w:val="xl403113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413">
    <w:name w:val="xl40413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31113">
    <w:name w:val="xl4031113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2433">
    <w:name w:val="xl2433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xl404112">
    <w:name w:val="xl404112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311112">
    <w:name w:val="xl40311112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41113">
    <w:name w:val="xl4041113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3111113">
    <w:name w:val="xl403111113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24312">
    <w:name w:val="xl24312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xl40411112">
    <w:name w:val="xl40411112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31111112">
    <w:name w:val="xl4031111112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243112">
    <w:name w:val="xl243112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xl404111112">
    <w:name w:val="xl404111112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311111112">
    <w:name w:val="xl40311111112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2431111">
    <w:name w:val="xl2431111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xl4041111111">
    <w:name w:val="xl404111111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3111111111">
    <w:name w:val="xl40311111111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24311111">
    <w:name w:val="xl24311111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xl40411111111">
    <w:name w:val="xl4041111111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31111111111">
    <w:name w:val="xl403111111111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7">
    <w:name w:val="Body Text Indent 37"/>
    <w:basedOn w:val="a1"/>
    <w:rsid w:val="00377404"/>
    <w:pPr>
      <w:widowControl w:val="0"/>
      <w:spacing w:before="120"/>
      <w:ind w:firstLine="720"/>
    </w:pPr>
    <w:rPr>
      <w:szCs w:val="20"/>
    </w:rPr>
  </w:style>
  <w:style w:type="paragraph" w:customStyle="1" w:styleId="BodyTextIndent344">
    <w:name w:val="Body Text Indent 344"/>
    <w:basedOn w:val="a1"/>
    <w:rsid w:val="00377404"/>
    <w:pPr>
      <w:widowControl w:val="0"/>
      <w:spacing w:before="120"/>
      <w:ind w:firstLine="720"/>
    </w:pPr>
    <w:rPr>
      <w:szCs w:val="20"/>
    </w:rPr>
  </w:style>
  <w:style w:type="paragraph" w:customStyle="1" w:styleId="BodyTextIndent3432">
    <w:name w:val="Body Text Indent 3432"/>
    <w:basedOn w:val="a1"/>
    <w:rsid w:val="00377404"/>
    <w:pPr>
      <w:widowControl w:val="0"/>
      <w:spacing w:before="120"/>
      <w:ind w:firstLine="720"/>
    </w:pPr>
    <w:rPr>
      <w:szCs w:val="20"/>
    </w:rPr>
  </w:style>
  <w:style w:type="paragraph" w:customStyle="1" w:styleId="BodyTextIndent231132">
    <w:name w:val="Body Text Indent 231132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3432">
    <w:name w:val="заголовок 3432"/>
    <w:basedOn w:val="a1"/>
    <w:next w:val="a1"/>
    <w:rsid w:val="00377404"/>
    <w:pPr>
      <w:keepNext/>
      <w:spacing w:before="120" w:after="120"/>
      <w:jc w:val="center"/>
    </w:pPr>
    <w:rPr>
      <w:b/>
      <w:szCs w:val="20"/>
    </w:rPr>
  </w:style>
  <w:style w:type="paragraph" w:customStyle="1" w:styleId="BodyTextIndent34311">
    <w:name w:val="Body Text Indent 34311"/>
    <w:basedOn w:val="a1"/>
    <w:rsid w:val="00377404"/>
    <w:pPr>
      <w:widowControl w:val="0"/>
      <w:spacing w:before="120"/>
      <w:ind w:firstLine="720"/>
    </w:pPr>
    <w:rPr>
      <w:szCs w:val="20"/>
    </w:rPr>
  </w:style>
  <w:style w:type="paragraph" w:customStyle="1" w:styleId="BodyTextIndent2311311">
    <w:name w:val="Body Text Indent 2311311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34311">
    <w:name w:val="заголовок 34311"/>
    <w:basedOn w:val="a1"/>
    <w:next w:val="a1"/>
    <w:rsid w:val="00377404"/>
    <w:pPr>
      <w:keepNext/>
      <w:spacing w:before="120" w:after="120"/>
      <w:jc w:val="center"/>
    </w:pPr>
    <w:rPr>
      <w:b/>
      <w:szCs w:val="20"/>
    </w:rPr>
  </w:style>
  <w:style w:type="paragraph" w:customStyle="1" w:styleId="573">
    <w:name w:val="заголовок5.73"/>
    <w:basedOn w:val="a1"/>
    <w:next w:val="a1"/>
    <w:rsid w:val="00377404"/>
    <w:pPr>
      <w:keepNext/>
      <w:jc w:val="left"/>
    </w:pPr>
    <w:rPr>
      <w:b/>
      <w:szCs w:val="20"/>
    </w:rPr>
  </w:style>
  <w:style w:type="paragraph" w:customStyle="1" w:styleId="11530">
    <w:name w:val="Ñòèëü1153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xl4083">
    <w:name w:val="xl4083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1512">
    <w:name w:val="Ñòèëü11512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xl40812">
    <w:name w:val="xl40812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15111">
    <w:name w:val="Ñòèëü115111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xl408111">
    <w:name w:val="xl40811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Headintext4">
    <w:name w:val="Head in text4"/>
    <w:basedOn w:val="Textbody"/>
    <w:rsid w:val="00377404"/>
    <w:pPr>
      <w:spacing w:before="160"/>
    </w:pPr>
    <w:rPr>
      <w:b/>
    </w:rPr>
  </w:style>
  <w:style w:type="paragraph" w:customStyle="1" w:styleId="2150">
    <w:name w:val="заголовок 215"/>
    <w:basedOn w:val="a1"/>
    <w:next w:val="a1"/>
    <w:rsid w:val="00377404"/>
    <w:pPr>
      <w:keepNext/>
      <w:widowControl w:val="0"/>
      <w:spacing w:before="120"/>
      <w:ind w:firstLine="720"/>
      <w:jc w:val="center"/>
    </w:pPr>
    <w:rPr>
      <w:b/>
      <w:szCs w:val="20"/>
    </w:rPr>
  </w:style>
  <w:style w:type="paragraph" w:customStyle="1" w:styleId="188">
    <w:name w:val="цифры18"/>
    <w:basedOn w:val="a1"/>
    <w:rsid w:val="00377404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1104">
    <w:name w:val="заголовок 110"/>
    <w:basedOn w:val="a1"/>
    <w:next w:val="a1"/>
    <w:rsid w:val="00377404"/>
    <w:pPr>
      <w:keepNext/>
      <w:widowControl w:val="0"/>
      <w:spacing w:before="120"/>
      <w:ind w:firstLine="720"/>
    </w:pPr>
    <w:rPr>
      <w:b/>
      <w:szCs w:val="20"/>
    </w:rPr>
  </w:style>
  <w:style w:type="paragraph" w:customStyle="1" w:styleId="31214">
    <w:name w:val="çàãîëîâîê 31214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3240">
    <w:name w:val="çàãîëîâîê 324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3214">
    <w:name w:val="çàãîëîâîê 3214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191113">
    <w:name w:val="Ñòèëü191113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3121113">
    <w:name w:val="çàãîëîâîê 3121113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32124">
    <w:name w:val="çàãîëîâîê 32124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BodyText23121113">
    <w:name w:val="Body Text 23121113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3311130">
    <w:name w:val="çàãîëîâîê 331113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321214">
    <w:name w:val="çàãîëîâîê 321214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245">
    <w:name w:val="текст сноски24"/>
    <w:basedOn w:val="a1"/>
    <w:rsid w:val="00377404"/>
    <w:pPr>
      <w:widowControl w:val="0"/>
    </w:pPr>
    <w:rPr>
      <w:szCs w:val="20"/>
    </w:rPr>
  </w:style>
  <w:style w:type="paragraph" w:customStyle="1" w:styleId="1911113">
    <w:name w:val="Ñòèëü1911113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3212114">
    <w:name w:val="çàãîëîâîê 3212114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2132">
    <w:name w:val="текст сноски213"/>
    <w:basedOn w:val="a1"/>
    <w:rsid w:val="00377404"/>
    <w:pPr>
      <w:widowControl w:val="0"/>
    </w:pPr>
    <w:rPr>
      <w:szCs w:val="20"/>
    </w:rPr>
  </w:style>
  <w:style w:type="paragraph" w:customStyle="1" w:styleId="BodyText231211113">
    <w:name w:val="Body Text 231211113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31211113">
    <w:name w:val="çàãîëîâîê 31211113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33111130">
    <w:name w:val="çàãîëîâîê 3311113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19111113">
    <w:name w:val="Ñòèëü19111113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32121113">
    <w:name w:val="çàãîëîâîê 32121113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21130">
    <w:name w:val="текст сноски2113"/>
    <w:basedOn w:val="a1"/>
    <w:rsid w:val="00377404"/>
    <w:pPr>
      <w:widowControl w:val="0"/>
    </w:pPr>
    <w:rPr>
      <w:szCs w:val="20"/>
    </w:rPr>
  </w:style>
  <w:style w:type="paragraph" w:customStyle="1" w:styleId="BodyText2312111113">
    <w:name w:val="Body Text 2312111113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312111113">
    <w:name w:val="çàãîëîâîê 312111113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33111113">
    <w:name w:val="çàãîëîâîê 33111113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3212111112">
    <w:name w:val="çàãîëîâîê 3212111112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BodyText231211111111">
    <w:name w:val="Body Text 231211111111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31211111111">
    <w:name w:val="çàãîëîâîê 31211111111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BodyTextIndent2251">
    <w:name w:val="Body Text Indent 2251"/>
    <w:basedOn w:val="a1"/>
    <w:rsid w:val="00377404"/>
    <w:pPr>
      <w:widowControl w:val="0"/>
      <w:spacing w:before="120" w:line="260" w:lineRule="exact"/>
      <w:ind w:firstLine="709"/>
    </w:pPr>
    <w:rPr>
      <w:rFonts w:ascii="Times New Roman CYR" w:hAnsi="Times New Roman CYR"/>
      <w:szCs w:val="20"/>
    </w:rPr>
  </w:style>
  <w:style w:type="paragraph" w:customStyle="1" w:styleId="xl242111">
    <w:name w:val="xl242111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3311111111">
    <w:name w:val="çàãîëîâîê 3311111111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19111111121">
    <w:name w:val="Ñòèëü19111111121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xl40321">
    <w:name w:val="xl4032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321211111121">
    <w:name w:val="çàãîëîâîê 321211111121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xl40821">
    <w:name w:val="xl4082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6121">
    <w:name w:val="xl40612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Headintext5">
    <w:name w:val="Head in text5"/>
    <w:basedOn w:val="Textbody"/>
    <w:rsid w:val="00377404"/>
    <w:pPr>
      <w:spacing w:before="160"/>
    </w:pPr>
    <w:rPr>
      <w:b/>
    </w:rPr>
  </w:style>
  <w:style w:type="paragraph" w:customStyle="1" w:styleId="12252">
    <w:name w:val="заголовок 1225"/>
    <w:basedOn w:val="a1"/>
    <w:next w:val="a1"/>
    <w:rsid w:val="00377404"/>
    <w:pPr>
      <w:keepNext/>
      <w:widowControl w:val="0"/>
      <w:spacing w:before="100" w:line="200" w:lineRule="exact"/>
    </w:pPr>
    <w:rPr>
      <w:b/>
      <w:i/>
      <w:sz w:val="20"/>
      <w:szCs w:val="20"/>
    </w:rPr>
  </w:style>
  <w:style w:type="paragraph" w:customStyle="1" w:styleId="1271">
    <w:name w:val="заголовок 127"/>
    <w:basedOn w:val="a1"/>
    <w:next w:val="a1"/>
    <w:rsid w:val="00377404"/>
    <w:pPr>
      <w:keepNext/>
      <w:widowControl w:val="0"/>
      <w:spacing w:before="100" w:line="200" w:lineRule="exact"/>
    </w:pPr>
    <w:rPr>
      <w:b/>
      <w:i/>
      <w:sz w:val="20"/>
      <w:szCs w:val="20"/>
    </w:rPr>
  </w:style>
  <w:style w:type="paragraph" w:customStyle="1" w:styleId="2160">
    <w:name w:val="заголовок 216"/>
    <w:basedOn w:val="a1"/>
    <w:next w:val="a1"/>
    <w:rsid w:val="00377404"/>
    <w:pPr>
      <w:keepNext/>
      <w:widowControl w:val="0"/>
      <w:spacing w:before="120"/>
      <w:ind w:firstLine="720"/>
      <w:jc w:val="center"/>
    </w:pPr>
    <w:rPr>
      <w:b/>
      <w:szCs w:val="20"/>
    </w:rPr>
  </w:style>
  <w:style w:type="paragraph" w:customStyle="1" w:styleId="58">
    <w:name w:val="Äîêóìåíò5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159">
    <w:name w:val="öèôðû15"/>
    <w:basedOn w:val="a1"/>
    <w:rsid w:val="00377404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2171">
    <w:name w:val="заголовок 217"/>
    <w:basedOn w:val="a1"/>
    <w:next w:val="a1"/>
    <w:rsid w:val="00377404"/>
    <w:pPr>
      <w:keepNext/>
      <w:widowControl w:val="0"/>
      <w:spacing w:before="120"/>
      <w:ind w:firstLine="720"/>
      <w:jc w:val="center"/>
    </w:pPr>
    <w:rPr>
      <w:b/>
      <w:szCs w:val="20"/>
    </w:rPr>
  </w:style>
  <w:style w:type="paragraph" w:customStyle="1" w:styleId="12151">
    <w:name w:val="заголовок 1215"/>
    <w:basedOn w:val="a1"/>
    <w:next w:val="a1"/>
    <w:rsid w:val="00377404"/>
    <w:pPr>
      <w:keepNext/>
      <w:widowControl w:val="0"/>
      <w:spacing w:before="100" w:line="200" w:lineRule="exact"/>
    </w:pPr>
    <w:rPr>
      <w:b/>
      <w:i/>
      <w:sz w:val="20"/>
      <w:szCs w:val="20"/>
    </w:rPr>
  </w:style>
  <w:style w:type="paragraph" w:customStyle="1" w:styleId="BodyText35">
    <w:name w:val="Body Text 35"/>
    <w:basedOn w:val="216"/>
    <w:rsid w:val="00377404"/>
    <w:pPr>
      <w:widowControl w:val="0"/>
      <w:spacing w:after="120"/>
      <w:ind w:left="283"/>
      <w:jc w:val="both"/>
    </w:pPr>
    <w:rPr>
      <w:b w:val="0"/>
      <w:caps w:val="0"/>
      <w:lang w:eastAsia="ru-RU"/>
    </w:rPr>
  </w:style>
  <w:style w:type="paragraph" w:customStyle="1" w:styleId="BodyTextIndent211115">
    <w:name w:val="Body Text Indent 211115"/>
    <w:basedOn w:val="a1"/>
    <w:rsid w:val="00377404"/>
    <w:pPr>
      <w:widowControl w:val="0"/>
      <w:spacing w:before="120" w:line="260" w:lineRule="exact"/>
      <w:ind w:firstLine="709"/>
    </w:pPr>
    <w:rPr>
      <w:rFonts w:ascii="Times New Roman CYR" w:hAnsi="Times New Roman CYR"/>
      <w:szCs w:val="20"/>
    </w:rPr>
  </w:style>
  <w:style w:type="paragraph" w:customStyle="1" w:styleId="BodyTextIndent21116">
    <w:name w:val="Body Text Indent 21116"/>
    <w:basedOn w:val="a1"/>
    <w:rsid w:val="00377404"/>
    <w:pPr>
      <w:widowControl w:val="0"/>
      <w:spacing w:before="120" w:line="260" w:lineRule="exact"/>
      <w:ind w:firstLine="709"/>
    </w:pPr>
    <w:rPr>
      <w:rFonts w:ascii="Times New Roman CYR" w:hAnsi="Times New Roman CYR"/>
      <w:szCs w:val="20"/>
    </w:rPr>
  </w:style>
  <w:style w:type="paragraph" w:customStyle="1" w:styleId="BodyText235">
    <w:name w:val="Body Text 235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BodyText2316">
    <w:name w:val="Body Text 2316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197">
    <w:name w:val="цифры19"/>
    <w:basedOn w:val="a1"/>
    <w:rsid w:val="00377404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116a">
    <w:name w:val="заголовок 116"/>
    <w:basedOn w:val="a1"/>
    <w:next w:val="a1"/>
    <w:rsid w:val="00377404"/>
    <w:pPr>
      <w:keepNext/>
      <w:widowControl w:val="0"/>
      <w:spacing w:before="120"/>
      <w:ind w:firstLine="720"/>
    </w:pPr>
    <w:rPr>
      <w:b/>
      <w:szCs w:val="20"/>
    </w:rPr>
  </w:style>
  <w:style w:type="paragraph" w:customStyle="1" w:styleId="1914">
    <w:name w:val="Ñòèëü1914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31215">
    <w:name w:val="çàãîëîâîê 31215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3250">
    <w:name w:val="çàãîëîâîê 325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BodyText231214">
    <w:name w:val="Body Text 231214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33140">
    <w:name w:val="çàãîëîâîê 3314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312114">
    <w:name w:val="çàãîëîâîê 312114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3215">
    <w:name w:val="çàãîëîâîê 3215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BodyText2312114">
    <w:name w:val="Body Text 2312114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331140">
    <w:name w:val="çàãîëîâîê 33114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191114">
    <w:name w:val="Ñòèëü191114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3121114">
    <w:name w:val="çàãîëîâîê 3121114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32125">
    <w:name w:val="çàãîëîâîê 32125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BodyText23121114">
    <w:name w:val="Body Text 23121114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3311140">
    <w:name w:val="çàãîëîâîê 331114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321215">
    <w:name w:val="çàãîëîâîê 321215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254">
    <w:name w:val="текст сноски25"/>
    <w:basedOn w:val="a1"/>
    <w:rsid w:val="00377404"/>
    <w:pPr>
      <w:widowControl w:val="0"/>
    </w:pPr>
    <w:rPr>
      <w:szCs w:val="20"/>
    </w:rPr>
  </w:style>
  <w:style w:type="paragraph" w:customStyle="1" w:styleId="1911114">
    <w:name w:val="Ñòèëü1911114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3212115">
    <w:name w:val="çàãîëîâîê 3212115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2142">
    <w:name w:val="текст сноски214"/>
    <w:basedOn w:val="a1"/>
    <w:rsid w:val="00377404"/>
    <w:pPr>
      <w:widowControl w:val="0"/>
    </w:pPr>
    <w:rPr>
      <w:szCs w:val="20"/>
    </w:rPr>
  </w:style>
  <w:style w:type="paragraph" w:customStyle="1" w:styleId="BodyText231211114">
    <w:name w:val="Body Text 231211114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31211114">
    <w:name w:val="çàãîëîâîê 31211114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33111140">
    <w:name w:val="çàãîëîâîê 3311114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19111114">
    <w:name w:val="Ñòèëü19111114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32121114">
    <w:name w:val="çàãîëîâîê 32121114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2114">
    <w:name w:val="текст сноски2114"/>
    <w:basedOn w:val="a1"/>
    <w:rsid w:val="00377404"/>
    <w:pPr>
      <w:widowControl w:val="0"/>
    </w:pPr>
    <w:rPr>
      <w:szCs w:val="20"/>
    </w:rPr>
  </w:style>
  <w:style w:type="paragraph" w:customStyle="1" w:styleId="BodyText2312111114">
    <w:name w:val="Body Text 2312111114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312111114">
    <w:name w:val="çàãîëîâîê 312111114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33111114">
    <w:name w:val="çàãîëîâîê 33111114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xl407111">
    <w:name w:val="xl40711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caaieiaie11">
    <w:name w:val="caaieiaie.11"/>
    <w:basedOn w:val="a1"/>
    <w:next w:val="a1"/>
    <w:rsid w:val="00377404"/>
    <w:pPr>
      <w:keepNext/>
      <w:widowControl w:val="0"/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Arial" w:hAnsi="Arial"/>
      <w:b/>
      <w:szCs w:val="20"/>
    </w:rPr>
  </w:style>
  <w:style w:type="paragraph" w:customStyle="1" w:styleId="caaieiaie571">
    <w:name w:val="caaieiaie5.71"/>
    <w:basedOn w:val="a1"/>
    <w:next w:val="a1"/>
    <w:rsid w:val="00377404"/>
    <w:pPr>
      <w:keepNext/>
      <w:widowControl w:val="0"/>
      <w:overflowPunct w:val="0"/>
      <w:autoSpaceDE w:val="0"/>
      <w:autoSpaceDN w:val="0"/>
      <w:adjustRightInd w:val="0"/>
      <w:textAlignment w:val="baseline"/>
    </w:pPr>
    <w:rPr>
      <w:b/>
      <w:szCs w:val="20"/>
    </w:rPr>
  </w:style>
  <w:style w:type="paragraph" w:customStyle="1" w:styleId="Headintext20">
    <w:name w:val="Head.in.text2"/>
    <w:basedOn w:val="Textbody0"/>
    <w:rsid w:val="00377404"/>
    <w:pPr>
      <w:overflowPunct w:val="0"/>
      <w:autoSpaceDE w:val="0"/>
      <w:autoSpaceDN w:val="0"/>
      <w:adjustRightInd w:val="0"/>
      <w:spacing w:before="160"/>
      <w:textAlignment w:val="baseline"/>
    </w:pPr>
    <w:rPr>
      <w:b/>
    </w:rPr>
  </w:style>
  <w:style w:type="paragraph" w:customStyle="1" w:styleId="Textbody10">
    <w:name w:val="Text.body1"/>
    <w:rsid w:val="00377404"/>
    <w:pPr>
      <w:overflowPunct w:val="0"/>
      <w:autoSpaceDE w:val="0"/>
      <w:autoSpaceDN w:val="0"/>
      <w:adjustRightInd w:val="0"/>
      <w:spacing w:before="20" w:after="80" w:line="130" w:lineRule="exact"/>
      <w:textAlignment w:val="baseline"/>
    </w:pPr>
    <w:rPr>
      <w:rFonts w:ascii="ACSRS" w:hAnsi="ACSRS"/>
      <w:sz w:val="13"/>
    </w:rPr>
  </w:style>
  <w:style w:type="paragraph" w:customStyle="1" w:styleId="Ieieeeieiioeooe1">
    <w:name w:val="Ie?iee.eieiioeooe1"/>
    <w:basedOn w:val="a1"/>
    <w:rsid w:val="00377404"/>
    <w:pPr>
      <w:widowControl w:val="0"/>
      <w:tabs>
        <w:tab w:val="center" w:pos="4320"/>
        <w:tab w:val="right" w:pos="8640"/>
      </w:tabs>
      <w:overflowPunct w:val="0"/>
      <w:autoSpaceDE w:val="0"/>
      <w:autoSpaceDN w:val="0"/>
      <w:adjustRightInd w:val="0"/>
      <w:textAlignment w:val="baseline"/>
    </w:pPr>
    <w:rPr>
      <w:szCs w:val="20"/>
    </w:rPr>
  </w:style>
  <w:style w:type="paragraph" w:customStyle="1" w:styleId="oaenoniinee1">
    <w:name w:val="oaeno.niinee1"/>
    <w:basedOn w:val="a1"/>
    <w:rsid w:val="00377404"/>
    <w:pPr>
      <w:widowControl w:val="0"/>
      <w:overflowPunct w:val="0"/>
      <w:autoSpaceDE w:val="0"/>
      <w:autoSpaceDN w:val="0"/>
      <w:adjustRightInd w:val="0"/>
      <w:textAlignment w:val="baseline"/>
    </w:pPr>
    <w:rPr>
      <w:szCs w:val="20"/>
    </w:rPr>
  </w:style>
  <w:style w:type="paragraph" w:customStyle="1" w:styleId="Aaoieeeieiioeooe11">
    <w:name w:val="Aa?oiee.eieiioeooe11"/>
    <w:basedOn w:val="a1"/>
    <w:rsid w:val="00377404"/>
    <w:pPr>
      <w:widowControl w:val="0"/>
      <w:tabs>
        <w:tab w:val="center" w:pos="4320"/>
        <w:tab w:val="right" w:pos="8640"/>
      </w:tabs>
      <w:overflowPunct w:val="0"/>
      <w:autoSpaceDE w:val="0"/>
      <w:autoSpaceDN w:val="0"/>
      <w:adjustRightInd w:val="0"/>
      <w:textAlignment w:val="baseline"/>
    </w:pPr>
    <w:rPr>
      <w:szCs w:val="20"/>
    </w:rPr>
  </w:style>
  <w:style w:type="paragraph" w:customStyle="1" w:styleId="Tablebody22">
    <w:name w:val="Table.body22"/>
    <w:basedOn w:val="Textbody0"/>
    <w:rsid w:val="00377404"/>
    <w:pPr>
      <w:overflowPunct w:val="0"/>
      <w:autoSpaceDE w:val="0"/>
      <w:autoSpaceDN w:val="0"/>
      <w:adjustRightInd w:val="0"/>
      <w:ind w:right="113"/>
      <w:jc w:val="right"/>
      <w:textAlignment w:val="baseline"/>
    </w:pPr>
  </w:style>
  <w:style w:type="paragraph" w:customStyle="1" w:styleId="Table5name1">
    <w:name w:val="Table5.name1"/>
    <w:rsid w:val="00377404"/>
    <w:pPr>
      <w:overflowPunct w:val="0"/>
      <w:autoSpaceDE w:val="0"/>
      <w:autoSpaceDN w:val="0"/>
      <w:adjustRightInd w:val="0"/>
      <w:jc w:val="center"/>
      <w:textAlignment w:val="baseline"/>
    </w:pPr>
    <w:rPr>
      <w:rFonts w:ascii="ACSRS" w:hAnsi="ACSRS"/>
      <w:b/>
      <w:sz w:val="18"/>
    </w:rPr>
  </w:style>
  <w:style w:type="paragraph" w:customStyle="1" w:styleId="Table4head2">
    <w:name w:val="Table4.head2"/>
    <w:basedOn w:val="Table5name"/>
    <w:rsid w:val="00377404"/>
    <w:pPr>
      <w:overflowPunct w:val="0"/>
      <w:autoSpaceDE w:val="0"/>
      <w:autoSpaceDN w:val="0"/>
      <w:adjustRightInd w:val="0"/>
      <w:spacing w:before="60" w:after="40" w:line="120" w:lineRule="exact"/>
      <w:textAlignment w:val="baseline"/>
    </w:pPr>
    <w:rPr>
      <w:b w:val="0"/>
      <w:sz w:val="12"/>
    </w:rPr>
  </w:style>
  <w:style w:type="paragraph" w:customStyle="1" w:styleId="BodyText8Indent22">
    <w:name w:val="Body.Text8.Indent.22"/>
    <w:basedOn w:val="a1"/>
    <w:rsid w:val="00377404"/>
    <w:pPr>
      <w:widowControl w:val="0"/>
      <w:overflowPunct w:val="0"/>
      <w:autoSpaceDE w:val="0"/>
      <w:autoSpaceDN w:val="0"/>
      <w:adjustRightInd w:val="0"/>
      <w:spacing w:line="360" w:lineRule="auto"/>
      <w:ind w:firstLine="720"/>
      <w:textAlignment w:val="baseline"/>
    </w:pPr>
    <w:rPr>
      <w:rFonts w:ascii="Arial" w:hAnsi="Arial"/>
      <w:szCs w:val="20"/>
    </w:rPr>
  </w:style>
  <w:style w:type="paragraph" w:customStyle="1" w:styleId="Body6Text7262">
    <w:name w:val="Body6.Text7.262"/>
    <w:basedOn w:val="a1"/>
    <w:rsid w:val="00377404"/>
    <w:pPr>
      <w:widowControl w:val="0"/>
      <w:overflowPunct w:val="0"/>
      <w:autoSpaceDE w:val="0"/>
      <w:autoSpaceDN w:val="0"/>
      <w:adjustRightInd w:val="0"/>
      <w:spacing w:line="360" w:lineRule="auto"/>
      <w:ind w:firstLine="720"/>
      <w:textAlignment w:val="baseline"/>
    </w:pPr>
    <w:rPr>
      <w:rFonts w:ascii="Arial" w:hAnsi="Arial"/>
      <w:szCs w:val="20"/>
    </w:rPr>
  </w:style>
  <w:style w:type="paragraph" w:customStyle="1" w:styleId="Table3body12">
    <w:name w:val="Table3.body12"/>
    <w:basedOn w:val="Textbody0"/>
    <w:rsid w:val="00377404"/>
    <w:pPr>
      <w:overflowPunct w:val="0"/>
      <w:autoSpaceDE w:val="0"/>
      <w:autoSpaceDN w:val="0"/>
      <w:adjustRightInd w:val="0"/>
      <w:ind w:right="113"/>
      <w:jc w:val="right"/>
      <w:textAlignment w:val="baseline"/>
    </w:pPr>
  </w:style>
  <w:style w:type="paragraph" w:customStyle="1" w:styleId="Body5Text6Indent3212">
    <w:name w:val="Body5.Text6.Indent3.212"/>
    <w:basedOn w:val="a1"/>
    <w:rsid w:val="00377404"/>
    <w:pPr>
      <w:widowControl w:val="0"/>
      <w:overflowPunct w:val="0"/>
      <w:autoSpaceDE w:val="0"/>
      <w:autoSpaceDN w:val="0"/>
      <w:adjustRightInd w:val="0"/>
      <w:spacing w:line="360" w:lineRule="auto"/>
      <w:ind w:firstLine="720"/>
      <w:textAlignment w:val="baseline"/>
    </w:pPr>
    <w:rPr>
      <w:rFonts w:ascii="Arial" w:hAnsi="Arial"/>
      <w:szCs w:val="20"/>
    </w:rPr>
  </w:style>
  <w:style w:type="paragraph" w:customStyle="1" w:styleId="Body4Text52132">
    <w:name w:val="Body4.Text5.2132"/>
    <w:basedOn w:val="a1"/>
    <w:rsid w:val="00377404"/>
    <w:pPr>
      <w:widowControl w:val="0"/>
      <w:overflowPunct w:val="0"/>
      <w:autoSpaceDE w:val="0"/>
      <w:autoSpaceDN w:val="0"/>
      <w:adjustRightInd w:val="0"/>
      <w:spacing w:line="360" w:lineRule="auto"/>
      <w:ind w:firstLine="720"/>
      <w:textAlignment w:val="baseline"/>
    </w:pPr>
    <w:rPr>
      <w:rFonts w:ascii="Arial" w:hAnsi="Arial"/>
      <w:szCs w:val="20"/>
    </w:rPr>
  </w:style>
  <w:style w:type="paragraph" w:customStyle="1" w:styleId="Table2name11">
    <w:name w:val="Table2.name11"/>
    <w:rsid w:val="00377404"/>
    <w:pPr>
      <w:overflowPunct w:val="0"/>
      <w:autoSpaceDE w:val="0"/>
      <w:autoSpaceDN w:val="0"/>
      <w:adjustRightInd w:val="0"/>
      <w:jc w:val="center"/>
      <w:textAlignment w:val="baseline"/>
    </w:pPr>
    <w:rPr>
      <w:rFonts w:ascii="ACSRS" w:hAnsi="ACSRS"/>
      <w:b/>
      <w:sz w:val="18"/>
    </w:rPr>
  </w:style>
  <w:style w:type="paragraph" w:customStyle="1" w:styleId="Table1head12">
    <w:name w:val="Table1.head12"/>
    <w:basedOn w:val="Table5name"/>
    <w:rsid w:val="00377404"/>
    <w:pPr>
      <w:overflowPunct w:val="0"/>
      <w:autoSpaceDE w:val="0"/>
      <w:autoSpaceDN w:val="0"/>
      <w:adjustRightInd w:val="0"/>
      <w:spacing w:before="60" w:after="40" w:line="120" w:lineRule="exact"/>
      <w:textAlignment w:val="baseline"/>
    </w:pPr>
    <w:rPr>
      <w:b w:val="0"/>
      <w:sz w:val="12"/>
    </w:rPr>
  </w:style>
  <w:style w:type="paragraph" w:customStyle="1" w:styleId="caaieiaie4311">
    <w:name w:val="caaieiaie4.311"/>
    <w:basedOn w:val="a1"/>
    <w:next w:val="a1"/>
    <w:rsid w:val="00377404"/>
    <w:pPr>
      <w:keepNext/>
      <w:widowControl w:val="0"/>
      <w:overflowPunct w:val="0"/>
      <w:autoSpaceDE w:val="0"/>
      <w:autoSpaceDN w:val="0"/>
      <w:adjustRightInd w:val="0"/>
      <w:spacing w:before="120" w:after="120"/>
      <w:jc w:val="center"/>
      <w:textAlignment w:val="baseline"/>
    </w:pPr>
    <w:rPr>
      <w:b/>
      <w:szCs w:val="20"/>
    </w:rPr>
  </w:style>
  <w:style w:type="paragraph" w:customStyle="1" w:styleId="Head1in1text12">
    <w:name w:val="Head1.in1.text12"/>
    <w:basedOn w:val="Textbody0"/>
    <w:rsid w:val="00377404"/>
    <w:pPr>
      <w:overflowPunct w:val="0"/>
      <w:autoSpaceDE w:val="0"/>
      <w:autoSpaceDN w:val="0"/>
      <w:adjustRightInd w:val="0"/>
      <w:spacing w:before="160"/>
      <w:textAlignment w:val="baseline"/>
    </w:pPr>
    <w:rPr>
      <w:b/>
    </w:rPr>
  </w:style>
  <w:style w:type="paragraph" w:customStyle="1" w:styleId="Text4body111">
    <w:name w:val="Text4.body111"/>
    <w:rsid w:val="00377404"/>
    <w:pPr>
      <w:overflowPunct w:val="0"/>
      <w:autoSpaceDE w:val="0"/>
      <w:autoSpaceDN w:val="0"/>
      <w:adjustRightInd w:val="0"/>
      <w:spacing w:before="20" w:after="80" w:line="130" w:lineRule="exact"/>
      <w:textAlignment w:val="baseline"/>
    </w:pPr>
    <w:rPr>
      <w:rFonts w:ascii="ACSRS" w:hAnsi="ACSRS"/>
      <w:sz w:val="13"/>
    </w:rPr>
  </w:style>
  <w:style w:type="paragraph" w:customStyle="1" w:styleId="Iniiaiie3oaeno4251">
    <w:name w:val="Iniiaiie3.oaeno4.251"/>
    <w:basedOn w:val="a1"/>
    <w:rsid w:val="00377404"/>
    <w:pPr>
      <w:widowControl w:val="0"/>
      <w:overflowPunct w:val="0"/>
      <w:autoSpaceDE w:val="0"/>
      <w:autoSpaceDN w:val="0"/>
      <w:adjustRightInd w:val="0"/>
      <w:spacing w:after="120"/>
      <w:ind w:left="283"/>
      <w:textAlignment w:val="baseline"/>
    </w:pPr>
    <w:rPr>
      <w:szCs w:val="20"/>
    </w:rPr>
  </w:style>
  <w:style w:type="paragraph" w:customStyle="1" w:styleId="Iniiaiie2oaeno3nionooiii31">
    <w:name w:val="Iniiaiie2.oaeno3.n.ionooiii.31"/>
    <w:basedOn w:val="a1"/>
    <w:rsid w:val="00377404"/>
    <w:pPr>
      <w:widowControl w:val="0"/>
      <w:overflowPunct w:val="0"/>
      <w:autoSpaceDE w:val="0"/>
      <w:autoSpaceDN w:val="0"/>
      <w:adjustRightInd w:val="0"/>
      <w:spacing w:before="120" w:line="280" w:lineRule="exact"/>
      <w:ind w:firstLine="709"/>
      <w:textAlignment w:val="baseline"/>
    </w:pPr>
    <w:rPr>
      <w:i/>
      <w:szCs w:val="20"/>
    </w:rPr>
  </w:style>
  <w:style w:type="paragraph" w:customStyle="1" w:styleId="oaeno2ieiaaiey11">
    <w:name w:val="oaeno2.i?eia?aiey11"/>
    <w:basedOn w:val="a1"/>
    <w:rsid w:val="00377404"/>
    <w:pPr>
      <w:widowControl w:val="0"/>
      <w:overflowPunct w:val="0"/>
      <w:autoSpaceDE w:val="0"/>
      <w:autoSpaceDN w:val="0"/>
      <w:adjustRightInd w:val="0"/>
      <w:textAlignment w:val="baseline"/>
    </w:pPr>
    <w:rPr>
      <w:szCs w:val="20"/>
    </w:rPr>
  </w:style>
  <w:style w:type="paragraph" w:customStyle="1" w:styleId="caaieiaie3321">
    <w:name w:val="caaieiaie3.321"/>
    <w:basedOn w:val="a1"/>
    <w:next w:val="a1"/>
    <w:rsid w:val="00377404"/>
    <w:pPr>
      <w:keepNext/>
      <w:widowControl w:val="0"/>
      <w:overflowPunct w:val="0"/>
      <w:autoSpaceDE w:val="0"/>
      <w:autoSpaceDN w:val="0"/>
      <w:adjustRightInd w:val="0"/>
      <w:spacing w:before="120" w:after="120"/>
      <w:jc w:val="center"/>
      <w:textAlignment w:val="baseline"/>
    </w:pPr>
    <w:rPr>
      <w:b/>
      <w:szCs w:val="20"/>
    </w:rPr>
  </w:style>
  <w:style w:type="paragraph" w:customStyle="1" w:styleId="caaieiaie2241">
    <w:name w:val="caaieiaie2.241"/>
    <w:basedOn w:val="a1"/>
    <w:next w:val="a1"/>
    <w:rsid w:val="00377404"/>
    <w:pPr>
      <w:keepNext/>
      <w:widowControl w:val="0"/>
      <w:overflowPunct w:val="0"/>
      <w:autoSpaceDE w:val="0"/>
      <w:autoSpaceDN w:val="0"/>
      <w:adjustRightInd w:val="0"/>
      <w:spacing w:before="120"/>
      <w:ind w:firstLine="720"/>
      <w:jc w:val="center"/>
      <w:textAlignment w:val="baseline"/>
    </w:pPr>
    <w:rPr>
      <w:b/>
      <w:szCs w:val="20"/>
    </w:rPr>
  </w:style>
  <w:style w:type="paragraph" w:customStyle="1" w:styleId="caaieiaie1111">
    <w:name w:val="caaieiaie1.111"/>
    <w:basedOn w:val="a1"/>
    <w:next w:val="a1"/>
    <w:rsid w:val="00377404"/>
    <w:pPr>
      <w:keepNext/>
      <w:widowControl w:val="0"/>
      <w:overflowPunct w:val="0"/>
      <w:autoSpaceDE w:val="0"/>
      <w:autoSpaceDN w:val="0"/>
      <w:adjustRightInd w:val="0"/>
      <w:spacing w:before="100" w:line="200" w:lineRule="exact"/>
      <w:textAlignment w:val="baseline"/>
    </w:pPr>
    <w:rPr>
      <w:b/>
      <w:i/>
      <w:szCs w:val="20"/>
    </w:rPr>
  </w:style>
  <w:style w:type="paragraph" w:customStyle="1" w:styleId="Body3Text3Indent2232">
    <w:name w:val="Body3.Text3.Indent2.232"/>
    <w:basedOn w:val="a1"/>
    <w:rsid w:val="00377404"/>
    <w:pPr>
      <w:widowControl w:val="0"/>
      <w:overflowPunct w:val="0"/>
      <w:autoSpaceDE w:val="0"/>
      <w:autoSpaceDN w:val="0"/>
      <w:adjustRightInd w:val="0"/>
      <w:spacing w:line="360" w:lineRule="auto"/>
      <w:ind w:firstLine="720"/>
      <w:textAlignment w:val="baseline"/>
    </w:pPr>
    <w:rPr>
      <w:rFonts w:ascii="Arial" w:hAnsi="Arial"/>
      <w:szCs w:val="20"/>
    </w:rPr>
  </w:style>
  <w:style w:type="paragraph" w:customStyle="1" w:styleId="Body2Text2Indent12122">
    <w:name w:val="Body2.Text2.Indent1.2122"/>
    <w:basedOn w:val="a1"/>
    <w:rsid w:val="00377404"/>
    <w:pPr>
      <w:widowControl w:val="0"/>
      <w:overflowPunct w:val="0"/>
      <w:autoSpaceDE w:val="0"/>
      <w:autoSpaceDN w:val="0"/>
      <w:adjustRightInd w:val="0"/>
      <w:spacing w:line="360" w:lineRule="auto"/>
      <w:ind w:firstLine="720"/>
      <w:textAlignment w:val="baseline"/>
    </w:pPr>
    <w:rPr>
      <w:rFonts w:ascii="Arial" w:hAnsi="Arial"/>
      <w:szCs w:val="20"/>
    </w:rPr>
  </w:style>
  <w:style w:type="paragraph" w:customStyle="1" w:styleId="Body1Text12112">
    <w:name w:val="Body1.Text1.2112"/>
    <w:basedOn w:val="a1"/>
    <w:rsid w:val="00377404"/>
    <w:pPr>
      <w:widowControl w:val="0"/>
      <w:overflowPunct w:val="0"/>
      <w:autoSpaceDE w:val="0"/>
      <w:autoSpaceDN w:val="0"/>
      <w:adjustRightInd w:val="0"/>
      <w:spacing w:line="360" w:lineRule="auto"/>
      <w:ind w:firstLine="720"/>
      <w:textAlignment w:val="baseline"/>
    </w:pPr>
    <w:rPr>
      <w:rFonts w:ascii="Arial" w:hAnsi="Arial"/>
      <w:szCs w:val="20"/>
    </w:rPr>
  </w:style>
  <w:style w:type="paragraph" w:customStyle="1" w:styleId="Iniiaiie1oaeno1221">
    <w:name w:val="Iniiaiie1.oaeno1.221"/>
    <w:basedOn w:val="a1"/>
    <w:rsid w:val="00377404"/>
    <w:pPr>
      <w:widowControl w:val="0"/>
      <w:overflowPunct w:val="0"/>
      <w:autoSpaceDE w:val="0"/>
      <w:autoSpaceDN w:val="0"/>
      <w:adjustRightInd w:val="0"/>
      <w:spacing w:before="120"/>
      <w:ind w:firstLine="720"/>
      <w:textAlignment w:val="baseline"/>
    </w:pPr>
    <w:rPr>
      <w:szCs w:val="20"/>
    </w:rPr>
  </w:style>
  <w:style w:type="paragraph" w:customStyle="1" w:styleId="caaieiaie32">
    <w:name w:val="caaieiaie 32"/>
    <w:basedOn w:val="a1"/>
    <w:next w:val="a1"/>
    <w:rsid w:val="00377404"/>
    <w:pPr>
      <w:keepNext/>
      <w:widowControl w:val="0"/>
      <w:overflowPunct w:val="0"/>
      <w:autoSpaceDE w:val="0"/>
      <w:autoSpaceDN w:val="0"/>
      <w:adjustRightInd w:val="0"/>
      <w:spacing w:before="120" w:after="120"/>
      <w:jc w:val="center"/>
      <w:textAlignment w:val="baseline"/>
    </w:pPr>
    <w:rPr>
      <w:b/>
      <w:szCs w:val="20"/>
    </w:rPr>
  </w:style>
  <w:style w:type="paragraph" w:customStyle="1" w:styleId="Iniiaiie1oaeno1222">
    <w:name w:val="Iniiaiie1.oaeno1.222"/>
    <w:basedOn w:val="Iauiue"/>
    <w:rsid w:val="00377404"/>
    <w:pPr>
      <w:spacing w:before="120"/>
      <w:ind w:firstLine="720"/>
      <w:jc w:val="both"/>
    </w:pPr>
    <w:rPr>
      <w:sz w:val="16"/>
    </w:rPr>
  </w:style>
  <w:style w:type="paragraph" w:customStyle="1" w:styleId="BodyTextIndent38">
    <w:name w:val="Body Text Indent 38"/>
    <w:basedOn w:val="a1"/>
    <w:rsid w:val="00377404"/>
    <w:pPr>
      <w:widowControl w:val="0"/>
      <w:overflowPunct w:val="0"/>
      <w:autoSpaceDE w:val="0"/>
      <w:autoSpaceDN w:val="0"/>
      <w:adjustRightInd w:val="0"/>
      <w:spacing w:before="120"/>
      <w:ind w:firstLine="720"/>
      <w:textAlignment w:val="baseline"/>
    </w:pPr>
    <w:rPr>
      <w:sz w:val="20"/>
      <w:szCs w:val="20"/>
    </w:rPr>
  </w:style>
  <w:style w:type="paragraph" w:customStyle="1" w:styleId="2180">
    <w:name w:val="заголовок 218"/>
    <w:basedOn w:val="a1"/>
    <w:next w:val="a1"/>
    <w:rsid w:val="00377404"/>
    <w:pPr>
      <w:keepNext/>
      <w:widowControl w:val="0"/>
      <w:spacing w:before="120"/>
      <w:ind w:firstLine="720"/>
      <w:jc w:val="center"/>
    </w:pPr>
    <w:rPr>
      <w:b/>
      <w:szCs w:val="20"/>
    </w:rPr>
  </w:style>
  <w:style w:type="paragraph" w:customStyle="1" w:styleId="2810">
    <w:name w:val="заголовок 281"/>
    <w:basedOn w:val="a1"/>
    <w:next w:val="a1"/>
    <w:rsid w:val="00377404"/>
    <w:pPr>
      <w:keepNext/>
      <w:widowControl w:val="0"/>
      <w:spacing w:before="120"/>
      <w:ind w:firstLine="720"/>
      <w:jc w:val="center"/>
    </w:pPr>
    <w:rPr>
      <w:b/>
      <w:szCs w:val="20"/>
    </w:rPr>
  </w:style>
  <w:style w:type="paragraph" w:customStyle="1" w:styleId="afff4">
    <w:name w:val="Îáû÷íûé"/>
    <w:rsid w:val="00377404"/>
    <w:pPr>
      <w:widowControl w:val="0"/>
    </w:pPr>
  </w:style>
  <w:style w:type="paragraph" w:customStyle="1" w:styleId="afff5">
    <w:name w:val="Текст_формат"/>
    <w:basedOn w:val="a1"/>
    <w:rsid w:val="00377404"/>
    <w:pPr>
      <w:spacing w:line="190" w:lineRule="atLeast"/>
      <w:ind w:left="2268" w:firstLine="284"/>
    </w:pPr>
    <w:rPr>
      <w:rFonts w:ascii="OfficinaSansCTT" w:hAnsi="OfficinaSansCTT"/>
      <w:w w:val="90"/>
      <w:sz w:val="18"/>
      <w:szCs w:val="18"/>
    </w:rPr>
  </w:style>
  <w:style w:type="paragraph" w:customStyle="1" w:styleId="afff6">
    <w:name w:val="Цифры"/>
    <w:basedOn w:val="a1"/>
    <w:rsid w:val="00377404"/>
    <w:pPr>
      <w:spacing w:after="40" w:line="170" w:lineRule="exact"/>
      <w:jc w:val="right"/>
    </w:pPr>
    <w:rPr>
      <w:rFonts w:ascii="ACSRS" w:hAnsi="ACSRS"/>
      <w:sz w:val="14"/>
      <w:szCs w:val="14"/>
    </w:rPr>
  </w:style>
  <w:style w:type="paragraph" w:customStyle="1" w:styleId="afff7">
    <w:name w:val="Боковик"/>
    <w:basedOn w:val="a1"/>
    <w:rsid w:val="00377404"/>
    <w:pPr>
      <w:spacing w:after="40" w:line="170" w:lineRule="exact"/>
      <w:jc w:val="left"/>
    </w:pPr>
    <w:rPr>
      <w:rFonts w:ascii="OfficinaSansCTT" w:hAnsi="OfficinaSansCTT"/>
      <w:w w:val="90"/>
      <w:szCs w:val="16"/>
    </w:rPr>
  </w:style>
  <w:style w:type="paragraph" w:customStyle="1" w:styleId="574">
    <w:name w:val="заголовок5.74"/>
    <w:basedOn w:val="a1"/>
    <w:next w:val="a1"/>
    <w:rsid w:val="00377404"/>
    <w:pPr>
      <w:keepNext/>
      <w:jc w:val="left"/>
    </w:pPr>
    <w:rPr>
      <w:b/>
      <w:szCs w:val="20"/>
    </w:rPr>
  </w:style>
  <w:style w:type="paragraph" w:customStyle="1" w:styleId="1154">
    <w:name w:val="Ñòèëü1154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xl4084">
    <w:name w:val="xl4084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1513">
    <w:name w:val="Ñòèëü11513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xl40813">
    <w:name w:val="xl40813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15112">
    <w:name w:val="Ñòèëü115112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xl408112">
    <w:name w:val="xl408112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151111">
    <w:name w:val="Ñòèëü1151111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xl4081111">
    <w:name w:val="xl408111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2431111111">
    <w:name w:val="xl2431111111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xl4041111111111">
    <w:name w:val="xl404111111111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3111111111111">
    <w:name w:val="xl40311111111111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71111">
    <w:name w:val="xl407111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1f3">
    <w:name w:val="текст сноски11"/>
    <w:basedOn w:val="a1"/>
    <w:rsid w:val="00377404"/>
    <w:pPr>
      <w:widowControl w:val="0"/>
    </w:pPr>
    <w:rPr>
      <w:szCs w:val="20"/>
    </w:rPr>
  </w:style>
  <w:style w:type="paragraph" w:customStyle="1" w:styleId="47">
    <w:name w:val="Список с маркерами47"/>
    <w:basedOn w:val="a6"/>
    <w:rsid w:val="00377404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470">
    <w:name w:val="Список с номерами47"/>
    <w:basedOn w:val="a8"/>
    <w:rsid w:val="00377404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450">
    <w:name w:val="Список с маркерами45"/>
    <w:basedOn w:val="a6"/>
    <w:rsid w:val="00377404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451">
    <w:name w:val="Список с номерами45"/>
    <w:basedOn w:val="a8"/>
    <w:rsid w:val="00377404"/>
    <w:pPr>
      <w:tabs>
        <w:tab w:val="num" w:pos="1276"/>
      </w:tabs>
      <w:overflowPunct/>
      <w:autoSpaceDE/>
      <w:autoSpaceDN/>
      <w:adjustRightInd/>
      <w:ind w:firstLine="851"/>
      <w:textAlignment w:val="auto"/>
    </w:pPr>
    <w:rPr>
      <w:sz w:val="24"/>
    </w:rPr>
  </w:style>
  <w:style w:type="paragraph" w:customStyle="1" w:styleId="1172">
    <w:name w:val="заголовок 117"/>
    <w:basedOn w:val="a1"/>
    <w:next w:val="a1"/>
    <w:rsid w:val="00377404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1105">
    <w:name w:val="цифры110"/>
    <w:basedOn w:val="a1"/>
    <w:rsid w:val="00377404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15a">
    <w:name w:val="Верхний колонтитул15"/>
    <w:basedOn w:val="a1"/>
    <w:rsid w:val="00377404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2151">
    <w:name w:val="Основной текст 215"/>
    <w:basedOn w:val="a1"/>
    <w:rsid w:val="00377404"/>
    <w:pPr>
      <w:widowControl w:val="0"/>
      <w:spacing w:after="120"/>
      <w:ind w:left="283"/>
    </w:pPr>
    <w:rPr>
      <w:szCs w:val="20"/>
    </w:rPr>
  </w:style>
  <w:style w:type="paragraph" w:customStyle="1" w:styleId="255">
    <w:name w:val="Верхний колонтитул25"/>
    <w:basedOn w:val="a1"/>
    <w:rsid w:val="00377404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1182">
    <w:name w:val="заголовок 118"/>
    <w:basedOn w:val="a1"/>
    <w:next w:val="a1"/>
    <w:rsid w:val="00377404"/>
    <w:pPr>
      <w:keepNext/>
      <w:spacing w:line="200" w:lineRule="exact"/>
      <w:ind w:right="227"/>
    </w:pPr>
    <w:rPr>
      <w:b/>
      <w:szCs w:val="20"/>
    </w:rPr>
  </w:style>
  <w:style w:type="paragraph" w:customStyle="1" w:styleId="3201">
    <w:name w:val="Верхний колонтитул320"/>
    <w:basedOn w:val="a1"/>
    <w:rsid w:val="00377404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2190">
    <w:name w:val="заголовок 219"/>
    <w:basedOn w:val="a1"/>
    <w:next w:val="a1"/>
    <w:rsid w:val="00377404"/>
    <w:pPr>
      <w:keepNext/>
      <w:spacing w:line="200" w:lineRule="exact"/>
      <w:ind w:left="-57" w:right="-57"/>
      <w:jc w:val="center"/>
    </w:pPr>
    <w:rPr>
      <w:szCs w:val="20"/>
      <w:u w:val="single"/>
    </w:rPr>
  </w:style>
  <w:style w:type="paragraph" w:customStyle="1" w:styleId="BodyText5">
    <w:name w:val="Body Text5"/>
    <w:basedOn w:val="1f7"/>
    <w:rsid w:val="00377404"/>
    <w:pPr>
      <w:widowControl w:val="0"/>
      <w:spacing w:after="120"/>
    </w:pPr>
    <w:rPr>
      <w:sz w:val="20"/>
    </w:rPr>
  </w:style>
  <w:style w:type="paragraph" w:customStyle="1" w:styleId="1361">
    <w:name w:val="заголовок 136"/>
    <w:basedOn w:val="a1"/>
    <w:next w:val="a1"/>
    <w:rsid w:val="00377404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Normal16">
    <w:name w:val="Normal16"/>
    <w:rsid w:val="00377404"/>
    <w:pPr>
      <w:widowControl w:val="0"/>
    </w:pPr>
  </w:style>
  <w:style w:type="paragraph" w:customStyle="1" w:styleId="11160">
    <w:name w:val="заголовок 1116"/>
    <w:basedOn w:val="a1"/>
    <w:next w:val="a1"/>
    <w:rsid w:val="00377404"/>
    <w:pPr>
      <w:keepNext/>
      <w:spacing w:line="200" w:lineRule="exact"/>
      <w:ind w:right="227"/>
    </w:pPr>
    <w:rPr>
      <w:b/>
      <w:szCs w:val="20"/>
    </w:rPr>
  </w:style>
  <w:style w:type="paragraph" w:customStyle="1" w:styleId="460">
    <w:name w:val="Список с маркерами46"/>
    <w:basedOn w:val="a6"/>
    <w:rsid w:val="00377404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461">
    <w:name w:val="Список с номерами46"/>
    <w:basedOn w:val="a8"/>
    <w:rsid w:val="00377404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xl4036">
    <w:name w:val="xl4036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44">
    <w:name w:val="xl4044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315">
    <w:name w:val="xl40315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3114">
    <w:name w:val="xl403114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414">
    <w:name w:val="xl40414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31114">
    <w:name w:val="xl4031114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2434">
    <w:name w:val="xl2434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xl404113">
    <w:name w:val="xl404113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311113">
    <w:name w:val="xl40311113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41114">
    <w:name w:val="xl4041114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3111114">
    <w:name w:val="xl403111114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24331">
    <w:name w:val="xl24331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xl40411131">
    <w:name w:val="xl4041113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31111131">
    <w:name w:val="xl403111113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1511111">
    <w:name w:val="Ñòèëü11511111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xl40811111">
    <w:name w:val="xl4081111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1211">
    <w:name w:val="xl40121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73">
    <w:name w:val="xl4073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712">
    <w:name w:val="xl40712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7112">
    <w:name w:val="xl407112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48">
    <w:name w:val="Список с маркерами48"/>
    <w:basedOn w:val="a6"/>
    <w:rsid w:val="00377404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480">
    <w:name w:val="Список с номерами48"/>
    <w:basedOn w:val="a8"/>
    <w:rsid w:val="00377404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xl4071112">
    <w:name w:val="xl4071112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711111">
    <w:name w:val="xl4071111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2200">
    <w:name w:val="заголовок 220"/>
    <w:basedOn w:val="a1"/>
    <w:next w:val="a1"/>
    <w:rsid w:val="00377404"/>
    <w:pPr>
      <w:keepNext/>
      <w:widowControl w:val="0"/>
      <w:spacing w:before="120"/>
      <w:ind w:firstLine="720"/>
      <w:jc w:val="center"/>
    </w:pPr>
    <w:rPr>
      <w:b/>
      <w:szCs w:val="20"/>
    </w:rPr>
  </w:style>
  <w:style w:type="paragraph" w:customStyle="1" w:styleId="2820">
    <w:name w:val="заголовок 282"/>
    <w:basedOn w:val="a1"/>
    <w:next w:val="a1"/>
    <w:rsid w:val="00377404"/>
    <w:pPr>
      <w:keepNext/>
      <w:widowControl w:val="0"/>
      <w:spacing w:before="120"/>
      <w:ind w:firstLine="720"/>
      <w:jc w:val="center"/>
    </w:pPr>
    <w:rPr>
      <w:b/>
      <w:szCs w:val="20"/>
    </w:rPr>
  </w:style>
  <w:style w:type="paragraph" w:customStyle="1" w:styleId="BodyTextIndent281">
    <w:name w:val="Body Text Indent 281"/>
    <w:basedOn w:val="a1"/>
    <w:rsid w:val="00377404"/>
    <w:pPr>
      <w:widowControl w:val="0"/>
      <w:overflowPunct w:val="0"/>
      <w:autoSpaceDE w:val="0"/>
      <w:autoSpaceDN w:val="0"/>
      <w:adjustRightInd w:val="0"/>
      <w:spacing w:before="120"/>
      <w:ind w:firstLine="709"/>
      <w:jc w:val="left"/>
      <w:textAlignment w:val="baseline"/>
    </w:pPr>
    <w:rPr>
      <w:sz w:val="20"/>
      <w:szCs w:val="20"/>
    </w:rPr>
  </w:style>
  <w:style w:type="paragraph" w:customStyle="1" w:styleId="1117">
    <w:name w:val="текст сноски111"/>
    <w:basedOn w:val="a1"/>
    <w:rsid w:val="00377404"/>
    <w:pPr>
      <w:widowControl w:val="0"/>
      <w:jc w:val="left"/>
    </w:pPr>
    <w:rPr>
      <w:szCs w:val="20"/>
    </w:rPr>
  </w:style>
  <w:style w:type="paragraph" w:customStyle="1" w:styleId="Ieieeeieiioeooe2">
    <w:name w:val="Ie?iee.eieiioeooe2"/>
    <w:basedOn w:val="a1"/>
    <w:rsid w:val="00377404"/>
    <w:pPr>
      <w:tabs>
        <w:tab w:val="center" w:pos="4320"/>
        <w:tab w:val="right" w:pos="8640"/>
      </w:tabs>
    </w:pPr>
    <w:rPr>
      <w:szCs w:val="16"/>
    </w:rPr>
  </w:style>
  <w:style w:type="paragraph" w:customStyle="1" w:styleId="caaieiaie4312">
    <w:name w:val="caaieiaie4.312"/>
    <w:basedOn w:val="a1"/>
    <w:next w:val="a1"/>
    <w:rsid w:val="00377404"/>
    <w:pPr>
      <w:keepNext/>
      <w:spacing w:before="120" w:after="120"/>
      <w:jc w:val="center"/>
    </w:pPr>
    <w:rPr>
      <w:b/>
      <w:bCs/>
      <w:szCs w:val="16"/>
    </w:rPr>
  </w:style>
  <w:style w:type="paragraph" w:customStyle="1" w:styleId="Ieieeeieiioeooe11">
    <w:name w:val="Ie?iee.eieiioeooe11"/>
    <w:basedOn w:val="a1"/>
    <w:rsid w:val="00377404"/>
    <w:pPr>
      <w:widowControl w:val="0"/>
      <w:tabs>
        <w:tab w:val="center" w:pos="4320"/>
        <w:tab w:val="right" w:pos="8640"/>
      </w:tabs>
      <w:overflowPunct w:val="0"/>
      <w:autoSpaceDE w:val="0"/>
      <w:autoSpaceDN w:val="0"/>
      <w:adjustRightInd w:val="0"/>
      <w:textAlignment w:val="baseline"/>
    </w:pPr>
    <w:rPr>
      <w:szCs w:val="20"/>
    </w:rPr>
  </w:style>
  <w:style w:type="paragraph" w:customStyle="1" w:styleId="49">
    <w:name w:val="Список с маркерами49"/>
    <w:basedOn w:val="a6"/>
    <w:rsid w:val="00377404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490">
    <w:name w:val="Список с номерами49"/>
    <w:basedOn w:val="a8"/>
    <w:rsid w:val="00377404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1101">
    <w:name w:val="Ñòèëü1110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3167">
    <w:name w:val="заголовок 316"/>
    <w:basedOn w:val="a1"/>
    <w:next w:val="a1"/>
    <w:rsid w:val="00377404"/>
    <w:pPr>
      <w:keepNext/>
      <w:spacing w:before="120" w:after="120"/>
      <w:jc w:val="center"/>
    </w:pPr>
    <w:rPr>
      <w:b/>
      <w:szCs w:val="20"/>
    </w:rPr>
  </w:style>
  <w:style w:type="paragraph" w:customStyle="1" w:styleId="xl2419">
    <w:name w:val="xl2419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3222">
    <w:name w:val="Верхний колонтитул322"/>
    <w:basedOn w:val="a1"/>
    <w:rsid w:val="00377404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500">
    <w:name w:val="Список с маркерами50"/>
    <w:basedOn w:val="a6"/>
    <w:rsid w:val="00377404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501">
    <w:name w:val="Список с номерами50"/>
    <w:basedOn w:val="a8"/>
    <w:rsid w:val="00377404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BodyTextIndent23117">
    <w:name w:val="Body Text Indent 23117"/>
    <w:basedOn w:val="a1"/>
    <w:rsid w:val="00377404"/>
    <w:pPr>
      <w:widowControl w:val="0"/>
      <w:spacing w:before="120"/>
      <w:ind w:firstLine="720"/>
    </w:pPr>
    <w:rPr>
      <w:szCs w:val="20"/>
    </w:rPr>
  </w:style>
  <w:style w:type="paragraph" w:customStyle="1" w:styleId="520">
    <w:name w:val="Список с маркерами52"/>
    <w:basedOn w:val="a6"/>
    <w:rsid w:val="00377404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521">
    <w:name w:val="Список с номерами52"/>
    <w:basedOn w:val="a8"/>
    <w:rsid w:val="00377404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BodyTextIndent39">
    <w:name w:val="Body Text Indent 39"/>
    <w:basedOn w:val="a1"/>
    <w:rsid w:val="00377404"/>
    <w:pPr>
      <w:widowControl w:val="0"/>
      <w:spacing w:before="120"/>
      <w:ind w:firstLine="720"/>
    </w:pPr>
    <w:rPr>
      <w:szCs w:val="20"/>
    </w:rPr>
  </w:style>
  <w:style w:type="paragraph" w:customStyle="1" w:styleId="BodyTextIndent345">
    <w:name w:val="Body Text Indent 345"/>
    <w:basedOn w:val="a1"/>
    <w:rsid w:val="00377404"/>
    <w:pPr>
      <w:widowControl w:val="0"/>
      <w:spacing w:before="120"/>
      <w:ind w:firstLine="720"/>
    </w:pPr>
    <w:rPr>
      <w:szCs w:val="20"/>
    </w:rPr>
  </w:style>
  <w:style w:type="paragraph" w:customStyle="1" w:styleId="BodyTextIndent3434">
    <w:name w:val="Body Text Indent 3434"/>
    <w:basedOn w:val="a1"/>
    <w:rsid w:val="00377404"/>
    <w:pPr>
      <w:widowControl w:val="0"/>
      <w:spacing w:before="120"/>
      <w:ind w:firstLine="720"/>
    </w:pPr>
    <w:rPr>
      <w:szCs w:val="20"/>
    </w:rPr>
  </w:style>
  <w:style w:type="paragraph" w:customStyle="1" w:styleId="BodyTextIndent231134">
    <w:name w:val="Body Text Indent 231134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3434">
    <w:name w:val="заголовок 3434"/>
    <w:basedOn w:val="a1"/>
    <w:next w:val="a1"/>
    <w:rsid w:val="00377404"/>
    <w:pPr>
      <w:keepNext/>
      <w:spacing w:before="120" w:after="120"/>
      <w:jc w:val="center"/>
    </w:pPr>
    <w:rPr>
      <w:b/>
      <w:szCs w:val="20"/>
    </w:rPr>
  </w:style>
  <w:style w:type="paragraph" w:customStyle="1" w:styleId="BodyTextIndent3612">
    <w:name w:val="Body Text Indent 3612"/>
    <w:basedOn w:val="a1"/>
    <w:rsid w:val="00377404"/>
    <w:pPr>
      <w:widowControl w:val="0"/>
      <w:spacing w:before="120"/>
      <w:ind w:firstLine="720"/>
    </w:pPr>
    <w:rPr>
      <w:szCs w:val="20"/>
    </w:rPr>
  </w:style>
  <w:style w:type="paragraph" w:customStyle="1" w:styleId="540">
    <w:name w:val="Список с маркерами54"/>
    <w:basedOn w:val="a6"/>
    <w:rsid w:val="00377404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541">
    <w:name w:val="Список с номерами54"/>
    <w:basedOn w:val="a8"/>
    <w:rsid w:val="00377404"/>
    <w:pPr>
      <w:tabs>
        <w:tab w:val="num" w:pos="1276"/>
      </w:tabs>
      <w:overflowPunct/>
      <w:autoSpaceDE/>
      <w:autoSpaceDN/>
      <w:adjustRightInd/>
      <w:ind w:firstLine="851"/>
      <w:textAlignment w:val="auto"/>
    </w:pPr>
    <w:rPr>
      <w:sz w:val="24"/>
    </w:rPr>
  </w:style>
  <w:style w:type="paragraph" w:customStyle="1" w:styleId="3241">
    <w:name w:val="Верхний колонтитул324"/>
    <w:basedOn w:val="a1"/>
    <w:rsid w:val="00377404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11222">
    <w:name w:val="Ñòèëü1122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1141">
    <w:name w:val="Ñòèëü1114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431">
    <w:name w:val="Список 143"/>
    <w:basedOn w:val="a1"/>
    <w:rsid w:val="00377404"/>
    <w:pPr>
      <w:spacing w:before="120" w:after="120"/>
      <w:ind w:left="360" w:hanging="360"/>
    </w:pPr>
    <w:rPr>
      <w:szCs w:val="20"/>
    </w:rPr>
  </w:style>
  <w:style w:type="paragraph" w:customStyle="1" w:styleId="560">
    <w:name w:val="Список с маркерами56"/>
    <w:basedOn w:val="a6"/>
    <w:rsid w:val="00377404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561">
    <w:name w:val="Список с номерами56"/>
    <w:basedOn w:val="a8"/>
    <w:rsid w:val="00377404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440">
    <w:name w:val="Список 144"/>
    <w:basedOn w:val="a1"/>
    <w:rsid w:val="00377404"/>
    <w:pPr>
      <w:spacing w:before="120" w:after="120"/>
      <w:ind w:left="360" w:hanging="360"/>
    </w:pPr>
    <w:rPr>
      <w:szCs w:val="20"/>
    </w:rPr>
  </w:style>
  <w:style w:type="paragraph" w:customStyle="1" w:styleId="570">
    <w:name w:val="Список с маркерами57"/>
    <w:basedOn w:val="a6"/>
    <w:rsid w:val="00377404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576">
    <w:name w:val="Список с номерами57"/>
    <w:basedOn w:val="a8"/>
    <w:rsid w:val="00377404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BodyTextIndent34332">
    <w:name w:val="Body Text Indent 34332"/>
    <w:basedOn w:val="a1"/>
    <w:rsid w:val="00377404"/>
    <w:pPr>
      <w:widowControl w:val="0"/>
      <w:spacing w:before="120"/>
      <w:ind w:firstLine="720"/>
    </w:pPr>
    <w:rPr>
      <w:szCs w:val="20"/>
    </w:rPr>
  </w:style>
  <w:style w:type="paragraph" w:customStyle="1" w:styleId="BodyTextIndent2311332">
    <w:name w:val="Body Text Indent 2311332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34332">
    <w:name w:val="заголовок 34332"/>
    <w:basedOn w:val="a1"/>
    <w:next w:val="a1"/>
    <w:rsid w:val="00377404"/>
    <w:pPr>
      <w:keepNext/>
      <w:spacing w:before="120" w:after="120"/>
      <w:jc w:val="center"/>
    </w:pPr>
    <w:rPr>
      <w:b/>
      <w:szCs w:val="20"/>
    </w:rPr>
  </w:style>
  <w:style w:type="paragraph" w:customStyle="1" w:styleId="1245">
    <w:name w:val="Ñòèëü124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2131">
    <w:name w:val="Ñòèëü1213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2113">
    <w:name w:val="Ñòèëü12113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21113">
    <w:name w:val="Ñòèëü121113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BodyText236">
    <w:name w:val="Body Text 236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1211113">
    <w:name w:val="Ñòèëü1211113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2111113">
    <w:name w:val="Ñòèëü12111113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21111113">
    <w:name w:val="Ñòèëü121111113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530">
    <w:name w:val="Список с маркерами53"/>
    <w:basedOn w:val="a6"/>
    <w:rsid w:val="00377404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531">
    <w:name w:val="Список с номерами53"/>
    <w:basedOn w:val="a8"/>
    <w:rsid w:val="00377404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211111123">
    <w:name w:val="Ñòèëü1211111123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2111111213">
    <w:name w:val="Ñòèëü12111111213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xl2420">
    <w:name w:val="xl2420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121111112112">
    <w:name w:val="Ñòèëü121111112112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xl24110">
    <w:name w:val="xl24110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1211111121112">
    <w:name w:val="Ñòèëü1211111121112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BodyText2333">
    <w:name w:val="Body Text 2333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BodyText2223">
    <w:name w:val="Body Text 2223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12111111211113">
    <w:name w:val="Ñòèëü12111111211113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BodyText26113">
    <w:name w:val="Body Text 26113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121111112111121">
    <w:name w:val="Ñòèëü121111112111121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BodyText261112">
    <w:name w:val="Body Text 261112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BodyText23321">
    <w:name w:val="Body Text 23321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BodyText22221">
    <w:name w:val="Body Text 22221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xl4037">
    <w:name w:val="xl4037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214">
    <w:name w:val="Body Text Indent 214"/>
    <w:basedOn w:val="a1"/>
    <w:rsid w:val="00377404"/>
    <w:pPr>
      <w:widowControl w:val="0"/>
      <w:spacing w:before="120"/>
      <w:ind w:firstLine="720"/>
    </w:pPr>
    <w:rPr>
      <w:szCs w:val="20"/>
    </w:rPr>
  </w:style>
  <w:style w:type="paragraph" w:customStyle="1" w:styleId="1191">
    <w:name w:val="заголовок 119"/>
    <w:basedOn w:val="a1"/>
    <w:next w:val="a1"/>
    <w:rsid w:val="00377404"/>
    <w:pPr>
      <w:keepNext/>
      <w:widowControl w:val="0"/>
      <w:spacing w:before="120"/>
      <w:ind w:firstLine="720"/>
    </w:pPr>
    <w:rPr>
      <w:b/>
      <w:szCs w:val="20"/>
    </w:rPr>
  </w:style>
  <w:style w:type="paragraph" w:customStyle="1" w:styleId="550">
    <w:name w:val="Список с маркерами55"/>
    <w:basedOn w:val="a6"/>
    <w:rsid w:val="00377404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551">
    <w:name w:val="Список с номерами55"/>
    <w:basedOn w:val="a8"/>
    <w:rsid w:val="00377404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432">
    <w:name w:val="заголовок 143"/>
    <w:basedOn w:val="a1"/>
    <w:next w:val="a1"/>
    <w:rsid w:val="00377404"/>
    <w:pPr>
      <w:keepNext/>
      <w:widowControl w:val="0"/>
      <w:spacing w:before="120"/>
      <w:ind w:firstLine="720"/>
    </w:pPr>
    <w:rPr>
      <w:b/>
      <w:szCs w:val="20"/>
    </w:rPr>
  </w:style>
  <w:style w:type="paragraph" w:customStyle="1" w:styleId="14130">
    <w:name w:val="заголовок 1413"/>
    <w:basedOn w:val="a1"/>
    <w:next w:val="a1"/>
    <w:rsid w:val="00377404"/>
    <w:pPr>
      <w:keepNext/>
      <w:widowControl w:val="0"/>
      <w:spacing w:before="120"/>
      <w:ind w:firstLine="720"/>
    </w:pPr>
    <w:rPr>
      <w:b/>
      <w:szCs w:val="20"/>
    </w:rPr>
  </w:style>
  <w:style w:type="paragraph" w:customStyle="1" w:styleId="1252">
    <w:name w:val="Ñòèëü125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41120">
    <w:name w:val="заголовок 14112"/>
    <w:basedOn w:val="a1"/>
    <w:next w:val="a1"/>
    <w:rsid w:val="00377404"/>
    <w:pPr>
      <w:keepNext/>
      <w:widowControl w:val="0"/>
      <w:spacing w:before="120"/>
      <w:ind w:firstLine="720"/>
    </w:pPr>
    <w:rPr>
      <w:b/>
      <w:szCs w:val="20"/>
    </w:rPr>
  </w:style>
  <w:style w:type="paragraph" w:customStyle="1" w:styleId="1950">
    <w:name w:val="Ñòèëü195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915">
    <w:name w:val="Ñòèëü1915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9115">
    <w:name w:val="Ñòèëü19115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91121">
    <w:name w:val="Ñòèëü191121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21111112111122">
    <w:name w:val="Ñòèëü121111112111122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4121111121">
    <w:name w:val="Ñòèëü14121111121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412111221">
    <w:name w:val="Ñòèëü1412111221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31221">
    <w:name w:val="Верхний колонтитул31221"/>
    <w:basedOn w:val="a1"/>
    <w:rsid w:val="00377404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xl24521">
    <w:name w:val="xl24521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xl4092">
    <w:name w:val="xl4092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2101">
    <w:name w:val="Body Text 2101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BodyText2231121">
    <w:name w:val="Body Text 2231121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xl2481">
    <w:name w:val="xl2481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BodyText22381">
    <w:name w:val="Body Text 22381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31317">
    <w:name w:val="çàãîëîâîê 3131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3113">
    <w:name w:val="Верхний колонтитул3113"/>
    <w:basedOn w:val="a1"/>
    <w:rsid w:val="00377404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xl242122">
    <w:name w:val="xl242122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351121">
    <w:name w:val="çàãîëîâîê 351121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1450">
    <w:name w:val="Список 145"/>
    <w:basedOn w:val="a1"/>
    <w:rsid w:val="00377404"/>
    <w:pPr>
      <w:spacing w:before="120" w:after="120"/>
      <w:ind w:left="360" w:hanging="360"/>
    </w:pPr>
    <w:rPr>
      <w:szCs w:val="20"/>
    </w:rPr>
  </w:style>
  <w:style w:type="paragraph" w:customStyle="1" w:styleId="580">
    <w:name w:val="Список с маркерами58"/>
    <w:basedOn w:val="a6"/>
    <w:rsid w:val="00377404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581">
    <w:name w:val="Список с номерами58"/>
    <w:basedOn w:val="a8"/>
    <w:rsid w:val="00377404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262">
    <w:name w:val="Ñòèëü126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1430">
    <w:name w:val="Ñòèëü1143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1413">
    <w:name w:val="Ñòèëü11413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14112">
    <w:name w:val="Ñòèëü114112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141112">
    <w:name w:val="Ñòèëü1141112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1411112">
    <w:name w:val="Ñòèëü11411112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14111112">
    <w:name w:val="Ñòèëü114111112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141111112">
    <w:name w:val="Ñòèëü1141111112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1411111111">
    <w:name w:val="Ñòèëü11411111111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460">
    <w:name w:val="Список 146"/>
    <w:basedOn w:val="a1"/>
    <w:rsid w:val="00377404"/>
    <w:pPr>
      <w:spacing w:before="120" w:after="120"/>
      <w:ind w:left="360" w:hanging="360"/>
    </w:pPr>
    <w:rPr>
      <w:szCs w:val="20"/>
    </w:rPr>
  </w:style>
  <w:style w:type="paragraph" w:customStyle="1" w:styleId="59">
    <w:name w:val="Список с маркерами59"/>
    <w:basedOn w:val="a6"/>
    <w:rsid w:val="00377404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590">
    <w:name w:val="Список с номерами59"/>
    <w:basedOn w:val="a8"/>
    <w:rsid w:val="00377404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BodyText213">
    <w:name w:val="Body Text 213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Normal10">
    <w:name w:val="Normal10"/>
    <w:rsid w:val="00377404"/>
    <w:pPr>
      <w:widowControl w:val="0"/>
    </w:pPr>
  </w:style>
  <w:style w:type="paragraph" w:customStyle="1" w:styleId="Headintext6">
    <w:name w:val="Head in text6"/>
    <w:basedOn w:val="Textbody"/>
    <w:rsid w:val="00377404"/>
    <w:pPr>
      <w:spacing w:before="160"/>
    </w:pPr>
    <w:rPr>
      <w:b/>
    </w:rPr>
  </w:style>
  <w:style w:type="paragraph" w:customStyle="1" w:styleId="Normal324">
    <w:name w:val="Normal324"/>
    <w:rsid w:val="00377404"/>
    <w:rPr>
      <w:rFonts w:ascii="Times New Roman CYR" w:hAnsi="Times New Roman CYR"/>
      <w:sz w:val="24"/>
    </w:rPr>
  </w:style>
  <w:style w:type="paragraph" w:customStyle="1" w:styleId="75">
    <w:name w:val="текст сноски7"/>
    <w:basedOn w:val="a1"/>
    <w:rsid w:val="00377404"/>
    <w:pPr>
      <w:widowControl w:val="0"/>
    </w:pPr>
    <w:rPr>
      <w:szCs w:val="20"/>
    </w:rPr>
  </w:style>
  <w:style w:type="paragraph" w:customStyle="1" w:styleId="3251">
    <w:name w:val="Верхний колонтитул325"/>
    <w:basedOn w:val="a1"/>
    <w:rsid w:val="00377404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12261">
    <w:name w:val="заголовок 1226"/>
    <w:basedOn w:val="a1"/>
    <w:next w:val="a1"/>
    <w:rsid w:val="00377404"/>
    <w:pPr>
      <w:keepNext/>
      <w:widowControl w:val="0"/>
      <w:spacing w:before="100" w:line="200" w:lineRule="exact"/>
    </w:pPr>
    <w:rPr>
      <w:b/>
      <w:i/>
      <w:sz w:val="20"/>
      <w:szCs w:val="20"/>
    </w:rPr>
  </w:style>
  <w:style w:type="paragraph" w:customStyle="1" w:styleId="1280">
    <w:name w:val="заголовок 128"/>
    <w:basedOn w:val="a1"/>
    <w:next w:val="a1"/>
    <w:rsid w:val="00377404"/>
    <w:pPr>
      <w:keepNext/>
      <w:widowControl w:val="0"/>
      <w:spacing w:before="100" w:line="200" w:lineRule="exact"/>
    </w:pPr>
    <w:rPr>
      <w:b/>
      <w:i/>
      <w:sz w:val="20"/>
      <w:szCs w:val="20"/>
    </w:rPr>
  </w:style>
  <w:style w:type="paragraph" w:customStyle="1" w:styleId="2210">
    <w:name w:val="заголовок 221"/>
    <w:basedOn w:val="a1"/>
    <w:next w:val="a1"/>
    <w:rsid w:val="00377404"/>
    <w:pPr>
      <w:keepNext/>
      <w:widowControl w:val="0"/>
      <w:spacing w:before="120"/>
      <w:ind w:firstLine="720"/>
      <w:jc w:val="center"/>
    </w:pPr>
    <w:rPr>
      <w:b/>
      <w:szCs w:val="20"/>
    </w:rPr>
  </w:style>
  <w:style w:type="paragraph" w:customStyle="1" w:styleId="BodyTextIndent228">
    <w:name w:val="Body Text Indent 228"/>
    <w:basedOn w:val="a1"/>
    <w:rsid w:val="00377404"/>
    <w:pPr>
      <w:widowControl w:val="0"/>
      <w:spacing w:before="120" w:line="260" w:lineRule="exact"/>
      <w:ind w:firstLine="709"/>
    </w:pPr>
    <w:rPr>
      <w:rFonts w:ascii="Times New Roman CYR" w:hAnsi="Times New Roman CYR"/>
      <w:szCs w:val="20"/>
    </w:rPr>
  </w:style>
  <w:style w:type="paragraph" w:customStyle="1" w:styleId="66">
    <w:name w:val="Äîêóìåíò6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168">
    <w:name w:val="çàãîëîâîê 16"/>
    <w:basedOn w:val="a1"/>
    <w:next w:val="a1"/>
    <w:rsid w:val="00377404"/>
    <w:pPr>
      <w:keepNext/>
      <w:widowControl w:val="0"/>
      <w:spacing w:before="120"/>
      <w:ind w:firstLine="720"/>
    </w:pPr>
    <w:rPr>
      <w:b/>
      <w:szCs w:val="20"/>
    </w:rPr>
  </w:style>
  <w:style w:type="paragraph" w:customStyle="1" w:styleId="169">
    <w:name w:val="öèôðû16"/>
    <w:basedOn w:val="a1"/>
    <w:rsid w:val="00377404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21100">
    <w:name w:val="заголовок 2110"/>
    <w:basedOn w:val="a1"/>
    <w:next w:val="a1"/>
    <w:rsid w:val="00377404"/>
    <w:pPr>
      <w:keepNext/>
      <w:widowControl w:val="0"/>
      <w:spacing w:before="120"/>
      <w:ind w:firstLine="720"/>
      <w:jc w:val="center"/>
    </w:pPr>
    <w:rPr>
      <w:b/>
      <w:szCs w:val="20"/>
    </w:rPr>
  </w:style>
  <w:style w:type="paragraph" w:customStyle="1" w:styleId="12160">
    <w:name w:val="заголовок 1216"/>
    <w:basedOn w:val="a1"/>
    <w:next w:val="a1"/>
    <w:rsid w:val="00377404"/>
    <w:pPr>
      <w:keepNext/>
      <w:widowControl w:val="0"/>
      <w:spacing w:before="100" w:line="200" w:lineRule="exact"/>
    </w:pPr>
    <w:rPr>
      <w:b/>
      <w:i/>
      <w:sz w:val="20"/>
      <w:szCs w:val="20"/>
    </w:rPr>
  </w:style>
  <w:style w:type="paragraph" w:customStyle="1" w:styleId="BodyText36">
    <w:name w:val="Body Text 36"/>
    <w:basedOn w:val="216"/>
    <w:rsid w:val="00377404"/>
    <w:pPr>
      <w:widowControl w:val="0"/>
      <w:spacing w:after="120"/>
      <w:ind w:left="283"/>
      <w:jc w:val="both"/>
    </w:pPr>
    <w:rPr>
      <w:b w:val="0"/>
      <w:caps w:val="0"/>
      <w:lang w:eastAsia="ru-RU"/>
    </w:rPr>
  </w:style>
  <w:style w:type="paragraph" w:customStyle="1" w:styleId="BodyText215">
    <w:name w:val="Body Text 215"/>
    <w:basedOn w:val="a1"/>
    <w:rsid w:val="00377404"/>
    <w:pPr>
      <w:widowControl w:val="0"/>
      <w:spacing w:before="120"/>
      <w:ind w:firstLine="709"/>
    </w:pPr>
    <w:rPr>
      <w:rFonts w:ascii="Times New Roman CYR" w:hAnsi="Times New Roman CYR"/>
      <w:szCs w:val="20"/>
    </w:rPr>
  </w:style>
  <w:style w:type="paragraph" w:customStyle="1" w:styleId="BodyTextIndent211116">
    <w:name w:val="Body Text Indent 211116"/>
    <w:basedOn w:val="a1"/>
    <w:rsid w:val="00377404"/>
    <w:pPr>
      <w:widowControl w:val="0"/>
      <w:spacing w:before="120" w:line="260" w:lineRule="exact"/>
      <w:ind w:firstLine="709"/>
    </w:pPr>
    <w:rPr>
      <w:rFonts w:ascii="Times New Roman CYR" w:hAnsi="Times New Roman CYR"/>
      <w:szCs w:val="20"/>
    </w:rPr>
  </w:style>
  <w:style w:type="paragraph" w:customStyle="1" w:styleId="BodyTextIndent21117">
    <w:name w:val="Body Text Indent 21117"/>
    <w:basedOn w:val="a1"/>
    <w:rsid w:val="00377404"/>
    <w:pPr>
      <w:widowControl w:val="0"/>
      <w:spacing w:before="120" w:line="260" w:lineRule="exact"/>
      <w:ind w:firstLine="709"/>
    </w:pPr>
    <w:rPr>
      <w:rFonts w:ascii="Times New Roman CYR" w:hAnsi="Times New Roman CYR"/>
      <w:szCs w:val="20"/>
    </w:rPr>
  </w:style>
  <w:style w:type="paragraph" w:customStyle="1" w:styleId="BodyText237">
    <w:name w:val="Body Text 237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BodyText2317">
    <w:name w:val="Body Text 2317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1272">
    <w:name w:val="Ñòèëü127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2280">
    <w:name w:val="Ñòèëü1228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202">
    <w:name w:val="заголовок 120"/>
    <w:basedOn w:val="a1"/>
    <w:next w:val="a1"/>
    <w:rsid w:val="00377404"/>
    <w:pPr>
      <w:keepNext/>
      <w:widowControl w:val="0"/>
      <w:spacing w:before="120"/>
      <w:ind w:firstLine="720"/>
    </w:pPr>
    <w:rPr>
      <w:b/>
      <w:szCs w:val="20"/>
    </w:rPr>
  </w:style>
  <w:style w:type="paragraph" w:customStyle="1" w:styleId="1960">
    <w:name w:val="Ñòèëü196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31250">
    <w:name w:val="çàãîëîâîê 3125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3351">
    <w:name w:val="çàãîëîâîê 335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BodyText23125">
    <w:name w:val="Body Text 23125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1916">
    <w:name w:val="Ñòèëü1916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31216">
    <w:name w:val="çàãîëîâîê 31216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326">
    <w:name w:val="çàãîëîâîê 326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BodyText231215">
    <w:name w:val="Body Text 231215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33150">
    <w:name w:val="çàãîëîâîê 3315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19116">
    <w:name w:val="Ñòèëü19116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312115">
    <w:name w:val="çàãîëîâîê 312115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3216">
    <w:name w:val="çàãîëîâîê 3216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BodyText2312115">
    <w:name w:val="Body Text 2312115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331150">
    <w:name w:val="çàãîëîâîê 33115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191115">
    <w:name w:val="Ñòèëü191115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3121115">
    <w:name w:val="çàãîëîâîê 3121115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32126">
    <w:name w:val="çàãîëîâîê 32126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BodyText23121115">
    <w:name w:val="Body Text 23121115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3311150">
    <w:name w:val="çàãîëîâîê 331115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321216">
    <w:name w:val="çàãîëîâîê 321216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264">
    <w:name w:val="текст сноски26"/>
    <w:basedOn w:val="a1"/>
    <w:rsid w:val="00377404"/>
    <w:pPr>
      <w:widowControl w:val="0"/>
    </w:pPr>
    <w:rPr>
      <w:szCs w:val="20"/>
    </w:rPr>
  </w:style>
  <w:style w:type="paragraph" w:customStyle="1" w:styleId="1470">
    <w:name w:val="Список 147"/>
    <w:basedOn w:val="a1"/>
    <w:rsid w:val="00377404"/>
    <w:pPr>
      <w:spacing w:before="120" w:after="120"/>
      <w:ind w:left="360" w:hanging="360"/>
    </w:pPr>
    <w:rPr>
      <w:szCs w:val="20"/>
    </w:rPr>
  </w:style>
  <w:style w:type="paragraph" w:customStyle="1" w:styleId="600">
    <w:name w:val="Список с маркерами60"/>
    <w:basedOn w:val="a6"/>
    <w:rsid w:val="00377404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601">
    <w:name w:val="Список с номерами60"/>
    <w:basedOn w:val="a8"/>
    <w:rsid w:val="00377404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911115">
    <w:name w:val="Ñòèëü1911115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3212116">
    <w:name w:val="çàãîëîâîê 3212116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2152">
    <w:name w:val="текст сноски215"/>
    <w:basedOn w:val="a1"/>
    <w:rsid w:val="00377404"/>
    <w:pPr>
      <w:widowControl w:val="0"/>
    </w:pPr>
    <w:rPr>
      <w:szCs w:val="20"/>
    </w:rPr>
  </w:style>
  <w:style w:type="paragraph" w:customStyle="1" w:styleId="BodyText231211115">
    <w:name w:val="Body Text 231211115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31211115">
    <w:name w:val="çàãîëîâîê 31211115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33111150">
    <w:name w:val="çàãîëîâîê 3311115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xl2425">
    <w:name w:val="xl2425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19111115">
    <w:name w:val="Ñòèëü19111115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32121115">
    <w:name w:val="çàãîëîâîê 32121115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2115">
    <w:name w:val="текст сноски2115"/>
    <w:basedOn w:val="a1"/>
    <w:rsid w:val="00377404"/>
    <w:pPr>
      <w:widowControl w:val="0"/>
    </w:pPr>
    <w:rPr>
      <w:szCs w:val="20"/>
    </w:rPr>
  </w:style>
  <w:style w:type="paragraph" w:customStyle="1" w:styleId="BodyText2312111115">
    <w:name w:val="Body Text 2312111115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312111115">
    <w:name w:val="çàãîëîâîê 312111115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xl2426">
    <w:name w:val="xl2426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33111115">
    <w:name w:val="çàãîëîâîê 33111115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3114">
    <w:name w:val="Верхний колонтитул3114"/>
    <w:basedOn w:val="a1"/>
    <w:rsid w:val="00377404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191111114">
    <w:name w:val="Ñòèëü191111114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xl2454">
    <w:name w:val="xl2454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3128">
    <w:name w:val="Верхний колонтитул3128"/>
    <w:basedOn w:val="a1"/>
    <w:rsid w:val="00377404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BodyText23121111114">
    <w:name w:val="Body Text 23121111114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3121111114">
    <w:name w:val="çàãîëîâîê 3121111114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xl24214">
    <w:name w:val="xl24214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331111114">
    <w:name w:val="çàãîëîâîê 331111114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xl24113">
    <w:name w:val="xl24113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321211114">
    <w:name w:val="çàãîëîâîê 321211114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3139">
    <w:name w:val="Верхний колонтитул3139"/>
    <w:basedOn w:val="a1"/>
    <w:rsid w:val="00377404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1911111122">
    <w:name w:val="Ñòèëü1911111122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xl4093">
    <w:name w:val="xl4093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3212111122">
    <w:name w:val="çàãîëîâîê 3212111122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BodyText231211111122">
    <w:name w:val="Body Text 231211111122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31211111122">
    <w:name w:val="çàãîëîâîê 31211111122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BodyTextIndent2262">
    <w:name w:val="Body Text Indent 2262"/>
    <w:basedOn w:val="a1"/>
    <w:rsid w:val="00377404"/>
    <w:pPr>
      <w:widowControl w:val="0"/>
      <w:spacing w:before="120" w:line="260" w:lineRule="exact"/>
      <w:ind w:firstLine="709"/>
    </w:pPr>
    <w:rPr>
      <w:rFonts w:ascii="Times New Roman CYR" w:hAnsi="Times New Roman CYR"/>
      <w:szCs w:val="20"/>
    </w:rPr>
  </w:style>
  <w:style w:type="paragraph" w:customStyle="1" w:styleId="xl242123">
    <w:name w:val="xl242123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3311111122">
    <w:name w:val="çàãîëîâîê 3311111122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xl4061112">
    <w:name w:val="xl4061112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3120">
    <w:name w:val="заголовок 1312"/>
    <w:basedOn w:val="a1"/>
    <w:next w:val="a1"/>
    <w:rsid w:val="00377404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5760">
    <w:name w:val="заголовок5.76"/>
    <w:basedOn w:val="a1"/>
    <w:next w:val="a1"/>
    <w:rsid w:val="00377404"/>
    <w:pPr>
      <w:keepNext/>
      <w:jc w:val="left"/>
    </w:pPr>
    <w:rPr>
      <w:b/>
      <w:szCs w:val="20"/>
    </w:rPr>
  </w:style>
  <w:style w:type="paragraph" w:customStyle="1" w:styleId="xl24611">
    <w:name w:val="xl24611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xl40611111">
    <w:name w:val="xl4061111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480">
    <w:name w:val="Список 148"/>
    <w:basedOn w:val="a1"/>
    <w:rsid w:val="00377404"/>
    <w:pPr>
      <w:spacing w:before="120" w:after="120"/>
      <w:ind w:left="360" w:hanging="360"/>
    </w:pPr>
    <w:rPr>
      <w:szCs w:val="20"/>
    </w:rPr>
  </w:style>
  <w:style w:type="paragraph" w:customStyle="1" w:styleId="1490">
    <w:name w:val="Список 149"/>
    <w:basedOn w:val="a1"/>
    <w:rsid w:val="00377404"/>
    <w:pPr>
      <w:spacing w:before="120" w:after="120"/>
      <w:ind w:left="360" w:hanging="360"/>
    </w:pPr>
    <w:rPr>
      <w:szCs w:val="20"/>
    </w:rPr>
  </w:style>
  <w:style w:type="paragraph" w:customStyle="1" w:styleId="620">
    <w:name w:val="Список с маркерами62"/>
    <w:basedOn w:val="a6"/>
    <w:rsid w:val="00377404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621">
    <w:name w:val="Список с номерами62"/>
    <w:basedOn w:val="a8"/>
    <w:rsid w:val="00377404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500">
    <w:name w:val="Список 150"/>
    <w:basedOn w:val="a1"/>
    <w:rsid w:val="00377404"/>
    <w:pPr>
      <w:spacing w:before="120" w:after="120"/>
      <w:ind w:left="360" w:hanging="360"/>
    </w:pPr>
    <w:rPr>
      <w:szCs w:val="20"/>
    </w:rPr>
  </w:style>
  <w:style w:type="paragraph" w:customStyle="1" w:styleId="630">
    <w:name w:val="Список с маркерами63"/>
    <w:basedOn w:val="a6"/>
    <w:rsid w:val="00377404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631">
    <w:name w:val="Список с номерами63"/>
    <w:basedOn w:val="a8"/>
    <w:rsid w:val="00377404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BodyTextIndent23113321">
    <w:name w:val="Body Text Indent 23113321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343321">
    <w:name w:val="заголовок 343321"/>
    <w:basedOn w:val="a1"/>
    <w:next w:val="a1"/>
    <w:rsid w:val="00377404"/>
    <w:pPr>
      <w:keepNext/>
      <w:spacing w:before="120" w:after="120"/>
      <w:jc w:val="center"/>
    </w:pPr>
    <w:rPr>
      <w:b/>
      <w:szCs w:val="20"/>
    </w:rPr>
  </w:style>
  <w:style w:type="paragraph" w:customStyle="1" w:styleId="BodyTextIndent23113322">
    <w:name w:val="Body Text Indent 23113322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343322">
    <w:name w:val="заголовок 343322"/>
    <w:basedOn w:val="a1"/>
    <w:next w:val="a1"/>
    <w:rsid w:val="00377404"/>
    <w:pPr>
      <w:keepNext/>
      <w:spacing w:before="120" w:after="120"/>
      <w:jc w:val="center"/>
    </w:pPr>
    <w:rPr>
      <w:b/>
      <w:szCs w:val="20"/>
    </w:rPr>
  </w:style>
  <w:style w:type="paragraph" w:customStyle="1" w:styleId="33131">
    <w:name w:val="Верхний колонтитул3313"/>
    <w:basedOn w:val="a1"/>
    <w:rsid w:val="00377404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12f0">
    <w:name w:val="текст сноски12"/>
    <w:basedOn w:val="a1"/>
    <w:rsid w:val="00377404"/>
    <w:pPr>
      <w:widowControl w:val="0"/>
    </w:pPr>
    <w:rPr>
      <w:szCs w:val="20"/>
    </w:rPr>
  </w:style>
  <w:style w:type="paragraph" w:customStyle="1" w:styleId="3172">
    <w:name w:val="заголовок 317"/>
    <w:basedOn w:val="a1"/>
    <w:next w:val="a1"/>
    <w:rsid w:val="00377404"/>
    <w:pPr>
      <w:keepNext/>
      <w:spacing w:before="120" w:after="120"/>
      <w:jc w:val="center"/>
    </w:pPr>
    <w:rPr>
      <w:b/>
      <w:szCs w:val="20"/>
    </w:rPr>
  </w:style>
  <w:style w:type="paragraph" w:customStyle="1" w:styleId="3242">
    <w:name w:val="заголовок 324"/>
    <w:basedOn w:val="a1"/>
    <w:next w:val="a1"/>
    <w:rsid w:val="00377404"/>
    <w:pPr>
      <w:keepNext/>
      <w:spacing w:before="120" w:after="120"/>
      <w:jc w:val="center"/>
    </w:pPr>
    <w:rPr>
      <w:b/>
      <w:szCs w:val="20"/>
    </w:rPr>
  </w:style>
  <w:style w:type="paragraph" w:customStyle="1" w:styleId="BodyTextIndent310">
    <w:name w:val="Body Text Indent 310"/>
    <w:basedOn w:val="a1"/>
    <w:rsid w:val="00377404"/>
    <w:pPr>
      <w:widowControl w:val="0"/>
      <w:spacing w:before="120"/>
      <w:ind w:firstLine="720"/>
    </w:pPr>
    <w:rPr>
      <w:szCs w:val="20"/>
    </w:rPr>
  </w:style>
  <w:style w:type="paragraph" w:customStyle="1" w:styleId="BodyTextIndent346">
    <w:name w:val="Body Text Indent 346"/>
    <w:basedOn w:val="a1"/>
    <w:rsid w:val="00377404"/>
    <w:pPr>
      <w:widowControl w:val="0"/>
      <w:spacing w:before="120"/>
      <w:ind w:firstLine="720"/>
    </w:pPr>
    <w:rPr>
      <w:szCs w:val="20"/>
    </w:rPr>
  </w:style>
  <w:style w:type="paragraph" w:customStyle="1" w:styleId="BodyTextIndent23118">
    <w:name w:val="Body Text Indent 23118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BodyTextIndent3435">
    <w:name w:val="Body Text Indent 3435"/>
    <w:basedOn w:val="a1"/>
    <w:rsid w:val="00377404"/>
    <w:pPr>
      <w:widowControl w:val="0"/>
      <w:spacing w:before="120"/>
      <w:ind w:firstLine="720"/>
    </w:pPr>
    <w:rPr>
      <w:szCs w:val="20"/>
    </w:rPr>
  </w:style>
  <w:style w:type="paragraph" w:customStyle="1" w:styleId="BodyTextIndent231135">
    <w:name w:val="Body Text Indent 231135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3435">
    <w:name w:val="заголовок 3435"/>
    <w:basedOn w:val="a1"/>
    <w:next w:val="a1"/>
    <w:rsid w:val="00377404"/>
    <w:pPr>
      <w:keepNext/>
      <w:spacing w:before="120" w:after="120"/>
      <w:jc w:val="center"/>
    </w:pPr>
    <w:rPr>
      <w:b/>
      <w:szCs w:val="20"/>
    </w:rPr>
  </w:style>
  <w:style w:type="paragraph" w:customStyle="1" w:styleId="BodyTextIndent3613">
    <w:name w:val="Body Text Indent 3613"/>
    <w:basedOn w:val="a1"/>
    <w:rsid w:val="00377404"/>
    <w:pPr>
      <w:widowControl w:val="0"/>
      <w:spacing w:before="120"/>
      <w:ind w:firstLine="720"/>
    </w:pPr>
    <w:rPr>
      <w:szCs w:val="20"/>
    </w:rPr>
  </w:style>
  <w:style w:type="paragraph" w:customStyle="1" w:styleId="1124">
    <w:name w:val="заголовок.112"/>
    <w:basedOn w:val="a1"/>
    <w:next w:val="a1"/>
    <w:rsid w:val="00377404"/>
    <w:pPr>
      <w:keepNext/>
      <w:spacing w:line="360" w:lineRule="auto"/>
    </w:pPr>
    <w:rPr>
      <w:rFonts w:ascii="Arial" w:hAnsi="Arial"/>
      <w:b/>
      <w:szCs w:val="20"/>
    </w:rPr>
  </w:style>
  <w:style w:type="paragraph" w:customStyle="1" w:styleId="31010">
    <w:name w:val="заголовок 3101"/>
    <w:basedOn w:val="a1"/>
    <w:next w:val="a1"/>
    <w:rsid w:val="00377404"/>
    <w:pPr>
      <w:keepNext/>
      <w:spacing w:before="120" w:after="120"/>
      <w:jc w:val="center"/>
    </w:pPr>
    <w:rPr>
      <w:b/>
      <w:szCs w:val="20"/>
    </w:rPr>
  </w:style>
  <w:style w:type="paragraph" w:customStyle="1" w:styleId="11230">
    <w:name w:val="Ñòèëü1123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12210">
    <w:name w:val="Ñòèëü11221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211111121111211">
    <w:name w:val="Ñòèëü1211111121111211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BodyText233211">
    <w:name w:val="Body Text 233211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BodyText222211">
    <w:name w:val="Body Text 222211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xl40371">
    <w:name w:val="xl4037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24201">
    <w:name w:val="xl24201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BodyTextIndent282">
    <w:name w:val="Body Text Indent 282"/>
    <w:basedOn w:val="a1"/>
    <w:rsid w:val="00377404"/>
    <w:pPr>
      <w:widowControl w:val="0"/>
      <w:overflowPunct w:val="0"/>
      <w:autoSpaceDE w:val="0"/>
      <w:autoSpaceDN w:val="0"/>
      <w:adjustRightInd w:val="0"/>
      <w:spacing w:before="120"/>
      <w:ind w:firstLine="709"/>
      <w:textAlignment w:val="baseline"/>
    </w:pPr>
    <w:rPr>
      <w:sz w:val="20"/>
      <w:szCs w:val="20"/>
    </w:rPr>
  </w:style>
  <w:style w:type="paragraph" w:customStyle="1" w:styleId="BodyTextIndent2141">
    <w:name w:val="Body Text Indent 2141"/>
    <w:basedOn w:val="a1"/>
    <w:rsid w:val="00377404"/>
    <w:pPr>
      <w:widowControl w:val="0"/>
      <w:spacing w:before="120"/>
      <w:ind w:firstLine="720"/>
    </w:pPr>
    <w:rPr>
      <w:szCs w:val="20"/>
    </w:rPr>
  </w:style>
  <w:style w:type="paragraph" w:customStyle="1" w:styleId="1211111121111221">
    <w:name w:val="Ñòèëü1211111121111221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xl40511">
    <w:name w:val="xl4051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1711">
    <w:name w:val="Ñòèëü11711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xl24241">
    <w:name w:val="xl24241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141211111211">
    <w:name w:val="Ñòèëü141211111211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4121112211">
    <w:name w:val="Ñòèëü14121112211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312211">
    <w:name w:val="Верхний колонтитул312211"/>
    <w:basedOn w:val="a1"/>
    <w:rsid w:val="00377404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xl245211">
    <w:name w:val="xl245211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11310">
    <w:name w:val="цифры1131"/>
    <w:basedOn w:val="a1"/>
    <w:rsid w:val="00377404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116b">
    <w:name w:val="цифры116"/>
    <w:basedOn w:val="a1"/>
    <w:rsid w:val="00377404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1911111123">
    <w:name w:val="Ñòèëü1911111123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xl4094">
    <w:name w:val="xl4094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24612">
    <w:name w:val="xl24612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xl241212">
    <w:name w:val="xl241212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36110">
    <w:name w:val="çàãîëîâîê 3611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xl401311">
    <w:name w:val="xl40131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6111111">
    <w:name w:val="xl40611111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231211111123">
    <w:name w:val="Body Text 231211111123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xl2427">
    <w:name w:val="xl2427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31211111123">
    <w:name w:val="çàãîëîâîê 31211111123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13130">
    <w:name w:val="заголовок 1313"/>
    <w:basedOn w:val="a1"/>
    <w:next w:val="a1"/>
    <w:rsid w:val="00377404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577">
    <w:name w:val="заголовок5.77"/>
    <w:basedOn w:val="a1"/>
    <w:next w:val="a1"/>
    <w:rsid w:val="00377404"/>
    <w:pPr>
      <w:keepNext/>
      <w:jc w:val="left"/>
    </w:pPr>
    <w:rPr>
      <w:b/>
      <w:szCs w:val="20"/>
    </w:rPr>
  </w:style>
  <w:style w:type="paragraph" w:customStyle="1" w:styleId="xl40921">
    <w:name w:val="xl4092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21011">
    <w:name w:val="Body Text 21011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BodyText22311211">
    <w:name w:val="Body Text 22311211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5751">
    <w:name w:val="заголовок5.751"/>
    <w:basedOn w:val="a1"/>
    <w:next w:val="a1"/>
    <w:rsid w:val="00377404"/>
    <w:pPr>
      <w:keepNext/>
      <w:jc w:val="left"/>
    </w:pPr>
    <w:rPr>
      <w:b/>
      <w:szCs w:val="20"/>
    </w:rPr>
  </w:style>
  <w:style w:type="paragraph" w:customStyle="1" w:styleId="BodyTextIndent231211">
    <w:name w:val="Body Text Indent 231211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xl24811">
    <w:name w:val="xl24811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BodyText223811">
    <w:name w:val="Body Text 223811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313110">
    <w:name w:val="çàãîëîâîê 31311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311310">
    <w:name w:val="Верхний колонтитул31131"/>
    <w:basedOn w:val="a1"/>
    <w:rsid w:val="00377404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xl2421221">
    <w:name w:val="xl2421221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3511211">
    <w:name w:val="çàãîëîâîê 3511211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Normal17">
    <w:name w:val="Normal17"/>
    <w:rsid w:val="00377404"/>
    <w:pPr>
      <w:widowControl w:val="0"/>
    </w:pPr>
  </w:style>
  <w:style w:type="paragraph" w:customStyle="1" w:styleId="640">
    <w:name w:val="Список с маркерами64"/>
    <w:basedOn w:val="a6"/>
    <w:rsid w:val="00377404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641">
    <w:name w:val="Список с номерами64"/>
    <w:basedOn w:val="a8"/>
    <w:rsid w:val="00377404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520">
    <w:name w:val="Список 152"/>
    <w:basedOn w:val="a1"/>
    <w:rsid w:val="00377404"/>
    <w:pPr>
      <w:spacing w:before="120" w:after="120"/>
      <w:ind w:left="360" w:hanging="360"/>
    </w:pPr>
    <w:rPr>
      <w:szCs w:val="20"/>
    </w:rPr>
  </w:style>
  <w:style w:type="paragraph" w:customStyle="1" w:styleId="650">
    <w:name w:val="Список с маркерами65"/>
    <w:basedOn w:val="a6"/>
    <w:rsid w:val="00377404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651">
    <w:name w:val="Список с номерами65"/>
    <w:basedOn w:val="a8"/>
    <w:rsid w:val="00377404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530">
    <w:name w:val="Список 153"/>
    <w:basedOn w:val="a1"/>
    <w:rsid w:val="00377404"/>
    <w:pPr>
      <w:spacing w:before="120" w:after="120"/>
      <w:ind w:left="360" w:hanging="360"/>
    </w:pPr>
    <w:rPr>
      <w:szCs w:val="20"/>
    </w:rPr>
  </w:style>
  <w:style w:type="paragraph" w:customStyle="1" w:styleId="660">
    <w:name w:val="Список с маркерами66"/>
    <w:basedOn w:val="a6"/>
    <w:rsid w:val="00377404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661">
    <w:name w:val="Список с номерами66"/>
    <w:basedOn w:val="a8"/>
    <w:rsid w:val="00377404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540">
    <w:name w:val="Список 154"/>
    <w:basedOn w:val="a1"/>
    <w:rsid w:val="00377404"/>
    <w:pPr>
      <w:spacing w:before="120" w:after="120"/>
      <w:ind w:left="360" w:hanging="360"/>
    </w:pPr>
    <w:rPr>
      <w:szCs w:val="20"/>
    </w:rPr>
  </w:style>
  <w:style w:type="paragraph" w:customStyle="1" w:styleId="67">
    <w:name w:val="Список с маркерами67"/>
    <w:basedOn w:val="a6"/>
    <w:rsid w:val="00377404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670">
    <w:name w:val="Список с номерами67"/>
    <w:basedOn w:val="a8"/>
    <w:rsid w:val="00377404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9111111231">
    <w:name w:val="Ñòèëü19111111231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xl246121">
    <w:name w:val="xl246121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xl2412121">
    <w:name w:val="xl2412121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361110">
    <w:name w:val="çàãîëîâîê 36111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xl402011">
    <w:name w:val="xl40201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13111">
    <w:name w:val="xl401311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61111111">
    <w:name w:val="xl406111111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231">
    <w:name w:val="xl4023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4333">
    <w:name w:val="Body Text Indent 34333"/>
    <w:basedOn w:val="a1"/>
    <w:rsid w:val="00377404"/>
    <w:pPr>
      <w:widowControl w:val="0"/>
      <w:spacing w:before="120"/>
      <w:ind w:firstLine="720"/>
    </w:pPr>
    <w:rPr>
      <w:szCs w:val="20"/>
    </w:rPr>
  </w:style>
  <w:style w:type="paragraph" w:customStyle="1" w:styleId="BodyTextIndent2311333">
    <w:name w:val="Body Text Indent 2311333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34333">
    <w:name w:val="заголовок 34333"/>
    <w:basedOn w:val="a1"/>
    <w:next w:val="a1"/>
    <w:rsid w:val="00377404"/>
    <w:pPr>
      <w:keepNext/>
      <w:spacing w:before="120" w:after="120"/>
      <w:jc w:val="center"/>
    </w:pPr>
    <w:rPr>
      <w:b/>
      <w:szCs w:val="20"/>
    </w:rPr>
  </w:style>
  <w:style w:type="paragraph" w:customStyle="1" w:styleId="BodyTextIndent343321">
    <w:name w:val="Body Text Indent 343321"/>
    <w:basedOn w:val="a1"/>
    <w:rsid w:val="00377404"/>
    <w:pPr>
      <w:widowControl w:val="0"/>
      <w:spacing w:before="120"/>
      <w:ind w:firstLine="720"/>
    </w:pPr>
    <w:rPr>
      <w:szCs w:val="20"/>
    </w:rPr>
  </w:style>
  <w:style w:type="paragraph" w:customStyle="1" w:styleId="BodyTextIndent231133221">
    <w:name w:val="Body Text Indent 231133221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3433221">
    <w:name w:val="заголовок 3433221"/>
    <w:basedOn w:val="a1"/>
    <w:next w:val="a1"/>
    <w:rsid w:val="00377404"/>
    <w:pPr>
      <w:keepNext/>
      <w:spacing w:before="120" w:after="120"/>
      <w:jc w:val="center"/>
    </w:pPr>
    <w:rPr>
      <w:b/>
      <w:szCs w:val="20"/>
    </w:rPr>
  </w:style>
  <w:style w:type="paragraph" w:customStyle="1" w:styleId="1323">
    <w:name w:val="цифры132"/>
    <w:basedOn w:val="a1"/>
    <w:rsid w:val="00377404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www-1">
    <w:name w:val="www-1"/>
    <w:basedOn w:val="a1"/>
    <w:autoRedefine/>
    <w:rsid w:val="00377404"/>
    <w:pPr>
      <w:jc w:val="center"/>
    </w:pPr>
    <w:rPr>
      <w:i/>
      <w:sz w:val="24"/>
      <w:szCs w:val="20"/>
      <w:lang w:val="en-US"/>
    </w:rPr>
  </w:style>
  <w:style w:type="paragraph" w:customStyle="1" w:styleId="1550">
    <w:name w:val="Список 155"/>
    <w:basedOn w:val="a1"/>
    <w:rsid w:val="00377404"/>
    <w:pPr>
      <w:spacing w:before="120" w:after="120"/>
      <w:ind w:left="360" w:hanging="360"/>
    </w:pPr>
    <w:rPr>
      <w:szCs w:val="20"/>
    </w:rPr>
  </w:style>
  <w:style w:type="paragraph" w:customStyle="1" w:styleId="68">
    <w:name w:val="Список с маркерами68"/>
    <w:basedOn w:val="a6"/>
    <w:rsid w:val="00377404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680">
    <w:name w:val="Список с номерами68"/>
    <w:basedOn w:val="a8"/>
    <w:rsid w:val="00377404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560">
    <w:name w:val="Список 156"/>
    <w:basedOn w:val="a1"/>
    <w:rsid w:val="00377404"/>
    <w:pPr>
      <w:spacing w:before="120" w:after="120"/>
      <w:ind w:left="360" w:hanging="360"/>
    </w:pPr>
    <w:rPr>
      <w:szCs w:val="20"/>
    </w:rPr>
  </w:style>
  <w:style w:type="paragraph" w:customStyle="1" w:styleId="69">
    <w:name w:val="Список с маркерами69"/>
    <w:basedOn w:val="a6"/>
    <w:rsid w:val="00377404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690">
    <w:name w:val="Список с номерами69"/>
    <w:basedOn w:val="a8"/>
    <w:rsid w:val="00377404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920">
    <w:name w:val="çàãîëîâîê 392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BodyTextIndent231133222">
    <w:name w:val="Body Text Indent 231133222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3433222">
    <w:name w:val="заголовок 3433222"/>
    <w:basedOn w:val="a1"/>
    <w:next w:val="a1"/>
    <w:rsid w:val="00377404"/>
    <w:pPr>
      <w:keepNext/>
      <w:spacing w:before="120" w:after="120"/>
      <w:jc w:val="center"/>
    </w:pPr>
    <w:rPr>
      <w:b/>
      <w:szCs w:val="20"/>
    </w:rPr>
  </w:style>
  <w:style w:type="paragraph" w:customStyle="1" w:styleId="1314">
    <w:name w:val="заголовок 1314"/>
    <w:basedOn w:val="a1"/>
    <w:next w:val="a1"/>
    <w:rsid w:val="00377404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133a">
    <w:name w:val="цифры133"/>
    <w:basedOn w:val="a1"/>
    <w:rsid w:val="00377404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13313">
    <w:name w:val="заголовок 13313"/>
    <w:basedOn w:val="a1"/>
    <w:next w:val="a1"/>
    <w:rsid w:val="00377404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13314">
    <w:name w:val="заголовок 13314"/>
    <w:basedOn w:val="a1"/>
    <w:next w:val="a1"/>
    <w:rsid w:val="00377404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12141">
    <w:name w:val="Ñòèëü1214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2114">
    <w:name w:val="Ñòèëü12114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BodyText224">
    <w:name w:val="Body Text 224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121114">
    <w:name w:val="Ñòèëü121114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211114">
    <w:name w:val="Ñòèëü1211114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2111114">
    <w:name w:val="Ñòèëü12111114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21111114">
    <w:name w:val="Ñòèëü121111114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211111124">
    <w:name w:val="Ñòèëü1211111124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BodyText263">
    <w:name w:val="Body Text 263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12111111214">
    <w:name w:val="Ñòèëü12111111214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21111112113">
    <w:name w:val="Ñòèëü121111112113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211111121113">
    <w:name w:val="Ñòèëü1211111121113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BodyText2613">
    <w:name w:val="Body Text 2613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BodyText2334">
    <w:name w:val="Body Text 2334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BodyText2224">
    <w:name w:val="Body Text 2224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12111111211114">
    <w:name w:val="Ñòèëü12111111211114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BodyText26114">
    <w:name w:val="Body Text 26114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121111112111123">
    <w:name w:val="Ñòèëü121111112111123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BodyText261113">
    <w:name w:val="Body Text 261113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BodyText23322">
    <w:name w:val="Body Text 23322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BodyText22222">
    <w:name w:val="Body Text 22222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xl4038">
    <w:name w:val="xl4038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215">
    <w:name w:val="Body Text Indent 215"/>
    <w:basedOn w:val="a1"/>
    <w:rsid w:val="00377404"/>
    <w:pPr>
      <w:widowControl w:val="0"/>
      <w:spacing w:before="120"/>
      <w:ind w:firstLine="720"/>
    </w:pPr>
    <w:rPr>
      <w:szCs w:val="20"/>
    </w:rPr>
  </w:style>
  <w:style w:type="paragraph" w:customStyle="1" w:styleId="1211111121111212">
    <w:name w:val="Ñòèëü1211111121111212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BodyText2611121">
    <w:name w:val="Body Text 2611121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BodyText233212">
    <w:name w:val="Body Text 233212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xl40172">
    <w:name w:val="xl40172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222212">
    <w:name w:val="Body Text 222212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xl40372">
    <w:name w:val="xl40372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24202">
    <w:name w:val="xl24202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BodyTextIndent2142">
    <w:name w:val="Body Text Indent 2142"/>
    <w:basedOn w:val="a1"/>
    <w:rsid w:val="00377404"/>
    <w:pPr>
      <w:widowControl w:val="0"/>
      <w:spacing w:before="120"/>
      <w:ind w:firstLine="720"/>
    </w:pPr>
    <w:rPr>
      <w:szCs w:val="20"/>
    </w:rPr>
  </w:style>
  <w:style w:type="paragraph" w:customStyle="1" w:styleId="BodyTextIndent283">
    <w:name w:val="Body Text Indent 283"/>
    <w:basedOn w:val="a1"/>
    <w:rsid w:val="00377404"/>
    <w:pPr>
      <w:widowControl w:val="0"/>
      <w:overflowPunct w:val="0"/>
      <w:autoSpaceDE w:val="0"/>
      <w:autoSpaceDN w:val="0"/>
      <w:adjustRightInd w:val="0"/>
      <w:spacing w:before="120"/>
      <w:ind w:firstLine="709"/>
      <w:textAlignment w:val="baseline"/>
    </w:pPr>
    <w:rPr>
      <w:sz w:val="20"/>
      <w:szCs w:val="20"/>
    </w:rPr>
  </w:style>
  <w:style w:type="paragraph" w:customStyle="1" w:styleId="BodyTextIndent23122">
    <w:name w:val="Body Text Indent 23122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12111111211112111">
    <w:name w:val="Ñòèëü12111111211112111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BodyText2332111">
    <w:name w:val="Body Text 2332111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xl401711">
    <w:name w:val="xl40171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2222111">
    <w:name w:val="Body Text 2222111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xl403711">
    <w:name w:val="xl40371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242011">
    <w:name w:val="xl242011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BodyTextIndent2821">
    <w:name w:val="Body Text Indent 2821"/>
    <w:basedOn w:val="a1"/>
    <w:rsid w:val="00377404"/>
    <w:pPr>
      <w:widowControl w:val="0"/>
      <w:overflowPunct w:val="0"/>
      <w:autoSpaceDE w:val="0"/>
      <w:autoSpaceDN w:val="0"/>
      <w:adjustRightInd w:val="0"/>
      <w:spacing w:before="120"/>
      <w:ind w:firstLine="709"/>
      <w:textAlignment w:val="baseline"/>
    </w:pPr>
    <w:rPr>
      <w:sz w:val="20"/>
      <w:szCs w:val="20"/>
    </w:rPr>
  </w:style>
  <w:style w:type="paragraph" w:customStyle="1" w:styleId="BodyTextIndent21411">
    <w:name w:val="Body Text Indent 21411"/>
    <w:basedOn w:val="a1"/>
    <w:rsid w:val="00377404"/>
    <w:pPr>
      <w:widowControl w:val="0"/>
      <w:spacing w:before="120"/>
      <w:ind w:firstLine="720"/>
    </w:pPr>
    <w:rPr>
      <w:szCs w:val="20"/>
    </w:rPr>
  </w:style>
  <w:style w:type="paragraph" w:customStyle="1" w:styleId="1441">
    <w:name w:val="заголовок 144"/>
    <w:basedOn w:val="a1"/>
    <w:next w:val="a1"/>
    <w:rsid w:val="00377404"/>
    <w:pPr>
      <w:keepNext/>
      <w:widowControl w:val="0"/>
      <w:spacing w:before="120"/>
      <w:ind w:firstLine="720"/>
    </w:pPr>
    <w:rPr>
      <w:b/>
      <w:szCs w:val="20"/>
    </w:rPr>
  </w:style>
  <w:style w:type="paragraph" w:customStyle="1" w:styleId="14140">
    <w:name w:val="заголовок 1414"/>
    <w:basedOn w:val="a1"/>
    <w:next w:val="a1"/>
    <w:rsid w:val="00377404"/>
    <w:pPr>
      <w:keepNext/>
      <w:widowControl w:val="0"/>
      <w:spacing w:before="120"/>
      <w:ind w:firstLine="720"/>
    </w:pPr>
    <w:rPr>
      <w:b/>
      <w:szCs w:val="20"/>
    </w:rPr>
  </w:style>
  <w:style w:type="paragraph" w:customStyle="1" w:styleId="1281">
    <w:name w:val="Ñòèëü128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41130">
    <w:name w:val="заголовок 14113"/>
    <w:basedOn w:val="a1"/>
    <w:next w:val="a1"/>
    <w:rsid w:val="00377404"/>
    <w:pPr>
      <w:keepNext/>
      <w:widowControl w:val="0"/>
      <w:spacing w:before="120"/>
      <w:ind w:firstLine="720"/>
    </w:pPr>
    <w:rPr>
      <w:b/>
      <w:szCs w:val="20"/>
    </w:rPr>
  </w:style>
  <w:style w:type="paragraph" w:customStyle="1" w:styleId="191122">
    <w:name w:val="Ñòèëü191122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xl4052">
    <w:name w:val="xl4052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21111112111124">
    <w:name w:val="Ñòèëü121111112111124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211111121111222">
    <w:name w:val="Ñòèëü1211111121111222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xl40182">
    <w:name w:val="xl40182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512">
    <w:name w:val="xl40512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2111111211112211">
    <w:name w:val="Ñòèëü12111111211112211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xl401811">
    <w:name w:val="xl40181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5111">
    <w:name w:val="xl40511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Normal18">
    <w:name w:val="Normal18"/>
    <w:rsid w:val="00377404"/>
    <w:pPr>
      <w:widowControl w:val="0"/>
    </w:pPr>
  </w:style>
  <w:style w:type="paragraph" w:customStyle="1" w:styleId="BodyText37">
    <w:name w:val="Body Text 37"/>
    <w:basedOn w:val="216"/>
    <w:rsid w:val="00377404"/>
    <w:pPr>
      <w:widowControl w:val="0"/>
      <w:spacing w:after="120"/>
      <w:ind w:left="283"/>
      <w:jc w:val="both"/>
    </w:pPr>
    <w:rPr>
      <w:b w:val="0"/>
      <w:caps w:val="0"/>
      <w:lang w:eastAsia="ru-RU"/>
    </w:rPr>
  </w:style>
  <w:style w:type="paragraph" w:customStyle="1" w:styleId="BodyText216">
    <w:name w:val="Body Text 216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12170">
    <w:name w:val="заголовок 1217"/>
    <w:basedOn w:val="a1"/>
    <w:next w:val="a1"/>
    <w:rsid w:val="00377404"/>
    <w:pPr>
      <w:keepNext/>
      <w:widowControl w:val="0"/>
      <w:spacing w:before="100" w:line="200" w:lineRule="exact"/>
    </w:pPr>
    <w:rPr>
      <w:b/>
      <w:i/>
      <w:sz w:val="20"/>
      <w:szCs w:val="20"/>
    </w:rPr>
  </w:style>
  <w:style w:type="paragraph" w:customStyle="1" w:styleId="Headintext7">
    <w:name w:val="Head in text7"/>
    <w:basedOn w:val="Textbody"/>
    <w:rsid w:val="00377404"/>
    <w:pPr>
      <w:spacing w:before="160"/>
    </w:pPr>
    <w:rPr>
      <w:b/>
    </w:rPr>
  </w:style>
  <w:style w:type="paragraph" w:customStyle="1" w:styleId="Normal325">
    <w:name w:val="Normal325"/>
    <w:rsid w:val="00377404"/>
    <w:rPr>
      <w:rFonts w:ascii="Times New Roman CYR" w:hAnsi="Times New Roman CYR"/>
      <w:sz w:val="24"/>
    </w:rPr>
  </w:style>
  <w:style w:type="paragraph" w:customStyle="1" w:styleId="8b">
    <w:name w:val="текст сноски8"/>
    <w:basedOn w:val="a1"/>
    <w:rsid w:val="00377404"/>
    <w:pPr>
      <w:widowControl w:val="0"/>
    </w:pPr>
    <w:rPr>
      <w:szCs w:val="20"/>
    </w:rPr>
  </w:style>
  <w:style w:type="paragraph" w:customStyle="1" w:styleId="3260">
    <w:name w:val="Верхний колонтитул326"/>
    <w:basedOn w:val="a1"/>
    <w:rsid w:val="00377404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12271">
    <w:name w:val="заголовок 1227"/>
    <w:basedOn w:val="a1"/>
    <w:next w:val="a1"/>
    <w:rsid w:val="00377404"/>
    <w:pPr>
      <w:keepNext/>
      <w:widowControl w:val="0"/>
      <w:spacing w:before="100" w:line="200" w:lineRule="exact"/>
    </w:pPr>
    <w:rPr>
      <w:b/>
      <w:i/>
      <w:sz w:val="20"/>
      <w:szCs w:val="20"/>
    </w:rPr>
  </w:style>
  <w:style w:type="paragraph" w:customStyle="1" w:styleId="1290">
    <w:name w:val="заголовок 129"/>
    <w:basedOn w:val="a1"/>
    <w:next w:val="a1"/>
    <w:rsid w:val="00377404"/>
    <w:pPr>
      <w:keepNext/>
      <w:widowControl w:val="0"/>
      <w:spacing w:before="100" w:line="200" w:lineRule="exact"/>
    </w:pPr>
    <w:rPr>
      <w:b/>
      <w:i/>
      <w:sz w:val="20"/>
      <w:szCs w:val="20"/>
    </w:rPr>
  </w:style>
  <w:style w:type="paragraph" w:customStyle="1" w:styleId="2220">
    <w:name w:val="заголовок 222"/>
    <w:basedOn w:val="a1"/>
    <w:next w:val="a1"/>
    <w:rsid w:val="00377404"/>
    <w:pPr>
      <w:keepNext/>
      <w:widowControl w:val="0"/>
      <w:spacing w:before="120"/>
      <w:ind w:firstLine="720"/>
      <w:jc w:val="center"/>
    </w:pPr>
    <w:rPr>
      <w:b/>
      <w:szCs w:val="20"/>
    </w:rPr>
  </w:style>
  <w:style w:type="paragraph" w:customStyle="1" w:styleId="BodyTextIndent229">
    <w:name w:val="Body Text Indent 229"/>
    <w:basedOn w:val="a1"/>
    <w:rsid w:val="00377404"/>
    <w:pPr>
      <w:widowControl w:val="0"/>
      <w:spacing w:before="120" w:line="260" w:lineRule="exact"/>
      <w:ind w:firstLine="709"/>
    </w:pPr>
    <w:rPr>
      <w:rFonts w:ascii="Times New Roman CYR" w:hAnsi="Times New Roman CYR"/>
      <w:szCs w:val="20"/>
    </w:rPr>
  </w:style>
  <w:style w:type="paragraph" w:customStyle="1" w:styleId="76">
    <w:name w:val="Äîêóìåíò7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179">
    <w:name w:val="çàãîëîâîê 17"/>
    <w:basedOn w:val="a1"/>
    <w:next w:val="a1"/>
    <w:rsid w:val="00377404"/>
    <w:pPr>
      <w:keepNext/>
      <w:widowControl w:val="0"/>
      <w:spacing w:before="120"/>
      <w:ind w:firstLine="720"/>
    </w:pPr>
    <w:rPr>
      <w:b/>
      <w:szCs w:val="20"/>
    </w:rPr>
  </w:style>
  <w:style w:type="paragraph" w:customStyle="1" w:styleId="17a">
    <w:name w:val="öèôðû17"/>
    <w:basedOn w:val="a1"/>
    <w:rsid w:val="00377404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21110">
    <w:name w:val="заголовок 2111"/>
    <w:basedOn w:val="a1"/>
    <w:next w:val="a1"/>
    <w:rsid w:val="00377404"/>
    <w:pPr>
      <w:keepNext/>
      <w:widowControl w:val="0"/>
      <w:spacing w:before="120"/>
      <w:ind w:firstLine="720"/>
      <w:jc w:val="center"/>
    </w:pPr>
    <w:rPr>
      <w:b/>
      <w:szCs w:val="20"/>
    </w:rPr>
  </w:style>
  <w:style w:type="paragraph" w:customStyle="1" w:styleId="BodyTextIndent211117">
    <w:name w:val="Body Text Indent 211117"/>
    <w:basedOn w:val="a1"/>
    <w:rsid w:val="00377404"/>
    <w:pPr>
      <w:widowControl w:val="0"/>
      <w:spacing w:before="120" w:line="260" w:lineRule="exact"/>
      <w:ind w:firstLine="709"/>
    </w:pPr>
    <w:rPr>
      <w:rFonts w:ascii="Times New Roman CYR" w:hAnsi="Times New Roman CYR"/>
      <w:szCs w:val="20"/>
    </w:rPr>
  </w:style>
  <w:style w:type="paragraph" w:customStyle="1" w:styleId="BodyTextIndent21118">
    <w:name w:val="Body Text Indent 21118"/>
    <w:basedOn w:val="a1"/>
    <w:rsid w:val="00377404"/>
    <w:pPr>
      <w:widowControl w:val="0"/>
      <w:spacing w:before="120" w:line="260" w:lineRule="exact"/>
      <w:ind w:firstLine="709"/>
    </w:pPr>
    <w:rPr>
      <w:rFonts w:ascii="Times New Roman CYR" w:hAnsi="Times New Roman CYR"/>
      <w:szCs w:val="20"/>
    </w:rPr>
  </w:style>
  <w:style w:type="paragraph" w:customStyle="1" w:styleId="BodyText225">
    <w:name w:val="Body Text 225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1291">
    <w:name w:val="Ñòèëü129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1151">
    <w:name w:val="Ñòèëü1115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442">
    <w:name w:val="Ñòèëü144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BodyText238">
    <w:name w:val="Body Text 238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111170">
    <w:name w:val="Ñòèëü11117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173">
    <w:name w:val="цифры117"/>
    <w:basedOn w:val="a1"/>
    <w:rsid w:val="00377404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1301">
    <w:name w:val="заголовок 130"/>
    <w:basedOn w:val="a1"/>
    <w:next w:val="a1"/>
    <w:rsid w:val="00377404"/>
    <w:pPr>
      <w:keepNext/>
      <w:widowControl w:val="0"/>
      <w:spacing w:before="120"/>
      <w:ind w:firstLine="720"/>
    </w:pPr>
    <w:rPr>
      <w:b/>
      <w:szCs w:val="20"/>
    </w:rPr>
  </w:style>
  <w:style w:type="paragraph" w:customStyle="1" w:styleId="1229">
    <w:name w:val="Ñòèëü1229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BodyText2318">
    <w:name w:val="Body Text 2318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141213">
    <w:name w:val="Ñòèëü141213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970">
    <w:name w:val="Ñòèëü197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31260">
    <w:name w:val="çàãîëîâîê 3126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3361">
    <w:name w:val="çàãîëîâîê 336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BodyText23126">
    <w:name w:val="Body Text 23126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1917">
    <w:name w:val="Ñòèëü1917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31217">
    <w:name w:val="çàãîëîâîê 31217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327">
    <w:name w:val="çàãîëîâîê 327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BodyText231216">
    <w:name w:val="Body Text 231216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33160">
    <w:name w:val="çàãîëîâîê 3316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14121113">
    <w:name w:val="Ñòèëü14121113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412113">
    <w:name w:val="Ñòèëü1412113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9117">
    <w:name w:val="Ñòèëü19117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312116">
    <w:name w:val="çàãîëîâîê 312116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3217">
    <w:name w:val="çàãîëîâîê 3217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BodyText2312116">
    <w:name w:val="Body Text 2312116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331160">
    <w:name w:val="çàãîëîâîê 33116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191116">
    <w:name w:val="Ñòèëü191116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3121116">
    <w:name w:val="çàãîëîâîê 3121116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32127">
    <w:name w:val="çàãîëîâîê 32127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BodyText23121116">
    <w:name w:val="Body Text 23121116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3311160">
    <w:name w:val="çàãîëîâîê 331116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BodyText264">
    <w:name w:val="Body Text 264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BodyText2614">
    <w:name w:val="Body Text 2614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1570">
    <w:name w:val="Список 157"/>
    <w:basedOn w:val="a1"/>
    <w:rsid w:val="00377404"/>
    <w:pPr>
      <w:spacing w:before="120" w:after="120"/>
      <w:ind w:left="360" w:hanging="360"/>
    </w:pPr>
    <w:rPr>
      <w:szCs w:val="20"/>
    </w:rPr>
  </w:style>
  <w:style w:type="paragraph" w:customStyle="1" w:styleId="700">
    <w:name w:val="Список с маркерами70"/>
    <w:basedOn w:val="a6"/>
    <w:rsid w:val="00377404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701">
    <w:name w:val="Список с номерами70"/>
    <w:basedOn w:val="a8"/>
    <w:rsid w:val="00377404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115">
    <w:name w:val="Верхний колонтитул3115"/>
    <w:basedOn w:val="a1"/>
    <w:rsid w:val="00377404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321217">
    <w:name w:val="çàãîëîâîê 321217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274">
    <w:name w:val="текст сноски27"/>
    <w:basedOn w:val="a1"/>
    <w:rsid w:val="00377404"/>
    <w:pPr>
      <w:widowControl w:val="0"/>
    </w:pPr>
    <w:rPr>
      <w:szCs w:val="20"/>
    </w:rPr>
  </w:style>
  <w:style w:type="paragraph" w:customStyle="1" w:styleId="1412111113">
    <w:name w:val="Ñòèëü1412111113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xl2428">
    <w:name w:val="xl2428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xl2429">
    <w:name w:val="xl2429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32121116">
    <w:name w:val="çàãîëîâîê 32121116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1911116">
    <w:name w:val="Ñòèëü1911116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3212117">
    <w:name w:val="çàãîëîâîê 3212117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2161">
    <w:name w:val="текст сноски216"/>
    <w:basedOn w:val="a1"/>
    <w:rsid w:val="00377404"/>
    <w:pPr>
      <w:widowControl w:val="0"/>
    </w:pPr>
    <w:rPr>
      <w:szCs w:val="20"/>
    </w:rPr>
  </w:style>
  <w:style w:type="paragraph" w:customStyle="1" w:styleId="BodyText231211116">
    <w:name w:val="Body Text 231211116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31211116">
    <w:name w:val="çàãîëîâîê 31211116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3311116">
    <w:name w:val="çàãîëîâîê 3311116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19111116">
    <w:name w:val="Ñòèëü19111116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2116">
    <w:name w:val="текст сноски2116"/>
    <w:basedOn w:val="a1"/>
    <w:rsid w:val="00377404"/>
    <w:pPr>
      <w:widowControl w:val="0"/>
    </w:pPr>
    <w:rPr>
      <w:szCs w:val="20"/>
    </w:rPr>
  </w:style>
  <w:style w:type="paragraph" w:customStyle="1" w:styleId="BodyText2312111116">
    <w:name w:val="Body Text 2312111116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312111116">
    <w:name w:val="çàãîëîâîê 312111116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33111116">
    <w:name w:val="çàãîëîâîê 33111116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BodyText26115">
    <w:name w:val="Body Text 26115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3520">
    <w:name w:val="çàãîëîâîê 352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BodyText22312">
    <w:name w:val="Body Text 22312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BodyText261114">
    <w:name w:val="Body Text 261114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35120">
    <w:name w:val="çàãîëîâîê 3512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xl2455">
    <w:name w:val="xl2455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3129">
    <w:name w:val="Верхний колонтитул3129"/>
    <w:basedOn w:val="a1"/>
    <w:rsid w:val="00377404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xl24215">
    <w:name w:val="xl24215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14121111122">
    <w:name w:val="Ñòèëü14121111122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xl24522">
    <w:name w:val="xl24522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xl4095">
    <w:name w:val="xl4095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242124">
    <w:name w:val="xl242124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xl4061113">
    <w:name w:val="xl4061113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4314">
    <w:name w:val="заголовок4.314"/>
    <w:basedOn w:val="a1"/>
    <w:next w:val="a1"/>
    <w:rsid w:val="00377404"/>
    <w:pPr>
      <w:keepNext/>
      <w:spacing w:before="120" w:after="120"/>
      <w:jc w:val="center"/>
    </w:pPr>
    <w:rPr>
      <w:b/>
      <w:sz w:val="20"/>
      <w:szCs w:val="20"/>
    </w:rPr>
  </w:style>
  <w:style w:type="paragraph" w:customStyle="1" w:styleId="141211123">
    <w:name w:val="Ñòèëü141211123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412111222">
    <w:name w:val="Ñòèëü1412111222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31222">
    <w:name w:val="Верхний колонтитул31222"/>
    <w:basedOn w:val="a1"/>
    <w:rsid w:val="00377404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191111115">
    <w:name w:val="Ñòèëü191111115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BodyText23121111115">
    <w:name w:val="Body Text 23121111115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3121111115">
    <w:name w:val="çàãîëîâîê 3121111115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331111115">
    <w:name w:val="çàãîëîâîê 331111115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xl24114">
    <w:name w:val="xl24114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321211115">
    <w:name w:val="çàãîëîâîê 321211115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313100">
    <w:name w:val="Верхний колонтитул31310"/>
    <w:basedOn w:val="a1"/>
    <w:rsid w:val="00377404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1911111124">
    <w:name w:val="Ñòèëü1911111124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3212111123">
    <w:name w:val="çàãîëîâîê 3212111123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BodyText231211111124">
    <w:name w:val="Body Text 231211111124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31211111124">
    <w:name w:val="çàãîëîâîê 31211111124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BodyTextIndent2263">
    <w:name w:val="Body Text Indent 2263"/>
    <w:basedOn w:val="a1"/>
    <w:rsid w:val="00377404"/>
    <w:pPr>
      <w:widowControl w:val="0"/>
      <w:spacing w:before="120" w:line="260" w:lineRule="exact"/>
      <w:ind w:firstLine="709"/>
    </w:pPr>
    <w:rPr>
      <w:rFonts w:ascii="Times New Roman CYR" w:hAnsi="Times New Roman CYR"/>
      <w:szCs w:val="20"/>
    </w:rPr>
  </w:style>
  <w:style w:type="paragraph" w:customStyle="1" w:styleId="3311111123">
    <w:name w:val="çàãîëîâîê 3311111123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1315">
    <w:name w:val="заголовок 1315"/>
    <w:basedOn w:val="a1"/>
    <w:next w:val="a1"/>
    <w:rsid w:val="00377404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BodyText223113">
    <w:name w:val="Body Text 223113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BodyText2611113">
    <w:name w:val="Body Text 2611113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351130">
    <w:name w:val="çàãîëîâîê 35113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BodyText2102">
    <w:name w:val="Body Text 2102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BodyText2231122">
    <w:name w:val="Body Text 2231122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BodyText26111121">
    <w:name w:val="Body Text 26111121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351122">
    <w:name w:val="çàãîëîâîê 351122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BodyTextIndent216">
    <w:name w:val="Body Text Indent 216"/>
    <w:basedOn w:val="a1"/>
    <w:rsid w:val="00377404"/>
    <w:pPr>
      <w:widowControl w:val="0"/>
      <w:spacing w:before="120"/>
      <w:ind w:firstLine="720"/>
    </w:pPr>
    <w:rPr>
      <w:szCs w:val="20"/>
    </w:rPr>
  </w:style>
  <w:style w:type="paragraph" w:customStyle="1" w:styleId="xl2482">
    <w:name w:val="xl2482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BodyText22382">
    <w:name w:val="Body Text 22382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31320">
    <w:name w:val="çàãîëîâîê 3132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578">
    <w:name w:val="заголовок5.78"/>
    <w:basedOn w:val="a1"/>
    <w:next w:val="a1"/>
    <w:rsid w:val="00377404"/>
    <w:pPr>
      <w:keepNext/>
      <w:jc w:val="left"/>
    </w:pPr>
    <w:rPr>
      <w:b/>
      <w:szCs w:val="20"/>
    </w:rPr>
  </w:style>
  <w:style w:type="paragraph" w:customStyle="1" w:styleId="xl24242">
    <w:name w:val="xl24242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xl40192">
    <w:name w:val="xl40192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41211111212">
    <w:name w:val="Ñòèëü141211111212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4121112212">
    <w:name w:val="Ñòèëü14121112212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312212">
    <w:name w:val="Верхний колонтитул312212"/>
    <w:basedOn w:val="a1"/>
    <w:rsid w:val="00377404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xl245212">
    <w:name w:val="xl245212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11320">
    <w:name w:val="цифры1132"/>
    <w:basedOn w:val="a1"/>
    <w:rsid w:val="00377404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5752">
    <w:name w:val="заголовок5.752"/>
    <w:basedOn w:val="a1"/>
    <w:next w:val="a1"/>
    <w:rsid w:val="00377404"/>
    <w:pPr>
      <w:keepNext/>
      <w:jc w:val="left"/>
    </w:pPr>
    <w:rPr>
      <w:b/>
      <w:szCs w:val="20"/>
    </w:rPr>
  </w:style>
  <w:style w:type="paragraph" w:customStyle="1" w:styleId="xl24613">
    <w:name w:val="xl24613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xl241213">
    <w:name w:val="xl241213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3620">
    <w:name w:val="çàãîëîâîê 362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xl40132">
    <w:name w:val="xl40132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611112">
    <w:name w:val="xl40611112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23123">
    <w:name w:val="Body Text Indent 23123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xl40922">
    <w:name w:val="xl40922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21012">
    <w:name w:val="Body Text 21012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BodyText22311212">
    <w:name w:val="Body Text 22311212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BodyTextIndent231212">
    <w:name w:val="Body Text Indent 231212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xl24812">
    <w:name w:val="xl24812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BodyText223812">
    <w:name w:val="Body Text 223812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313120">
    <w:name w:val="çàãîëîâîê 31312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31132">
    <w:name w:val="Верхний колонтитул31132"/>
    <w:basedOn w:val="a1"/>
    <w:rsid w:val="00377404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xl2421222">
    <w:name w:val="xl2421222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3511212">
    <w:name w:val="çàãîëîâîê 3511212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xl242411">
    <w:name w:val="xl242411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xl401911">
    <w:name w:val="xl40191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412111112111">
    <w:name w:val="Ñòèëü1412111112111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41211122111">
    <w:name w:val="Ñòèëü141211122111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3122111">
    <w:name w:val="Верхний колонтитул3122111"/>
    <w:basedOn w:val="a1"/>
    <w:rsid w:val="00377404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xl2452111">
    <w:name w:val="xl2452111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113110">
    <w:name w:val="цифры11311"/>
    <w:basedOn w:val="a1"/>
    <w:rsid w:val="00377404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11613">
    <w:name w:val="цифры1161"/>
    <w:basedOn w:val="a1"/>
    <w:rsid w:val="00377404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36121">
    <w:name w:val="çàãîëîâîê 3612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xl401312">
    <w:name w:val="xl401312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6111112">
    <w:name w:val="xl406111112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9111111232">
    <w:name w:val="Ñòèëü19111111232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xl40941">
    <w:name w:val="xl4094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246122">
    <w:name w:val="xl246122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xl2412122">
    <w:name w:val="xl2412122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361120">
    <w:name w:val="çàãîëîâîê 36112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xl402012">
    <w:name w:val="xl402012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13112">
    <w:name w:val="xl4013112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61111112">
    <w:name w:val="xl4061111112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232">
    <w:name w:val="xl40232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2312111111231">
    <w:name w:val="Body Text 2312111111231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xl24271">
    <w:name w:val="xl24271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312111111231">
    <w:name w:val="çàãîëîâîê 312111111231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13131">
    <w:name w:val="заголовок 13131"/>
    <w:basedOn w:val="a1"/>
    <w:next w:val="a1"/>
    <w:rsid w:val="00377404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5771">
    <w:name w:val="заголовок5.771"/>
    <w:basedOn w:val="a1"/>
    <w:next w:val="a1"/>
    <w:rsid w:val="00377404"/>
    <w:pPr>
      <w:keepNext/>
      <w:jc w:val="left"/>
    </w:pPr>
    <w:rPr>
      <w:b/>
      <w:szCs w:val="20"/>
    </w:rPr>
  </w:style>
  <w:style w:type="paragraph" w:customStyle="1" w:styleId="xl409211">
    <w:name w:val="xl40921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210111">
    <w:name w:val="Body Text 210111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BodyText223112111">
    <w:name w:val="Body Text 223112111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57511">
    <w:name w:val="заголовок5.7511"/>
    <w:basedOn w:val="a1"/>
    <w:next w:val="a1"/>
    <w:rsid w:val="00377404"/>
    <w:pPr>
      <w:keepNext/>
      <w:jc w:val="left"/>
    </w:pPr>
    <w:rPr>
      <w:b/>
      <w:szCs w:val="20"/>
    </w:rPr>
  </w:style>
  <w:style w:type="paragraph" w:customStyle="1" w:styleId="BodyTextIndent2312111">
    <w:name w:val="Body Text Indent 2312111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xl248111">
    <w:name w:val="xl248111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BodyText2238111">
    <w:name w:val="Body Text 2238111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313111">
    <w:name w:val="çàãîëîâîê 313111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311311">
    <w:name w:val="Верхний колонтитул311311"/>
    <w:basedOn w:val="a1"/>
    <w:rsid w:val="00377404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xl24212211">
    <w:name w:val="xl24212211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35112111">
    <w:name w:val="çàãîëîâîê 35112111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191111112311">
    <w:name w:val="Ñòèëü191111112311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xl2461211">
    <w:name w:val="xl2461211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xl24121211">
    <w:name w:val="xl24121211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3611110">
    <w:name w:val="çàãîëîâîê 361111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xl4020111">
    <w:name w:val="xl402011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131111">
    <w:name w:val="xl4013111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611111111">
    <w:name w:val="xl4061111111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2311">
    <w:name w:val="xl40231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580">
    <w:name w:val="Список 158"/>
    <w:basedOn w:val="a1"/>
    <w:rsid w:val="00377404"/>
    <w:pPr>
      <w:spacing w:before="120" w:after="120"/>
      <w:ind w:left="360" w:hanging="360"/>
    </w:pPr>
    <w:rPr>
      <w:szCs w:val="20"/>
    </w:rPr>
  </w:style>
  <w:style w:type="paragraph" w:customStyle="1" w:styleId="114111111111">
    <w:name w:val="Ñòèëü114111111111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BodyText217">
    <w:name w:val="Body Text 217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1590">
    <w:name w:val="Список 159"/>
    <w:basedOn w:val="a1"/>
    <w:rsid w:val="00377404"/>
    <w:pPr>
      <w:spacing w:before="120" w:after="120"/>
      <w:ind w:left="360" w:hanging="360"/>
    </w:pPr>
    <w:rPr>
      <w:szCs w:val="20"/>
    </w:rPr>
  </w:style>
  <w:style w:type="paragraph" w:customStyle="1" w:styleId="720">
    <w:name w:val="Список с маркерами72"/>
    <w:basedOn w:val="a6"/>
    <w:rsid w:val="00377404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721">
    <w:name w:val="Список с номерами72"/>
    <w:basedOn w:val="a8"/>
    <w:rsid w:val="00377404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styleId="afff8">
    <w:name w:val="Обычный (веб)"/>
    <w:basedOn w:val="a1"/>
    <w:rsid w:val="00377404"/>
    <w:pP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sz w:val="24"/>
    </w:rPr>
  </w:style>
  <w:style w:type="paragraph" w:customStyle="1" w:styleId="3921">
    <w:name w:val="çàãîëîâîê 3921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BodyTextIndent2311332221">
    <w:name w:val="Body Text Indent 2311332221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34332221">
    <w:name w:val="заголовок 34332221"/>
    <w:basedOn w:val="a1"/>
    <w:next w:val="a1"/>
    <w:rsid w:val="00377404"/>
    <w:pPr>
      <w:keepNext/>
      <w:spacing w:before="120" w:after="120"/>
      <w:jc w:val="center"/>
    </w:pPr>
    <w:rPr>
      <w:b/>
      <w:szCs w:val="20"/>
    </w:rPr>
  </w:style>
  <w:style w:type="paragraph" w:customStyle="1" w:styleId="13141">
    <w:name w:val="заголовок 13141"/>
    <w:basedOn w:val="a1"/>
    <w:next w:val="a1"/>
    <w:rsid w:val="00377404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1343">
    <w:name w:val="цифры134"/>
    <w:basedOn w:val="a1"/>
    <w:rsid w:val="00377404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1352">
    <w:name w:val="цифры135"/>
    <w:basedOn w:val="a1"/>
    <w:rsid w:val="00377404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12115">
    <w:name w:val="Ñòèëü12115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211115">
    <w:name w:val="Ñòèëü1211115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2111115">
    <w:name w:val="Ñòèëü12111115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21111115">
    <w:name w:val="Ñòèëü121111115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211111125">
    <w:name w:val="Ñòèëü1211111125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2111111215">
    <w:name w:val="Ñòèëü12111111215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21111112114">
    <w:name w:val="Ñòèëü121111112114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211111121114">
    <w:name w:val="Ñòèëü1211111121114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BodyText2335">
    <w:name w:val="Body Text 2335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BodyText2225">
    <w:name w:val="Body Text 2225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12111111211115">
    <w:name w:val="Ñòèëü12111111211115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21111112111125">
    <w:name w:val="Ñòèëü121111112111125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BodyText23323">
    <w:name w:val="Body Text 23323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BodyText22223">
    <w:name w:val="Body Text 22223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xl4039">
    <w:name w:val="xl4039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211111121111213">
    <w:name w:val="Ñòèëü1211111121111213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BodyText2611122">
    <w:name w:val="Body Text 2611122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BodyText233213">
    <w:name w:val="Body Text 233213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xl40173">
    <w:name w:val="xl40173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222213">
    <w:name w:val="Body Text 222213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xl40373">
    <w:name w:val="xl40373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24203">
    <w:name w:val="xl24203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BodyTextIndent2143">
    <w:name w:val="Body Text Indent 2143"/>
    <w:basedOn w:val="a1"/>
    <w:rsid w:val="00377404"/>
    <w:pPr>
      <w:widowControl w:val="0"/>
      <w:spacing w:before="120"/>
      <w:ind w:firstLine="720"/>
    </w:pPr>
    <w:rPr>
      <w:szCs w:val="20"/>
    </w:rPr>
  </w:style>
  <w:style w:type="paragraph" w:customStyle="1" w:styleId="BodyTextIndent284">
    <w:name w:val="Body Text Indent 284"/>
    <w:basedOn w:val="a1"/>
    <w:rsid w:val="00377404"/>
    <w:pPr>
      <w:widowControl w:val="0"/>
      <w:overflowPunct w:val="0"/>
      <w:autoSpaceDE w:val="0"/>
      <w:autoSpaceDN w:val="0"/>
      <w:adjustRightInd w:val="0"/>
      <w:spacing w:before="120"/>
      <w:ind w:firstLine="709"/>
      <w:textAlignment w:val="baseline"/>
    </w:pPr>
    <w:rPr>
      <w:sz w:val="20"/>
      <w:szCs w:val="20"/>
    </w:rPr>
  </w:style>
  <w:style w:type="paragraph" w:customStyle="1" w:styleId="12111111211112112">
    <w:name w:val="Ñòèëü12111111211112112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BodyText2332112">
    <w:name w:val="Body Text 2332112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xl401712">
    <w:name w:val="xl401712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2222112">
    <w:name w:val="Body Text 2222112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xl403712">
    <w:name w:val="xl403712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242012">
    <w:name w:val="xl242012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BodyTextIndent2822">
    <w:name w:val="Body Text Indent 2822"/>
    <w:basedOn w:val="a1"/>
    <w:rsid w:val="00377404"/>
    <w:pPr>
      <w:widowControl w:val="0"/>
      <w:overflowPunct w:val="0"/>
      <w:autoSpaceDE w:val="0"/>
      <w:autoSpaceDN w:val="0"/>
      <w:adjustRightInd w:val="0"/>
      <w:spacing w:before="120"/>
      <w:ind w:firstLine="709"/>
      <w:textAlignment w:val="baseline"/>
    </w:pPr>
    <w:rPr>
      <w:sz w:val="20"/>
      <w:szCs w:val="20"/>
    </w:rPr>
  </w:style>
  <w:style w:type="paragraph" w:customStyle="1" w:styleId="BodyTextIndent21412">
    <w:name w:val="Body Text Indent 21412"/>
    <w:basedOn w:val="a1"/>
    <w:rsid w:val="00377404"/>
    <w:pPr>
      <w:widowControl w:val="0"/>
      <w:spacing w:before="120"/>
      <w:ind w:firstLine="720"/>
    </w:pPr>
    <w:rPr>
      <w:szCs w:val="20"/>
    </w:rPr>
  </w:style>
  <w:style w:type="paragraph" w:customStyle="1" w:styleId="121111112111121111">
    <w:name w:val="Ñòèëü121111112111121111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BodyText23321111">
    <w:name w:val="Body Text 23321111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xl4017111">
    <w:name w:val="xl401711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22221111">
    <w:name w:val="Body Text 22221111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xl4037111">
    <w:name w:val="xl403711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2420111">
    <w:name w:val="xl2420111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BodyTextIndent28211">
    <w:name w:val="Body Text Indent 28211"/>
    <w:basedOn w:val="a1"/>
    <w:rsid w:val="00377404"/>
    <w:pPr>
      <w:widowControl w:val="0"/>
      <w:overflowPunct w:val="0"/>
      <w:autoSpaceDE w:val="0"/>
      <w:autoSpaceDN w:val="0"/>
      <w:adjustRightInd w:val="0"/>
      <w:spacing w:before="120"/>
      <w:ind w:firstLine="709"/>
      <w:textAlignment w:val="baseline"/>
    </w:pPr>
    <w:rPr>
      <w:sz w:val="20"/>
      <w:szCs w:val="20"/>
    </w:rPr>
  </w:style>
  <w:style w:type="paragraph" w:customStyle="1" w:styleId="BodyTextIndent214111">
    <w:name w:val="Body Text Indent 214111"/>
    <w:basedOn w:val="a1"/>
    <w:rsid w:val="00377404"/>
    <w:pPr>
      <w:widowControl w:val="0"/>
      <w:spacing w:before="120"/>
      <w:ind w:firstLine="720"/>
    </w:pPr>
    <w:rPr>
      <w:szCs w:val="20"/>
    </w:rPr>
  </w:style>
  <w:style w:type="paragraph" w:customStyle="1" w:styleId="1451">
    <w:name w:val="заголовок 145"/>
    <w:basedOn w:val="a1"/>
    <w:next w:val="a1"/>
    <w:rsid w:val="00377404"/>
    <w:pPr>
      <w:keepNext/>
      <w:widowControl w:val="0"/>
      <w:spacing w:before="120"/>
      <w:ind w:firstLine="720"/>
    </w:pPr>
    <w:rPr>
      <w:b/>
      <w:szCs w:val="20"/>
    </w:rPr>
  </w:style>
  <w:style w:type="paragraph" w:customStyle="1" w:styleId="14150">
    <w:name w:val="заголовок 1415"/>
    <w:basedOn w:val="a1"/>
    <w:next w:val="a1"/>
    <w:rsid w:val="00377404"/>
    <w:pPr>
      <w:keepNext/>
      <w:widowControl w:val="0"/>
      <w:spacing w:before="120"/>
      <w:ind w:firstLine="720"/>
    </w:pPr>
    <w:rPr>
      <w:b/>
      <w:szCs w:val="20"/>
    </w:rPr>
  </w:style>
  <w:style w:type="paragraph" w:customStyle="1" w:styleId="1302">
    <w:name w:val="Ñòèëü130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41140">
    <w:name w:val="заголовок 14114"/>
    <w:basedOn w:val="a1"/>
    <w:next w:val="a1"/>
    <w:rsid w:val="00377404"/>
    <w:pPr>
      <w:keepNext/>
      <w:widowControl w:val="0"/>
      <w:spacing w:before="120"/>
      <w:ind w:firstLine="720"/>
    </w:pPr>
    <w:rPr>
      <w:b/>
      <w:szCs w:val="20"/>
    </w:rPr>
  </w:style>
  <w:style w:type="paragraph" w:customStyle="1" w:styleId="191123">
    <w:name w:val="Ñòèëü191123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xl4053">
    <w:name w:val="xl4053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21111112111126">
    <w:name w:val="Ñòèëü121111112111126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211111121111223">
    <w:name w:val="Ñòèëü1211111121111223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xl40183">
    <w:name w:val="xl40183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513">
    <w:name w:val="xl40513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2111111211112212">
    <w:name w:val="Ñòèëü12111111211112212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xl401812">
    <w:name w:val="xl401812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5112">
    <w:name w:val="xl405112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21111112111122111">
    <w:name w:val="Ñòèëü121111112111122111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xl4018111">
    <w:name w:val="xl401811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51111">
    <w:name w:val="xl405111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600">
    <w:name w:val="Список 160"/>
    <w:basedOn w:val="a1"/>
    <w:rsid w:val="00377404"/>
    <w:pPr>
      <w:spacing w:before="120" w:after="120"/>
      <w:ind w:left="360" w:hanging="360"/>
    </w:pPr>
    <w:rPr>
      <w:szCs w:val="20"/>
    </w:rPr>
  </w:style>
  <w:style w:type="paragraph" w:customStyle="1" w:styleId="730">
    <w:name w:val="Список с маркерами73"/>
    <w:basedOn w:val="a6"/>
    <w:rsid w:val="00377404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731">
    <w:name w:val="Список с номерами73"/>
    <w:basedOn w:val="a8"/>
    <w:rsid w:val="00377404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740">
    <w:name w:val="Список с маркерами74"/>
    <w:basedOn w:val="a6"/>
    <w:rsid w:val="00377404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741">
    <w:name w:val="Список с номерами74"/>
    <w:basedOn w:val="a8"/>
    <w:rsid w:val="00377404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17111">
    <w:name w:val="Ñòèëü117111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Normal19">
    <w:name w:val="Normal19"/>
    <w:rsid w:val="00377404"/>
    <w:pPr>
      <w:widowControl w:val="0"/>
    </w:pPr>
  </w:style>
  <w:style w:type="paragraph" w:customStyle="1" w:styleId="1620">
    <w:name w:val="Список 162"/>
    <w:basedOn w:val="a1"/>
    <w:rsid w:val="00377404"/>
    <w:pPr>
      <w:spacing w:before="120" w:after="120"/>
      <w:ind w:left="360" w:hanging="360"/>
    </w:pPr>
    <w:rPr>
      <w:szCs w:val="20"/>
    </w:rPr>
  </w:style>
  <w:style w:type="paragraph" w:customStyle="1" w:styleId="750">
    <w:name w:val="Список с маркерами75"/>
    <w:basedOn w:val="a6"/>
    <w:rsid w:val="00377404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751">
    <w:name w:val="Список с номерами75"/>
    <w:basedOn w:val="a8"/>
    <w:rsid w:val="00377404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xl2430">
    <w:name w:val="xl2430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579">
    <w:name w:val="заголовок5.79"/>
    <w:basedOn w:val="a1"/>
    <w:next w:val="a1"/>
    <w:rsid w:val="00377404"/>
    <w:pPr>
      <w:keepNext/>
      <w:jc w:val="left"/>
    </w:pPr>
    <w:rPr>
      <w:b/>
      <w:szCs w:val="20"/>
    </w:rPr>
  </w:style>
  <w:style w:type="paragraph" w:customStyle="1" w:styleId="xl2424111">
    <w:name w:val="xl2424111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xl4019111">
    <w:name w:val="xl401911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4121111121111">
    <w:name w:val="Ñòèëü14121111121111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xl24521111">
    <w:name w:val="xl24521111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5781">
    <w:name w:val="заголовок5.781"/>
    <w:basedOn w:val="a1"/>
    <w:next w:val="a1"/>
    <w:rsid w:val="00377404"/>
    <w:pPr>
      <w:keepNext/>
      <w:jc w:val="left"/>
    </w:pPr>
    <w:rPr>
      <w:b/>
      <w:szCs w:val="20"/>
    </w:rPr>
  </w:style>
  <w:style w:type="paragraph" w:customStyle="1" w:styleId="xl40241">
    <w:name w:val="xl4024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412111221111">
    <w:name w:val="Ñòèëü1412111221111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31221111">
    <w:name w:val="Верхний колонтитул31221111"/>
    <w:basedOn w:val="a1"/>
    <w:rsid w:val="00377404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113111">
    <w:name w:val="цифры113111"/>
    <w:basedOn w:val="a1"/>
    <w:rsid w:val="00377404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116110">
    <w:name w:val="цифры11611"/>
    <w:basedOn w:val="a1"/>
    <w:rsid w:val="00377404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36111110">
    <w:name w:val="çàãîëîâîê 3611111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xl40201111">
    <w:name w:val="xl4020111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1311111">
    <w:name w:val="xl40131111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6111111111">
    <w:name w:val="xl40611111111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23111">
    <w:name w:val="xl402311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3181">
    <w:name w:val="çàãîëîâîê 3181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xl4092111">
    <w:name w:val="xl409211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2101111">
    <w:name w:val="Body Text 2101111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BodyText2231121111">
    <w:name w:val="Body Text 2231121111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BodyTextIndent23121111">
    <w:name w:val="Body Text Indent 23121111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xl2481111">
    <w:name w:val="xl2481111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BodyText22381111">
    <w:name w:val="Body Text 22381111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3131111">
    <w:name w:val="çàãîëîâîê 3131111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3113111">
    <w:name w:val="Верхний колонтитул3113111"/>
    <w:basedOn w:val="a1"/>
    <w:rsid w:val="00377404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xl242122111">
    <w:name w:val="xl242122111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351121111">
    <w:name w:val="çàãîëîâîê 351121111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xl24281">
    <w:name w:val="xl24281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xl242711">
    <w:name w:val="xl242711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1630">
    <w:name w:val="Список 163"/>
    <w:basedOn w:val="a1"/>
    <w:rsid w:val="00377404"/>
    <w:pPr>
      <w:spacing w:before="120" w:after="120"/>
      <w:ind w:left="360" w:hanging="360"/>
    </w:pPr>
    <w:rPr>
      <w:szCs w:val="20"/>
    </w:rPr>
  </w:style>
  <w:style w:type="paragraph" w:customStyle="1" w:styleId="760">
    <w:name w:val="Список с маркерами76"/>
    <w:basedOn w:val="a6"/>
    <w:rsid w:val="00377404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761">
    <w:name w:val="Список с номерами76"/>
    <w:basedOn w:val="a8"/>
    <w:rsid w:val="00377404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640">
    <w:name w:val="Список 164"/>
    <w:basedOn w:val="a1"/>
    <w:rsid w:val="00377404"/>
    <w:pPr>
      <w:spacing w:before="120" w:after="120"/>
      <w:ind w:left="360" w:hanging="360"/>
    </w:pPr>
    <w:rPr>
      <w:szCs w:val="20"/>
    </w:rPr>
  </w:style>
  <w:style w:type="paragraph" w:customStyle="1" w:styleId="77">
    <w:name w:val="Список с маркерами77"/>
    <w:basedOn w:val="a6"/>
    <w:rsid w:val="00377404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770">
    <w:name w:val="Список с номерами77"/>
    <w:basedOn w:val="a8"/>
    <w:rsid w:val="00377404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650">
    <w:name w:val="Список 165"/>
    <w:basedOn w:val="a1"/>
    <w:rsid w:val="00377404"/>
    <w:pPr>
      <w:spacing w:before="120" w:after="120"/>
      <w:ind w:left="360" w:hanging="360"/>
    </w:pPr>
    <w:rPr>
      <w:szCs w:val="20"/>
    </w:rPr>
  </w:style>
  <w:style w:type="paragraph" w:customStyle="1" w:styleId="78">
    <w:name w:val="Список с маркерами78"/>
    <w:basedOn w:val="a6"/>
    <w:rsid w:val="00377404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780">
    <w:name w:val="Список с номерами78"/>
    <w:basedOn w:val="a8"/>
    <w:rsid w:val="00377404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660">
    <w:name w:val="Список 166"/>
    <w:basedOn w:val="a1"/>
    <w:rsid w:val="00377404"/>
    <w:pPr>
      <w:spacing w:before="120" w:after="120"/>
      <w:ind w:left="360" w:hanging="360"/>
    </w:pPr>
    <w:rPr>
      <w:szCs w:val="20"/>
    </w:rPr>
  </w:style>
  <w:style w:type="paragraph" w:customStyle="1" w:styleId="79">
    <w:name w:val="Список с маркерами79"/>
    <w:basedOn w:val="a6"/>
    <w:rsid w:val="00377404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790">
    <w:name w:val="Список с номерами79"/>
    <w:basedOn w:val="a8"/>
    <w:rsid w:val="00377404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670">
    <w:name w:val="Список 167"/>
    <w:basedOn w:val="a1"/>
    <w:rsid w:val="00377404"/>
    <w:pPr>
      <w:spacing w:before="120" w:after="120"/>
      <w:ind w:left="360" w:hanging="360"/>
    </w:pPr>
    <w:rPr>
      <w:szCs w:val="20"/>
    </w:rPr>
  </w:style>
  <w:style w:type="paragraph" w:customStyle="1" w:styleId="800">
    <w:name w:val="Список с маркерами80"/>
    <w:basedOn w:val="a6"/>
    <w:rsid w:val="00377404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801">
    <w:name w:val="Список с номерами80"/>
    <w:basedOn w:val="a8"/>
    <w:rsid w:val="00377404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1218">
    <w:name w:val="заголовок 3121"/>
    <w:basedOn w:val="a1"/>
    <w:next w:val="a1"/>
    <w:rsid w:val="00377404"/>
    <w:pPr>
      <w:keepNext/>
      <w:spacing w:before="120" w:after="120"/>
      <w:jc w:val="center"/>
    </w:pPr>
    <w:rPr>
      <w:b/>
      <w:szCs w:val="20"/>
    </w:rPr>
  </w:style>
  <w:style w:type="paragraph" w:customStyle="1" w:styleId="413">
    <w:name w:val="текст сноски41"/>
    <w:basedOn w:val="a1"/>
    <w:rsid w:val="00377404"/>
    <w:pPr>
      <w:widowControl w:val="0"/>
    </w:pPr>
    <w:rPr>
      <w:szCs w:val="20"/>
    </w:rPr>
  </w:style>
  <w:style w:type="paragraph" w:customStyle="1" w:styleId="34310">
    <w:name w:val="Верхний колонтитул3431"/>
    <w:basedOn w:val="a1"/>
    <w:rsid w:val="00377404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121b">
    <w:name w:val="текст сноски121"/>
    <w:basedOn w:val="a1"/>
    <w:rsid w:val="00377404"/>
    <w:pPr>
      <w:widowControl w:val="0"/>
    </w:pPr>
    <w:rPr>
      <w:szCs w:val="20"/>
    </w:rPr>
  </w:style>
  <w:style w:type="paragraph" w:customStyle="1" w:styleId="xl2435">
    <w:name w:val="xl2435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beforeAutospacing="1" w:after="100" w:afterAutospacing="1"/>
      <w:jc w:val="right"/>
    </w:pPr>
    <w:rPr>
      <w:rFonts w:eastAsia="Arial Unicode MS"/>
      <w:szCs w:val="16"/>
    </w:rPr>
  </w:style>
  <w:style w:type="paragraph" w:customStyle="1" w:styleId="1680">
    <w:name w:val="Список 168"/>
    <w:basedOn w:val="a1"/>
    <w:rsid w:val="00377404"/>
    <w:pPr>
      <w:spacing w:before="120" w:after="120"/>
      <w:ind w:left="360" w:hanging="360"/>
    </w:pPr>
    <w:rPr>
      <w:szCs w:val="20"/>
    </w:rPr>
  </w:style>
  <w:style w:type="paragraph" w:customStyle="1" w:styleId="1690">
    <w:name w:val="Список 169"/>
    <w:basedOn w:val="a1"/>
    <w:rsid w:val="00377404"/>
    <w:pPr>
      <w:spacing w:before="120" w:after="120"/>
      <w:ind w:left="360" w:hanging="360"/>
    </w:pPr>
    <w:rPr>
      <w:szCs w:val="20"/>
    </w:rPr>
  </w:style>
  <w:style w:type="paragraph" w:customStyle="1" w:styleId="39211">
    <w:name w:val="çàãîëîâîê 39211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BodyTextIndent23113322211">
    <w:name w:val="Body Text Indent 23113322211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343322211">
    <w:name w:val="заголовок 343322211"/>
    <w:basedOn w:val="a1"/>
    <w:next w:val="a1"/>
    <w:rsid w:val="00377404"/>
    <w:pPr>
      <w:keepNext/>
      <w:spacing w:before="120" w:after="120"/>
      <w:jc w:val="center"/>
    </w:pPr>
    <w:rPr>
      <w:b/>
      <w:szCs w:val="20"/>
    </w:rPr>
  </w:style>
  <w:style w:type="paragraph" w:customStyle="1" w:styleId="131411">
    <w:name w:val="заголовок 131411"/>
    <w:basedOn w:val="a1"/>
    <w:next w:val="a1"/>
    <w:rsid w:val="00377404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1135">
    <w:name w:val="заголовок.113"/>
    <w:basedOn w:val="a1"/>
    <w:next w:val="a1"/>
    <w:rsid w:val="00377404"/>
    <w:pPr>
      <w:keepNext/>
      <w:spacing w:line="360" w:lineRule="auto"/>
    </w:pPr>
    <w:rPr>
      <w:rFonts w:ascii="Arial" w:hAnsi="Arial"/>
      <w:b/>
      <w:szCs w:val="20"/>
    </w:rPr>
  </w:style>
  <w:style w:type="paragraph" w:customStyle="1" w:styleId="3631">
    <w:name w:val="çàãîëîâîê 363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xl2483">
    <w:name w:val="xl2483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xl4085">
    <w:name w:val="xl4085"/>
    <w:basedOn w:val="a1"/>
    <w:rsid w:val="00377404"/>
    <w:pPr>
      <w:spacing w:before="100" w:after="100"/>
    </w:pPr>
    <w:rPr>
      <w:rFonts w:ascii="Courier New" w:eastAsia="Arial Unicode MS" w:hAnsi="Courier New"/>
      <w:szCs w:val="20"/>
    </w:rPr>
  </w:style>
  <w:style w:type="paragraph" w:customStyle="1" w:styleId="xl40133">
    <w:name w:val="xl40133"/>
    <w:basedOn w:val="a1"/>
    <w:rsid w:val="00377404"/>
    <w:pPr>
      <w:spacing w:before="100" w:after="100"/>
    </w:pPr>
    <w:rPr>
      <w:rFonts w:ascii="Courier New" w:eastAsia="Arial Unicode MS" w:hAnsi="Courier New"/>
      <w:szCs w:val="20"/>
    </w:rPr>
  </w:style>
  <w:style w:type="paragraph" w:customStyle="1" w:styleId="xl4096">
    <w:name w:val="xl4096"/>
    <w:basedOn w:val="a1"/>
    <w:rsid w:val="00377404"/>
    <w:pPr>
      <w:spacing w:before="100" w:after="100"/>
    </w:pPr>
    <w:rPr>
      <w:rFonts w:ascii="Courier New" w:eastAsia="Arial Unicode MS" w:hAnsi="Courier New"/>
      <w:szCs w:val="20"/>
    </w:rPr>
  </w:style>
  <w:style w:type="paragraph" w:customStyle="1" w:styleId="1144">
    <w:name w:val="заголовок.114"/>
    <w:basedOn w:val="a1"/>
    <w:next w:val="a1"/>
    <w:rsid w:val="00377404"/>
    <w:pPr>
      <w:keepNext/>
      <w:spacing w:line="360" w:lineRule="auto"/>
    </w:pPr>
    <w:rPr>
      <w:rFonts w:ascii="Arial" w:hAnsi="Arial"/>
      <w:b/>
      <w:szCs w:val="20"/>
    </w:rPr>
  </w:style>
  <w:style w:type="paragraph" w:customStyle="1" w:styleId="313170">
    <w:name w:val="Верхний колонтитул31317"/>
    <w:basedOn w:val="a1"/>
    <w:rsid w:val="00377404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12910">
    <w:name w:val="Ñòèëü1291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211111121111211111">
    <w:name w:val="Ñòèëü1211111121111211111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xl24251">
    <w:name w:val="xl24251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BodyText233211111">
    <w:name w:val="Body Text 233211111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xl40171111">
    <w:name w:val="xl4017111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222211111">
    <w:name w:val="Body Text 222211111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xl40371111">
    <w:name w:val="xl4037111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24201111">
    <w:name w:val="xl24201111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BodyTextIndent282111">
    <w:name w:val="Body Text Indent 282111"/>
    <w:basedOn w:val="a1"/>
    <w:rsid w:val="00377404"/>
    <w:pPr>
      <w:widowControl w:val="0"/>
      <w:overflowPunct w:val="0"/>
      <w:autoSpaceDE w:val="0"/>
      <w:autoSpaceDN w:val="0"/>
      <w:adjustRightInd w:val="0"/>
      <w:spacing w:before="120"/>
      <w:ind w:firstLine="709"/>
      <w:textAlignment w:val="baseline"/>
    </w:pPr>
    <w:rPr>
      <w:sz w:val="20"/>
      <w:szCs w:val="20"/>
    </w:rPr>
  </w:style>
  <w:style w:type="paragraph" w:customStyle="1" w:styleId="BodyTextIndent2141111">
    <w:name w:val="Body Text Indent 2141111"/>
    <w:basedOn w:val="a1"/>
    <w:rsid w:val="00377404"/>
    <w:pPr>
      <w:widowControl w:val="0"/>
      <w:spacing w:before="120"/>
      <w:ind w:firstLine="720"/>
    </w:pPr>
    <w:rPr>
      <w:szCs w:val="20"/>
    </w:rPr>
  </w:style>
  <w:style w:type="paragraph" w:customStyle="1" w:styleId="1211111121111221111">
    <w:name w:val="Ñòèëü1211111121111221111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xl40181111">
    <w:name w:val="xl4018111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511111">
    <w:name w:val="xl4051111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700">
    <w:name w:val="Список 170"/>
    <w:basedOn w:val="a1"/>
    <w:rsid w:val="00377404"/>
    <w:pPr>
      <w:spacing w:before="120" w:after="120"/>
      <w:ind w:left="360" w:hanging="360"/>
    </w:pPr>
    <w:rPr>
      <w:szCs w:val="20"/>
    </w:rPr>
  </w:style>
  <w:style w:type="paragraph" w:customStyle="1" w:styleId="xl24241111">
    <w:name w:val="xl24241111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xl40191111">
    <w:name w:val="xl4019111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41211111211111">
    <w:name w:val="Ñòèëü141211111211111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xl24301">
    <w:name w:val="xl24301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xl245211111">
    <w:name w:val="xl245211111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57811">
    <w:name w:val="заголовок5.7811"/>
    <w:basedOn w:val="a1"/>
    <w:next w:val="a1"/>
    <w:rsid w:val="00377404"/>
    <w:pPr>
      <w:keepNext/>
      <w:jc w:val="left"/>
    </w:pPr>
    <w:rPr>
      <w:b/>
      <w:szCs w:val="20"/>
    </w:rPr>
  </w:style>
  <w:style w:type="paragraph" w:customStyle="1" w:styleId="xl402411">
    <w:name w:val="xl40241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2436">
    <w:name w:val="xl2436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19111111233">
    <w:name w:val="Ñòèëü19111111233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xl40942">
    <w:name w:val="xl40942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4315">
    <w:name w:val="заголовок4.315"/>
    <w:basedOn w:val="a1"/>
    <w:next w:val="a1"/>
    <w:rsid w:val="00377404"/>
    <w:pPr>
      <w:keepNext/>
      <w:spacing w:before="120" w:after="120"/>
      <w:jc w:val="center"/>
    </w:pPr>
    <w:rPr>
      <w:b/>
      <w:sz w:val="20"/>
      <w:szCs w:val="20"/>
    </w:rPr>
  </w:style>
  <w:style w:type="paragraph" w:customStyle="1" w:styleId="xl24612111">
    <w:name w:val="xl24612111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xl241212111">
    <w:name w:val="xl241212111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36111111">
    <w:name w:val="çàãîëîâîê 36111111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xl402011111">
    <w:name w:val="xl40201111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13111111">
    <w:name w:val="xl401311111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61111111111">
    <w:name w:val="xl406111111111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231111">
    <w:name w:val="xl4023111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5710">
    <w:name w:val="заголовок5.710"/>
    <w:basedOn w:val="a1"/>
    <w:next w:val="a1"/>
    <w:rsid w:val="00377404"/>
    <w:pPr>
      <w:keepNext/>
      <w:jc w:val="left"/>
    </w:pPr>
    <w:rPr>
      <w:b/>
      <w:szCs w:val="20"/>
    </w:rPr>
  </w:style>
  <w:style w:type="paragraph" w:customStyle="1" w:styleId="14121112211111">
    <w:name w:val="Ñòèëü14121112211111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312211111">
    <w:name w:val="Верхний колонтитул312211111"/>
    <w:basedOn w:val="a1"/>
    <w:rsid w:val="00377404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381111">
    <w:name w:val="çàãîëîâîê 381111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1131111">
    <w:name w:val="цифры1131111"/>
    <w:basedOn w:val="a1"/>
    <w:rsid w:val="00377404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116111">
    <w:name w:val="цифры116111"/>
    <w:basedOn w:val="a1"/>
    <w:rsid w:val="00377404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xl40233">
    <w:name w:val="xl40233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23124">
    <w:name w:val="Body Text Indent 23124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xl24272">
    <w:name w:val="xl24272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312111111232">
    <w:name w:val="çàãîëîâîê 312111111232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1316">
    <w:name w:val="заголовок 1316"/>
    <w:basedOn w:val="a1"/>
    <w:next w:val="a1"/>
    <w:rsid w:val="00377404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13132">
    <w:name w:val="заголовок 13132"/>
    <w:basedOn w:val="a1"/>
    <w:next w:val="a1"/>
    <w:rsid w:val="00377404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31811">
    <w:name w:val="çàãîëîâîê 31811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xl40921111">
    <w:name w:val="xl4092111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21011111">
    <w:name w:val="Body Text 21011111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BodyText22311211111">
    <w:name w:val="Body Text 22311211111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xl24811111">
    <w:name w:val="xl24811111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BodyText223811111">
    <w:name w:val="Body Text 223811111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31311111">
    <w:name w:val="çàãîëîâîê 31311111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5791">
    <w:name w:val="заголовок5.791"/>
    <w:basedOn w:val="a1"/>
    <w:next w:val="a1"/>
    <w:rsid w:val="00377404"/>
    <w:pPr>
      <w:keepNext/>
      <w:jc w:val="left"/>
    </w:pPr>
    <w:rPr>
      <w:b/>
      <w:szCs w:val="20"/>
    </w:rPr>
  </w:style>
  <w:style w:type="paragraph" w:customStyle="1" w:styleId="31131111">
    <w:name w:val="Верхний колонтитул31131111"/>
    <w:basedOn w:val="a1"/>
    <w:rsid w:val="00377404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xl2421221111">
    <w:name w:val="xl2421221111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3511211111">
    <w:name w:val="çàãîëîâîê 3511211111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Normal191">
    <w:name w:val="Normal191"/>
    <w:rsid w:val="00377404"/>
    <w:pPr>
      <w:widowControl w:val="0"/>
    </w:pPr>
  </w:style>
  <w:style w:type="paragraph" w:customStyle="1" w:styleId="xl242811">
    <w:name w:val="xl242811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xl2427111">
    <w:name w:val="xl2427111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1720">
    <w:name w:val="Список 172"/>
    <w:basedOn w:val="a1"/>
    <w:rsid w:val="00377404"/>
    <w:pPr>
      <w:spacing w:before="120" w:after="120"/>
      <w:ind w:left="360" w:hanging="360"/>
    </w:pPr>
    <w:rPr>
      <w:szCs w:val="20"/>
    </w:rPr>
  </w:style>
  <w:style w:type="paragraph" w:customStyle="1" w:styleId="1730">
    <w:name w:val="Список 173"/>
    <w:basedOn w:val="a1"/>
    <w:rsid w:val="00377404"/>
    <w:pPr>
      <w:spacing w:before="120" w:after="120"/>
      <w:ind w:left="360" w:hanging="360"/>
    </w:pPr>
    <w:rPr>
      <w:szCs w:val="20"/>
    </w:rPr>
  </w:style>
  <w:style w:type="paragraph" w:customStyle="1" w:styleId="1740">
    <w:name w:val="Список 174"/>
    <w:basedOn w:val="a1"/>
    <w:rsid w:val="00377404"/>
    <w:pPr>
      <w:spacing w:before="120" w:after="120"/>
      <w:ind w:left="360" w:hanging="360"/>
    </w:pPr>
    <w:rPr>
      <w:szCs w:val="20"/>
    </w:rPr>
  </w:style>
  <w:style w:type="paragraph" w:customStyle="1" w:styleId="1141111111111">
    <w:name w:val="Ñòèëü1141111111111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1411111111111">
    <w:name w:val="Ñòèëü11411111111111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362">
    <w:name w:val="цифры136"/>
    <w:basedOn w:val="a1"/>
    <w:rsid w:val="00377404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13316">
    <w:name w:val="заголовок 13316"/>
    <w:basedOn w:val="a1"/>
    <w:next w:val="a1"/>
    <w:rsid w:val="00377404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1211151">
    <w:name w:val="Ñòèëü1211151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BodyTextIndent34334">
    <w:name w:val="Body Text Indent 34334"/>
    <w:basedOn w:val="a1"/>
    <w:rsid w:val="00377404"/>
    <w:pPr>
      <w:widowControl w:val="0"/>
      <w:spacing w:before="120"/>
      <w:ind w:firstLine="720"/>
    </w:pPr>
    <w:rPr>
      <w:szCs w:val="20"/>
    </w:rPr>
  </w:style>
  <w:style w:type="paragraph" w:customStyle="1" w:styleId="BodyTextIndent2311334">
    <w:name w:val="Body Text Indent 2311334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34334">
    <w:name w:val="заголовок 34334"/>
    <w:basedOn w:val="a1"/>
    <w:next w:val="a1"/>
    <w:rsid w:val="00377404"/>
    <w:pPr>
      <w:keepNext/>
      <w:spacing w:before="120" w:after="120"/>
      <w:jc w:val="center"/>
    </w:pPr>
    <w:rPr>
      <w:b/>
      <w:szCs w:val="20"/>
    </w:rPr>
  </w:style>
  <w:style w:type="paragraph" w:customStyle="1" w:styleId="BodyTextIndent343322">
    <w:name w:val="Body Text Indent 343322"/>
    <w:basedOn w:val="a1"/>
    <w:rsid w:val="00377404"/>
    <w:pPr>
      <w:widowControl w:val="0"/>
      <w:spacing w:before="120"/>
      <w:ind w:firstLine="720"/>
    </w:pPr>
    <w:rPr>
      <w:szCs w:val="20"/>
    </w:rPr>
  </w:style>
  <w:style w:type="paragraph" w:customStyle="1" w:styleId="BodyTextIndent23113323">
    <w:name w:val="Body Text Indent 23113323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343323">
    <w:name w:val="заголовок 343323"/>
    <w:basedOn w:val="a1"/>
    <w:next w:val="a1"/>
    <w:rsid w:val="00377404"/>
    <w:pPr>
      <w:keepNext/>
      <w:spacing w:before="120" w:after="120"/>
      <w:jc w:val="center"/>
    </w:pPr>
    <w:rPr>
      <w:b/>
      <w:szCs w:val="20"/>
    </w:rPr>
  </w:style>
  <w:style w:type="paragraph" w:customStyle="1" w:styleId="BodyTextIndent231133223">
    <w:name w:val="Body Text Indent 231133223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3433223">
    <w:name w:val="заголовок 3433223"/>
    <w:basedOn w:val="a1"/>
    <w:next w:val="a1"/>
    <w:rsid w:val="00377404"/>
    <w:pPr>
      <w:keepNext/>
      <w:spacing w:before="120" w:after="120"/>
      <w:jc w:val="center"/>
    </w:pPr>
    <w:rPr>
      <w:b/>
      <w:szCs w:val="20"/>
    </w:rPr>
  </w:style>
  <w:style w:type="paragraph" w:customStyle="1" w:styleId="3930">
    <w:name w:val="çàãîëîâîê 393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3922">
    <w:name w:val="çàãîëîâîê 3922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BodyTextIndent2311332222">
    <w:name w:val="Body Text Indent 2311332222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34332222">
    <w:name w:val="заголовок 34332222"/>
    <w:basedOn w:val="a1"/>
    <w:next w:val="a1"/>
    <w:rsid w:val="00377404"/>
    <w:pPr>
      <w:keepNext/>
      <w:spacing w:before="120" w:after="120"/>
      <w:jc w:val="center"/>
    </w:pPr>
    <w:rPr>
      <w:b/>
      <w:szCs w:val="20"/>
    </w:rPr>
  </w:style>
  <w:style w:type="paragraph" w:customStyle="1" w:styleId="13142">
    <w:name w:val="заголовок 13142"/>
    <w:basedOn w:val="a1"/>
    <w:next w:val="a1"/>
    <w:rsid w:val="00377404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39212">
    <w:name w:val="çàãîëîâîê 39212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BodyTextIndent23113322212">
    <w:name w:val="Body Text Indent 23113322212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343322212">
    <w:name w:val="заголовок 343322212"/>
    <w:basedOn w:val="a1"/>
    <w:next w:val="a1"/>
    <w:rsid w:val="00377404"/>
    <w:pPr>
      <w:keepNext/>
      <w:spacing w:before="120" w:after="120"/>
      <w:jc w:val="center"/>
    </w:pPr>
    <w:rPr>
      <w:b/>
      <w:szCs w:val="20"/>
    </w:rPr>
  </w:style>
  <w:style w:type="paragraph" w:customStyle="1" w:styleId="131412">
    <w:name w:val="заголовок 131412"/>
    <w:basedOn w:val="a1"/>
    <w:next w:val="a1"/>
    <w:rsid w:val="00377404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392111">
    <w:name w:val="çàãîëîâîê 392111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BodyTextIndent231133222111">
    <w:name w:val="Body Text Indent 231133222111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3433222111">
    <w:name w:val="заголовок 3433222111"/>
    <w:basedOn w:val="a1"/>
    <w:next w:val="a1"/>
    <w:rsid w:val="00377404"/>
    <w:pPr>
      <w:keepNext/>
      <w:spacing w:before="120" w:after="120"/>
      <w:jc w:val="center"/>
    </w:pPr>
    <w:rPr>
      <w:b/>
      <w:szCs w:val="20"/>
    </w:rPr>
  </w:style>
  <w:style w:type="paragraph" w:customStyle="1" w:styleId="1314111">
    <w:name w:val="заголовок 1314111"/>
    <w:basedOn w:val="a1"/>
    <w:next w:val="a1"/>
    <w:rsid w:val="00377404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11312">
    <w:name w:val="заголовок.1131"/>
    <w:basedOn w:val="a1"/>
    <w:next w:val="a1"/>
    <w:rsid w:val="00377404"/>
    <w:pPr>
      <w:keepNext/>
      <w:spacing w:line="360" w:lineRule="auto"/>
    </w:pPr>
    <w:rPr>
      <w:rFonts w:ascii="Arial" w:hAnsi="Arial"/>
      <w:b/>
      <w:szCs w:val="20"/>
    </w:rPr>
  </w:style>
  <w:style w:type="paragraph" w:customStyle="1" w:styleId="141351">
    <w:name w:val="Ñòèëü141351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33151">
    <w:name w:val="заголовок 133151"/>
    <w:basedOn w:val="a1"/>
    <w:next w:val="a1"/>
    <w:rsid w:val="00377404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BodyTextIndent34335">
    <w:name w:val="Body Text Indent 34335"/>
    <w:basedOn w:val="a1"/>
    <w:rsid w:val="00377404"/>
    <w:pPr>
      <w:widowControl w:val="0"/>
      <w:spacing w:before="120"/>
      <w:ind w:firstLine="720"/>
    </w:pPr>
    <w:rPr>
      <w:szCs w:val="20"/>
    </w:rPr>
  </w:style>
  <w:style w:type="paragraph" w:customStyle="1" w:styleId="BodyTextIndent2311335">
    <w:name w:val="Body Text Indent 2311335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34335">
    <w:name w:val="заголовок 34335"/>
    <w:basedOn w:val="a1"/>
    <w:next w:val="a1"/>
    <w:rsid w:val="00377404"/>
    <w:pPr>
      <w:keepNext/>
      <w:spacing w:before="120" w:after="120"/>
      <w:jc w:val="center"/>
    </w:pPr>
    <w:rPr>
      <w:b/>
      <w:szCs w:val="20"/>
    </w:rPr>
  </w:style>
  <w:style w:type="paragraph" w:customStyle="1" w:styleId="BodyTextIndent343323">
    <w:name w:val="Body Text Indent 343323"/>
    <w:basedOn w:val="a1"/>
    <w:rsid w:val="00377404"/>
    <w:pPr>
      <w:widowControl w:val="0"/>
      <w:spacing w:before="120"/>
      <w:ind w:firstLine="720"/>
    </w:pPr>
    <w:rPr>
      <w:szCs w:val="20"/>
    </w:rPr>
  </w:style>
  <w:style w:type="paragraph" w:customStyle="1" w:styleId="BodyTextIndent23113324">
    <w:name w:val="Body Text Indent 23113324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343324">
    <w:name w:val="заголовок 343324"/>
    <w:basedOn w:val="a1"/>
    <w:next w:val="a1"/>
    <w:rsid w:val="00377404"/>
    <w:pPr>
      <w:keepNext/>
      <w:spacing w:before="120" w:after="120"/>
      <w:jc w:val="center"/>
    </w:pPr>
    <w:rPr>
      <w:b/>
      <w:szCs w:val="20"/>
    </w:rPr>
  </w:style>
  <w:style w:type="paragraph" w:customStyle="1" w:styleId="BodyTextIndent231133224">
    <w:name w:val="Body Text Indent 231133224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3433224">
    <w:name w:val="заголовок 3433224"/>
    <w:basedOn w:val="a1"/>
    <w:next w:val="a1"/>
    <w:rsid w:val="00377404"/>
    <w:pPr>
      <w:keepNext/>
      <w:spacing w:before="120" w:after="120"/>
      <w:jc w:val="center"/>
    </w:pPr>
    <w:rPr>
      <w:b/>
      <w:szCs w:val="20"/>
    </w:rPr>
  </w:style>
  <w:style w:type="paragraph" w:customStyle="1" w:styleId="3940">
    <w:name w:val="çàãîëîâîê 394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3923">
    <w:name w:val="çàãîëîâîê 3923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BodyTextIndent2311332223">
    <w:name w:val="Body Text Indent 2311332223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34332223">
    <w:name w:val="заголовок 34332223"/>
    <w:basedOn w:val="a1"/>
    <w:next w:val="a1"/>
    <w:rsid w:val="00377404"/>
    <w:pPr>
      <w:keepNext/>
      <w:spacing w:before="120" w:after="120"/>
      <w:jc w:val="center"/>
    </w:pPr>
    <w:rPr>
      <w:b/>
      <w:szCs w:val="20"/>
    </w:rPr>
  </w:style>
  <w:style w:type="paragraph" w:customStyle="1" w:styleId="13143">
    <w:name w:val="заголовок 13143"/>
    <w:basedOn w:val="a1"/>
    <w:next w:val="a1"/>
    <w:rsid w:val="00377404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39213">
    <w:name w:val="çàãîëîâîê 39213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BodyTextIndent23113322213">
    <w:name w:val="Body Text Indent 23113322213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343322213">
    <w:name w:val="заголовок 343322213"/>
    <w:basedOn w:val="a1"/>
    <w:next w:val="a1"/>
    <w:rsid w:val="00377404"/>
    <w:pPr>
      <w:keepNext/>
      <w:spacing w:before="120" w:after="120"/>
      <w:jc w:val="center"/>
    </w:pPr>
    <w:rPr>
      <w:b/>
      <w:szCs w:val="20"/>
    </w:rPr>
  </w:style>
  <w:style w:type="paragraph" w:customStyle="1" w:styleId="131413">
    <w:name w:val="заголовок 131413"/>
    <w:basedOn w:val="a1"/>
    <w:next w:val="a1"/>
    <w:rsid w:val="00377404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1155">
    <w:name w:val="заголовок.115"/>
    <w:basedOn w:val="a1"/>
    <w:next w:val="a1"/>
    <w:rsid w:val="00377404"/>
    <w:pPr>
      <w:keepNext/>
      <w:spacing w:line="360" w:lineRule="auto"/>
    </w:pPr>
    <w:rPr>
      <w:rFonts w:ascii="Arial" w:hAnsi="Arial"/>
      <w:b/>
      <w:szCs w:val="20"/>
    </w:rPr>
  </w:style>
  <w:style w:type="paragraph" w:customStyle="1" w:styleId="392112">
    <w:name w:val="çàãîëîâîê 392112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BodyTextIndent231133222112">
    <w:name w:val="Body Text Indent 231133222112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3433222112">
    <w:name w:val="заголовок 3433222112"/>
    <w:basedOn w:val="a1"/>
    <w:next w:val="a1"/>
    <w:rsid w:val="00377404"/>
    <w:pPr>
      <w:keepNext/>
      <w:spacing w:before="120" w:after="120"/>
      <w:jc w:val="center"/>
    </w:pPr>
    <w:rPr>
      <w:b/>
      <w:szCs w:val="20"/>
    </w:rPr>
  </w:style>
  <w:style w:type="paragraph" w:customStyle="1" w:styleId="1314112">
    <w:name w:val="заголовок 1314112"/>
    <w:basedOn w:val="a1"/>
    <w:next w:val="a1"/>
    <w:rsid w:val="00377404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11321">
    <w:name w:val="заголовок.1132"/>
    <w:basedOn w:val="a1"/>
    <w:next w:val="a1"/>
    <w:rsid w:val="00377404"/>
    <w:pPr>
      <w:keepNext/>
      <w:spacing w:line="360" w:lineRule="auto"/>
    </w:pPr>
    <w:rPr>
      <w:rFonts w:ascii="Arial" w:hAnsi="Arial"/>
      <w:b/>
      <w:szCs w:val="20"/>
    </w:rPr>
  </w:style>
  <w:style w:type="paragraph" w:customStyle="1" w:styleId="141352">
    <w:name w:val="Ñòèëü141352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33152">
    <w:name w:val="заголовок 133152"/>
    <w:basedOn w:val="a1"/>
    <w:next w:val="a1"/>
    <w:rsid w:val="00377404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1371">
    <w:name w:val="цифры137"/>
    <w:basedOn w:val="a1"/>
    <w:rsid w:val="00377404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1381">
    <w:name w:val="цифры138"/>
    <w:basedOn w:val="a1"/>
    <w:rsid w:val="00377404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13390">
    <w:name w:val="заголовок 1339"/>
    <w:basedOn w:val="a1"/>
    <w:next w:val="a1"/>
    <w:rsid w:val="00377404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13317">
    <w:name w:val="заголовок 13317"/>
    <w:basedOn w:val="a1"/>
    <w:next w:val="a1"/>
    <w:rsid w:val="00377404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1211152">
    <w:name w:val="Ñòèëü1211152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2911">
    <w:name w:val="Ñòèëü12911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2111111211112111111">
    <w:name w:val="Ñòèëü12111111211112111111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xl242511">
    <w:name w:val="xl242511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BodyText2332111111">
    <w:name w:val="Body Text 2332111111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575111">
    <w:name w:val="заголовок5.75111"/>
    <w:basedOn w:val="a1"/>
    <w:next w:val="a1"/>
    <w:rsid w:val="00377404"/>
    <w:pPr>
      <w:keepNext/>
      <w:jc w:val="left"/>
    </w:pPr>
    <w:rPr>
      <w:b/>
      <w:szCs w:val="20"/>
    </w:rPr>
  </w:style>
  <w:style w:type="paragraph" w:customStyle="1" w:styleId="xl401711111">
    <w:name w:val="xl40171111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2222111111">
    <w:name w:val="Body Text 2222111111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xl403711111">
    <w:name w:val="xl40371111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242011111">
    <w:name w:val="xl242011111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BodyTextIndent2821111">
    <w:name w:val="Body Text Indent 2821111"/>
    <w:basedOn w:val="a1"/>
    <w:rsid w:val="00377404"/>
    <w:pPr>
      <w:widowControl w:val="0"/>
      <w:overflowPunct w:val="0"/>
      <w:autoSpaceDE w:val="0"/>
      <w:autoSpaceDN w:val="0"/>
      <w:adjustRightInd w:val="0"/>
      <w:spacing w:before="120"/>
      <w:ind w:firstLine="709"/>
      <w:textAlignment w:val="baseline"/>
    </w:pPr>
    <w:rPr>
      <w:sz w:val="20"/>
      <w:szCs w:val="20"/>
    </w:rPr>
  </w:style>
  <w:style w:type="paragraph" w:customStyle="1" w:styleId="BodyTextIndent2823">
    <w:name w:val="Body Text Indent 2823"/>
    <w:basedOn w:val="a1"/>
    <w:rsid w:val="00377404"/>
    <w:pPr>
      <w:widowControl w:val="0"/>
      <w:overflowPunct w:val="0"/>
      <w:autoSpaceDE w:val="0"/>
      <w:autoSpaceDN w:val="0"/>
      <w:adjustRightInd w:val="0"/>
      <w:spacing w:before="120"/>
      <w:ind w:firstLine="709"/>
      <w:textAlignment w:val="baseline"/>
    </w:pPr>
    <w:rPr>
      <w:sz w:val="20"/>
      <w:szCs w:val="20"/>
    </w:rPr>
  </w:style>
  <w:style w:type="paragraph" w:customStyle="1" w:styleId="BodyTextIndent21411111">
    <w:name w:val="Body Text Indent 21411111"/>
    <w:basedOn w:val="a1"/>
    <w:rsid w:val="00377404"/>
    <w:pPr>
      <w:widowControl w:val="0"/>
      <w:spacing w:before="120"/>
      <w:ind w:firstLine="720"/>
    </w:pPr>
    <w:rPr>
      <w:szCs w:val="20"/>
    </w:rPr>
  </w:style>
  <w:style w:type="paragraph" w:customStyle="1" w:styleId="12111111211112211111">
    <w:name w:val="Ñòèëü12111111211112211111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xl401811111">
    <w:name w:val="xl40181111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5111111">
    <w:name w:val="xl40511111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353">
    <w:name w:val="Ñòèëü135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363">
    <w:name w:val="Ñòèëü136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11180">
    <w:name w:val="Ñòèëü11118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22100">
    <w:name w:val="Ñòèëü12210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BodyText218">
    <w:name w:val="Body Text 218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1750">
    <w:name w:val="Список 175"/>
    <w:basedOn w:val="a1"/>
    <w:rsid w:val="00377404"/>
    <w:pPr>
      <w:spacing w:before="120" w:after="120"/>
      <w:ind w:left="360" w:hanging="360"/>
    </w:pPr>
    <w:rPr>
      <w:szCs w:val="20"/>
    </w:rPr>
  </w:style>
  <w:style w:type="paragraph" w:customStyle="1" w:styleId="11820">
    <w:name w:val="Ñòèëü1182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1812">
    <w:name w:val="Ñòèëü11812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18112">
    <w:name w:val="Ñòèëü118112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181112">
    <w:name w:val="Ñòèëü1181112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1811112">
    <w:name w:val="Ñòèëü11811112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18111112">
    <w:name w:val="Ñòèëü118111112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211153">
    <w:name w:val="Ñòèëü1211153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21510">
    <w:name w:val="Ñòèëü12151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21010">
    <w:name w:val="Ñòèëü12101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41353">
    <w:name w:val="Ñòèëü141353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BlockText1">
    <w:name w:val="Block Text1"/>
    <w:basedOn w:val="a1"/>
    <w:rsid w:val="00377404"/>
    <w:pPr>
      <w:widowControl w:val="0"/>
      <w:spacing w:line="200" w:lineRule="exact"/>
      <w:ind w:left="-57" w:right="-57"/>
      <w:jc w:val="center"/>
    </w:pPr>
    <w:rPr>
      <w:sz w:val="20"/>
      <w:szCs w:val="20"/>
      <w:u w:val="single"/>
    </w:rPr>
  </w:style>
  <w:style w:type="paragraph" w:customStyle="1" w:styleId="DocumentMap1">
    <w:name w:val="Document Map1"/>
    <w:basedOn w:val="a1"/>
    <w:rsid w:val="00377404"/>
    <w:pPr>
      <w:widowControl w:val="0"/>
      <w:shd w:val="clear" w:color="auto" w:fill="000080"/>
    </w:pPr>
    <w:rPr>
      <w:rFonts w:ascii="Tahoma" w:hAnsi="Tahoma"/>
      <w:szCs w:val="20"/>
    </w:rPr>
  </w:style>
  <w:style w:type="paragraph" w:customStyle="1" w:styleId="95">
    <w:name w:val="текст сноски9"/>
    <w:basedOn w:val="a1"/>
    <w:rsid w:val="00377404"/>
    <w:pPr>
      <w:widowControl w:val="0"/>
      <w:jc w:val="left"/>
    </w:pPr>
    <w:rPr>
      <w:sz w:val="20"/>
      <w:szCs w:val="20"/>
    </w:rPr>
  </w:style>
  <w:style w:type="paragraph" w:customStyle="1" w:styleId="BodyTextIndent2215">
    <w:name w:val="Body Text Indent 2215"/>
    <w:basedOn w:val="a1"/>
    <w:rsid w:val="00377404"/>
    <w:pPr>
      <w:widowControl w:val="0"/>
      <w:spacing w:before="120" w:line="260" w:lineRule="exact"/>
      <w:ind w:firstLine="709"/>
    </w:pPr>
    <w:rPr>
      <w:szCs w:val="20"/>
    </w:rPr>
  </w:style>
  <w:style w:type="paragraph" w:customStyle="1" w:styleId="122110">
    <w:name w:val="Ñòèëü12211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183">
    <w:name w:val="цифры118"/>
    <w:basedOn w:val="a1"/>
    <w:rsid w:val="00377404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BodyText2319">
    <w:name w:val="Body Text 2319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1372">
    <w:name w:val="Ñòèëü137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760">
    <w:name w:val="Список 176"/>
    <w:basedOn w:val="a1"/>
    <w:rsid w:val="00377404"/>
    <w:pPr>
      <w:spacing w:before="120" w:after="120"/>
      <w:ind w:left="360" w:hanging="360"/>
    </w:pPr>
    <w:rPr>
      <w:szCs w:val="20"/>
    </w:rPr>
  </w:style>
  <w:style w:type="paragraph" w:customStyle="1" w:styleId="900">
    <w:name w:val="Список с маркерами90"/>
    <w:basedOn w:val="a6"/>
    <w:rsid w:val="00377404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901">
    <w:name w:val="Список с номерами90"/>
    <w:basedOn w:val="a8"/>
    <w:rsid w:val="00377404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1720">
    <w:name w:val="Ñòèëü1172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1712">
    <w:name w:val="Ñòèëü11712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17112">
    <w:name w:val="Ñòèëü117112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Normal20">
    <w:name w:val="Normal20"/>
    <w:rsid w:val="00377404"/>
    <w:pPr>
      <w:widowControl w:val="0"/>
    </w:pPr>
  </w:style>
  <w:style w:type="paragraph" w:customStyle="1" w:styleId="BodyText38">
    <w:name w:val="Body Text 38"/>
    <w:basedOn w:val="216"/>
    <w:rsid w:val="00377404"/>
    <w:pPr>
      <w:widowControl w:val="0"/>
      <w:spacing w:after="120"/>
      <w:ind w:left="283"/>
      <w:jc w:val="both"/>
    </w:pPr>
    <w:rPr>
      <w:b w:val="0"/>
      <w:caps w:val="0"/>
      <w:lang w:eastAsia="ru-RU"/>
    </w:rPr>
  </w:style>
  <w:style w:type="paragraph" w:customStyle="1" w:styleId="BodyText219">
    <w:name w:val="Body Text 219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12180">
    <w:name w:val="заголовок 1218"/>
    <w:basedOn w:val="a1"/>
    <w:next w:val="a1"/>
    <w:rsid w:val="00377404"/>
    <w:pPr>
      <w:keepNext/>
      <w:widowControl w:val="0"/>
      <w:spacing w:before="100" w:line="200" w:lineRule="exact"/>
    </w:pPr>
    <w:rPr>
      <w:b/>
      <w:i/>
      <w:sz w:val="20"/>
      <w:szCs w:val="20"/>
    </w:rPr>
  </w:style>
  <w:style w:type="paragraph" w:customStyle="1" w:styleId="Headintext8">
    <w:name w:val="Head in text8"/>
    <w:basedOn w:val="Textbody"/>
    <w:rsid w:val="00377404"/>
    <w:pPr>
      <w:spacing w:before="160"/>
    </w:pPr>
    <w:rPr>
      <w:b/>
    </w:rPr>
  </w:style>
  <w:style w:type="paragraph" w:customStyle="1" w:styleId="Normal326">
    <w:name w:val="Normal326"/>
    <w:rsid w:val="00377404"/>
    <w:rPr>
      <w:rFonts w:ascii="Times New Roman CYR" w:hAnsi="Times New Roman CYR"/>
      <w:sz w:val="24"/>
    </w:rPr>
  </w:style>
  <w:style w:type="paragraph" w:customStyle="1" w:styleId="104">
    <w:name w:val="текст сноски10"/>
    <w:basedOn w:val="a1"/>
    <w:rsid w:val="00377404"/>
    <w:pPr>
      <w:widowControl w:val="0"/>
    </w:pPr>
    <w:rPr>
      <w:szCs w:val="20"/>
    </w:rPr>
  </w:style>
  <w:style w:type="paragraph" w:customStyle="1" w:styleId="3270">
    <w:name w:val="Верхний колонтитул327"/>
    <w:basedOn w:val="a1"/>
    <w:rsid w:val="00377404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12281">
    <w:name w:val="заголовок 1228"/>
    <w:basedOn w:val="a1"/>
    <w:next w:val="a1"/>
    <w:rsid w:val="00377404"/>
    <w:pPr>
      <w:keepNext/>
      <w:widowControl w:val="0"/>
      <w:spacing w:before="100" w:line="200" w:lineRule="exact"/>
    </w:pPr>
    <w:rPr>
      <w:b/>
      <w:i/>
      <w:sz w:val="20"/>
      <w:szCs w:val="20"/>
    </w:rPr>
  </w:style>
  <w:style w:type="paragraph" w:customStyle="1" w:styleId="12102">
    <w:name w:val="заголовок 1210"/>
    <w:basedOn w:val="a1"/>
    <w:next w:val="a1"/>
    <w:rsid w:val="00377404"/>
    <w:pPr>
      <w:keepNext/>
      <w:widowControl w:val="0"/>
      <w:spacing w:before="100" w:line="200" w:lineRule="exact"/>
    </w:pPr>
    <w:rPr>
      <w:b/>
      <w:i/>
      <w:sz w:val="20"/>
      <w:szCs w:val="20"/>
    </w:rPr>
  </w:style>
  <w:style w:type="paragraph" w:customStyle="1" w:styleId="2230">
    <w:name w:val="заголовок 223"/>
    <w:basedOn w:val="a1"/>
    <w:next w:val="a1"/>
    <w:rsid w:val="00377404"/>
    <w:pPr>
      <w:keepNext/>
      <w:widowControl w:val="0"/>
      <w:spacing w:before="120"/>
      <w:ind w:firstLine="720"/>
      <w:jc w:val="center"/>
    </w:pPr>
    <w:rPr>
      <w:b/>
      <w:szCs w:val="20"/>
    </w:rPr>
  </w:style>
  <w:style w:type="paragraph" w:customStyle="1" w:styleId="BodyTextIndent2210">
    <w:name w:val="Body Text Indent 2210"/>
    <w:basedOn w:val="a1"/>
    <w:rsid w:val="00377404"/>
    <w:pPr>
      <w:widowControl w:val="0"/>
      <w:spacing w:before="120" w:line="260" w:lineRule="exact"/>
      <w:ind w:firstLine="709"/>
    </w:pPr>
    <w:rPr>
      <w:rFonts w:ascii="Times New Roman CYR" w:hAnsi="Times New Roman CYR"/>
      <w:szCs w:val="20"/>
    </w:rPr>
  </w:style>
  <w:style w:type="paragraph" w:customStyle="1" w:styleId="8c">
    <w:name w:val="Äîêóìåíò8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189">
    <w:name w:val="çàãîëîâîê 18"/>
    <w:basedOn w:val="a1"/>
    <w:next w:val="a1"/>
    <w:rsid w:val="00377404"/>
    <w:pPr>
      <w:keepNext/>
      <w:widowControl w:val="0"/>
      <w:spacing w:before="120"/>
      <w:ind w:firstLine="720"/>
    </w:pPr>
    <w:rPr>
      <w:b/>
      <w:szCs w:val="20"/>
    </w:rPr>
  </w:style>
  <w:style w:type="paragraph" w:customStyle="1" w:styleId="18a">
    <w:name w:val="öèôðû18"/>
    <w:basedOn w:val="a1"/>
    <w:rsid w:val="00377404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21121">
    <w:name w:val="заголовок 2112"/>
    <w:basedOn w:val="a1"/>
    <w:next w:val="a1"/>
    <w:rsid w:val="00377404"/>
    <w:pPr>
      <w:keepNext/>
      <w:widowControl w:val="0"/>
      <w:spacing w:before="120"/>
      <w:ind w:firstLine="720"/>
      <w:jc w:val="center"/>
    </w:pPr>
    <w:rPr>
      <w:b/>
      <w:szCs w:val="20"/>
    </w:rPr>
  </w:style>
  <w:style w:type="paragraph" w:customStyle="1" w:styleId="328">
    <w:name w:val="çàãîëîâîê 328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BodyTextIndent211118">
    <w:name w:val="Body Text Indent 211118"/>
    <w:basedOn w:val="a1"/>
    <w:rsid w:val="00377404"/>
    <w:pPr>
      <w:widowControl w:val="0"/>
      <w:spacing w:before="120" w:line="260" w:lineRule="exact"/>
      <w:ind w:firstLine="709"/>
    </w:pPr>
    <w:rPr>
      <w:rFonts w:ascii="Times New Roman CYR" w:hAnsi="Times New Roman CYR"/>
      <w:szCs w:val="20"/>
    </w:rPr>
  </w:style>
  <w:style w:type="paragraph" w:customStyle="1" w:styleId="BodyTextIndent21119">
    <w:name w:val="Body Text Indent 21119"/>
    <w:basedOn w:val="a1"/>
    <w:rsid w:val="00377404"/>
    <w:pPr>
      <w:widowControl w:val="0"/>
      <w:spacing w:before="120" w:line="260" w:lineRule="exact"/>
      <w:ind w:firstLine="709"/>
    </w:pPr>
    <w:rPr>
      <w:rFonts w:ascii="Times New Roman CYR" w:hAnsi="Times New Roman CYR"/>
      <w:szCs w:val="20"/>
    </w:rPr>
  </w:style>
  <w:style w:type="paragraph" w:customStyle="1" w:styleId="BodyText226">
    <w:name w:val="Body Text 226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1382">
    <w:name w:val="Ñòèëü138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1161">
    <w:name w:val="Ñòèëü1116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452">
    <w:name w:val="Ñòèëü145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BodyText239">
    <w:name w:val="Body Text 239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11119">
    <w:name w:val="Ñòèëü11119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192">
    <w:name w:val="цифры119"/>
    <w:basedOn w:val="a1"/>
    <w:rsid w:val="00377404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1373">
    <w:name w:val="заголовок 137"/>
    <w:basedOn w:val="a1"/>
    <w:next w:val="a1"/>
    <w:rsid w:val="00377404"/>
    <w:pPr>
      <w:keepNext/>
      <w:widowControl w:val="0"/>
      <w:spacing w:before="120"/>
      <w:ind w:firstLine="720"/>
    </w:pPr>
    <w:rPr>
      <w:b/>
      <w:szCs w:val="20"/>
    </w:rPr>
  </w:style>
  <w:style w:type="paragraph" w:customStyle="1" w:styleId="122120">
    <w:name w:val="Ñòèëü12212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BodyText23110">
    <w:name w:val="Body Text 23110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141250">
    <w:name w:val="Ñòèëü14125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41214">
    <w:name w:val="Ñòèëü141214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98">
    <w:name w:val="Ñòèëü198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31270">
    <w:name w:val="çàãîëîâîê 3127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3370">
    <w:name w:val="çàãîëîâîê 337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BodyText23127">
    <w:name w:val="Body Text 23127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1918">
    <w:name w:val="Ñòèëü1918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312180">
    <w:name w:val="çàãîëîâîê 31218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329">
    <w:name w:val="çàãîëîâîê 329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BodyText231217">
    <w:name w:val="Body Text 231217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3317">
    <w:name w:val="çàãîëîâîê 3317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14121114">
    <w:name w:val="Ñòèëü14121114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412114">
    <w:name w:val="Ñòèëü1412114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9118">
    <w:name w:val="Ñòèëü19118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312117">
    <w:name w:val="çàãîëîâîê 312117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3218">
    <w:name w:val="çàãîëîâîê 3218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BodyText2312117">
    <w:name w:val="Body Text 2312117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33117">
    <w:name w:val="çàãîëîâîê 33117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191117">
    <w:name w:val="Ñòèëü191117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3121117">
    <w:name w:val="çàãîëîâîê 3121117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32128">
    <w:name w:val="çàãîëîâîê 32128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BodyText23121117">
    <w:name w:val="Body Text 23121117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331117">
    <w:name w:val="çàãîëîâîê 331117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BodyText265">
    <w:name w:val="Body Text 265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BodyText2615">
    <w:name w:val="Body Text 2615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1770">
    <w:name w:val="Список 177"/>
    <w:basedOn w:val="a1"/>
    <w:rsid w:val="00377404"/>
    <w:pPr>
      <w:spacing w:before="120" w:after="120"/>
      <w:ind w:left="360" w:hanging="360"/>
    </w:pPr>
    <w:rPr>
      <w:szCs w:val="20"/>
    </w:rPr>
  </w:style>
  <w:style w:type="paragraph" w:customStyle="1" w:styleId="31160">
    <w:name w:val="Верхний колонтитул3116"/>
    <w:basedOn w:val="a1"/>
    <w:rsid w:val="00377404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321218">
    <w:name w:val="çàãîëîâîê 321218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283">
    <w:name w:val="текст сноски28"/>
    <w:basedOn w:val="a1"/>
    <w:rsid w:val="00377404"/>
    <w:pPr>
      <w:widowControl w:val="0"/>
    </w:pPr>
    <w:rPr>
      <w:szCs w:val="20"/>
    </w:rPr>
  </w:style>
  <w:style w:type="paragraph" w:customStyle="1" w:styleId="1412111114">
    <w:name w:val="Ñòèëü1412111114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xl2437">
    <w:name w:val="xl2437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xl24210">
    <w:name w:val="xl24210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32121117">
    <w:name w:val="çàãîëîâîê 32121117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1911117">
    <w:name w:val="Ñòèëü1911117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3212118">
    <w:name w:val="çàãîëîâîê 3212118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2172">
    <w:name w:val="текст сноски217"/>
    <w:basedOn w:val="a1"/>
    <w:rsid w:val="00377404"/>
    <w:pPr>
      <w:widowControl w:val="0"/>
    </w:pPr>
    <w:rPr>
      <w:szCs w:val="20"/>
    </w:rPr>
  </w:style>
  <w:style w:type="paragraph" w:customStyle="1" w:styleId="BodyText231211117">
    <w:name w:val="Body Text 231211117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31211117">
    <w:name w:val="çàãîëîâîê 31211117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3311117">
    <w:name w:val="çàãîëîâîê 3311117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19111117">
    <w:name w:val="Ñòèëü19111117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2117">
    <w:name w:val="текст сноски2117"/>
    <w:basedOn w:val="a1"/>
    <w:rsid w:val="00377404"/>
    <w:pPr>
      <w:widowControl w:val="0"/>
    </w:pPr>
    <w:rPr>
      <w:szCs w:val="20"/>
    </w:rPr>
  </w:style>
  <w:style w:type="paragraph" w:customStyle="1" w:styleId="BodyText2312111117">
    <w:name w:val="Body Text 2312111117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312111117">
    <w:name w:val="çàãîëîâîê 312111117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33111117">
    <w:name w:val="çàãîëîâîê 33111117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BodyText2233">
    <w:name w:val="Body Text 2233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BodyText26116">
    <w:name w:val="Body Text 26116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3531">
    <w:name w:val="çàãîëîâîê 353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BodyText22313">
    <w:name w:val="Body Text 22313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BodyText261115">
    <w:name w:val="Body Text 261115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35130">
    <w:name w:val="çàãîëîâîê 3513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xl2456">
    <w:name w:val="xl2456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312100">
    <w:name w:val="Верхний колонтитул31210"/>
    <w:basedOn w:val="a1"/>
    <w:rsid w:val="00377404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xl24216">
    <w:name w:val="xl24216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xl4040">
    <w:name w:val="xl4040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4121111123">
    <w:name w:val="Ñòèëü14121111123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xl24523">
    <w:name w:val="xl24523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xl4097">
    <w:name w:val="xl4097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242125">
    <w:name w:val="xl242125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xl4061114">
    <w:name w:val="xl4061114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4316">
    <w:name w:val="заголовок4.316"/>
    <w:basedOn w:val="a1"/>
    <w:next w:val="a1"/>
    <w:rsid w:val="00377404"/>
    <w:pPr>
      <w:keepNext/>
      <w:spacing w:before="120" w:after="120"/>
      <w:jc w:val="center"/>
    </w:pPr>
    <w:rPr>
      <w:b/>
      <w:sz w:val="20"/>
      <w:szCs w:val="20"/>
    </w:rPr>
  </w:style>
  <w:style w:type="paragraph" w:customStyle="1" w:styleId="141211124">
    <w:name w:val="Ñòèëü141211124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412111223">
    <w:name w:val="Ñòèëü1412111223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31223">
    <w:name w:val="Верхний колонтитул31223"/>
    <w:basedOn w:val="a1"/>
    <w:rsid w:val="00377404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191111116">
    <w:name w:val="Ñòèëü191111116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BodyText23121111116">
    <w:name w:val="Body Text 23121111116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3121111116">
    <w:name w:val="çàãîëîâîê 3121111116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331111116">
    <w:name w:val="çàãîëîâîê 331111116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xl24115">
    <w:name w:val="xl24115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321211116">
    <w:name w:val="çàãîëîâîê 321211116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31318">
    <w:name w:val="Верхний колонтитул31318"/>
    <w:basedOn w:val="a1"/>
    <w:rsid w:val="00377404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1911111125">
    <w:name w:val="Ñòèëü1911111125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3212111124">
    <w:name w:val="çàãîëîâîê 3212111124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BodyText231211111125">
    <w:name w:val="Body Text 231211111125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31211111125">
    <w:name w:val="çàãîëîâîê 31211111125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BodyTextIndent2264">
    <w:name w:val="Body Text Indent 2264"/>
    <w:basedOn w:val="a1"/>
    <w:rsid w:val="00377404"/>
    <w:pPr>
      <w:widowControl w:val="0"/>
      <w:spacing w:before="120" w:line="260" w:lineRule="exact"/>
      <w:ind w:firstLine="709"/>
    </w:pPr>
    <w:rPr>
      <w:rFonts w:ascii="Times New Roman CYR" w:hAnsi="Times New Roman CYR"/>
      <w:szCs w:val="20"/>
    </w:rPr>
  </w:style>
  <w:style w:type="paragraph" w:customStyle="1" w:styleId="3311111124">
    <w:name w:val="çàãîëîâîê 3311111124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1317">
    <w:name w:val="заголовок 1317"/>
    <w:basedOn w:val="a1"/>
    <w:next w:val="a1"/>
    <w:rsid w:val="00377404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BodyText223114">
    <w:name w:val="Body Text 223114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BodyText2611114">
    <w:name w:val="Body Text 2611114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351140">
    <w:name w:val="çàãîëîâîê 35114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BodyText2103">
    <w:name w:val="Body Text 2103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BodyText2231123">
    <w:name w:val="Body Text 2231123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BodyText26111122">
    <w:name w:val="Body Text 26111122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351123">
    <w:name w:val="çàãîëîâîê 351123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BodyTextIndent217">
    <w:name w:val="Body Text Indent 217"/>
    <w:basedOn w:val="a1"/>
    <w:rsid w:val="00377404"/>
    <w:pPr>
      <w:widowControl w:val="0"/>
      <w:spacing w:before="120"/>
      <w:ind w:firstLine="720"/>
    </w:pPr>
    <w:rPr>
      <w:szCs w:val="20"/>
    </w:rPr>
  </w:style>
  <w:style w:type="paragraph" w:customStyle="1" w:styleId="xl2484">
    <w:name w:val="xl2484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BodyText22383">
    <w:name w:val="Body Text 22383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31330">
    <w:name w:val="çàãîëîâîê 3133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5711">
    <w:name w:val="заголовок5.711"/>
    <w:basedOn w:val="a1"/>
    <w:next w:val="a1"/>
    <w:rsid w:val="00377404"/>
    <w:pPr>
      <w:keepNext/>
      <w:jc w:val="left"/>
    </w:pPr>
    <w:rPr>
      <w:b/>
      <w:szCs w:val="20"/>
    </w:rPr>
  </w:style>
  <w:style w:type="paragraph" w:customStyle="1" w:styleId="xl24243">
    <w:name w:val="xl24243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xl40193">
    <w:name w:val="xl40193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41211111213">
    <w:name w:val="Ñòèëü141211111213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4121112213">
    <w:name w:val="Ñòèëü14121112213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312213">
    <w:name w:val="Верхний колонтитул312213"/>
    <w:basedOn w:val="a1"/>
    <w:rsid w:val="00377404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xl245213">
    <w:name w:val="xl245213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11330">
    <w:name w:val="цифры1133"/>
    <w:basedOn w:val="a1"/>
    <w:rsid w:val="00377404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5753">
    <w:name w:val="заголовок5.753"/>
    <w:basedOn w:val="a1"/>
    <w:next w:val="a1"/>
    <w:rsid w:val="00377404"/>
    <w:pPr>
      <w:keepNext/>
      <w:jc w:val="left"/>
    </w:pPr>
    <w:rPr>
      <w:b/>
      <w:szCs w:val="20"/>
    </w:rPr>
  </w:style>
  <w:style w:type="paragraph" w:customStyle="1" w:styleId="xl24614">
    <w:name w:val="xl24614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xl241214">
    <w:name w:val="xl241214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3641">
    <w:name w:val="çàãîëîâîê 364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xl40134">
    <w:name w:val="xl40134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611113">
    <w:name w:val="xl40611113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23125">
    <w:name w:val="Body Text Indent 23125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xl40923">
    <w:name w:val="xl40923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21013">
    <w:name w:val="Body Text 21013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BodyText22311213">
    <w:name w:val="Body Text 22311213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BodyTextIndent231213">
    <w:name w:val="Body Text Indent 231213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xl24813">
    <w:name w:val="xl24813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BodyText223813">
    <w:name w:val="Body Text 223813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313130">
    <w:name w:val="çàãîëîâîê 31313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31133">
    <w:name w:val="Верхний колонтитул31133"/>
    <w:basedOn w:val="a1"/>
    <w:rsid w:val="00377404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xl2421223">
    <w:name w:val="xl2421223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3511213">
    <w:name w:val="çàãîëîâîê 3511213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141211113">
    <w:name w:val="Ñòèëü141211113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xl242412">
    <w:name w:val="xl242412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xl401912">
    <w:name w:val="xl401912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412111112112">
    <w:name w:val="Ñòèëü1412111112112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41211122112">
    <w:name w:val="Ñòèëü141211122112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3122112">
    <w:name w:val="Верхний колонтитул3122112"/>
    <w:basedOn w:val="a1"/>
    <w:rsid w:val="00377404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xl2452112">
    <w:name w:val="xl2452112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113120">
    <w:name w:val="цифры11312"/>
    <w:basedOn w:val="a1"/>
    <w:rsid w:val="00377404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11620">
    <w:name w:val="цифры1162"/>
    <w:basedOn w:val="a1"/>
    <w:rsid w:val="00377404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36130">
    <w:name w:val="çàãîëîâîê 3613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xl401313">
    <w:name w:val="xl401313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6111113">
    <w:name w:val="xl406111113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9111111234">
    <w:name w:val="Ñòèëü19111111234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xl40943">
    <w:name w:val="xl40943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246123">
    <w:name w:val="xl246123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xl2412123">
    <w:name w:val="xl2412123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361130">
    <w:name w:val="çàãîëîâîê 36113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xl402013">
    <w:name w:val="xl402013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13113">
    <w:name w:val="xl4013113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61111113">
    <w:name w:val="xl4061111113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234">
    <w:name w:val="xl40234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2312111111232">
    <w:name w:val="Body Text 2312111111232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xl24273">
    <w:name w:val="xl24273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312111111233">
    <w:name w:val="çàãîëîâîê 312111111233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13133">
    <w:name w:val="заголовок 13133"/>
    <w:basedOn w:val="a1"/>
    <w:next w:val="a1"/>
    <w:rsid w:val="00377404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5772">
    <w:name w:val="заголовок5.772"/>
    <w:basedOn w:val="a1"/>
    <w:next w:val="a1"/>
    <w:rsid w:val="00377404"/>
    <w:pPr>
      <w:keepNext/>
      <w:jc w:val="left"/>
    </w:pPr>
    <w:rPr>
      <w:b/>
      <w:szCs w:val="20"/>
    </w:rPr>
  </w:style>
  <w:style w:type="paragraph" w:customStyle="1" w:styleId="xl409212">
    <w:name w:val="xl409212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210112">
    <w:name w:val="Body Text 210112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BodyText223112112">
    <w:name w:val="Body Text 223112112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57512">
    <w:name w:val="заголовок5.7512"/>
    <w:basedOn w:val="a1"/>
    <w:next w:val="a1"/>
    <w:rsid w:val="00377404"/>
    <w:pPr>
      <w:keepNext/>
      <w:jc w:val="left"/>
    </w:pPr>
    <w:rPr>
      <w:b/>
      <w:szCs w:val="20"/>
    </w:rPr>
  </w:style>
  <w:style w:type="paragraph" w:customStyle="1" w:styleId="BodyTextIndent2312112">
    <w:name w:val="Body Text Indent 2312112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xl248112">
    <w:name w:val="xl248112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BodyText2238112">
    <w:name w:val="Body Text 2238112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313112">
    <w:name w:val="çàãîëîâîê 313112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311312">
    <w:name w:val="Верхний колонтитул311312"/>
    <w:basedOn w:val="a1"/>
    <w:rsid w:val="00377404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xl24212212">
    <w:name w:val="xl24212212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35112112">
    <w:name w:val="çàãîëîâîê 35112112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xl2424112">
    <w:name w:val="xl2424112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xl4019112">
    <w:name w:val="xl4019112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4121111121112">
    <w:name w:val="Ñòèëü14121111121112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xl24521112">
    <w:name w:val="xl24521112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5782">
    <w:name w:val="заголовок5.782"/>
    <w:basedOn w:val="a1"/>
    <w:next w:val="a1"/>
    <w:rsid w:val="00377404"/>
    <w:pPr>
      <w:keepNext/>
      <w:jc w:val="left"/>
    </w:pPr>
    <w:rPr>
      <w:b/>
      <w:szCs w:val="20"/>
    </w:rPr>
  </w:style>
  <w:style w:type="paragraph" w:customStyle="1" w:styleId="xl40242">
    <w:name w:val="xl40242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211154">
    <w:name w:val="Ñòèëü1211154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xl24241112">
    <w:name w:val="xl24241112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xl40191112">
    <w:name w:val="xl40191112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41211111211112">
    <w:name w:val="Ñòèëü141211111211112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xl24302">
    <w:name w:val="xl24302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xl40262">
    <w:name w:val="xl40262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245211112">
    <w:name w:val="xl245211112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57812">
    <w:name w:val="заголовок5.7812"/>
    <w:basedOn w:val="a1"/>
    <w:next w:val="a1"/>
    <w:rsid w:val="00377404"/>
    <w:pPr>
      <w:keepNext/>
      <w:jc w:val="left"/>
    </w:pPr>
    <w:rPr>
      <w:b/>
      <w:szCs w:val="20"/>
    </w:rPr>
  </w:style>
  <w:style w:type="paragraph" w:customStyle="1" w:styleId="xl402412">
    <w:name w:val="xl402412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242411111">
    <w:name w:val="xl242411111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xl401911111">
    <w:name w:val="xl40191111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412111112111111">
    <w:name w:val="Ñòèëü1412111112111111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xl243011">
    <w:name w:val="xl243011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xl40281">
    <w:name w:val="xl4028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2611">
    <w:name w:val="xl40261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2452111111">
    <w:name w:val="xl2452111111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xl40110111">
    <w:name w:val="xl4011011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578111">
    <w:name w:val="заголовок5.78111"/>
    <w:basedOn w:val="a1"/>
    <w:next w:val="a1"/>
    <w:rsid w:val="00377404"/>
    <w:pPr>
      <w:keepNext/>
      <w:jc w:val="left"/>
    </w:pPr>
    <w:rPr>
      <w:b/>
      <w:szCs w:val="20"/>
    </w:rPr>
  </w:style>
  <w:style w:type="paragraph" w:customStyle="1" w:styleId="xl4024111">
    <w:name w:val="xl402411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24361">
    <w:name w:val="xl24361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191111112331">
    <w:name w:val="Ñòèëü191111112331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xl409421">
    <w:name w:val="xl40942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43151">
    <w:name w:val="заголовок4.3151"/>
    <w:basedOn w:val="a1"/>
    <w:next w:val="a1"/>
    <w:rsid w:val="00377404"/>
    <w:pPr>
      <w:keepNext/>
      <w:spacing w:before="120" w:after="120"/>
      <w:jc w:val="center"/>
    </w:pPr>
    <w:rPr>
      <w:b/>
      <w:sz w:val="20"/>
      <w:szCs w:val="20"/>
    </w:rPr>
  </w:style>
  <w:style w:type="paragraph" w:customStyle="1" w:styleId="xl246121111">
    <w:name w:val="xl246121111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xl2412121111">
    <w:name w:val="xl2412121111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361111111">
    <w:name w:val="çàãîëîâîê 361111111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xl4020111111">
    <w:name w:val="xl402011111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131111111">
    <w:name w:val="xl4013111111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611111111111">
    <w:name w:val="xl4061111111111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2311111">
    <w:name w:val="xl40231111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241212112">
    <w:name w:val="xl241212112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3611112">
    <w:name w:val="çàãîëîâîê 3611112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xl40201112">
    <w:name w:val="xl40201112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1311112">
    <w:name w:val="xl401311112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6111111112">
    <w:name w:val="xl406111111112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lockText2">
    <w:name w:val="Block Text2"/>
    <w:basedOn w:val="a1"/>
    <w:rsid w:val="00377404"/>
    <w:pPr>
      <w:widowControl w:val="0"/>
      <w:spacing w:line="200" w:lineRule="exact"/>
      <w:ind w:left="-57" w:right="-57"/>
      <w:jc w:val="center"/>
    </w:pPr>
    <w:rPr>
      <w:sz w:val="20"/>
      <w:szCs w:val="20"/>
      <w:u w:val="single"/>
    </w:rPr>
  </w:style>
  <w:style w:type="paragraph" w:customStyle="1" w:styleId="57101">
    <w:name w:val="заголовок5.7101"/>
    <w:basedOn w:val="a1"/>
    <w:next w:val="a1"/>
    <w:rsid w:val="00377404"/>
    <w:pPr>
      <w:keepNext/>
      <w:jc w:val="left"/>
    </w:pPr>
    <w:rPr>
      <w:b/>
      <w:szCs w:val="20"/>
    </w:rPr>
  </w:style>
  <w:style w:type="paragraph" w:customStyle="1" w:styleId="BodyTextIndent23121112">
    <w:name w:val="Body Text Indent 23121112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DocumentMap2">
    <w:name w:val="Document Map2"/>
    <w:basedOn w:val="a1"/>
    <w:rsid w:val="00377404"/>
    <w:pPr>
      <w:widowControl w:val="0"/>
      <w:shd w:val="clear" w:color="auto" w:fill="000080"/>
    </w:pPr>
    <w:rPr>
      <w:rFonts w:ascii="Tahoma" w:hAnsi="Tahoma"/>
      <w:szCs w:val="20"/>
    </w:rPr>
  </w:style>
  <w:style w:type="paragraph" w:customStyle="1" w:styleId="1318">
    <w:name w:val="çàãîëîâîê 131"/>
    <w:basedOn w:val="a1"/>
    <w:next w:val="a1"/>
    <w:rsid w:val="00377404"/>
    <w:pPr>
      <w:keepNext/>
      <w:widowControl w:val="0"/>
      <w:spacing w:before="160" w:line="200" w:lineRule="exact"/>
      <w:jc w:val="left"/>
    </w:pPr>
    <w:rPr>
      <w:b/>
      <w:sz w:val="20"/>
      <w:szCs w:val="20"/>
    </w:rPr>
  </w:style>
  <w:style w:type="paragraph" w:customStyle="1" w:styleId="1412111221112">
    <w:name w:val="Ñòèëü1412111221112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31221112">
    <w:name w:val="Верхний колонтитул31221112"/>
    <w:basedOn w:val="a1"/>
    <w:rsid w:val="00377404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113112">
    <w:name w:val="цифры113112"/>
    <w:basedOn w:val="a1"/>
    <w:rsid w:val="00377404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116120">
    <w:name w:val="цифры11612"/>
    <w:basedOn w:val="a1"/>
    <w:rsid w:val="00377404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14121112211112">
    <w:name w:val="Ñòèëü14121112211112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312211112">
    <w:name w:val="Верхний колонтитул312211112"/>
    <w:basedOn w:val="a1"/>
    <w:rsid w:val="00377404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381112">
    <w:name w:val="çàãîëîâîê 381112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1131112">
    <w:name w:val="цифры1131112"/>
    <w:basedOn w:val="a1"/>
    <w:rsid w:val="00377404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116112">
    <w:name w:val="цифры116112"/>
    <w:basedOn w:val="a1"/>
    <w:rsid w:val="00377404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39214">
    <w:name w:val="çàãîëîâîê 39214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141211122111111">
    <w:name w:val="Ñòèëü141211122111111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3122111111">
    <w:name w:val="Верхний колонтитул3122111111"/>
    <w:basedOn w:val="a1"/>
    <w:rsid w:val="00377404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3811111">
    <w:name w:val="çàãîëîâîê 3811111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11311111">
    <w:name w:val="цифры11311111"/>
    <w:basedOn w:val="a1"/>
    <w:rsid w:val="00377404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1161111">
    <w:name w:val="цифры1161111"/>
    <w:basedOn w:val="a1"/>
    <w:rsid w:val="00377404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191111112312">
    <w:name w:val="Ñòèëü191111112312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xl2461212">
    <w:name w:val="xl2461212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xl24121212">
    <w:name w:val="xl24121212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3611120">
    <w:name w:val="çàãîëîâîê 361112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xl4020112">
    <w:name w:val="xl4020112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131112">
    <w:name w:val="xl40131112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611111112">
    <w:name w:val="xl40611111112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2312">
    <w:name w:val="xl402312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24612112">
    <w:name w:val="xl24612112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xl4023112">
    <w:name w:val="xl4023112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36111112">
    <w:name w:val="çàãîëîâîê 36111112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xl402011112">
    <w:name w:val="xl402011112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13111112">
    <w:name w:val="xl4013111112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61111111112">
    <w:name w:val="xl4061111111112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231112">
    <w:name w:val="xl40231112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21151">
    <w:name w:val="Ñòèëü121151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1170">
    <w:name w:val="Ñòèëü1117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BodyTextIndent218">
    <w:name w:val="Body Text Indent 218"/>
    <w:basedOn w:val="a1"/>
    <w:rsid w:val="00377404"/>
    <w:pPr>
      <w:widowControl w:val="0"/>
      <w:spacing w:before="120" w:line="260" w:lineRule="exact"/>
      <w:ind w:firstLine="709"/>
    </w:pPr>
    <w:rPr>
      <w:szCs w:val="20"/>
    </w:rPr>
  </w:style>
  <w:style w:type="paragraph" w:customStyle="1" w:styleId="13510">
    <w:name w:val="цифры1351"/>
    <w:basedOn w:val="a1"/>
    <w:rsid w:val="00377404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13410">
    <w:name w:val="цифры1341"/>
    <w:basedOn w:val="a1"/>
    <w:rsid w:val="00377404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131414">
    <w:name w:val="заголовок 131414"/>
    <w:basedOn w:val="a1"/>
    <w:next w:val="a1"/>
    <w:rsid w:val="00377404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BodyTextIndent311">
    <w:name w:val="Body Text Indent 311"/>
    <w:basedOn w:val="a1"/>
    <w:rsid w:val="00377404"/>
    <w:pPr>
      <w:widowControl w:val="0"/>
      <w:spacing w:before="120"/>
      <w:ind w:firstLine="720"/>
    </w:pPr>
    <w:rPr>
      <w:szCs w:val="20"/>
    </w:rPr>
  </w:style>
  <w:style w:type="paragraph" w:customStyle="1" w:styleId="21a">
    <w:name w:val="Ñòèëü21"/>
    <w:basedOn w:val="a1"/>
    <w:rsid w:val="00377404"/>
    <w:pPr>
      <w:widowControl w:val="0"/>
      <w:jc w:val="center"/>
    </w:pPr>
    <w:rPr>
      <w:rFonts w:ascii="Arial" w:hAnsi="Arial"/>
      <w:b/>
      <w:sz w:val="28"/>
      <w:szCs w:val="20"/>
    </w:rPr>
  </w:style>
  <w:style w:type="paragraph" w:customStyle="1" w:styleId="32010">
    <w:name w:val="çàãîëîâîê 3201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xl402331">
    <w:name w:val="xl40233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231241">
    <w:name w:val="Body Text Indent 231241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xl242721">
    <w:name w:val="xl242721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3121111112321">
    <w:name w:val="çàãîëîâîê 3121111112321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13161">
    <w:name w:val="заголовок 13161"/>
    <w:basedOn w:val="a1"/>
    <w:next w:val="a1"/>
    <w:rsid w:val="00377404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131321">
    <w:name w:val="заголовок 131321"/>
    <w:basedOn w:val="a1"/>
    <w:next w:val="a1"/>
    <w:rsid w:val="00377404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xl401121">
    <w:name w:val="xl40112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581">
    <w:name w:val="Список 1581"/>
    <w:basedOn w:val="a1"/>
    <w:rsid w:val="00377404"/>
    <w:pPr>
      <w:spacing w:before="120" w:after="120"/>
      <w:ind w:left="360" w:hanging="360"/>
    </w:pPr>
    <w:rPr>
      <w:szCs w:val="20"/>
    </w:rPr>
  </w:style>
  <w:style w:type="paragraph" w:customStyle="1" w:styleId="BodyTextIndent2112">
    <w:name w:val="Body Text Indent 2112"/>
    <w:basedOn w:val="a1"/>
    <w:rsid w:val="00377404"/>
    <w:pPr>
      <w:widowControl w:val="0"/>
      <w:spacing w:before="120" w:line="260" w:lineRule="exact"/>
      <w:ind w:firstLine="709"/>
    </w:pPr>
    <w:rPr>
      <w:szCs w:val="20"/>
    </w:rPr>
  </w:style>
  <w:style w:type="paragraph" w:customStyle="1" w:styleId="BodyTextIndent2216">
    <w:name w:val="Body Text Indent 2216"/>
    <w:basedOn w:val="a1"/>
    <w:rsid w:val="00377404"/>
    <w:pPr>
      <w:widowControl w:val="0"/>
      <w:spacing w:before="120" w:line="260" w:lineRule="exact"/>
      <w:ind w:firstLine="709"/>
    </w:pPr>
    <w:rPr>
      <w:szCs w:val="20"/>
    </w:rPr>
  </w:style>
  <w:style w:type="paragraph" w:customStyle="1" w:styleId="1911111123111">
    <w:name w:val="Ñòèëü1911111123111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3182">
    <w:name w:val="çàãîëîâîê 3182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xl4092112">
    <w:name w:val="xl4092112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2101112">
    <w:name w:val="Body Text 2101112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BodyText2231121112">
    <w:name w:val="Body Text 2231121112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xl2481112">
    <w:name w:val="xl2481112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BodyText22381112">
    <w:name w:val="Body Text 22381112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3131112">
    <w:name w:val="çàãîëîâîê 3131112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3113112">
    <w:name w:val="Верхний колонтитул3113112"/>
    <w:basedOn w:val="a1"/>
    <w:rsid w:val="00377404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xl242122112">
    <w:name w:val="xl242122112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351121112">
    <w:name w:val="çàãîëîâîê 351121112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Normal181">
    <w:name w:val="Normal181"/>
    <w:rsid w:val="00377404"/>
    <w:pPr>
      <w:widowControl w:val="0"/>
    </w:pPr>
  </w:style>
  <w:style w:type="paragraph" w:customStyle="1" w:styleId="xl24282">
    <w:name w:val="xl24282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xl242712">
    <w:name w:val="xl242712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31812">
    <w:name w:val="çàãîëîâîê 31812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xl40921112">
    <w:name w:val="xl40921112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21011112">
    <w:name w:val="Body Text 21011112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BodyText22311211112">
    <w:name w:val="Body Text 22311211112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BodyTextIndent231211111">
    <w:name w:val="Body Text Indent 231211111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xl24811112">
    <w:name w:val="xl24811112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BodyText223811112">
    <w:name w:val="Body Text 223811112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31311112">
    <w:name w:val="çàãîëîâîê 31311112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5792">
    <w:name w:val="заголовок5.792"/>
    <w:basedOn w:val="a1"/>
    <w:next w:val="a1"/>
    <w:rsid w:val="00377404"/>
    <w:pPr>
      <w:keepNext/>
      <w:jc w:val="left"/>
    </w:pPr>
    <w:rPr>
      <w:b/>
      <w:szCs w:val="20"/>
    </w:rPr>
  </w:style>
  <w:style w:type="paragraph" w:customStyle="1" w:styleId="31131112">
    <w:name w:val="Верхний колонтитул31131112"/>
    <w:basedOn w:val="a1"/>
    <w:rsid w:val="00377404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xl2421221112">
    <w:name w:val="xl2421221112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3511211112">
    <w:name w:val="çàãîëîâîê 3511211112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Normal192">
    <w:name w:val="Normal192"/>
    <w:rsid w:val="00377404"/>
    <w:pPr>
      <w:widowControl w:val="0"/>
    </w:pPr>
  </w:style>
  <w:style w:type="paragraph" w:customStyle="1" w:styleId="xl242812">
    <w:name w:val="xl242812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xl2427112">
    <w:name w:val="xl2427112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318111">
    <w:name w:val="çàãîëîâîê 318111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xl409211111">
    <w:name w:val="xl40921111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210111111">
    <w:name w:val="Body Text 210111111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BodyText223112111111">
    <w:name w:val="Body Text 223112111111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xl248111111">
    <w:name w:val="xl248111111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BodyText2238111111">
    <w:name w:val="Body Text 2238111111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313111111">
    <w:name w:val="çàãîëîâîê 313111111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57911">
    <w:name w:val="заголовок5.7911"/>
    <w:basedOn w:val="a1"/>
    <w:next w:val="a1"/>
    <w:rsid w:val="00377404"/>
    <w:pPr>
      <w:keepNext/>
      <w:jc w:val="left"/>
    </w:pPr>
    <w:rPr>
      <w:b/>
      <w:szCs w:val="20"/>
    </w:rPr>
  </w:style>
  <w:style w:type="paragraph" w:customStyle="1" w:styleId="311311111">
    <w:name w:val="Верхний колонтитул311311111"/>
    <w:basedOn w:val="a1"/>
    <w:rsid w:val="00377404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xl24212211111">
    <w:name w:val="xl24212211111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35112111111">
    <w:name w:val="çàãîëîâîê 35112111111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Normal1911">
    <w:name w:val="Normal1911"/>
    <w:rsid w:val="00377404"/>
    <w:pPr>
      <w:widowControl w:val="0"/>
    </w:pPr>
  </w:style>
  <w:style w:type="paragraph" w:customStyle="1" w:styleId="xl2428111">
    <w:name w:val="xl2428111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xl24271111">
    <w:name w:val="xl24271111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1412111121">
    <w:name w:val="Ñòèëü1412111121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780">
    <w:name w:val="Список 178"/>
    <w:basedOn w:val="a1"/>
    <w:rsid w:val="00377404"/>
    <w:pPr>
      <w:spacing w:before="120" w:after="120"/>
      <w:ind w:left="360" w:hanging="360"/>
    </w:pPr>
    <w:rPr>
      <w:szCs w:val="20"/>
    </w:rPr>
  </w:style>
  <w:style w:type="paragraph" w:customStyle="1" w:styleId="920">
    <w:name w:val="Список с маркерами92"/>
    <w:basedOn w:val="a6"/>
    <w:rsid w:val="00377404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921">
    <w:name w:val="Список с номерами92"/>
    <w:basedOn w:val="a8"/>
    <w:rsid w:val="00377404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790">
    <w:name w:val="Список 179"/>
    <w:basedOn w:val="a1"/>
    <w:rsid w:val="00377404"/>
    <w:pPr>
      <w:spacing w:before="120" w:after="120"/>
      <w:ind w:left="360" w:hanging="360"/>
    </w:pPr>
    <w:rPr>
      <w:szCs w:val="20"/>
    </w:rPr>
  </w:style>
  <w:style w:type="paragraph" w:customStyle="1" w:styleId="930">
    <w:name w:val="Список с маркерами93"/>
    <w:basedOn w:val="a6"/>
    <w:rsid w:val="00377404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931">
    <w:name w:val="Список с номерами93"/>
    <w:basedOn w:val="a8"/>
    <w:rsid w:val="00377404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800">
    <w:name w:val="Список 180"/>
    <w:basedOn w:val="a1"/>
    <w:rsid w:val="00377404"/>
    <w:pPr>
      <w:spacing w:before="120" w:after="120"/>
      <w:ind w:left="360" w:hanging="360"/>
    </w:pPr>
    <w:rPr>
      <w:szCs w:val="20"/>
    </w:rPr>
  </w:style>
  <w:style w:type="paragraph" w:customStyle="1" w:styleId="940">
    <w:name w:val="Список с маркерами94"/>
    <w:basedOn w:val="a6"/>
    <w:rsid w:val="00377404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941">
    <w:name w:val="Список с номерами94"/>
    <w:basedOn w:val="a8"/>
    <w:rsid w:val="00377404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14111111111111">
    <w:name w:val="Ñòèëü114111111111111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950">
    <w:name w:val="Список с маркерами95"/>
    <w:basedOn w:val="a6"/>
    <w:rsid w:val="00377404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951">
    <w:name w:val="Список с номерами95"/>
    <w:basedOn w:val="a8"/>
    <w:rsid w:val="00377404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820">
    <w:name w:val="Список 182"/>
    <w:basedOn w:val="a1"/>
    <w:rsid w:val="00377404"/>
    <w:pPr>
      <w:spacing w:before="120" w:after="120"/>
      <w:ind w:left="360" w:hanging="360"/>
    </w:pPr>
    <w:rPr>
      <w:szCs w:val="20"/>
    </w:rPr>
  </w:style>
  <w:style w:type="paragraph" w:customStyle="1" w:styleId="96">
    <w:name w:val="Список с маркерами96"/>
    <w:basedOn w:val="a6"/>
    <w:rsid w:val="00377404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960">
    <w:name w:val="Список с номерами96"/>
    <w:basedOn w:val="a8"/>
    <w:rsid w:val="00377404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830">
    <w:name w:val="Список 183"/>
    <w:basedOn w:val="a1"/>
    <w:rsid w:val="00377404"/>
    <w:pPr>
      <w:spacing w:before="120" w:after="120"/>
      <w:ind w:left="360" w:hanging="360"/>
    </w:pPr>
    <w:rPr>
      <w:szCs w:val="20"/>
    </w:rPr>
  </w:style>
  <w:style w:type="paragraph" w:customStyle="1" w:styleId="97">
    <w:name w:val="Список с маркерами97"/>
    <w:basedOn w:val="a6"/>
    <w:rsid w:val="00377404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970">
    <w:name w:val="Список с номерами97"/>
    <w:basedOn w:val="a8"/>
    <w:rsid w:val="00377404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840">
    <w:name w:val="Список 184"/>
    <w:basedOn w:val="a1"/>
    <w:rsid w:val="00377404"/>
    <w:pPr>
      <w:spacing w:before="120" w:after="120"/>
      <w:ind w:left="360" w:hanging="360"/>
    </w:pPr>
    <w:rPr>
      <w:szCs w:val="20"/>
    </w:rPr>
  </w:style>
  <w:style w:type="paragraph" w:customStyle="1" w:styleId="98">
    <w:name w:val="Список с маркерами98"/>
    <w:basedOn w:val="a6"/>
    <w:rsid w:val="00377404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980">
    <w:name w:val="Список с номерами98"/>
    <w:basedOn w:val="a8"/>
    <w:rsid w:val="00377404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252">
    <w:name w:val="заголовок 325"/>
    <w:basedOn w:val="a1"/>
    <w:next w:val="a1"/>
    <w:rsid w:val="00377404"/>
    <w:pPr>
      <w:keepNext/>
      <w:spacing w:before="120" w:after="120"/>
      <w:jc w:val="center"/>
    </w:pPr>
    <w:rPr>
      <w:b/>
      <w:szCs w:val="20"/>
    </w:rPr>
  </w:style>
  <w:style w:type="paragraph" w:customStyle="1" w:styleId="BodyTextIndent3436">
    <w:name w:val="Body Text Indent 3436"/>
    <w:basedOn w:val="a1"/>
    <w:rsid w:val="00377404"/>
    <w:pPr>
      <w:widowControl w:val="0"/>
      <w:spacing w:before="120"/>
      <w:ind w:firstLine="720"/>
    </w:pPr>
    <w:rPr>
      <w:szCs w:val="20"/>
    </w:rPr>
  </w:style>
  <w:style w:type="paragraph" w:customStyle="1" w:styleId="BodyTextIndent231136">
    <w:name w:val="Body Text Indent 231136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3436">
    <w:name w:val="заголовок 3436"/>
    <w:basedOn w:val="a1"/>
    <w:next w:val="a1"/>
    <w:rsid w:val="00377404"/>
    <w:pPr>
      <w:keepNext/>
      <w:spacing w:before="120" w:after="120"/>
      <w:jc w:val="center"/>
    </w:pPr>
    <w:rPr>
      <w:b/>
      <w:szCs w:val="20"/>
    </w:rPr>
  </w:style>
  <w:style w:type="paragraph" w:customStyle="1" w:styleId="BodyTextIndent34336">
    <w:name w:val="Body Text Indent 34336"/>
    <w:basedOn w:val="a1"/>
    <w:rsid w:val="00377404"/>
    <w:pPr>
      <w:widowControl w:val="0"/>
      <w:spacing w:before="120"/>
      <w:ind w:firstLine="720"/>
    </w:pPr>
    <w:rPr>
      <w:szCs w:val="20"/>
    </w:rPr>
  </w:style>
  <w:style w:type="paragraph" w:customStyle="1" w:styleId="BodyTextIndent2311336">
    <w:name w:val="Body Text Indent 2311336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34336">
    <w:name w:val="заголовок 34336"/>
    <w:basedOn w:val="a1"/>
    <w:next w:val="a1"/>
    <w:rsid w:val="00377404"/>
    <w:pPr>
      <w:keepNext/>
      <w:spacing w:before="120" w:after="120"/>
      <w:jc w:val="center"/>
    </w:pPr>
    <w:rPr>
      <w:b/>
      <w:szCs w:val="20"/>
    </w:rPr>
  </w:style>
  <w:style w:type="paragraph" w:customStyle="1" w:styleId="BodyTextIndent343324">
    <w:name w:val="Body Text Indent 343324"/>
    <w:basedOn w:val="a1"/>
    <w:rsid w:val="00377404"/>
    <w:pPr>
      <w:widowControl w:val="0"/>
      <w:spacing w:before="120"/>
      <w:ind w:firstLine="720"/>
    </w:pPr>
    <w:rPr>
      <w:szCs w:val="20"/>
    </w:rPr>
  </w:style>
  <w:style w:type="paragraph" w:customStyle="1" w:styleId="BodyTextIndent23113325">
    <w:name w:val="Body Text Indent 23113325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343325">
    <w:name w:val="заголовок 343325"/>
    <w:basedOn w:val="a1"/>
    <w:next w:val="a1"/>
    <w:rsid w:val="00377404"/>
    <w:pPr>
      <w:keepNext/>
      <w:spacing w:before="120" w:after="120"/>
      <w:jc w:val="center"/>
    </w:pPr>
    <w:rPr>
      <w:b/>
      <w:szCs w:val="20"/>
    </w:rPr>
  </w:style>
  <w:style w:type="paragraph" w:customStyle="1" w:styleId="BodyTextIndent231133225">
    <w:name w:val="Body Text Indent 231133225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3433225">
    <w:name w:val="заголовок 3433225"/>
    <w:basedOn w:val="a1"/>
    <w:next w:val="a1"/>
    <w:rsid w:val="00377404"/>
    <w:pPr>
      <w:keepNext/>
      <w:spacing w:before="120" w:after="120"/>
      <w:jc w:val="center"/>
    </w:pPr>
    <w:rPr>
      <w:b/>
      <w:szCs w:val="20"/>
    </w:rPr>
  </w:style>
  <w:style w:type="paragraph" w:customStyle="1" w:styleId="395">
    <w:name w:val="çàãîëîâîê 395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3924">
    <w:name w:val="çàãîëîâîê 3924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BodyTextIndent2311332224">
    <w:name w:val="Body Text Indent 2311332224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34332224">
    <w:name w:val="заголовок 34332224"/>
    <w:basedOn w:val="a1"/>
    <w:next w:val="a1"/>
    <w:rsid w:val="00377404"/>
    <w:pPr>
      <w:keepNext/>
      <w:spacing w:before="120" w:after="120"/>
      <w:jc w:val="center"/>
    </w:pPr>
    <w:rPr>
      <w:b/>
      <w:szCs w:val="20"/>
    </w:rPr>
  </w:style>
  <w:style w:type="paragraph" w:customStyle="1" w:styleId="13144">
    <w:name w:val="заголовок 13144"/>
    <w:basedOn w:val="a1"/>
    <w:next w:val="a1"/>
    <w:rsid w:val="00377404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BodyTextIndent23113322214">
    <w:name w:val="Body Text Indent 23113322214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343322214">
    <w:name w:val="заголовок 343322214"/>
    <w:basedOn w:val="a1"/>
    <w:next w:val="a1"/>
    <w:rsid w:val="00377404"/>
    <w:pPr>
      <w:keepNext/>
      <w:spacing w:before="120" w:after="120"/>
      <w:jc w:val="center"/>
    </w:pPr>
    <w:rPr>
      <w:b/>
      <w:szCs w:val="20"/>
    </w:rPr>
  </w:style>
  <w:style w:type="paragraph" w:customStyle="1" w:styleId="116c">
    <w:name w:val="заголовок.116"/>
    <w:basedOn w:val="a1"/>
    <w:next w:val="a1"/>
    <w:rsid w:val="00377404"/>
    <w:pPr>
      <w:keepNext/>
      <w:spacing w:line="360" w:lineRule="auto"/>
    </w:pPr>
    <w:rPr>
      <w:rFonts w:ascii="Arial" w:hAnsi="Arial"/>
      <w:b/>
      <w:szCs w:val="20"/>
    </w:rPr>
  </w:style>
  <w:style w:type="paragraph" w:customStyle="1" w:styleId="392113">
    <w:name w:val="çàãîëîâîê 392113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BodyTextIndent231133222113">
    <w:name w:val="Body Text Indent 231133222113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3433222113">
    <w:name w:val="заголовок 3433222113"/>
    <w:basedOn w:val="a1"/>
    <w:next w:val="a1"/>
    <w:rsid w:val="00377404"/>
    <w:pPr>
      <w:keepNext/>
      <w:spacing w:before="120" w:after="120"/>
      <w:jc w:val="center"/>
    </w:pPr>
    <w:rPr>
      <w:b/>
      <w:szCs w:val="20"/>
    </w:rPr>
  </w:style>
  <w:style w:type="paragraph" w:customStyle="1" w:styleId="1314113">
    <w:name w:val="заголовок 1314113"/>
    <w:basedOn w:val="a1"/>
    <w:next w:val="a1"/>
    <w:rsid w:val="00377404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11331">
    <w:name w:val="заголовок.1133"/>
    <w:basedOn w:val="a1"/>
    <w:next w:val="a1"/>
    <w:rsid w:val="00377404"/>
    <w:pPr>
      <w:keepNext/>
      <w:spacing w:line="360" w:lineRule="auto"/>
    </w:pPr>
    <w:rPr>
      <w:rFonts w:ascii="Arial" w:hAnsi="Arial"/>
      <w:b/>
      <w:szCs w:val="20"/>
    </w:rPr>
  </w:style>
  <w:style w:type="paragraph" w:customStyle="1" w:styleId="133153">
    <w:name w:val="заголовок 133153"/>
    <w:basedOn w:val="a1"/>
    <w:next w:val="a1"/>
    <w:rsid w:val="00377404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3921121">
    <w:name w:val="çàãîëîâîê 3921121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11514">
    <w:name w:val="заголовок.1151"/>
    <w:basedOn w:val="a1"/>
    <w:next w:val="a1"/>
    <w:rsid w:val="00377404"/>
    <w:pPr>
      <w:keepNext/>
      <w:spacing w:line="360" w:lineRule="auto"/>
    </w:pPr>
    <w:rPr>
      <w:rFonts w:ascii="Arial" w:hAnsi="Arial"/>
      <w:b/>
      <w:szCs w:val="20"/>
    </w:rPr>
  </w:style>
  <w:style w:type="paragraph" w:customStyle="1" w:styleId="BodyTextIndent2311332221121">
    <w:name w:val="Body Text Indent 2311332221121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34332221121">
    <w:name w:val="заголовок 34332221121"/>
    <w:basedOn w:val="a1"/>
    <w:next w:val="a1"/>
    <w:rsid w:val="00377404"/>
    <w:pPr>
      <w:keepNext/>
      <w:spacing w:before="120" w:after="120"/>
      <w:jc w:val="center"/>
    </w:pPr>
    <w:rPr>
      <w:b/>
      <w:szCs w:val="20"/>
    </w:rPr>
  </w:style>
  <w:style w:type="paragraph" w:customStyle="1" w:styleId="113210">
    <w:name w:val="заголовок.11321"/>
    <w:basedOn w:val="a1"/>
    <w:next w:val="a1"/>
    <w:rsid w:val="00377404"/>
    <w:pPr>
      <w:keepNext/>
      <w:spacing w:line="360" w:lineRule="auto"/>
    </w:pPr>
    <w:rPr>
      <w:rFonts w:ascii="Arial" w:hAnsi="Arial"/>
      <w:b/>
      <w:szCs w:val="20"/>
    </w:rPr>
  </w:style>
  <w:style w:type="paragraph" w:customStyle="1" w:styleId="13141121">
    <w:name w:val="заголовок 13141121"/>
    <w:basedOn w:val="a1"/>
    <w:next w:val="a1"/>
    <w:rsid w:val="00377404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227">
    <w:name w:val="Абзац22"/>
    <w:basedOn w:val="a1"/>
    <w:rsid w:val="00377404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Cs w:val="20"/>
    </w:rPr>
  </w:style>
  <w:style w:type="paragraph" w:customStyle="1" w:styleId="1391">
    <w:name w:val="цифры139"/>
    <w:basedOn w:val="a1"/>
    <w:rsid w:val="00377404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121011">
    <w:name w:val="Список 12101"/>
    <w:basedOn w:val="a1"/>
    <w:rsid w:val="00377404"/>
    <w:pPr>
      <w:tabs>
        <w:tab w:val="num" w:pos="417"/>
      </w:tabs>
      <w:spacing w:before="120" w:after="120"/>
      <w:ind w:left="417"/>
    </w:pPr>
    <w:rPr>
      <w:szCs w:val="20"/>
    </w:rPr>
  </w:style>
  <w:style w:type="paragraph" w:customStyle="1" w:styleId="236">
    <w:name w:val="Абзац23"/>
    <w:basedOn w:val="a1"/>
    <w:rsid w:val="00377404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Cs w:val="20"/>
    </w:rPr>
  </w:style>
  <w:style w:type="paragraph" w:customStyle="1" w:styleId="13100">
    <w:name w:val="цифры1310"/>
    <w:basedOn w:val="a1"/>
    <w:rsid w:val="00377404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246">
    <w:name w:val="Абзац24"/>
    <w:basedOn w:val="a1"/>
    <w:rsid w:val="00377404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Cs w:val="20"/>
    </w:rPr>
  </w:style>
  <w:style w:type="paragraph" w:customStyle="1" w:styleId="13112">
    <w:name w:val="цифры1311"/>
    <w:basedOn w:val="a1"/>
    <w:rsid w:val="00377404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256">
    <w:name w:val="Абзац25"/>
    <w:basedOn w:val="a1"/>
    <w:rsid w:val="00377404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Cs w:val="20"/>
    </w:rPr>
  </w:style>
  <w:style w:type="paragraph" w:customStyle="1" w:styleId="13310">
    <w:name w:val="заголовок 13310"/>
    <w:basedOn w:val="a1"/>
    <w:next w:val="a1"/>
    <w:rsid w:val="00377404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xl40310">
    <w:name w:val="xl40310"/>
    <w:basedOn w:val="a1"/>
    <w:rsid w:val="00377404"/>
    <w:pPr>
      <w:spacing w:before="100" w:after="100"/>
    </w:pPr>
    <w:rPr>
      <w:rFonts w:ascii="Courier New" w:eastAsia="Arial Unicode MS" w:hAnsi="Courier New"/>
      <w:szCs w:val="20"/>
    </w:rPr>
  </w:style>
  <w:style w:type="paragraph" w:customStyle="1" w:styleId="13318">
    <w:name w:val="заголовок 13318"/>
    <w:basedOn w:val="a1"/>
    <w:next w:val="a1"/>
    <w:rsid w:val="00377404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14138">
    <w:name w:val="Ñòèëü14138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29111">
    <w:name w:val="Ñòèëü129111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21111112111121111111">
    <w:name w:val="Ñòèëü121111112111121111111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xl2425111">
    <w:name w:val="xl2425111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BodyText23321111111">
    <w:name w:val="Body Text 23321111111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5751111">
    <w:name w:val="заголовок5.751111"/>
    <w:basedOn w:val="a1"/>
    <w:next w:val="a1"/>
    <w:rsid w:val="00377404"/>
    <w:pPr>
      <w:keepNext/>
      <w:jc w:val="left"/>
    </w:pPr>
    <w:rPr>
      <w:b/>
      <w:szCs w:val="20"/>
    </w:rPr>
  </w:style>
  <w:style w:type="paragraph" w:customStyle="1" w:styleId="xl4017111111">
    <w:name w:val="xl401711111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22221111111">
    <w:name w:val="Body Text 22221111111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xl4037111111">
    <w:name w:val="xl403711111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2420111111">
    <w:name w:val="xl2420111111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BodyTextIndent28231">
    <w:name w:val="Body Text Indent 28231"/>
    <w:basedOn w:val="a1"/>
    <w:rsid w:val="00377404"/>
    <w:pPr>
      <w:widowControl w:val="0"/>
      <w:overflowPunct w:val="0"/>
      <w:autoSpaceDE w:val="0"/>
      <w:autoSpaceDN w:val="0"/>
      <w:adjustRightInd w:val="0"/>
      <w:spacing w:before="120"/>
      <w:ind w:firstLine="709"/>
      <w:textAlignment w:val="baseline"/>
    </w:pPr>
    <w:rPr>
      <w:sz w:val="20"/>
      <w:szCs w:val="20"/>
    </w:rPr>
  </w:style>
  <w:style w:type="paragraph" w:customStyle="1" w:styleId="BodyTextIndent214111111">
    <w:name w:val="Body Text Indent 214111111"/>
    <w:basedOn w:val="a1"/>
    <w:rsid w:val="00377404"/>
    <w:pPr>
      <w:widowControl w:val="0"/>
      <w:spacing w:before="120"/>
      <w:ind w:firstLine="720"/>
    </w:pPr>
    <w:rPr>
      <w:szCs w:val="20"/>
    </w:rPr>
  </w:style>
  <w:style w:type="paragraph" w:customStyle="1" w:styleId="121111112111122111111">
    <w:name w:val="Ñòèëü121111112111122111111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xl4018111111">
    <w:name w:val="xl401811111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51111111">
    <w:name w:val="xl405111111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45">
    <w:name w:val="xl4045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242411112">
    <w:name w:val="xl242411112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xl401911112">
    <w:name w:val="xl401911112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401">
    <w:name w:val="xl4040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2811">
    <w:name w:val="xl40281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26111">
    <w:name w:val="xl402611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243611">
    <w:name w:val="xl243611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1911111123311">
    <w:name w:val="Ñòèëü1911111123311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xl4094211">
    <w:name w:val="xl409421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231251">
    <w:name w:val="Body Text Indent 231251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xl2461211111">
    <w:name w:val="xl2461211111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xl24121211111">
    <w:name w:val="xl24121211111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3611111111">
    <w:name w:val="çàãîëîâîê 3611111111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431511">
    <w:name w:val="заголовок4.31511"/>
    <w:basedOn w:val="a1"/>
    <w:next w:val="a1"/>
    <w:rsid w:val="00377404"/>
    <w:pPr>
      <w:keepNext/>
      <w:spacing w:before="120" w:after="120"/>
      <w:jc w:val="center"/>
    </w:pPr>
    <w:rPr>
      <w:b/>
      <w:sz w:val="20"/>
      <w:szCs w:val="20"/>
    </w:rPr>
  </w:style>
  <w:style w:type="paragraph" w:customStyle="1" w:styleId="xl40201111111">
    <w:name w:val="xl4020111111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1311111111">
    <w:name w:val="xl40131111111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23111111">
    <w:name w:val="xl402311111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6111111111111">
    <w:name w:val="xl40611111111111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4317">
    <w:name w:val="заголовок4.317"/>
    <w:basedOn w:val="a1"/>
    <w:next w:val="a1"/>
    <w:rsid w:val="00377404"/>
    <w:pPr>
      <w:keepNext/>
      <w:spacing w:before="120" w:after="120"/>
      <w:jc w:val="center"/>
    </w:pPr>
    <w:rPr>
      <w:b/>
      <w:sz w:val="20"/>
      <w:szCs w:val="20"/>
    </w:rPr>
  </w:style>
  <w:style w:type="paragraph" w:customStyle="1" w:styleId="1412111112111112">
    <w:name w:val="Ñòèëü1412111112111112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412111221111111">
    <w:name w:val="Ñòèëü1412111221111111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BodyText2191">
    <w:name w:val="Body Text 2191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xl2430111">
    <w:name w:val="xl2430111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xl24371">
    <w:name w:val="xl24371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57111">
    <w:name w:val="заголовок5.7111"/>
    <w:basedOn w:val="a1"/>
    <w:next w:val="a1"/>
    <w:rsid w:val="00377404"/>
    <w:pPr>
      <w:keepNext/>
      <w:jc w:val="left"/>
    </w:pPr>
    <w:rPr>
      <w:b/>
      <w:szCs w:val="20"/>
    </w:rPr>
  </w:style>
  <w:style w:type="paragraph" w:customStyle="1" w:styleId="31221111111">
    <w:name w:val="Верхний колонтитул31221111111"/>
    <w:basedOn w:val="a1"/>
    <w:rsid w:val="00377404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xl24521111111">
    <w:name w:val="xl24521111111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38111111">
    <w:name w:val="çàãîëîâîê 38111111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xl2424111111">
    <w:name w:val="xl2424111111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xl401101111">
    <w:name w:val="xl40110111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5781111">
    <w:name w:val="заголовок5.781111"/>
    <w:basedOn w:val="a1"/>
    <w:next w:val="a1"/>
    <w:rsid w:val="00377404"/>
    <w:pPr>
      <w:keepNext/>
      <w:jc w:val="left"/>
    </w:pPr>
    <w:rPr>
      <w:b/>
      <w:szCs w:val="20"/>
    </w:rPr>
  </w:style>
  <w:style w:type="paragraph" w:customStyle="1" w:styleId="xl40241111">
    <w:name w:val="xl4024111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13111111">
    <w:name w:val="цифры113111111"/>
    <w:basedOn w:val="a1"/>
    <w:rsid w:val="00377404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11611111">
    <w:name w:val="цифры11611111"/>
    <w:basedOn w:val="a1"/>
    <w:rsid w:val="00377404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xl4019111111">
    <w:name w:val="xl401911111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32011">
    <w:name w:val="çàãîëîâîê 32011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571011">
    <w:name w:val="заголовок5.71011"/>
    <w:basedOn w:val="a1"/>
    <w:next w:val="a1"/>
    <w:rsid w:val="00377404"/>
    <w:pPr>
      <w:keepNext/>
      <w:jc w:val="left"/>
    </w:pPr>
    <w:rPr>
      <w:b/>
      <w:szCs w:val="20"/>
    </w:rPr>
  </w:style>
  <w:style w:type="paragraph" w:customStyle="1" w:styleId="xl4023311">
    <w:name w:val="xl402331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2312411">
    <w:name w:val="Body Text Indent 2312411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xl2427211">
    <w:name w:val="xl2427211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31211111123211">
    <w:name w:val="çàãîëîâîê 31211111123211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131611">
    <w:name w:val="заголовок 131611"/>
    <w:basedOn w:val="a1"/>
    <w:next w:val="a1"/>
    <w:rsid w:val="00377404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1313211">
    <w:name w:val="заголовок 1313211"/>
    <w:basedOn w:val="a1"/>
    <w:next w:val="a1"/>
    <w:rsid w:val="00377404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xl4011211">
    <w:name w:val="xl401121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318112">
    <w:name w:val="çàãîëîâîê 318112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xl2438">
    <w:name w:val="xl2438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3300">
    <w:name w:val="çàãîëîâîê 330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xl409211112">
    <w:name w:val="xl409211112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210111112">
    <w:name w:val="Body Text 210111112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xl243012">
    <w:name w:val="xl243012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BodyText223112111112">
    <w:name w:val="Body Text 223112111112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xl40110112">
    <w:name w:val="xl40110112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578112">
    <w:name w:val="заголовок5.78112"/>
    <w:basedOn w:val="a1"/>
    <w:next w:val="a1"/>
    <w:rsid w:val="00377404"/>
    <w:pPr>
      <w:keepNext/>
      <w:jc w:val="left"/>
    </w:pPr>
    <w:rPr>
      <w:b/>
      <w:szCs w:val="20"/>
    </w:rPr>
  </w:style>
  <w:style w:type="paragraph" w:customStyle="1" w:styleId="57102">
    <w:name w:val="заголовок5.7102"/>
    <w:basedOn w:val="a1"/>
    <w:next w:val="a1"/>
    <w:rsid w:val="00377404"/>
    <w:pPr>
      <w:keepNext/>
      <w:jc w:val="left"/>
    </w:pPr>
    <w:rPr>
      <w:b/>
      <w:szCs w:val="20"/>
    </w:rPr>
  </w:style>
  <w:style w:type="paragraph" w:customStyle="1" w:styleId="xl4024112">
    <w:name w:val="xl4024112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5712">
    <w:name w:val="заголовок5.712"/>
    <w:basedOn w:val="a1"/>
    <w:next w:val="a1"/>
    <w:rsid w:val="00377404"/>
    <w:pPr>
      <w:keepNext/>
      <w:jc w:val="left"/>
    </w:pPr>
    <w:rPr>
      <w:b/>
      <w:szCs w:val="20"/>
    </w:rPr>
  </w:style>
  <w:style w:type="paragraph" w:customStyle="1" w:styleId="xl40282">
    <w:name w:val="xl40282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248111112">
    <w:name w:val="xl248111112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BodyText2238111112">
    <w:name w:val="Body Text 2238111112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313111112">
    <w:name w:val="çàãîëîâîê 313111112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57912">
    <w:name w:val="заголовок5.7912"/>
    <w:basedOn w:val="a1"/>
    <w:next w:val="a1"/>
    <w:rsid w:val="00377404"/>
    <w:pPr>
      <w:keepNext/>
      <w:jc w:val="left"/>
    </w:pPr>
    <w:rPr>
      <w:b/>
      <w:szCs w:val="20"/>
    </w:rPr>
  </w:style>
  <w:style w:type="paragraph" w:customStyle="1" w:styleId="311311112">
    <w:name w:val="Верхний колонтитул311311112"/>
    <w:basedOn w:val="a1"/>
    <w:rsid w:val="00377404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xl24212211112">
    <w:name w:val="xl24212211112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35112111112">
    <w:name w:val="çàãîëîâîê 35112111112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xl2452111112">
    <w:name w:val="xl2452111112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xl2428112">
    <w:name w:val="xl2428112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199">
    <w:name w:val="öèôðû19"/>
    <w:basedOn w:val="a1"/>
    <w:rsid w:val="00377404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xl24271112">
    <w:name w:val="xl24271112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118111111111">
    <w:name w:val="Ñòèëü118111111111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xl2442">
    <w:name w:val="xl2442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3437">
    <w:name w:val="çàãîëîâîê 343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5755">
    <w:name w:val="заголовок5.755"/>
    <w:basedOn w:val="a1"/>
    <w:next w:val="a1"/>
    <w:rsid w:val="00377404"/>
    <w:pPr>
      <w:keepNext/>
      <w:jc w:val="left"/>
    </w:pPr>
    <w:rPr>
      <w:b/>
      <w:szCs w:val="20"/>
    </w:rPr>
  </w:style>
  <w:style w:type="paragraph" w:customStyle="1" w:styleId="5717">
    <w:name w:val="заголовок5.717"/>
    <w:basedOn w:val="a1"/>
    <w:next w:val="a1"/>
    <w:rsid w:val="00377404"/>
    <w:pPr>
      <w:keepNext/>
      <w:jc w:val="left"/>
    </w:pPr>
    <w:rPr>
      <w:b/>
      <w:szCs w:val="20"/>
    </w:rPr>
  </w:style>
  <w:style w:type="paragraph" w:customStyle="1" w:styleId="xl4050">
    <w:name w:val="xl4050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242">
    <w:name w:val="Body Text Indent 242"/>
    <w:basedOn w:val="a1"/>
    <w:rsid w:val="00377404"/>
    <w:pPr>
      <w:widowControl w:val="0"/>
      <w:spacing w:before="120"/>
      <w:ind w:firstLine="720"/>
    </w:pPr>
    <w:rPr>
      <w:szCs w:val="20"/>
    </w:rPr>
  </w:style>
  <w:style w:type="paragraph" w:customStyle="1" w:styleId="xl24245">
    <w:name w:val="xl24245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BodyTextIndent219">
    <w:name w:val="Body Text Indent 219"/>
    <w:basedOn w:val="a1"/>
    <w:rsid w:val="00377404"/>
    <w:pPr>
      <w:widowControl w:val="0"/>
      <w:spacing w:before="120"/>
      <w:ind w:firstLine="720"/>
    </w:pPr>
    <w:rPr>
      <w:szCs w:val="20"/>
    </w:rPr>
  </w:style>
  <w:style w:type="paragraph" w:customStyle="1" w:styleId="1850">
    <w:name w:val="Список 185"/>
    <w:basedOn w:val="a1"/>
    <w:rsid w:val="00377404"/>
    <w:pPr>
      <w:spacing w:before="120" w:after="120"/>
      <w:ind w:left="360" w:hanging="360"/>
    </w:pPr>
    <w:rPr>
      <w:szCs w:val="20"/>
    </w:rPr>
  </w:style>
  <w:style w:type="paragraph" w:customStyle="1" w:styleId="99">
    <w:name w:val="Список с маркерами99"/>
    <w:basedOn w:val="a6"/>
    <w:rsid w:val="00377404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990">
    <w:name w:val="Список с номерами99"/>
    <w:basedOn w:val="a8"/>
    <w:rsid w:val="00377404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65">
    <w:name w:val="Абзац26"/>
    <w:basedOn w:val="a1"/>
    <w:rsid w:val="00377404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Cs w:val="20"/>
    </w:rPr>
  </w:style>
  <w:style w:type="paragraph" w:customStyle="1" w:styleId="1392">
    <w:name w:val="Ñòèëü139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1440">
    <w:name w:val="Ñòèëü1144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1414">
    <w:name w:val="Ñòèëü11414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14113">
    <w:name w:val="Ñòèëü114113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141113">
    <w:name w:val="Ñòèëü1141113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338">
    <w:name w:val="çàãîëîâîê 338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xl2439">
    <w:name w:val="xl2439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11411113">
    <w:name w:val="Ñòèëü11411113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14111113">
    <w:name w:val="Ñòèëü114111113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141111113">
    <w:name w:val="Ñòèëü1141111113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xl4046">
    <w:name w:val="xl4046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1411111112">
    <w:name w:val="Ñòèëü11411111112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BodyTextIndent23126">
    <w:name w:val="Body Text Indent 23126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114111111112">
    <w:name w:val="Ñòèëü114111111112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5713">
    <w:name w:val="заголовок5.713"/>
    <w:basedOn w:val="a1"/>
    <w:next w:val="a1"/>
    <w:rsid w:val="00377404"/>
    <w:pPr>
      <w:keepNext/>
      <w:jc w:val="left"/>
    </w:pPr>
    <w:rPr>
      <w:b/>
      <w:szCs w:val="20"/>
    </w:rPr>
  </w:style>
  <w:style w:type="paragraph" w:customStyle="1" w:styleId="BodyText220">
    <w:name w:val="Body Text 220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1141111111112">
    <w:name w:val="Ñòèëü1141111111112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BodyText2171">
    <w:name w:val="Body Text 2171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11411111111112">
    <w:name w:val="Ñòèëü11411111111112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21152">
    <w:name w:val="Ñòèëü121152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203">
    <w:name w:val="цифры120"/>
    <w:basedOn w:val="a1"/>
    <w:rsid w:val="00377404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1383">
    <w:name w:val="заголовок 138"/>
    <w:basedOn w:val="a1"/>
    <w:next w:val="a1"/>
    <w:rsid w:val="00377404"/>
    <w:pPr>
      <w:keepNext/>
      <w:widowControl w:val="0"/>
      <w:spacing w:before="120"/>
      <w:ind w:firstLine="720"/>
    </w:pPr>
    <w:rPr>
      <w:b/>
      <w:szCs w:val="20"/>
    </w:rPr>
  </w:style>
  <w:style w:type="paragraph" w:customStyle="1" w:styleId="12152">
    <w:name w:val="Ñòèëü12152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14111111111112">
    <w:name w:val="Ñòèëü114111111111112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21020">
    <w:name w:val="Список 12102"/>
    <w:basedOn w:val="a1"/>
    <w:rsid w:val="00377404"/>
    <w:pPr>
      <w:tabs>
        <w:tab w:val="num" w:pos="1236"/>
      </w:tabs>
      <w:spacing w:before="120" w:after="120"/>
      <w:ind w:left="1236"/>
    </w:pPr>
    <w:rPr>
      <w:szCs w:val="20"/>
    </w:rPr>
  </w:style>
  <w:style w:type="paragraph" w:customStyle="1" w:styleId="BlockText3">
    <w:name w:val="Block Text3"/>
    <w:basedOn w:val="a1"/>
    <w:rsid w:val="00377404"/>
    <w:pPr>
      <w:widowControl w:val="0"/>
      <w:spacing w:line="200" w:lineRule="exact"/>
      <w:ind w:left="-57" w:right="-57"/>
      <w:jc w:val="center"/>
    </w:pPr>
    <w:rPr>
      <w:sz w:val="20"/>
      <w:szCs w:val="20"/>
      <w:u w:val="single"/>
    </w:rPr>
  </w:style>
  <w:style w:type="paragraph" w:customStyle="1" w:styleId="DocumentMap3">
    <w:name w:val="Document Map3"/>
    <w:basedOn w:val="a1"/>
    <w:rsid w:val="00377404"/>
    <w:pPr>
      <w:widowControl w:val="0"/>
      <w:shd w:val="clear" w:color="auto" w:fill="000080"/>
    </w:pPr>
    <w:rPr>
      <w:rFonts w:ascii="Tahoma" w:hAnsi="Tahoma"/>
      <w:szCs w:val="20"/>
    </w:rPr>
  </w:style>
  <w:style w:type="paragraph" w:customStyle="1" w:styleId="141354">
    <w:name w:val="Ñòèëü141354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324">
    <w:name w:val="çàãîëîâîê 132"/>
    <w:basedOn w:val="a1"/>
    <w:next w:val="a1"/>
    <w:rsid w:val="00377404"/>
    <w:pPr>
      <w:keepNext/>
      <w:widowControl w:val="0"/>
      <w:spacing w:before="160" w:line="200" w:lineRule="exact"/>
      <w:jc w:val="left"/>
    </w:pPr>
    <w:rPr>
      <w:b/>
      <w:sz w:val="20"/>
      <w:szCs w:val="20"/>
    </w:rPr>
  </w:style>
  <w:style w:type="paragraph" w:customStyle="1" w:styleId="BodyTextIndent312">
    <w:name w:val="Body Text Indent 312"/>
    <w:basedOn w:val="a1"/>
    <w:rsid w:val="00377404"/>
    <w:pPr>
      <w:widowControl w:val="0"/>
      <w:spacing w:before="120"/>
      <w:ind w:firstLine="720"/>
    </w:pPr>
    <w:rPr>
      <w:szCs w:val="20"/>
    </w:rPr>
  </w:style>
  <w:style w:type="paragraph" w:customStyle="1" w:styleId="1141111111111111">
    <w:name w:val="Ñòèëü1141111111111111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33154">
    <w:name w:val="заголовок 133154"/>
    <w:basedOn w:val="a1"/>
    <w:next w:val="a1"/>
    <w:rsid w:val="00377404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1118">
    <w:name w:val="Ñòèëü1118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BodyTextIndent2110">
    <w:name w:val="Body Text Indent 2110"/>
    <w:basedOn w:val="a1"/>
    <w:rsid w:val="00377404"/>
    <w:pPr>
      <w:widowControl w:val="0"/>
      <w:spacing w:before="120" w:line="260" w:lineRule="exact"/>
      <w:ind w:firstLine="709"/>
    </w:pPr>
    <w:rPr>
      <w:szCs w:val="20"/>
    </w:rPr>
  </w:style>
  <w:style w:type="paragraph" w:customStyle="1" w:styleId="13520">
    <w:name w:val="цифры1352"/>
    <w:basedOn w:val="a1"/>
    <w:rsid w:val="00377404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228">
    <w:name w:val="Ñòèëü22"/>
    <w:basedOn w:val="a1"/>
    <w:rsid w:val="00377404"/>
    <w:pPr>
      <w:widowControl w:val="0"/>
      <w:jc w:val="center"/>
    </w:pPr>
    <w:rPr>
      <w:rFonts w:ascii="Arial" w:hAnsi="Arial"/>
      <w:b/>
      <w:sz w:val="28"/>
      <w:szCs w:val="20"/>
    </w:rPr>
  </w:style>
  <w:style w:type="paragraph" w:customStyle="1" w:styleId="BodyTextIndent2113">
    <w:name w:val="Body Text Indent 2113"/>
    <w:basedOn w:val="a1"/>
    <w:rsid w:val="00377404"/>
    <w:pPr>
      <w:widowControl w:val="0"/>
      <w:spacing w:before="120" w:line="260" w:lineRule="exact"/>
      <w:ind w:firstLine="709"/>
    </w:pPr>
    <w:rPr>
      <w:szCs w:val="20"/>
    </w:rPr>
  </w:style>
  <w:style w:type="paragraph" w:customStyle="1" w:styleId="13420">
    <w:name w:val="цифры1342"/>
    <w:basedOn w:val="a1"/>
    <w:rsid w:val="00377404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BodyTextIndent211110">
    <w:name w:val="Body Text Indent 211110"/>
    <w:basedOn w:val="a1"/>
    <w:rsid w:val="00377404"/>
    <w:pPr>
      <w:widowControl w:val="0"/>
      <w:spacing w:before="120" w:line="260" w:lineRule="exact"/>
      <w:ind w:firstLine="709"/>
    </w:pPr>
    <w:rPr>
      <w:szCs w:val="20"/>
    </w:rPr>
  </w:style>
  <w:style w:type="paragraph" w:customStyle="1" w:styleId="BodyTextIndent211119">
    <w:name w:val="Body Text Indent 211119"/>
    <w:basedOn w:val="a1"/>
    <w:rsid w:val="00377404"/>
    <w:pPr>
      <w:widowControl w:val="0"/>
      <w:spacing w:before="120" w:line="260" w:lineRule="exact"/>
      <w:ind w:firstLine="709"/>
    </w:pPr>
    <w:rPr>
      <w:szCs w:val="20"/>
    </w:rPr>
  </w:style>
  <w:style w:type="paragraph" w:customStyle="1" w:styleId="3117">
    <w:name w:val="Верхний колонтитул3117"/>
    <w:basedOn w:val="a1"/>
    <w:rsid w:val="00377404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1860">
    <w:name w:val="Список 186"/>
    <w:basedOn w:val="a1"/>
    <w:rsid w:val="00377404"/>
    <w:pPr>
      <w:spacing w:before="120" w:after="120"/>
      <w:ind w:left="360" w:hanging="360"/>
    </w:pPr>
    <w:rPr>
      <w:szCs w:val="20"/>
    </w:rPr>
  </w:style>
  <w:style w:type="paragraph" w:customStyle="1" w:styleId="1000">
    <w:name w:val="Список с маркерами100"/>
    <w:basedOn w:val="a6"/>
    <w:rsid w:val="00377404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001">
    <w:name w:val="Список с номерами100"/>
    <w:basedOn w:val="a8"/>
    <w:rsid w:val="00377404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75">
    <w:name w:val="Абзац27"/>
    <w:basedOn w:val="a1"/>
    <w:rsid w:val="00377404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Cs w:val="20"/>
    </w:rPr>
  </w:style>
  <w:style w:type="paragraph" w:customStyle="1" w:styleId="xl4047">
    <w:name w:val="xl4047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227">
    <w:name w:val="Body Text 227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339">
    <w:name w:val="çàãîëîâîê 339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5714">
    <w:name w:val="заголовок5.714"/>
    <w:basedOn w:val="a1"/>
    <w:next w:val="a1"/>
    <w:rsid w:val="00377404"/>
    <w:pPr>
      <w:keepNext/>
      <w:jc w:val="left"/>
    </w:pPr>
    <w:rPr>
      <w:b/>
      <w:szCs w:val="20"/>
    </w:rPr>
  </w:style>
  <w:style w:type="paragraph" w:customStyle="1" w:styleId="BodyText2131">
    <w:name w:val="Body Text 2131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1211155">
    <w:name w:val="Ñòèëü1211155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21153">
    <w:name w:val="Ñòèëü121153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393">
    <w:name w:val="заголовок 139"/>
    <w:basedOn w:val="a1"/>
    <w:next w:val="a1"/>
    <w:rsid w:val="00377404"/>
    <w:pPr>
      <w:keepNext/>
      <w:widowControl w:val="0"/>
      <w:spacing w:before="120"/>
      <w:ind w:firstLine="720"/>
    </w:pPr>
    <w:rPr>
      <w:b/>
      <w:szCs w:val="20"/>
    </w:rPr>
  </w:style>
  <w:style w:type="paragraph" w:customStyle="1" w:styleId="12153">
    <w:name w:val="Ñòèëü12153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21021">
    <w:name w:val="Ñòèëü12102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2103">
    <w:name w:val="Список 12103"/>
    <w:basedOn w:val="a1"/>
    <w:rsid w:val="00377404"/>
    <w:pPr>
      <w:tabs>
        <w:tab w:val="num" w:pos="1236"/>
      </w:tabs>
      <w:spacing w:before="120" w:after="120"/>
      <w:ind w:left="1236"/>
    </w:pPr>
    <w:rPr>
      <w:szCs w:val="20"/>
    </w:rPr>
  </w:style>
  <w:style w:type="paragraph" w:customStyle="1" w:styleId="BodyTextIndent220">
    <w:name w:val="Body Text Indent 220"/>
    <w:basedOn w:val="a1"/>
    <w:rsid w:val="00377404"/>
    <w:pPr>
      <w:widowControl w:val="0"/>
      <w:spacing w:before="120"/>
      <w:ind w:firstLine="720"/>
    </w:pPr>
    <w:rPr>
      <w:szCs w:val="20"/>
    </w:rPr>
  </w:style>
  <w:style w:type="paragraph" w:customStyle="1" w:styleId="141355">
    <w:name w:val="Ñòèëü141355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BlockText4">
    <w:name w:val="Block Text4"/>
    <w:basedOn w:val="a1"/>
    <w:rsid w:val="00377404"/>
    <w:pPr>
      <w:widowControl w:val="0"/>
      <w:spacing w:line="200" w:lineRule="exact"/>
      <w:ind w:left="-57" w:right="-57"/>
      <w:jc w:val="center"/>
    </w:pPr>
    <w:rPr>
      <w:sz w:val="20"/>
      <w:szCs w:val="20"/>
      <w:u w:val="single"/>
    </w:rPr>
  </w:style>
  <w:style w:type="paragraph" w:customStyle="1" w:styleId="133155">
    <w:name w:val="заголовок 133155"/>
    <w:basedOn w:val="a1"/>
    <w:next w:val="a1"/>
    <w:rsid w:val="00377404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DocumentMap4">
    <w:name w:val="Document Map4"/>
    <w:basedOn w:val="a1"/>
    <w:rsid w:val="00377404"/>
    <w:pPr>
      <w:widowControl w:val="0"/>
      <w:shd w:val="clear" w:color="auto" w:fill="000080"/>
    </w:pPr>
    <w:rPr>
      <w:rFonts w:ascii="Tahoma" w:hAnsi="Tahoma"/>
      <w:szCs w:val="20"/>
    </w:rPr>
  </w:style>
  <w:style w:type="paragraph" w:customStyle="1" w:styleId="13361">
    <w:name w:val="заголовок 13361"/>
    <w:basedOn w:val="a1"/>
    <w:next w:val="a1"/>
    <w:rsid w:val="00377404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1401">
    <w:name w:val="Ñòèëü140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Normal23">
    <w:name w:val="Normal23"/>
    <w:rsid w:val="00377404"/>
    <w:pPr>
      <w:widowControl w:val="0"/>
    </w:pPr>
  </w:style>
  <w:style w:type="paragraph" w:customStyle="1" w:styleId="Headintext9">
    <w:name w:val="Head in text9"/>
    <w:basedOn w:val="Textbody"/>
    <w:rsid w:val="00377404"/>
    <w:pPr>
      <w:spacing w:before="160"/>
    </w:pPr>
    <w:rPr>
      <w:b/>
    </w:rPr>
  </w:style>
  <w:style w:type="paragraph" w:customStyle="1" w:styleId="Textbody2">
    <w:name w:val="Text body2"/>
    <w:rsid w:val="00377404"/>
    <w:pPr>
      <w:spacing w:before="20" w:after="80" w:line="130" w:lineRule="exact"/>
    </w:pPr>
    <w:rPr>
      <w:rFonts w:ascii="ACSRS" w:hAnsi="ACSRS"/>
      <w:noProof/>
      <w:sz w:val="13"/>
    </w:rPr>
  </w:style>
  <w:style w:type="paragraph" w:customStyle="1" w:styleId="Normal327">
    <w:name w:val="Normal327"/>
    <w:rsid w:val="00377404"/>
    <w:rPr>
      <w:rFonts w:ascii="Times New Roman CYR" w:hAnsi="Times New Roman CYR"/>
      <w:sz w:val="24"/>
    </w:rPr>
  </w:style>
  <w:style w:type="paragraph" w:customStyle="1" w:styleId="13b">
    <w:name w:val="текст сноски13"/>
    <w:basedOn w:val="a1"/>
    <w:rsid w:val="00377404"/>
    <w:pPr>
      <w:widowControl w:val="0"/>
    </w:pPr>
    <w:rPr>
      <w:szCs w:val="20"/>
    </w:rPr>
  </w:style>
  <w:style w:type="paragraph" w:customStyle="1" w:styleId="3280">
    <w:name w:val="Верхний колонтитул328"/>
    <w:basedOn w:val="a1"/>
    <w:rsid w:val="00377404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12290">
    <w:name w:val="заголовок 1229"/>
    <w:basedOn w:val="a1"/>
    <w:next w:val="a1"/>
    <w:rsid w:val="00377404"/>
    <w:pPr>
      <w:keepNext/>
      <w:widowControl w:val="0"/>
      <w:spacing w:before="100" w:line="200" w:lineRule="exact"/>
    </w:pPr>
    <w:rPr>
      <w:b/>
      <w:i/>
      <w:sz w:val="20"/>
      <w:szCs w:val="20"/>
    </w:rPr>
  </w:style>
  <w:style w:type="paragraph" w:customStyle="1" w:styleId="12190">
    <w:name w:val="заголовок 1219"/>
    <w:basedOn w:val="a1"/>
    <w:next w:val="a1"/>
    <w:rsid w:val="00377404"/>
    <w:pPr>
      <w:keepNext/>
      <w:widowControl w:val="0"/>
      <w:spacing w:before="100" w:line="200" w:lineRule="exact"/>
    </w:pPr>
    <w:rPr>
      <w:b/>
      <w:i/>
      <w:sz w:val="20"/>
      <w:szCs w:val="20"/>
    </w:rPr>
  </w:style>
  <w:style w:type="paragraph" w:customStyle="1" w:styleId="2242">
    <w:name w:val="заголовок 224"/>
    <w:basedOn w:val="a1"/>
    <w:next w:val="a1"/>
    <w:rsid w:val="00377404"/>
    <w:pPr>
      <w:keepNext/>
      <w:widowControl w:val="0"/>
      <w:spacing w:before="120"/>
      <w:ind w:firstLine="720"/>
      <w:jc w:val="center"/>
    </w:pPr>
    <w:rPr>
      <w:b/>
      <w:szCs w:val="20"/>
    </w:rPr>
  </w:style>
  <w:style w:type="paragraph" w:customStyle="1" w:styleId="BodyTextIndent2217">
    <w:name w:val="Body Text Indent 2217"/>
    <w:basedOn w:val="a1"/>
    <w:rsid w:val="00377404"/>
    <w:pPr>
      <w:widowControl w:val="0"/>
      <w:spacing w:before="120" w:line="260" w:lineRule="exact"/>
      <w:ind w:firstLine="709"/>
    </w:pPr>
    <w:rPr>
      <w:rFonts w:ascii="Times New Roman CYR" w:hAnsi="Times New Roman CYR"/>
      <w:szCs w:val="20"/>
    </w:rPr>
  </w:style>
  <w:style w:type="paragraph" w:customStyle="1" w:styleId="9a">
    <w:name w:val="Äîêóìåíò9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19a">
    <w:name w:val="çàãîëîâîê 19"/>
    <w:basedOn w:val="a1"/>
    <w:next w:val="a1"/>
    <w:rsid w:val="00377404"/>
    <w:pPr>
      <w:keepNext/>
      <w:widowControl w:val="0"/>
      <w:spacing w:before="120"/>
      <w:ind w:firstLine="720"/>
    </w:pPr>
    <w:rPr>
      <w:b/>
      <w:szCs w:val="20"/>
    </w:rPr>
  </w:style>
  <w:style w:type="paragraph" w:customStyle="1" w:styleId="1106">
    <w:name w:val="öèôðû110"/>
    <w:basedOn w:val="a1"/>
    <w:rsid w:val="00377404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21131">
    <w:name w:val="заголовок 2113"/>
    <w:basedOn w:val="a1"/>
    <w:next w:val="a1"/>
    <w:rsid w:val="00377404"/>
    <w:pPr>
      <w:keepNext/>
      <w:widowControl w:val="0"/>
      <w:spacing w:before="120"/>
      <w:ind w:firstLine="720"/>
      <w:jc w:val="center"/>
    </w:pPr>
    <w:rPr>
      <w:b/>
      <w:szCs w:val="20"/>
    </w:rPr>
  </w:style>
  <w:style w:type="paragraph" w:customStyle="1" w:styleId="121101">
    <w:name w:val="заголовок 12110"/>
    <w:basedOn w:val="a1"/>
    <w:next w:val="a1"/>
    <w:rsid w:val="00377404"/>
    <w:pPr>
      <w:keepNext/>
      <w:widowControl w:val="0"/>
      <w:spacing w:before="100" w:line="200" w:lineRule="exact"/>
    </w:pPr>
    <w:rPr>
      <w:b/>
      <w:i/>
      <w:sz w:val="20"/>
      <w:szCs w:val="20"/>
    </w:rPr>
  </w:style>
  <w:style w:type="paragraph" w:customStyle="1" w:styleId="3400">
    <w:name w:val="çàãîëîâîê 340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BodyText39">
    <w:name w:val="Body Text 39"/>
    <w:basedOn w:val="216"/>
    <w:rsid w:val="00377404"/>
    <w:pPr>
      <w:widowControl w:val="0"/>
      <w:spacing w:after="120"/>
      <w:ind w:left="283"/>
      <w:jc w:val="both"/>
    </w:pPr>
    <w:rPr>
      <w:b w:val="0"/>
      <w:caps w:val="0"/>
      <w:lang w:eastAsia="ru-RU"/>
    </w:rPr>
  </w:style>
  <w:style w:type="paragraph" w:customStyle="1" w:styleId="BodyText228">
    <w:name w:val="Body Text 228"/>
    <w:basedOn w:val="a1"/>
    <w:rsid w:val="00377404"/>
    <w:pPr>
      <w:widowControl w:val="0"/>
      <w:spacing w:before="120"/>
      <w:ind w:firstLine="709"/>
    </w:pPr>
    <w:rPr>
      <w:rFonts w:ascii="Times New Roman CYR" w:hAnsi="Times New Roman CYR"/>
      <w:szCs w:val="20"/>
    </w:rPr>
  </w:style>
  <w:style w:type="paragraph" w:customStyle="1" w:styleId="BodyTextIndent2111110">
    <w:name w:val="Body Text Indent 2111110"/>
    <w:basedOn w:val="a1"/>
    <w:rsid w:val="00377404"/>
    <w:pPr>
      <w:widowControl w:val="0"/>
      <w:spacing w:before="120" w:line="260" w:lineRule="exact"/>
      <w:ind w:firstLine="709"/>
    </w:pPr>
    <w:rPr>
      <w:rFonts w:ascii="Times New Roman CYR" w:hAnsi="Times New Roman CYR"/>
      <w:szCs w:val="20"/>
    </w:rPr>
  </w:style>
  <w:style w:type="paragraph" w:customStyle="1" w:styleId="BodyTextIndent211120">
    <w:name w:val="Body Text Indent 211120"/>
    <w:basedOn w:val="a1"/>
    <w:rsid w:val="00377404"/>
    <w:pPr>
      <w:widowControl w:val="0"/>
      <w:spacing w:before="120" w:line="260" w:lineRule="exact"/>
      <w:ind w:firstLine="709"/>
    </w:pPr>
    <w:rPr>
      <w:rFonts w:ascii="Times New Roman CYR" w:hAnsi="Times New Roman CYR"/>
      <w:szCs w:val="20"/>
    </w:rPr>
  </w:style>
  <w:style w:type="paragraph" w:customStyle="1" w:styleId="BodyText2310">
    <w:name w:val="Body Text 2310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31121">
    <w:name w:val="çàãîëîâîê 3112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BodyText23111">
    <w:name w:val="Body Text 23111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1461">
    <w:name w:val="Ñòèëü146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22130">
    <w:name w:val="Ñòèëü12213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22a">
    <w:name w:val="цифры122"/>
    <w:basedOn w:val="a1"/>
    <w:rsid w:val="00377404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1402">
    <w:name w:val="заголовок 140"/>
    <w:basedOn w:val="a1"/>
    <w:next w:val="a1"/>
    <w:rsid w:val="00377404"/>
    <w:pPr>
      <w:keepNext/>
      <w:widowControl w:val="0"/>
      <w:spacing w:before="120"/>
      <w:ind w:firstLine="720"/>
    </w:pPr>
    <w:rPr>
      <w:b/>
      <w:szCs w:val="20"/>
    </w:rPr>
  </w:style>
  <w:style w:type="paragraph" w:customStyle="1" w:styleId="1990">
    <w:name w:val="Ñòèëü199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31280">
    <w:name w:val="çàãîëîâîê 3128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33100">
    <w:name w:val="çàãîëîâîê 3310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BodyText23128">
    <w:name w:val="Body Text 23128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1919">
    <w:name w:val="Ñòèëü1919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31219">
    <w:name w:val="çàãîëîâîê 31219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32100">
    <w:name w:val="çàãîëîâîê 3210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BodyText231218">
    <w:name w:val="Body Text 231218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3318">
    <w:name w:val="çàãîëîâîê 3318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19119">
    <w:name w:val="Ñòèëü19119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312118">
    <w:name w:val="çàãîëîâîê 312118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3219">
    <w:name w:val="çàãîëîâîê 3219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BodyText2312118">
    <w:name w:val="Body Text 2312118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33118">
    <w:name w:val="çàãîëîâîê 33118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191118">
    <w:name w:val="Ñòèëü191118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3121118">
    <w:name w:val="çàãîëîâîê 3121118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32129">
    <w:name w:val="çàãîëîâîê 32129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BodyText23121118">
    <w:name w:val="Body Text 23121118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331118">
    <w:name w:val="çàãîëîâîê 331118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321219">
    <w:name w:val="çàãîëîâîê 321219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293">
    <w:name w:val="текст сноски29"/>
    <w:basedOn w:val="a1"/>
    <w:rsid w:val="00377404"/>
    <w:pPr>
      <w:widowControl w:val="0"/>
    </w:pPr>
    <w:rPr>
      <w:szCs w:val="20"/>
    </w:rPr>
  </w:style>
  <w:style w:type="paragraph" w:customStyle="1" w:styleId="1870">
    <w:name w:val="Список 187"/>
    <w:basedOn w:val="a1"/>
    <w:rsid w:val="00377404"/>
    <w:pPr>
      <w:spacing w:before="120" w:after="120"/>
      <w:ind w:left="360" w:hanging="360"/>
    </w:pPr>
    <w:rPr>
      <w:szCs w:val="20"/>
    </w:rPr>
  </w:style>
  <w:style w:type="paragraph" w:customStyle="1" w:styleId="1010">
    <w:name w:val="Список с маркерами101"/>
    <w:basedOn w:val="a6"/>
    <w:rsid w:val="00377404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011">
    <w:name w:val="Список с номерами101"/>
    <w:basedOn w:val="a8"/>
    <w:rsid w:val="00377404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84">
    <w:name w:val="Абзац28"/>
    <w:basedOn w:val="a1"/>
    <w:rsid w:val="00377404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Cs w:val="20"/>
    </w:rPr>
  </w:style>
  <w:style w:type="paragraph" w:customStyle="1" w:styleId="1911118">
    <w:name w:val="Ñòèëü1911118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3212119">
    <w:name w:val="çàãîëîâîê 3212119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2181">
    <w:name w:val="текст сноски218"/>
    <w:basedOn w:val="a1"/>
    <w:rsid w:val="00377404"/>
    <w:pPr>
      <w:widowControl w:val="0"/>
    </w:pPr>
    <w:rPr>
      <w:szCs w:val="20"/>
    </w:rPr>
  </w:style>
  <w:style w:type="paragraph" w:customStyle="1" w:styleId="BodyText231211118">
    <w:name w:val="Body Text 231211118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31211118">
    <w:name w:val="çàãîëîâîê 31211118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3311118">
    <w:name w:val="çàãîëîâîê 3311118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xl2440">
    <w:name w:val="xl2440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19111118">
    <w:name w:val="Ñòèëü19111118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32121118">
    <w:name w:val="çàãîëîâîê 32121118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2118">
    <w:name w:val="текст сноски2118"/>
    <w:basedOn w:val="a1"/>
    <w:rsid w:val="00377404"/>
    <w:pPr>
      <w:widowControl w:val="0"/>
    </w:pPr>
    <w:rPr>
      <w:szCs w:val="20"/>
    </w:rPr>
  </w:style>
  <w:style w:type="paragraph" w:customStyle="1" w:styleId="BodyText2312111118">
    <w:name w:val="Body Text 2312111118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312111118">
    <w:name w:val="çàãîëîâîê 312111118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xl24217">
    <w:name w:val="xl24217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33111118">
    <w:name w:val="çàãîëîâîê 33111118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3118">
    <w:name w:val="Верхний колонтитул3118"/>
    <w:basedOn w:val="a1"/>
    <w:rsid w:val="00377404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191111117">
    <w:name w:val="Ñòèëü191111117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xl2457">
    <w:name w:val="xl2457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BodyText23121111117">
    <w:name w:val="Body Text 23121111117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3121111117">
    <w:name w:val="çàãîëîâîê 3121111117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xl24218">
    <w:name w:val="xl24218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331111117">
    <w:name w:val="çàãîëîâîê 331111117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xl4048">
    <w:name w:val="xl4048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24116">
    <w:name w:val="xl24116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321211117">
    <w:name w:val="çàãîëîâîê 321211117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31319">
    <w:name w:val="Верхний колонтитул31319"/>
    <w:basedOn w:val="a1"/>
    <w:rsid w:val="00377404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1911111126">
    <w:name w:val="Ñòèëü1911111126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xl4098">
    <w:name w:val="xl4098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2465">
    <w:name w:val="xl2465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3212111125">
    <w:name w:val="çàãîëîâîê 3212111125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BodyText231211111126">
    <w:name w:val="Body Text 231211111126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31211111126">
    <w:name w:val="çàãîëîâîê 31211111126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BodyTextIndent2265">
    <w:name w:val="Body Text Indent 2265"/>
    <w:basedOn w:val="a1"/>
    <w:rsid w:val="00377404"/>
    <w:pPr>
      <w:widowControl w:val="0"/>
      <w:spacing w:before="120" w:line="260" w:lineRule="exact"/>
      <w:ind w:firstLine="709"/>
    </w:pPr>
    <w:rPr>
      <w:rFonts w:ascii="Times New Roman CYR" w:hAnsi="Times New Roman CYR"/>
      <w:szCs w:val="20"/>
    </w:rPr>
  </w:style>
  <w:style w:type="paragraph" w:customStyle="1" w:styleId="xl242126">
    <w:name w:val="xl242126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3311111125">
    <w:name w:val="çàãîëîâîê 3311111125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xl4061115">
    <w:name w:val="xl4061115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3180">
    <w:name w:val="заголовок 1318"/>
    <w:basedOn w:val="a1"/>
    <w:next w:val="a1"/>
    <w:rsid w:val="00377404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5715">
    <w:name w:val="заголовок5.715"/>
    <w:basedOn w:val="a1"/>
    <w:next w:val="a1"/>
    <w:rsid w:val="00377404"/>
    <w:pPr>
      <w:keepNext/>
      <w:jc w:val="left"/>
    </w:pPr>
    <w:rPr>
      <w:b/>
      <w:szCs w:val="20"/>
    </w:rPr>
  </w:style>
  <w:style w:type="paragraph" w:customStyle="1" w:styleId="xl24615">
    <w:name w:val="xl24615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xl241215">
    <w:name w:val="xl241215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3650">
    <w:name w:val="çàãîëîâîê 365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xl40135">
    <w:name w:val="xl40135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611114">
    <w:name w:val="xl40611114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36140">
    <w:name w:val="çàãîëîâîê 3614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xl401314">
    <w:name w:val="xl401314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6111114">
    <w:name w:val="xl406111114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9111111235">
    <w:name w:val="Ñòèëü19111111235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xl40944">
    <w:name w:val="xl40944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246124">
    <w:name w:val="xl246124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xl2412124">
    <w:name w:val="xl2412124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36114">
    <w:name w:val="çàãîëîâîê 36114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xl402014">
    <w:name w:val="xl402014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13114">
    <w:name w:val="xl4013114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61111114">
    <w:name w:val="xl4061111114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235">
    <w:name w:val="xl40235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2312111111233">
    <w:name w:val="Body Text 2312111111233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xl24274">
    <w:name w:val="xl24274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312111111234">
    <w:name w:val="çàãîëîâîê 312111111234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13134">
    <w:name w:val="заголовок 13134"/>
    <w:basedOn w:val="a1"/>
    <w:next w:val="a1"/>
    <w:rsid w:val="00377404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5773">
    <w:name w:val="заголовок5.773"/>
    <w:basedOn w:val="a1"/>
    <w:next w:val="a1"/>
    <w:rsid w:val="00377404"/>
    <w:pPr>
      <w:keepNext/>
      <w:jc w:val="left"/>
    </w:pPr>
    <w:rPr>
      <w:b/>
      <w:szCs w:val="20"/>
    </w:rPr>
  </w:style>
  <w:style w:type="paragraph" w:customStyle="1" w:styleId="BodyTextIndent23127">
    <w:name w:val="Body Text Indent 23127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191111112313">
    <w:name w:val="Ñòèëü191111112313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xl2461213">
    <w:name w:val="xl2461213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xl24121213">
    <w:name w:val="xl24121213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361113">
    <w:name w:val="çàãîëîâîê 361113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xl4020113">
    <w:name w:val="xl4020113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131113">
    <w:name w:val="xl40131113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611111113">
    <w:name w:val="xl40611111113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2313">
    <w:name w:val="xl402313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24612113">
    <w:name w:val="xl24612113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xl241212113">
    <w:name w:val="xl241212113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3611113">
    <w:name w:val="çàãîëîâîê 3611113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xl40201113">
    <w:name w:val="xl40201113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1311113">
    <w:name w:val="xl401311113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6111111113">
    <w:name w:val="xl406111111113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23113">
    <w:name w:val="xl4023113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211156">
    <w:name w:val="Ñòèëü1211156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36111113">
    <w:name w:val="çàãîëîâîê 36111113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xl402011113">
    <w:name w:val="xl402011113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13111113">
    <w:name w:val="xl4013111113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263">
    <w:name w:val="xl40263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61111111113">
    <w:name w:val="xl4061111111113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231113">
    <w:name w:val="xl40231113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21154">
    <w:name w:val="Ñòèëü121154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119">
    <w:name w:val="Ñòèëü1119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BodyTextIndent2114">
    <w:name w:val="Body Text Indent 2114"/>
    <w:basedOn w:val="a1"/>
    <w:rsid w:val="00377404"/>
    <w:pPr>
      <w:widowControl w:val="0"/>
      <w:spacing w:before="120" w:line="260" w:lineRule="exact"/>
      <w:ind w:firstLine="709"/>
    </w:pPr>
    <w:rPr>
      <w:szCs w:val="20"/>
    </w:rPr>
  </w:style>
  <w:style w:type="paragraph" w:customStyle="1" w:styleId="4318">
    <w:name w:val="заголовок4.318"/>
    <w:basedOn w:val="a1"/>
    <w:next w:val="a1"/>
    <w:rsid w:val="00377404"/>
    <w:pPr>
      <w:keepNext/>
      <w:spacing w:before="120" w:after="120"/>
      <w:jc w:val="center"/>
    </w:pPr>
    <w:rPr>
      <w:b/>
      <w:sz w:val="20"/>
      <w:szCs w:val="20"/>
    </w:rPr>
  </w:style>
  <w:style w:type="paragraph" w:customStyle="1" w:styleId="xl40283">
    <w:name w:val="xl40283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43152">
    <w:name w:val="заголовок4.3152"/>
    <w:basedOn w:val="a1"/>
    <w:next w:val="a1"/>
    <w:rsid w:val="00377404"/>
    <w:pPr>
      <w:keepNext/>
      <w:spacing w:before="120" w:after="120"/>
      <w:jc w:val="center"/>
    </w:pPr>
    <w:rPr>
      <w:b/>
      <w:sz w:val="20"/>
      <w:szCs w:val="20"/>
    </w:rPr>
  </w:style>
  <w:style w:type="paragraph" w:customStyle="1" w:styleId="xl402612">
    <w:name w:val="xl402612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246121112">
    <w:name w:val="xl246121112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xl2412121112">
    <w:name w:val="xl2412121112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361111112">
    <w:name w:val="çàãîëîâîê 361111112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xl4020111112">
    <w:name w:val="xl4020111112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131111112">
    <w:name w:val="xl40131111112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611111111112">
    <w:name w:val="xl40611111111112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2311112">
    <w:name w:val="xl402311112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402">
    <w:name w:val="xl40402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231252">
    <w:name w:val="Body Text Indent 231252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xl402812">
    <w:name w:val="xl402812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26112">
    <w:name w:val="xl4026112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431512">
    <w:name w:val="заголовок4.31512"/>
    <w:basedOn w:val="a1"/>
    <w:next w:val="a1"/>
    <w:rsid w:val="00377404"/>
    <w:pPr>
      <w:keepNext/>
      <w:spacing w:before="120" w:after="120"/>
      <w:jc w:val="center"/>
    </w:pPr>
    <w:rPr>
      <w:b/>
      <w:sz w:val="20"/>
      <w:szCs w:val="20"/>
    </w:rPr>
  </w:style>
  <w:style w:type="paragraph" w:customStyle="1" w:styleId="xl2461211112">
    <w:name w:val="xl2461211112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xl24121211112">
    <w:name w:val="xl24121211112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3611111112">
    <w:name w:val="çàãîëîâîê 3611111112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xl40201111112">
    <w:name w:val="xl40201111112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1311111112">
    <w:name w:val="xl401311111112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6111111111112">
    <w:name w:val="xl406111111111112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23111112">
    <w:name w:val="xl4023111112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23121113">
    <w:name w:val="Body Text Indent 23121113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BodyTextIndent230">
    <w:name w:val="Body Text Indent 230"/>
    <w:basedOn w:val="a1"/>
    <w:rsid w:val="00377404"/>
    <w:pPr>
      <w:widowControl w:val="0"/>
      <w:spacing w:before="120"/>
      <w:ind w:firstLine="720"/>
    </w:pPr>
    <w:rPr>
      <w:szCs w:val="20"/>
    </w:rPr>
  </w:style>
  <w:style w:type="paragraph" w:customStyle="1" w:styleId="BlockText5">
    <w:name w:val="Block Text5"/>
    <w:basedOn w:val="a1"/>
    <w:rsid w:val="00377404"/>
    <w:pPr>
      <w:widowControl w:val="0"/>
      <w:spacing w:line="200" w:lineRule="exact"/>
      <w:ind w:left="-57" w:right="-57"/>
      <w:jc w:val="center"/>
    </w:pPr>
    <w:rPr>
      <w:sz w:val="20"/>
      <w:szCs w:val="20"/>
      <w:u w:val="single"/>
    </w:rPr>
  </w:style>
  <w:style w:type="paragraph" w:customStyle="1" w:styleId="BodyTextIndent2312511">
    <w:name w:val="Body Text Indent 2312511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xl24612111111">
    <w:name w:val="xl24612111111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xl241212111111">
    <w:name w:val="xl241212111111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36111111111">
    <w:name w:val="çàãîëîâîê 36111111111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4315111">
    <w:name w:val="заголовок4.315111"/>
    <w:basedOn w:val="a1"/>
    <w:next w:val="a1"/>
    <w:rsid w:val="00377404"/>
    <w:pPr>
      <w:keepNext/>
      <w:spacing w:before="120" w:after="120"/>
      <w:jc w:val="center"/>
    </w:pPr>
    <w:rPr>
      <w:b/>
      <w:sz w:val="20"/>
      <w:szCs w:val="20"/>
    </w:rPr>
  </w:style>
  <w:style w:type="paragraph" w:customStyle="1" w:styleId="xl402011111111">
    <w:name w:val="xl40201111111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261111">
    <w:name w:val="xl4026111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13111111111">
    <w:name w:val="xl401311111111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231111111">
    <w:name w:val="xl4023111111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61111111111111">
    <w:name w:val="xl406111111111111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28111">
    <w:name w:val="xl402811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4011">
    <w:name w:val="xl40401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43171">
    <w:name w:val="заголовок4.3171"/>
    <w:basedOn w:val="a1"/>
    <w:next w:val="a1"/>
    <w:rsid w:val="00377404"/>
    <w:pPr>
      <w:keepNext/>
      <w:spacing w:before="120" w:after="120"/>
      <w:jc w:val="center"/>
    </w:pPr>
    <w:rPr>
      <w:b/>
      <w:sz w:val="20"/>
      <w:szCs w:val="20"/>
    </w:rPr>
  </w:style>
  <w:style w:type="paragraph" w:customStyle="1" w:styleId="Normal24">
    <w:name w:val="Normal24"/>
    <w:rsid w:val="00377404"/>
    <w:pPr>
      <w:widowControl w:val="0"/>
    </w:pPr>
  </w:style>
  <w:style w:type="paragraph" w:customStyle="1" w:styleId="BodyText3100">
    <w:name w:val="Body Text 310"/>
    <w:basedOn w:val="216"/>
    <w:rsid w:val="00377404"/>
    <w:pPr>
      <w:widowControl w:val="0"/>
      <w:spacing w:after="120"/>
      <w:ind w:left="283"/>
      <w:jc w:val="both"/>
    </w:pPr>
    <w:rPr>
      <w:b w:val="0"/>
      <w:caps w:val="0"/>
      <w:lang w:eastAsia="ru-RU"/>
    </w:rPr>
  </w:style>
  <w:style w:type="paragraph" w:customStyle="1" w:styleId="BodyText229">
    <w:name w:val="Body Text 229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121116">
    <w:name w:val="заголовок 12111"/>
    <w:basedOn w:val="a1"/>
    <w:next w:val="a1"/>
    <w:rsid w:val="00377404"/>
    <w:pPr>
      <w:keepNext/>
      <w:widowControl w:val="0"/>
      <w:spacing w:before="100" w:line="200" w:lineRule="exact"/>
    </w:pPr>
    <w:rPr>
      <w:b/>
      <w:i/>
      <w:sz w:val="20"/>
      <w:szCs w:val="20"/>
    </w:rPr>
  </w:style>
  <w:style w:type="paragraph" w:customStyle="1" w:styleId="Headintext100">
    <w:name w:val="Head in text10"/>
    <w:basedOn w:val="Textbody"/>
    <w:rsid w:val="00377404"/>
    <w:pPr>
      <w:spacing w:before="160"/>
    </w:pPr>
    <w:rPr>
      <w:b/>
    </w:rPr>
  </w:style>
  <w:style w:type="paragraph" w:customStyle="1" w:styleId="Textbody3">
    <w:name w:val="Text body3"/>
    <w:rsid w:val="00377404"/>
    <w:pPr>
      <w:spacing w:before="20" w:after="80" w:line="130" w:lineRule="exact"/>
    </w:pPr>
    <w:rPr>
      <w:rFonts w:ascii="ACSRS" w:hAnsi="ACSRS"/>
      <w:noProof/>
      <w:sz w:val="13"/>
    </w:rPr>
  </w:style>
  <w:style w:type="paragraph" w:customStyle="1" w:styleId="Normal328">
    <w:name w:val="Normal328"/>
    <w:rsid w:val="00377404"/>
    <w:rPr>
      <w:rFonts w:ascii="Times New Roman CYR" w:hAnsi="Times New Roman CYR"/>
      <w:sz w:val="24"/>
    </w:rPr>
  </w:style>
  <w:style w:type="paragraph" w:customStyle="1" w:styleId="14d">
    <w:name w:val="текст сноски14"/>
    <w:basedOn w:val="a1"/>
    <w:rsid w:val="00377404"/>
    <w:pPr>
      <w:widowControl w:val="0"/>
    </w:pPr>
    <w:rPr>
      <w:szCs w:val="20"/>
    </w:rPr>
  </w:style>
  <w:style w:type="paragraph" w:customStyle="1" w:styleId="3290">
    <w:name w:val="Верхний колонтитул329"/>
    <w:basedOn w:val="a1"/>
    <w:rsid w:val="00377404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122101">
    <w:name w:val="заголовок 12210"/>
    <w:basedOn w:val="a1"/>
    <w:next w:val="a1"/>
    <w:rsid w:val="00377404"/>
    <w:pPr>
      <w:keepNext/>
      <w:widowControl w:val="0"/>
      <w:spacing w:before="100" w:line="200" w:lineRule="exact"/>
    </w:pPr>
    <w:rPr>
      <w:b/>
      <w:i/>
      <w:sz w:val="20"/>
      <w:szCs w:val="20"/>
    </w:rPr>
  </w:style>
  <w:style w:type="paragraph" w:customStyle="1" w:styleId="12200">
    <w:name w:val="заголовок 1220"/>
    <w:basedOn w:val="a1"/>
    <w:next w:val="a1"/>
    <w:rsid w:val="00377404"/>
    <w:pPr>
      <w:keepNext/>
      <w:widowControl w:val="0"/>
      <w:spacing w:before="100" w:line="200" w:lineRule="exact"/>
    </w:pPr>
    <w:rPr>
      <w:b/>
      <w:i/>
      <w:sz w:val="20"/>
      <w:szCs w:val="20"/>
    </w:rPr>
  </w:style>
  <w:style w:type="paragraph" w:customStyle="1" w:styleId="Normal33">
    <w:name w:val="Normal33"/>
    <w:rsid w:val="00377404"/>
    <w:rPr>
      <w:sz w:val="24"/>
    </w:rPr>
  </w:style>
  <w:style w:type="paragraph" w:customStyle="1" w:styleId="2250">
    <w:name w:val="заголовок 225"/>
    <w:basedOn w:val="a1"/>
    <w:next w:val="a1"/>
    <w:rsid w:val="00377404"/>
    <w:pPr>
      <w:keepNext/>
      <w:widowControl w:val="0"/>
      <w:spacing w:before="120"/>
      <w:ind w:firstLine="720"/>
      <w:jc w:val="center"/>
    </w:pPr>
    <w:rPr>
      <w:b/>
      <w:szCs w:val="20"/>
    </w:rPr>
  </w:style>
  <w:style w:type="paragraph" w:customStyle="1" w:styleId="BodyTextIndent2218">
    <w:name w:val="Body Text Indent 2218"/>
    <w:basedOn w:val="a1"/>
    <w:rsid w:val="00377404"/>
    <w:pPr>
      <w:widowControl w:val="0"/>
      <w:spacing w:before="120" w:line="260" w:lineRule="exact"/>
      <w:ind w:firstLine="709"/>
    </w:pPr>
    <w:rPr>
      <w:rFonts w:ascii="Times New Roman CYR" w:hAnsi="Times New Roman CYR"/>
      <w:szCs w:val="20"/>
    </w:rPr>
  </w:style>
  <w:style w:type="paragraph" w:customStyle="1" w:styleId="105">
    <w:name w:val="Äîêóìåíò10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1107">
    <w:name w:val="çàãîëîâîê 110"/>
    <w:basedOn w:val="a1"/>
    <w:next w:val="a1"/>
    <w:rsid w:val="00377404"/>
    <w:pPr>
      <w:keepNext/>
      <w:widowControl w:val="0"/>
      <w:spacing w:before="120"/>
      <w:ind w:firstLine="720"/>
    </w:pPr>
    <w:rPr>
      <w:b/>
      <w:szCs w:val="20"/>
    </w:rPr>
  </w:style>
  <w:style w:type="paragraph" w:customStyle="1" w:styleId="111a">
    <w:name w:val="öèôðû111"/>
    <w:basedOn w:val="a1"/>
    <w:rsid w:val="00377404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21140">
    <w:name w:val="заголовок 2114"/>
    <w:basedOn w:val="a1"/>
    <w:next w:val="a1"/>
    <w:rsid w:val="00377404"/>
    <w:pPr>
      <w:keepNext/>
      <w:widowControl w:val="0"/>
      <w:spacing w:before="120"/>
      <w:ind w:firstLine="720"/>
      <w:jc w:val="center"/>
    </w:pPr>
    <w:rPr>
      <w:b/>
      <w:szCs w:val="20"/>
    </w:rPr>
  </w:style>
  <w:style w:type="paragraph" w:customStyle="1" w:styleId="3422">
    <w:name w:val="çàãîëîâîê 342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BodyTextIndent2111111">
    <w:name w:val="Body Text Indent 2111111"/>
    <w:basedOn w:val="a1"/>
    <w:rsid w:val="00377404"/>
    <w:pPr>
      <w:widowControl w:val="0"/>
      <w:spacing w:before="120" w:line="260" w:lineRule="exact"/>
      <w:ind w:firstLine="709"/>
    </w:pPr>
    <w:rPr>
      <w:rFonts w:ascii="Times New Roman CYR" w:hAnsi="Times New Roman CYR"/>
      <w:szCs w:val="20"/>
    </w:rPr>
  </w:style>
  <w:style w:type="paragraph" w:customStyle="1" w:styleId="BodyTextIndent211121">
    <w:name w:val="Body Text Indent 211121"/>
    <w:basedOn w:val="a1"/>
    <w:rsid w:val="00377404"/>
    <w:pPr>
      <w:widowControl w:val="0"/>
      <w:spacing w:before="120" w:line="260" w:lineRule="exact"/>
      <w:ind w:firstLine="709"/>
    </w:pPr>
    <w:rPr>
      <w:rFonts w:ascii="Times New Roman CYR" w:hAnsi="Times New Roman CYR"/>
      <w:szCs w:val="20"/>
    </w:rPr>
  </w:style>
  <w:style w:type="paragraph" w:customStyle="1" w:styleId="BodyText2210">
    <w:name w:val="Body Text 2210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1471">
    <w:name w:val="Ñòèëü147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11100">
    <w:name w:val="Ñòèëü11110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481">
    <w:name w:val="Ñòèëü148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BodyText2320">
    <w:name w:val="Body Text 2320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1111100">
    <w:name w:val="Ñòèëü111110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233">
    <w:name w:val="цифры123"/>
    <w:basedOn w:val="a1"/>
    <w:rsid w:val="00377404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1462">
    <w:name w:val="заголовок 146"/>
    <w:basedOn w:val="a1"/>
    <w:next w:val="a1"/>
    <w:rsid w:val="00377404"/>
    <w:pPr>
      <w:keepNext/>
      <w:widowControl w:val="0"/>
      <w:spacing w:before="120"/>
      <w:ind w:firstLine="720"/>
    </w:pPr>
    <w:rPr>
      <w:b/>
      <w:szCs w:val="20"/>
    </w:rPr>
  </w:style>
  <w:style w:type="paragraph" w:customStyle="1" w:styleId="122140">
    <w:name w:val="Ñòèëü12214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31130">
    <w:name w:val="çàãîëîâîê 3113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BodyText23112">
    <w:name w:val="Body Text 23112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14126">
    <w:name w:val="Ñòèëü14126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41215">
    <w:name w:val="Ñòèëü141215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9100">
    <w:name w:val="Ñòèëü1910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31290">
    <w:name w:val="çàãîëîâîê 3129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3319">
    <w:name w:val="çàãîëîâîê 3319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BodyText23129">
    <w:name w:val="Body Text 23129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19110">
    <w:name w:val="Ñòèëü19110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3121100">
    <w:name w:val="çàãîëîâîê 312110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32200">
    <w:name w:val="çàãîëîâîê 3220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BodyText231219">
    <w:name w:val="Body Text 231219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331100">
    <w:name w:val="çàãîëîâîê 33110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14121115">
    <w:name w:val="Ñòèëü14121115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412115">
    <w:name w:val="Ñòèëü1412115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91110">
    <w:name w:val="Ñòèëü191110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312119">
    <w:name w:val="çàãîëîâîê 312119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321100">
    <w:name w:val="çàãîëîâîê 32110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BodyText2312119">
    <w:name w:val="Body Text 2312119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33119">
    <w:name w:val="çàãîëîâîê 33119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191119">
    <w:name w:val="Ñòèëü191119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3121119">
    <w:name w:val="çàãîëîâîê 3121119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321210">
    <w:name w:val="çàãîëîâîê 321210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BodyText23121119">
    <w:name w:val="Body Text 23121119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331119">
    <w:name w:val="çàãîëîâîê 331119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BodyText266">
    <w:name w:val="Body Text 266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BodyText2616">
    <w:name w:val="Body Text 2616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1880">
    <w:name w:val="Список 188"/>
    <w:basedOn w:val="a1"/>
    <w:rsid w:val="00377404"/>
    <w:pPr>
      <w:spacing w:before="120" w:after="120"/>
      <w:ind w:left="360" w:hanging="360"/>
    </w:pPr>
    <w:rPr>
      <w:szCs w:val="20"/>
    </w:rPr>
  </w:style>
  <w:style w:type="paragraph" w:customStyle="1" w:styleId="1020">
    <w:name w:val="Список с маркерами102"/>
    <w:basedOn w:val="a6"/>
    <w:rsid w:val="00377404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021">
    <w:name w:val="Список с номерами102"/>
    <w:basedOn w:val="a8"/>
    <w:rsid w:val="00377404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94">
    <w:name w:val="Абзац29"/>
    <w:basedOn w:val="a1"/>
    <w:rsid w:val="00377404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Cs w:val="20"/>
    </w:rPr>
  </w:style>
  <w:style w:type="paragraph" w:customStyle="1" w:styleId="3119">
    <w:name w:val="Верхний колонтитул3119"/>
    <w:basedOn w:val="a1"/>
    <w:rsid w:val="00377404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3212110">
    <w:name w:val="çàãîëîâîê 3212110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2101">
    <w:name w:val="текст сноски210"/>
    <w:basedOn w:val="a1"/>
    <w:rsid w:val="00377404"/>
    <w:pPr>
      <w:widowControl w:val="0"/>
    </w:pPr>
    <w:rPr>
      <w:szCs w:val="20"/>
    </w:rPr>
  </w:style>
  <w:style w:type="paragraph" w:customStyle="1" w:styleId="1412111115">
    <w:name w:val="Ñòèëü1412111115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xl24219">
    <w:name w:val="xl24219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32121119">
    <w:name w:val="çàãîëîâîê 32121119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xl283">
    <w:name w:val="xl283"/>
    <w:basedOn w:val="a1"/>
    <w:rsid w:val="00377404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Times New Roman CYR" w:hAnsi="Times New Roman CYR"/>
      <w:sz w:val="24"/>
    </w:rPr>
  </w:style>
  <w:style w:type="paragraph" w:customStyle="1" w:styleId="1911119">
    <w:name w:val="Ñòèëü1911119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32121110">
    <w:name w:val="çàãîëîâîê 32121110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2191">
    <w:name w:val="текст сноски219"/>
    <w:basedOn w:val="a1"/>
    <w:rsid w:val="00377404"/>
    <w:pPr>
      <w:widowControl w:val="0"/>
    </w:pPr>
    <w:rPr>
      <w:szCs w:val="20"/>
    </w:rPr>
  </w:style>
  <w:style w:type="paragraph" w:customStyle="1" w:styleId="BodyText231211119">
    <w:name w:val="Body Text 231211119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31211119">
    <w:name w:val="çàãîëîâîê 31211119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3311119">
    <w:name w:val="çàãîëîâîê 3311119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19111119">
    <w:name w:val="Ñòèëü19111119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2119">
    <w:name w:val="текст сноски2119"/>
    <w:basedOn w:val="a1"/>
    <w:rsid w:val="00377404"/>
    <w:pPr>
      <w:widowControl w:val="0"/>
    </w:pPr>
    <w:rPr>
      <w:szCs w:val="20"/>
    </w:rPr>
  </w:style>
  <w:style w:type="paragraph" w:customStyle="1" w:styleId="BodyText2312111119">
    <w:name w:val="Body Text 2312111119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312111119">
    <w:name w:val="çàãîëîâîê 312111119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33111119">
    <w:name w:val="çàãîëîâîê 33111119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BodyText2234">
    <w:name w:val="Body Text 2234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Normal25">
    <w:name w:val="Normal25"/>
    <w:rsid w:val="00377404"/>
    <w:pPr>
      <w:widowControl w:val="0"/>
    </w:pPr>
  </w:style>
  <w:style w:type="paragraph" w:customStyle="1" w:styleId="BodyText26117">
    <w:name w:val="Body Text 26117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3540">
    <w:name w:val="çàãîëîâîê 354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BodyText22314">
    <w:name w:val="Body Text 22314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BodyText261116">
    <w:name w:val="Body Text 261116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3514">
    <w:name w:val="çàãîëîâîê 3514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xl2458">
    <w:name w:val="xl2458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xl242110">
    <w:name w:val="xl242110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xl4049">
    <w:name w:val="xl4049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4121111124">
    <w:name w:val="Ñòèëü14121111124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xl24524">
    <w:name w:val="xl24524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xl4099">
    <w:name w:val="xl4099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2466">
    <w:name w:val="xl2466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xl24126">
    <w:name w:val="xl24126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xl242127">
    <w:name w:val="xl242127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xl4061116">
    <w:name w:val="xl4061116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4319">
    <w:name w:val="заголовок4.319"/>
    <w:basedOn w:val="a1"/>
    <w:next w:val="a1"/>
    <w:rsid w:val="00377404"/>
    <w:pPr>
      <w:keepNext/>
      <w:spacing w:before="120" w:after="120"/>
      <w:jc w:val="center"/>
    </w:pPr>
    <w:rPr>
      <w:b/>
      <w:sz w:val="20"/>
      <w:szCs w:val="20"/>
    </w:rPr>
  </w:style>
  <w:style w:type="paragraph" w:customStyle="1" w:styleId="141211125">
    <w:name w:val="Ñòèëü141211125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412111224">
    <w:name w:val="Ñòèëü1412111224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31224">
    <w:name w:val="Верхний колонтитул31224"/>
    <w:basedOn w:val="a1"/>
    <w:rsid w:val="00377404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191111118">
    <w:name w:val="Ñòèëü191111118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BodyText23121111118">
    <w:name w:val="Body Text 23121111118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3121111118">
    <w:name w:val="çàãîëîâîê 3121111118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331111118">
    <w:name w:val="çàãîëîâîê 331111118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xl24117">
    <w:name w:val="xl24117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321211118">
    <w:name w:val="çàãîëîâîê 321211118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313200">
    <w:name w:val="Верхний колонтитул31320"/>
    <w:basedOn w:val="a1"/>
    <w:rsid w:val="00377404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1911111127">
    <w:name w:val="Ñòèëü1911111127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3212111126">
    <w:name w:val="çàãîëîâîê 3212111126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BodyText231211111127">
    <w:name w:val="Body Text 231211111127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31211111127">
    <w:name w:val="çàãîëîâîê 31211111127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BodyTextIndent2266">
    <w:name w:val="Body Text Indent 2266"/>
    <w:basedOn w:val="a1"/>
    <w:rsid w:val="00377404"/>
    <w:pPr>
      <w:widowControl w:val="0"/>
      <w:spacing w:before="120" w:line="260" w:lineRule="exact"/>
      <w:ind w:firstLine="709"/>
    </w:pPr>
    <w:rPr>
      <w:rFonts w:ascii="Times New Roman CYR" w:hAnsi="Times New Roman CYR"/>
      <w:szCs w:val="20"/>
    </w:rPr>
  </w:style>
  <w:style w:type="paragraph" w:customStyle="1" w:styleId="3311111126">
    <w:name w:val="çàãîëîâîê 3311111126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1319">
    <w:name w:val="заголовок 1319"/>
    <w:basedOn w:val="a1"/>
    <w:next w:val="a1"/>
    <w:rsid w:val="00377404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BodyText223115">
    <w:name w:val="Body Text 223115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BodyText2611115">
    <w:name w:val="Body Text 2611115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Normal41">
    <w:name w:val="Normal41"/>
    <w:rsid w:val="00377404"/>
    <w:pPr>
      <w:widowControl w:val="0"/>
    </w:pPr>
  </w:style>
  <w:style w:type="paragraph" w:customStyle="1" w:styleId="35115">
    <w:name w:val="çàãîëîâîê 35115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BodyText2104">
    <w:name w:val="Body Text 2104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BodyText2231124">
    <w:name w:val="Body Text 2231124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BodyText26111123">
    <w:name w:val="Body Text 26111123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Normal61">
    <w:name w:val="Normal61"/>
    <w:rsid w:val="00377404"/>
    <w:pPr>
      <w:widowControl w:val="0"/>
    </w:pPr>
  </w:style>
  <w:style w:type="paragraph" w:customStyle="1" w:styleId="351124">
    <w:name w:val="çàãîëîâîê 351124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BodyTextIndent240">
    <w:name w:val="Body Text Indent 240"/>
    <w:basedOn w:val="a1"/>
    <w:rsid w:val="00377404"/>
    <w:pPr>
      <w:widowControl w:val="0"/>
      <w:spacing w:before="120"/>
      <w:ind w:firstLine="720"/>
    </w:pPr>
    <w:rPr>
      <w:szCs w:val="20"/>
    </w:rPr>
  </w:style>
  <w:style w:type="paragraph" w:customStyle="1" w:styleId="xl2485">
    <w:name w:val="xl2485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BodyText22384">
    <w:name w:val="Body Text 22384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31340">
    <w:name w:val="çàãîëîâîê 3134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5716">
    <w:name w:val="заголовок5.716"/>
    <w:basedOn w:val="a1"/>
    <w:next w:val="a1"/>
    <w:rsid w:val="00377404"/>
    <w:pPr>
      <w:keepNext/>
      <w:jc w:val="left"/>
    </w:pPr>
    <w:rPr>
      <w:b/>
      <w:szCs w:val="20"/>
    </w:rPr>
  </w:style>
  <w:style w:type="paragraph" w:customStyle="1" w:styleId="xl24244">
    <w:name w:val="xl24244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xl40194">
    <w:name w:val="xl40194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41211111214">
    <w:name w:val="Ñòèëü141211111214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4121112214">
    <w:name w:val="Ñòèëü14121112214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312214">
    <w:name w:val="Верхний колонтитул312214"/>
    <w:basedOn w:val="a1"/>
    <w:rsid w:val="00377404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xl245214">
    <w:name w:val="xl245214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11340">
    <w:name w:val="цифры1134"/>
    <w:basedOn w:val="a1"/>
    <w:rsid w:val="00377404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5754">
    <w:name w:val="заголовок5.754"/>
    <w:basedOn w:val="a1"/>
    <w:next w:val="a1"/>
    <w:rsid w:val="00377404"/>
    <w:pPr>
      <w:keepNext/>
      <w:jc w:val="left"/>
    </w:pPr>
    <w:rPr>
      <w:b/>
      <w:szCs w:val="20"/>
    </w:rPr>
  </w:style>
  <w:style w:type="paragraph" w:customStyle="1" w:styleId="xl24616">
    <w:name w:val="xl24616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xl241216">
    <w:name w:val="xl241216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366">
    <w:name w:val="çàãîëîâîê 366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xl40136">
    <w:name w:val="xl40136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611115">
    <w:name w:val="xl40611115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23128">
    <w:name w:val="Body Text Indent 23128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xl40924">
    <w:name w:val="xl40924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21014">
    <w:name w:val="Body Text 21014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BodyText22311214">
    <w:name w:val="Body Text 22311214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BodyTextIndent231214">
    <w:name w:val="Body Text Indent 231214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xl24814">
    <w:name w:val="xl24814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BodyText223814">
    <w:name w:val="Body Text 223814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313140">
    <w:name w:val="çàãîëîâîê 31314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31134">
    <w:name w:val="Верхний колонтитул31134"/>
    <w:basedOn w:val="a1"/>
    <w:rsid w:val="00377404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xl2421224">
    <w:name w:val="xl2421224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3511214">
    <w:name w:val="çàãîëîâîê 3511214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Normal91">
    <w:name w:val="Normal91"/>
    <w:rsid w:val="00377404"/>
    <w:pPr>
      <w:widowControl w:val="0"/>
    </w:pPr>
  </w:style>
  <w:style w:type="paragraph" w:customStyle="1" w:styleId="141211114">
    <w:name w:val="Ñòèëü141211114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xl242413">
    <w:name w:val="xl242413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xl401913">
    <w:name w:val="xl401913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412111112113">
    <w:name w:val="Ñòèëü1412111112113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41211122113">
    <w:name w:val="Ñòèëü141211122113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3122113">
    <w:name w:val="Верхний колонтитул3122113"/>
    <w:basedOn w:val="a1"/>
    <w:rsid w:val="00377404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xl2452113">
    <w:name w:val="xl2452113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11313">
    <w:name w:val="цифры11313"/>
    <w:basedOn w:val="a1"/>
    <w:rsid w:val="00377404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11630">
    <w:name w:val="цифры1163"/>
    <w:basedOn w:val="a1"/>
    <w:rsid w:val="00377404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3615">
    <w:name w:val="çàãîëîâîê 3615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xl401315">
    <w:name w:val="xl401315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6111115">
    <w:name w:val="xl406111115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9111111236">
    <w:name w:val="Ñòèëü19111111236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xl40945">
    <w:name w:val="xl40945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246125">
    <w:name w:val="xl246125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xl2412125">
    <w:name w:val="xl2412125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36115">
    <w:name w:val="çàãîëîâîê 36115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xl402015">
    <w:name w:val="xl402015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13115">
    <w:name w:val="xl4013115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61111115">
    <w:name w:val="xl4061111115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236">
    <w:name w:val="xl40236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2312111111234">
    <w:name w:val="Body Text 2312111111234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xl24275">
    <w:name w:val="xl24275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312111111235">
    <w:name w:val="çàãîëîâîê 312111111235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13135">
    <w:name w:val="заголовок 13135"/>
    <w:basedOn w:val="a1"/>
    <w:next w:val="a1"/>
    <w:rsid w:val="00377404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5774">
    <w:name w:val="заголовок5.774"/>
    <w:basedOn w:val="a1"/>
    <w:next w:val="a1"/>
    <w:rsid w:val="00377404"/>
    <w:pPr>
      <w:keepNext/>
      <w:jc w:val="left"/>
    </w:pPr>
    <w:rPr>
      <w:b/>
      <w:szCs w:val="20"/>
    </w:rPr>
  </w:style>
  <w:style w:type="paragraph" w:customStyle="1" w:styleId="xl409213">
    <w:name w:val="xl409213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210113">
    <w:name w:val="Body Text 210113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BodyText223112113">
    <w:name w:val="Body Text 223112113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57513">
    <w:name w:val="заголовок5.7513"/>
    <w:basedOn w:val="a1"/>
    <w:next w:val="a1"/>
    <w:rsid w:val="00377404"/>
    <w:pPr>
      <w:keepNext/>
      <w:jc w:val="left"/>
    </w:pPr>
    <w:rPr>
      <w:b/>
      <w:szCs w:val="20"/>
    </w:rPr>
  </w:style>
  <w:style w:type="paragraph" w:customStyle="1" w:styleId="BodyTextIndent2312113">
    <w:name w:val="Body Text Indent 2312113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xl248113">
    <w:name w:val="xl248113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BodyText2238113">
    <w:name w:val="Body Text 2238113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313113">
    <w:name w:val="çàãîëîâîê 313113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311313">
    <w:name w:val="Верхний колонтитул311313"/>
    <w:basedOn w:val="a1"/>
    <w:rsid w:val="00377404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xl24212213">
    <w:name w:val="xl24212213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35112113">
    <w:name w:val="çàãîëîâîê 35112113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Normal171">
    <w:name w:val="Normal171"/>
    <w:rsid w:val="00377404"/>
    <w:pPr>
      <w:widowControl w:val="0"/>
    </w:pPr>
  </w:style>
  <w:style w:type="paragraph" w:customStyle="1" w:styleId="xl2424113">
    <w:name w:val="xl2424113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xl4019113">
    <w:name w:val="xl4019113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4121111121113">
    <w:name w:val="Ñòèëü14121111121113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xl24521113">
    <w:name w:val="xl24521113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38113">
    <w:name w:val="çàãîëîâîê 38113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5783">
    <w:name w:val="заголовок5.783"/>
    <w:basedOn w:val="a1"/>
    <w:next w:val="a1"/>
    <w:rsid w:val="00377404"/>
    <w:pPr>
      <w:keepNext/>
      <w:jc w:val="left"/>
    </w:pPr>
    <w:rPr>
      <w:b/>
      <w:szCs w:val="20"/>
    </w:rPr>
  </w:style>
  <w:style w:type="paragraph" w:customStyle="1" w:styleId="xl40243">
    <w:name w:val="xl40243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24612114">
    <w:name w:val="xl24612114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xl241212114">
    <w:name w:val="xl241212114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3611114">
    <w:name w:val="çàãîëîâîê 3611114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xl40201114">
    <w:name w:val="xl40201114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1311114">
    <w:name w:val="xl401311114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6111111114">
    <w:name w:val="xl406111111114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23114">
    <w:name w:val="xl4023114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character" w:customStyle="1" w:styleId="aff5">
    <w:name w:val="Текст выноски Знак"/>
    <w:link w:val="aff4"/>
    <w:semiHidden/>
    <w:locked/>
    <w:rsid w:val="00377404"/>
    <w:rPr>
      <w:rFonts w:ascii="Tahoma" w:hAnsi="Tahoma" w:cs="Tahoma"/>
      <w:sz w:val="16"/>
      <w:szCs w:val="16"/>
      <w:lang w:val="ru-RU" w:eastAsia="ru-RU" w:bidi="ar-SA"/>
    </w:rPr>
  </w:style>
  <w:style w:type="paragraph" w:customStyle="1" w:styleId="3261">
    <w:name w:val="заголовок 326"/>
    <w:basedOn w:val="a1"/>
    <w:next w:val="a1"/>
    <w:rsid w:val="00377404"/>
    <w:pPr>
      <w:keepNext/>
      <w:spacing w:before="120" w:after="120"/>
      <w:jc w:val="center"/>
    </w:pPr>
    <w:rPr>
      <w:b/>
      <w:szCs w:val="20"/>
    </w:rPr>
  </w:style>
  <w:style w:type="paragraph" w:customStyle="1" w:styleId="BodyTextIndent347">
    <w:name w:val="Body Text Indent 347"/>
    <w:basedOn w:val="a1"/>
    <w:rsid w:val="00377404"/>
    <w:pPr>
      <w:widowControl w:val="0"/>
      <w:spacing w:before="120"/>
      <w:ind w:firstLine="720"/>
    </w:pPr>
    <w:rPr>
      <w:szCs w:val="20"/>
    </w:rPr>
  </w:style>
  <w:style w:type="paragraph" w:customStyle="1" w:styleId="BodyTextIndent3437">
    <w:name w:val="Body Text Indent 3437"/>
    <w:basedOn w:val="a1"/>
    <w:rsid w:val="00377404"/>
    <w:pPr>
      <w:widowControl w:val="0"/>
      <w:spacing w:before="120"/>
      <w:ind w:firstLine="720"/>
    </w:pPr>
    <w:rPr>
      <w:szCs w:val="20"/>
    </w:rPr>
  </w:style>
  <w:style w:type="paragraph" w:customStyle="1" w:styleId="BodyTextIndent231137">
    <w:name w:val="Body Text Indent 231137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34370">
    <w:name w:val="заголовок 3437"/>
    <w:basedOn w:val="a1"/>
    <w:next w:val="a1"/>
    <w:rsid w:val="00377404"/>
    <w:pPr>
      <w:keepNext/>
      <w:spacing w:before="120" w:after="120"/>
      <w:jc w:val="center"/>
    </w:pPr>
    <w:rPr>
      <w:b/>
      <w:szCs w:val="20"/>
    </w:rPr>
  </w:style>
  <w:style w:type="paragraph" w:customStyle="1" w:styleId="BodyTextIndent34337">
    <w:name w:val="Body Text Indent 34337"/>
    <w:basedOn w:val="a1"/>
    <w:rsid w:val="00377404"/>
    <w:pPr>
      <w:widowControl w:val="0"/>
      <w:spacing w:before="120"/>
      <w:ind w:firstLine="720"/>
    </w:pPr>
    <w:rPr>
      <w:szCs w:val="20"/>
    </w:rPr>
  </w:style>
  <w:style w:type="paragraph" w:customStyle="1" w:styleId="BodyTextIndent2311337">
    <w:name w:val="Body Text Indent 2311337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34337">
    <w:name w:val="заголовок 34337"/>
    <w:basedOn w:val="a1"/>
    <w:next w:val="a1"/>
    <w:rsid w:val="00377404"/>
    <w:pPr>
      <w:keepNext/>
      <w:spacing w:before="120" w:after="120"/>
      <w:jc w:val="center"/>
    </w:pPr>
    <w:rPr>
      <w:b/>
      <w:szCs w:val="20"/>
    </w:rPr>
  </w:style>
  <w:style w:type="paragraph" w:customStyle="1" w:styleId="BodyTextIndent343325">
    <w:name w:val="Body Text Indent 343325"/>
    <w:basedOn w:val="a1"/>
    <w:rsid w:val="00377404"/>
    <w:pPr>
      <w:widowControl w:val="0"/>
      <w:spacing w:before="120"/>
      <w:ind w:firstLine="720"/>
    </w:pPr>
    <w:rPr>
      <w:szCs w:val="20"/>
    </w:rPr>
  </w:style>
  <w:style w:type="paragraph" w:customStyle="1" w:styleId="BodyTextIndent23113326">
    <w:name w:val="Body Text Indent 23113326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343326">
    <w:name w:val="заголовок 343326"/>
    <w:basedOn w:val="a1"/>
    <w:next w:val="a1"/>
    <w:rsid w:val="00377404"/>
    <w:pPr>
      <w:keepNext/>
      <w:spacing w:before="120" w:after="120"/>
      <w:jc w:val="center"/>
    </w:pPr>
    <w:rPr>
      <w:b/>
      <w:szCs w:val="20"/>
    </w:rPr>
  </w:style>
  <w:style w:type="paragraph" w:customStyle="1" w:styleId="BodyTextIndent231133226">
    <w:name w:val="Body Text Indent 231133226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3433226">
    <w:name w:val="заголовок 3433226"/>
    <w:basedOn w:val="a1"/>
    <w:next w:val="a1"/>
    <w:rsid w:val="00377404"/>
    <w:pPr>
      <w:keepNext/>
      <w:spacing w:before="120" w:after="120"/>
      <w:jc w:val="center"/>
    </w:pPr>
    <w:rPr>
      <w:b/>
      <w:szCs w:val="20"/>
    </w:rPr>
  </w:style>
  <w:style w:type="paragraph" w:customStyle="1" w:styleId="396">
    <w:name w:val="çàãîëîâîê 396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3925">
    <w:name w:val="çàãîëîâîê 3925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BodyTextIndent2311332225">
    <w:name w:val="Body Text Indent 2311332225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34332225">
    <w:name w:val="заголовок 34332225"/>
    <w:basedOn w:val="a1"/>
    <w:next w:val="a1"/>
    <w:rsid w:val="00377404"/>
    <w:pPr>
      <w:keepNext/>
      <w:spacing w:before="120" w:after="120"/>
      <w:jc w:val="center"/>
    </w:pPr>
    <w:rPr>
      <w:b/>
      <w:szCs w:val="20"/>
    </w:rPr>
  </w:style>
  <w:style w:type="paragraph" w:customStyle="1" w:styleId="13145">
    <w:name w:val="заголовок 13145"/>
    <w:basedOn w:val="a1"/>
    <w:next w:val="a1"/>
    <w:rsid w:val="00377404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39215">
    <w:name w:val="çàãîëîâîê 39215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BodyTextIndent23113322215">
    <w:name w:val="Body Text Indent 23113322215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343322215">
    <w:name w:val="заголовок 343322215"/>
    <w:basedOn w:val="a1"/>
    <w:next w:val="a1"/>
    <w:rsid w:val="00377404"/>
    <w:pPr>
      <w:keepNext/>
      <w:spacing w:before="120" w:after="120"/>
      <w:jc w:val="center"/>
    </w:pPr>
    <w:rPr>
      <w:b/>
      <w:szCs w:val="20"/>
    </w:rPr>
  </w:style>
  <w:style w:type="paragraph" w:customStyle="1" w:styleId="131415">
    <w:name w:val="заголовок 131415"/>
    <w:basedOn w:val="a1"/>
    <w:next w:val="a1"/>
    <w:rsid w:val="00377404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1174">
    <w:name w:val="заголовок.117"/>
    <w:basedOn w:val="a1"/>
    <w:next w:val="a1"/>
    <w:rsid w:val="00377404"/>
    <w:pPr>
      <w:keepNext/>
      <w:spacing w:line="360" w:lineRule="auto"/>
    </w:pPr>
    <w:rPr>
      <w:rFonts w:ascii="Arial" w:hAnsi="Arial"/>
      <w:b/>
      <w:szCs w:val="20"/>
    </w:rPr>
  </w:style>
  <w:style w:type="paragraph" w:customStyle="1" w:styleId="392114">
    <w:name w:val="çàãîëîâîê 392114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BodyTextIndent231133222114">
    <w:name w:val="Body Text Indent 231133222114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3433222114">
    <w:name w:val="заголовок 3433222114"/>
    <w:basedOn w:val="a1"/>
    <w:next w:val="a1"/>
    <w:rsid w:val="00377404"/>
    <w:pPr>
      <w:keepNext/>
      <w:spacing w:before="120" w:after="120"/>
      <w:jc w:val="center"/>
    </w:pPr>
    <w:rPr>
      <w:b/>
      <w:szCs w:val="20"/>
    </w:rPr>
  </w:style>
  <w:style w:type="paragraph" w:customStyle="1" w:styleId="1314114">
    <w:name w:val="заголовок 1314114"/>
    <w:basedOn w:val="a1"/>
    <w:next w:val="a1"/>
    <w:rsid w:val="00377404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11341">
    <w:name w:val="заголовок.1134"/>
    <w:basedOn w:val="a1"/>
    <w:next w:val="a1"/>
    <w:rsid w:val="00377404"/>
    <w:pPr>
      <w:keepNext/>
      <w:spacing w:line="360" w:lineRule="auto"/>
    </w:pPr>
    <w:rPr>
      <w:rFonts w:ascii="Arial" w:hAnsi="Arial"/>
      <w:b/>
      <w:szCs w:val="20"/>
    </w:rPr>
  </w:style>
  <w:style w:type="paragraph" w:customStyle="1" w:styleId="3921122">
    <w:name w:val="çàãîëîâîê 3921122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11521">
    <w:name w:val="заголовок.1152"/>
    <w:basedOn w:val="a1"/>
    <w:next w:val="a1"/>
    <w:rsid w:val="00377404"/>
    <w:pPr>
      <w:keepNext/>
      <w:spacing w:line="360" w:lineRule="auto"/>
    </w:pPr>
    <w:rPr>
      <w:rFonts w:ascii="Arial" w:hAnsi="Arial"/>
      <w:b/>
      <w:szCs w:val="20"/>
    </w:rPr>
  </w:style>
  <w:style w:type="paragraph" w:customStyle="1" w:styleId="BodyTextIndent2311332221122">
    <w:name w:val="Body Text Indent 2311332221122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34332221122">
    <w:name w:val="заголовок 34332221122"/>
    <w:basedOn w:val="a1"/>
    <w:next w:val="a1"/>
    <w:rsid w:val="00377404"/>
    <w:pPr>
      <w:keepNext/>
      <w:spacing w:before="120" w:after="120"/>
      <w:jc w:val="center"/>
    </w:pPr>
    <w:rPr>
      <w:b/>
      <w:szCs w:val="20"/>
    </w:rPr>
  </w:style>
  <w:style w:type="paragraph" w:customStyle="1" w:styleId="11322">
    <w:name w:val="заголовок.11322"/>
    <w:basedOn w:val="a1"/>
    <w:next w:val="a1"/>
    <w:rsid w:val="00377404"/>
    <w:pPr>
      <w:keepNext/>
      <w:spacing w:line="360" w:lineRule="auto"/>
    </w:pPr>
    <w:rPr>
      <w:rFonts w:ascii="Arial" w:hAnsi="Arial"/>
      <w:b/>
      <w:szCs w:val="20"/>
    </w:rPr>
  </w:style>
  <w:style w:type="paragraph" w:customStyle="1" w:styleId="13141122">
    <w:name w:val="заголовок 13141122"/>
    <w:basedOn w:val="a1"/>
    <w:next w:val="a1"/>
    <w:rsid w:val="00377404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39211211">
    <w:name w:val="çàãîëîâîê 39211211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115110">
    <w:name w:val="заголовок.11511"/>
    <w:basedOn w:val="a1"/>
    <w:next w:val="a1"/>
    <w:rsid w:val="00377404"/>
    <w:pPr>
      <w:keepNext/>
      <w:spacing w:line="360" w:lineRule="auto"/>
    </w:pPr>
    <w:rPr>
      <w:rFonts w:ascii="Arial" w:hAnsi="Arial"/>
      <w:b/>
      <w:szCs w:val="20"/>
    </w:rPr>
  </w:style>
  <w:style w:type="paragraph" w:customStyle="1" w:styleId="BodyTextIndent23113322211211">
    <w:name w:val="Body Text Indent 23113322211211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343322211211">
    <w:name w:val="заголовок 343322211211"/>
    <w:basedOn w:val="a1"/>
    <w:next w:val="a1"/>
    <w:rsid w:val="00377404"/>
    <w:pPr>
      <w:keepNext/>
      <w:spacing w:before="120" w:after="120"/>
      <w:jc w:val="center"/>
    </w:pPr>
    <w:rPr>
      <w:b/>
      <w:szCs w:val="20"/>
    </w:rPr>
  </w:style>
  <w:style w:type="paragraph" w:customStyle="1" w:styleId="113211">
    <w:name w:val="заголовок.113211"/>
    <w:basedOn w:val="a1"/>
    <w:next w:val="a1"/>
    <w:rsid w:val="00377404"/>
    <w:pPr>
      <w:keepNext/>
      <w:spacing w:line="360" w:lineRule="auto"/>
    </w:pPr>
    <w:rPr>
      <w:rFonts w:ascii="Arial" w:hAnsi="Arial"/>
      <w:b/>
      <w:szCs w:val="20"/>
    </w:rPr>
  </w:style>
  <w:style w:type="paragraph" w:customStyle="1" w:styleId="131411211">
    <w:name w:val="заголовок 131411211"/>
    <w:basedOn w:val="a1"/>
    <w:next w:val="a1"/>
    <w:rsid w:val="00377404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13121">
    <w:name w:val="цифры1312"/>
    <w:basedOn w:val="a1"/>
    <w:rsid w:val="00377404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1184">
    <w:name w:val="заголовок.118"/>
    <w:basedOn w:val="a1"/>
    <w:next w:val="a1"/>
    <w:rsid w:val="00377404"/>
    <w:pPr>
      <w:keepNext/>
      <w:spacing w:line="360" w:lineRule="auto"/>
    </w:pPr>
    <w:rPr>
      <w:rFonts w:ascii="Arial" w:hAnsi="Arial"/>
      <w:b/>
      <w:szCs w:val="20"/>
    </w:rPr>
  </w:style>
  <w:style w:type="paragraph" w:styleId="7a">
    <w:name w:val="toc 7"/>
    <w:basedOn w:val="a1"/>
    <w:next w:val="a1"/>
    <w:autoRedefine/>
    <w:semiHidden/>
    <w:rsid w:val="00377404"/>
    <w:pPr>
      <w:widowControl w:val="0"/>
      <w:ind w:left="1680"/>
      <w:jc w:val="left"/>
    </w:pPr>
    <w:rPr>
      <w:sz w:val="28"/>
    </w:rPr>
  </w:style>
  <w:style w:type="paragraph" w:styleId="8d">
    <w:name w:val="toc 8"/>
    <w:basedOn w:val="a1"/>
    <w:next w:val="a1"/>
    <w:autoRedefine/>
    <w:semiHidden/>
    <w:rsid w:val="00377404"/>
    <w:pPr>
      <w:widowControl w:val="0"/>
      <w:ind w:left="1960"/>
      <w:jc w:val="left"/>
    </w:pPr>
    <w:rPr>
      <w:sz w:val="28"/>
    </w:rPr>
  </w:style>
  <w:style w:type="paragraph" w:styleId="3f0">
    <w:name w:val="toc 3"/>
    <w:basedOn w:val="a1"/>
    <w:next w:val="a1"/>
    <w:autoRedefine/>
    <w:semiHidden/>
    <w:rsid w:val="00377404"/>
    <w:pPr>
      <w:widowControl w:val="0"/>
      <w:ind w:left="560"/>
      <w:jc w:val="left"/>
    </w:pPr>
    <w:rPr>
      <w:sz w:val="28"/>
    </w:rPr>
  </w:style>
  <w:style w:type="paragraph" w:customStyle="1" w:styleId="13136">
    <w:name w:val="цифры1313"/>
    <w:basedOn w:val="a1"/>
    <w:rsid w:val="00377404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1193">
    <w:name w:val="заголовок.119"/>
    <w:basedOn w:val="a1"/>
    <w:next w:val="a1"/>
    <w:rsid w:val="00377404"/>
    <w:pPr>
      <w:keepNext/>
      <w:spacing w:line="360" w:lineRule="auto"/>
    </w:pPr>
    <w:rPr>
      <w:rFonts w:ascii="Arial" w:hAnsi="Arial"/>
      <w:b/>
      <w:szCs w:val="20"/>
    </w:rPr>
  </w:style>
  <w:style w:type="paragraph" w:customStyle="1" w:styleId="13319">
    <w:name w:val="заголовок 13319"/>
    <w:basedOn w:val="a1"/>
    <w:next w:val="a1"/>
    <w:rsid w:val="00377404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36310">
    <w:name w:val="çàãîëîâîê 3631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xl24831">
    <w:name w:val="xl24831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xl40851">
    <w:name w:val="xl40851"/>
    <w:basedOn w:val="a1"/>
    <w:rsid w:val="00377404"/>
    <w:pPr>
      <w:spacing w:before="100" w:after="100"/>
    </w:pPr>
    <w:rPr>
      <w:rFonts w:ascii="Courier New" w:eastAsia="Arial Unicode MS" w:hAnsi="Courier New"/>
      <w:szCs w:val="20"/>
    </w:rPr>
  </w:style>
  <w:style w:type="paragraph" w:customStyle="1" w:styleId="13371">
    <w:name w:val="заголовок 13371"/>
    <w:basedOn w:val="a1"/>
    <w:next w:val="a1"/>
    <w:rsid w:val="00377404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xl401331">
    <w:name w:val="xl401331"/>
    <w:basedOn w:val="a1"/>
    <w:rsid w:val="00377404"/>
    <w:pPr>
      <w:spacing w:before="100" w:after="100"/>
    </w:pPr>
    <w:rPr>
      <w:rFonts w:ascii="Courier New" w:eastAsia="Arial Unicode MS" w:hAnsi="Courier New"/>
      <w:szCs w:val="20"/>
    </w:rPr>
  </w:style>
  <w:style w:type="paragraph" w:customStyle="1" w:styleId="xl40961">
    <w:name w:val="xl40961"/>
    <w:basedOn w:val="a1"/>
    <w:rsid w:val="00377404"/>
    <w:pPr>
      <w:spacing w:before="100" w:after="100"/>
    </w:pPr>
    <w:rPr>
      <w:rFonts w:ascii="Courier New" w:eastAsia="Arial Unicode MS" w:hAnsi="Courier New"/>
      <w:szCs w:val="20"/>
    </w:rPr>
  </w:style>
  <w:style w:type="paragraph" w:customStyle="1" w:styleId="11415">
    <w:name w:val="заголовок.1141"/>
    <w:basedOn w:val="a1"/>
    <w:next w:val="a1"/>
    <w:rsid w:val="00377404"/>
    <w:pPr>
      <w:keepNext/>
      <w:spacing w:line="360" w:lineRule="auto"/>
    </w:pPr>
    <w:rPr>
      <w:rFonts w:ascii="Arial" w:hAnsi="Arial"/>
      <w:b/>
      <w:szCs w:val="20"/>
    </w:rPr>
  </w:style>
  <w:style w:type="paragraph" w:customStyle="1" w:styleId="313171">
    <w:name w:val="Верхний колонтитул313171"/>
    <w:basedOn w:val="a1"/>
    <w:rsid w:val="00377404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3183">
    <w:name w:val="заголовок 318"/>
    <w:basedOn w:val="a1"/>
    <w:next w:val="a1"/>
    <w:rsid w:val="00377404"/>
    <w:pPr>
      <w:keepNext/>
      <w:spacing w:before="120" w:after="120"/>
      <w:jc w:val="center"/>
    </w:pPr>
    <w:rPr>
      <w:b/>
      <w:szCs w:val="20"/>
    </w:rPr>
  </w:style>
  <w:style w:type="paragraph" w:customStyle="1" w:styleId="13320">
    <w:name w:val="заголовок 13320"/>
    <w:basedOn w:val="a1"/>
    <w:next w:val="a1"/>
    <w:rsid w:val="00377404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133110">
    <w:name w:val="заголовок 133110"/>
    <w:basedOn w:val="a1"/>
    <w:next w:val="a1"/>
    <w:rsid w:val="00377404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14139">
    <w:name w:val="Ñòèëü14139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1102">
    <w:name w:val="заголовок.1110"/>
    <w:basedOn w:val="a1"/>
    <w:next w:val="a1"/>
    <w:rsid w:val="00377404"/>
    <w:pPr>
      <w:keepNext/>
      <w:spacing w:line="360" w:lineRule="auto"/>
    </w:pPr>
    <w:rPr>
      <w:rFonts w:ascii="Arial" w:hAnsi="Arial"/>
      <w:b/>
      <w:szCs w:val="20"/>
    </w:rPr>
  </w:style>
  <w:style w:type="paragraph" w:customStyle="1" w:styleId="xl2491">
    <w:name w:val="xl2491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styleId="2f4">
    <w:name w:val="toc 2"/>
    <w:basedOn w:val="a1"/>
    <w:next w:val="a1"/>
    <w:autoRedefine/>
    <w:semiHidden/>
    <w:rsid w:val="00377404"/>
    <w:pPr>
      <w:widowControl w:val="0"/>
      <w:tabs>
        <w:tab w:val="right" w:leader="dot" w:pos="9060"/>
      </w:tabs>
      <w:spacing w:before="120"/>
      <w:ind w:left="280"/>
      <w:jc w:val="left"/>
    </w:pPr>
    <w:rPr>
      <w:b/>
      <w:bCs/>
      <w:i/>
      <w:iCs/>
      <w:noProof/>
      <w:sz w:val="28"/>
      <w:szCs w:val="32"/>
    </w:rPr>
  </w:style>
  <w:style w:type="paragraph" w:customStyle="1" w:styleId="12161">
    <w:name w:val="Ñòèëü1216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2171">
    <w:name w:val="Ñòèëü1217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BodyText2110">
    <w:name w:val="Body Text 2110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12116">
    <w:name w:val="Ñòèëü12116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211160">
    <w:name w:val="Ñòèëü121116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211116">
    <w:name w:val="Ñòèëü1211116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2111116">
    <w:name w:val="Ñòèëü12111116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21111116">
    <w:name w:val="Ñòèëü121111116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211111126">
    <w:name w:val="Ñòèëü1211111126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2111111216">
    <w:name w:val="Ñòèëü12111111216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21111112115">
    <w:name w:val="Ñòèëü121111112115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211111121115">
    <w:name w:val="Ñòèëü1211111121115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BodyText2336">
    <w:name w:val="Body Text 2336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BodyText2226">
    <w:name w:val="Body Text 2226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12111111211116">
    <w:name w:val="Ñòèëü12111111211116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21111112111127">
    <w:name w:val="Ñòèëü121111112111127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BodyText23324">
    <w:name w:val="Body Text 23324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BodyText22224">
    <w:name w:val="Body Text 22224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xl40316">
    <w:name w:val="xl40316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211111121111214">
    <w:name w:val="Ñòèëü1211111121111214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BodyText2611123">
    <w:name w:val="Body Text 2611123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BodyText233214">
    <w:name w:val="Body Text 233214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xl40174">
    <w:name w:val="xl40174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222214">
    <w:name w:val="Body Text 222214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xl40374">
    <w:name w:val="xl40374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24204">
    <w:name w:val="xl24204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BodyTextIndent2144">
    <w:name w:val="Body Text Indent 2144"/>
    <w:basedOn w:val="a1"/>
    <w:rsid w:val="00377404"/>
    <w:pPr>
      <w:widowControl w:val="0"/>
      <w:spacing w:before="120"/>
      <w:ind w:firstLine="720"/>
    </w:pPr>
    <w:rPr>
      <w:szCs w:val="20"/>
    </w:rPr>
  </w:style>
  <w:style w:type="paragraph" w:customStyle="1" w:styleId="BodyTextIndent285">
    <w:name w:val="Body Text Indent 285"/>
    <w:basedOn w:val="a1"/>
    <w:rsid w:val="00377404"/>
    <w:pPr>
      <w:widowControl w:val="0"/>
      <w:overflowPunct w:val="0"/>
      <w:autoSpaceDE w:val="0"/>
      <w:autoSpaceDN w:val="0"/>
      <w:adjustRightInd w:val="0"/>
      <w:spacing w:before="120"/>
      <w:ind w:firstLine="709"/>
      <w:textAlignment w:val="baseline"/>
    </w:pPr>
    <w:rPr>
      <w:sz w:val="20"/>
      <w:szCs w:val="20"/>
    </w:rPr>
  </w:style>
  <w:style w:type="paragraph" w:customStyle="1" w:styleId="12111111211112113">
    <w:name w:val="Ñòèëü12111111211112113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BodyText2332113">
    <w:name w:val="Body Text 2332113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xl401713">
    <w:name w:val="xl401713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2222113">
    <w:name w:val="Body Text 2222113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xl403713">
    <w:name w:val="xl403713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242013">
    <w:name w:val="xl242013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BodyTextIndent2824">
    <w:name w:val="Body Text Indent 2824"/>
    <w:basedOn w:val="a1"/>
    <w:rsid w:val="00377404"/>
    <w:pPr>
      <w:widowControl w:val="0"/>
      <w:overflowPunct w:val="0"/>
      <w:autoSpaceDE w:val="0"/>
      <w:autoSpaceDN w:val="0"/>
      <w:adjustRightInd w:val="0"/>
      <w:spacing w:before="120"/>
      <w:ind w:firstLine="709"/>
      <w:textAlignment w:val="baseline"/>
    </w:pPr>
    <w:rPr>
      <w:sz w:val="20"/>
      <w:szCs w:val="20"/>
    </w:rPr>
  </w:style>
  <w:style w:type="paragraph" w:customStyle="1" w:styleId="BodyTextIndent21413">
    <w:name w:val="Body Text Indent 21413"/>
    <w:basedOn w:val="a1"/>
    <w:rsid w:val="00377404"/>
    <w:pPr>
      <w:widowControl w:val="0"/>
      <w:spacing w:before="120"/>
      <w:ind w:firstLine="720"/>
    </w:pPr>
    <w:rPr>
      <w:szCs w:val="20"/>
    </w:rPr>
  </w:style>
  <w:style w:type="paragraph" w:customStyle="1" w:styleId="121111112111121112">
    <w:name w:val="Ñòèëü121111112111121112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BodyText23321112">
    <w:name w:val="Body Text 23321112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xl4017112">
    <w:name w:val="xl4017112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22221112">
    <w:name w:val="Body Text 22221112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xl4037112">
    <w:name w:val="xl4037112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2420112">
    <w:name w:val="xl2420112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BodyTextIndent28212">
    <w:name w:val="Body Text Indent 28212"/>
    <w:basedOn w:val="a1"/>
    <w:rsid w:val="00377404"/>
    <w:pPr>
      <w:widowControl w:val="0"/>
      <w:overflowPunct w:val="0"/>
      <w:autoSpaceDE w:val="0"/>
      <w:autoSpaceDN w:val="0"/>
      <w:adjustRightInd w:val="0"/>
      <w:spacing w:before="120"/>
      <w:ind w:firstLine="709"/>
      <w:textAlignment w:val="baseline"/>
    </w:pPr>
    <w:rPr>
      <w:sz w:val="20"/>
      <w:szCs w:val="20"/>
    </w:rPr>
  </w:style>
  <w:style w:type="paragraph" w:customStyle="1" w:styleId="BodyTextIndent214112">
    <w:name w:val="Body Text Indent 214112"/>
    <w:basedOn w:val="a1"/>
    <w:rsid w:val="00377404"/>
    <w:pPr>
      <w:widowControl w:val="0"/>
      <w:spacing w:before="120"/>
      <w:ind w:firstLine="720"/>
    </w:pPr>
    <w:rPr>
      <w:szCs w:val="20"/>
    </w:rPr>
  </w:style>
  <w:style w:type="paragraph" w:customStyle="1" w:styleId="1292">
    <w:name w:val="Ñòèëü1292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211111121111211112">
    <w:name w:val="Ñòèëü1211111121111211112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xl24252">
    <w:name w:val="xl24252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BodyText233211112">
    <w:name w:val="Body Text 233211112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xl40171112">
    <w:name w:val="xl40171112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222211112">
    <w:name w:val="Body Text 222211112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xl40371112">
    <w:name w:val="xl40371112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24201112">
    <w:name w:val="xl24201112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BodyTextIndent282112">
    <w:name w:val="Body Text Indent 282112"/>
    <w:basedOn w:val="a1"/>
    <w:rsid w:val="00377404"/>
    <w:pPr>
      <w:widowControl w:val="0"/>
      <w:overflowPunct w:val="0"/>
      <w:autoSpaceDE w:val="0"/>
      <w:autoSpaceDN w:val="0"/>
      <w:adjustRightInd w:val="0"/>
      <w:spacing w:before="120"/>
      <w:ind w:firstLine="709"/>
      <w:textAlignment w:val="baseline"/>
    </w:pPr>
    <w:rPr>
      <w:sz w:val="20"/>
      <w:szCs w:val="20"/>
    </w:rPr>
  </w:style>
  <w:style w:type="paragraph" w:customStyle="1" w:styleId="BodyTextIndent2141112">
    <w:name w:val="Body Text Indent 2141112"/>
    <w:basedOn w:val="a1"/>
    <w:rsid w:val="00377404"/>
    <w:pPr>
      <w:widowControl w:val="0"/>
      <w:spacing w:before="120"/>
      <w:ind w:firstLine="720"/>
    </w:pPr>
    <w:rPr>
      <w:szCs w:val="20"/>
    </w:rPr>
  </w:style>
  <w:style w:type="paragraph" w:customStyle="1" w:styleId="12912">
    <w:name w:val="Ñòèëü12912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2111111211112111112">
    <w:name w:val="Ñòèëü12111111211112111112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xl242512">
    <w:name w:val="xl242512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BodyText2332111112">
    <w:name w:val="Body Text 2332111112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575112">
    <w:name w:val="заголовок5.75112"/>
    <w:basedOn w:val="a1"/>
    <w:next w:val="a1"/>
    <w:rsid w:val="00377404"/>
    <w:pPr>
      <w:keepNext/>
      <w:jc w:val="left"/>
    </w:pPr>
    <w:rPr>
      <w:b/>
      <w:szCs w:val="20"/>
    </w:rPr>
  </w:style>
  <w:style w:type="paragraph" w:customStyle="1" w:styleId="xl40191113">
    <w:name w:val="xl40191113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1711112">
    <w:name w:val="xl401711112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2222111112">
    <w:name w:val="Body Text 2222111112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xl403711112">
    <w:name w:val="xl403711112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242011112">
    <w:name w:val="xl242011112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BodyTextIndent2821112">
    <w:name w:val="Body Text Indent 2821112"/>
    <w:basedOn w:val="a1"/>
    <w:rsid w:val="00377404"/>
    <w:pPr>
      <w:widowControl w:val="0"/>
      <w:overflowPunct w:val="0"/>
      <w:autoSpaceDE w:val="0"/>
      <w:autoSpaceDN w:val="0"/>
      <w:adjustRightInd w:val="0"/>
      <w:spacing w:before="120"/>
      <w:ind w:firstLine="709"/>
      <w:textAlignment w:val="baseline"/>
    </w:pPr>
    <w:rPr>
      <w:sz w:val="20"/>
      <w:szCs w:val="20"/>
    </w:rPr>
  </w:style>
  <w:style w:type="paragraph" w:customStyle="1" w:styleId="BodyTextIndent21411112">
    <w:name w:val="Body Text Indent 21411112"/>
    <w:basedOn w:val="a1"/>
    <w:rsid w:val="00377404"/>
    <w:pPr>
      <w:widowControl w:val="0"/>
      <w:spacing w:before="120"/>
      <w:ind w:firstLine="720"/>
    </w:pPr>
    <w:rPr>
      <w:szCs w:val="20"/>
    </w:rPr>
  </w:style>
  <w:style w:type="paragraph" w:customStyle="1" w:styleId="129112">
    <w:name w:val="Ñòèëü129112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21111112111121111112">
    <w:name w:val="Ñòèëü121111112111121111112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xl2425112">
    <w:name w:val="xl2425112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BodyText23321111112">
    <w:name w:val="Body Text 23321111112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5751112">
    <w:name w:val="заголовок5.751112"/>
    <w:basedOn w:val="a1"/>
    <w:next w:val="a1"/>
    <w:rsid w:val="00377404"/>
    <w:pPr>
      <w:keepNext/>
      <w:jc w:val="left"/>
    </w:pPr>
    <w:rPr>
      <w:b/>
      <w:szCs w:val="20"/>
    </w:rPr>
  </w:style>
  <w:style w:type="paragraph" w:customStyle="1" w:styleId="xl401911113">
    <w:name w:val="xl401911113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17111112">
    <w:name w:val="xl4017111112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22221111112">
    <w:name w:val="Body Text 22221111112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xl4037111112">
    <w:name w:val="xl4037111112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2420111112">
    <w:name w:val="xl2420111112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BodyTextIndent28211111">
    <w:name w:val="Body Text Indent 28211111"/>
    <w:basedOn w:val="a1"/>
    <w:rsid w:val="00377404"/>
    <w:pPr>
      <w:widowControl w:val="0"/>
      <w:overflowPunct w:val="0"/>
      <w:autoSpaceDE w:val="0"/>
      <w:autoSpaceDN w:val="0"/>
      <w:adjustRightInd w:val="0"/>
      <w:spacing w:before="120"/>
      <w:ind w:firstLine="709"/>
      <w:textAlignment w:val="baseline"/>
    </w:pPr>
    <w:rPr>
      <w:sz w:val="20"/>
      <w:szCs w:val="20"/>
    </w:rPr>
  </w:style>
  <w:style w:type="paragraph" w:customStyle="1" w:styleId="BodyTextIndent28232">
    <w:name w:val="Body Text Indent 28232"/>
    <w:basedOn w:val="a1"/>
    <w:rsid w:val="00377404"/>
    <w:pPr>
      <w:widowControl w:val="0"/>
      <w:overflowPunct w:val="0"/>
      <w:autoSpaceDE w:val="0"/>
      <w:autoSpaceDN w:val="0"/>
      <w:adjustRightInd w:val="0"/>
      <w:spacing w:before="120"/>
      <w:ind w:firstLine="709"/>
      <w:textAlignment w:val="baseline"/>
    </w:pPr>
    <w:rPr>
      <w:sz w:val="20"/>
      <w:szCs w:val="20"/>
    </w:rPr>
  </w:style>
  <w:style w:type="paragraph" w:customStyle="1" w:styleId="BodyTextIndent214111112">
    <w:name w:val="Body Text Indent 214111112"/>
    <w:basedOn w:val="a1"/>
    <w:rsid w:val="00377404"/>
    <w:pPr>
      <w:widowControl w:val="0"/>
      <w:spacing w:before="120"/>
      <w:ind w:firstLine="720"/>
    </w:pPr>
    <w:rPr>
      <w:szCs w:val="20"/>
    </w:rPr>
  </w:style>
  <w:style w:type="paragraph" w:customStyle="1" w:styleId="1291111">
    <w:name w:val="Ñòèëü1291111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211111121111211111111">
    <w:name w:val="Ñòèëü1211111121111211111111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xl24251111">
    <w:name w:val="xl24251111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BodyText233211111111">
    <w:name w:val="Body Text 233211111111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57511111">
    <w:name w:val="заголовок5.7511111"/>
    <w:basedOn w:val="a1"/>
    <w:next w:val="a1"/>
    <w:rsid w:val="00377404"/>
    <w:pPr>
      <w:keepNext/>
      <w:jc w:val="left"/>
    </w:pPr>
    <w:rPr>
      <w:b/>
      <w:szCs w:val="20"/>
    </w:rPr>
  </w:style>
  <w:style w:type="paragraph" w:customStyle="1" w:styleId="xl4019111112">
    <w:name w:val="xl4019111112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171111111">
    <w:name w:val="xl4017111111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222211111111">
    <w:name w:val="Body Text 222211111111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xl40371111111">
    <w:name w:val="xl4037111111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24201111111">
    <w:name w:val="xl24201111111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BodyTextIndent282311">
    <w:name w:val="Body Text Indent 282311"/>
    <w:basedOn w:val="a1"/>
    <w:rsid w:val="00377404"/>
    <w:pPr>
      <w:widowControl w:val="0"/>
      <w:overflowPunct w:val="0"/>
      <w:autoSpaceDE w:val="0"/>
      <w:autoSpaceDN w:val="0"/>
      <w:adjustRightInd w:val="0"/>
      <w:spacing w:before="120"/>
      <w:ind w:firstLine="709"/>
      <w:textAlignment w:val="baseline"/>
    </w:pPr>
    <w:rPr>
      <w:sz w:val="20"/>
      <w:szCs w:val="20"/>
    </w:rPr>
  </w:style>
  <w:style w:type="paragraph" w:customStyle="1" w:styleId="BodyTextIndent2141111111">
    <w:name w:val="Body Text Indent 2141111111"/>
    <w:basedOn w:val="a1"/>
    <w:rsid w:val="00377404"/>
    <w:pPr>
      <w:widowControl w:val="0"/>
      <w:spacing w:before="120"/>
      <w:ind w:firstLine="720"/>
    </w:pPr>
    <w:rPr>
      <w:szCs w:val="20"/>
    </w:rPr>
  </w:style>
  <w:style w:type="paragraph" w:customStyle="1" w:styleId="14160">
    <w:name w:val="заголовок 1416"/>
    <w:basedOn w:val="a1"/>
    <w:next w:val="a1"/>
    <w:rsid w:val="00377404"/>
    <w:pPr>
      <w:keepNext/>
      <w:widowControl w:val="0"/>
      <w:spacing w:before="120"/>
      <w:ind w:firstLine="720"/>
    </w:pPr>
    <w:rPr>
      <w:b/>
      <w:szCs w:val="20"/>
    </w:rPr>
  </w:style>
  <w:style w:type="paragraph" w:customStyle="1" w:styleId="141150">
    <w:name w:val="заголовок 14115"/>
    <w:basedOn w:val="a1"/>
    <w:next w:val="a1"/>
    <w:rsid w:val="00377404"/>
    <w:pPr>
      <w:keepNext/>
      <w:widowControl w:val="0"/>
      <w:spacing w:before="120"/>
      <w:ind w:firstLine="720"/>
    </w:pPr>
    <w:rPr>
      <w:b/>
      <w:szCs w:val="20"/>
    </w:rPr>
  </w:style>
  <w:style w:type="paragraph" w:customStyle="1" w:styleId="191124">
    <w:name w:val="Ñòèëü191124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xl4054">
    <w:name w:val="xl4054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21111112111128">
    <w:name w:val="Ñòèëü121111112111128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211111121111224">
    <w:name w:val="Ñòèëü1211111121111224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xl40184">
    <w:name w:val="xl40184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514">
    <w:name w:val="xl40514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2111111211112213">
    <w:name w:val="Ñòèëü12111111211112213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xl401813">
    <w:name w:val="xl401813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5113">
    <w:name w:val="xl405113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21111112111122112">
    <w:name w:val="Ñòèëü121111112111122112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xl4018112">
    <w:name w:val="xl4018112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51112">
    <w:name w:val="xl4051112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211111121111221112">
    <w:name w:val="Ñòèëü1211111121111221112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xl40181112">
    <w:name w:val="xl40181112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511112">
    <w:name w:val="xl40511112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2111111211112211112">
    <w:name w:val="Ñòèëü12111111211112211112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xl401811112">
    <w:name w:val="xl401811112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5111112">
    <w:name w:val="xl405111112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3430">
    <w:name w:val="цифры1343"/>
    <w:basedOn w:val="a1"/>
    <w:rsid w:val="00377404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121111112111122111112">
    <w:name w:val="Ñòèëü121111112111122111112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xl4018111112">
    <w:name w:val="xl4018111112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51111112">
    <w:name w:val="xl4051111112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211111121111221111111">
    <w:name w:val="Ñòèëü1211111121111221111111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5793">
    <w:name w:val="заголовок5.793"/>
    <w:basedOn w:val="a1"/>
    <w:next w:val="a1"/>
    <w:rsid w:val="00377404"/>
    <w:pPr>
      <w:keepNext/>
      <w:jc w:val="left"/>
    </w:pPr>
    <w:rPr>
      <w:b/>
      <w:szCs w:val="20"/>
    </w:rPr>
  </w:style>
  <w:style w:type="paragraph" w:customStyle="1" w:styleId="xl40291">
    <w:name w:val="xl4029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181111111">
    <w:name w:val="xl4018111111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511111111">
    <w:name w:val="xl4051111111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491">
    <w:name w:val="Ñòèëü149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3101">
    <w:name w:val="Ñòèëü1310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11111">
    <w:name w:val="Ñòèëü111111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246">
    <w:name w:val="цифры124"/>
    <w:basedOn w:val="a1"/>
    <w:rsid w:val="00377404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122150">
    <w:name w:val="Ñòèëü12215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BodyText230">
    <w:name w:val="Body Text 230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1890">
    <w:name w:val="Список 189"/>
    <w:basedOn w:val="a1"/>
    <w:rsid w:val="00377404"/>
    <w:pPr>
      <w:spacing w:before="120" w:after="120"/>
      <w:ind w:left="360" w:hanging="360"/>
    </w:pPr>
    <w:rPr>
      <w:szCs w:val="20"/>
    </w:rPr>
  </w:style>
  <w:style w:type="paragraph" w:customStyle="1" w:styleId="1030">
    <w:name w:val="Список с маркерами103"/>
    <w:basedOn w:val="a6"/>
    <w:rsid w:val="00377404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031">
    <w:name w:val="Список с номерами103"/>
    <w:basedOn w:val="a8"/>
    <w:rsid w:val="00377404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02">
    <w:name w:val="Абзац30"/>
    <w:basedOn w:val="a1"/>
    <w:rsid w:val="00377404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Cs w:val="20"/>
    </w:rPr>
  </w:style>
  <w:style w:type="paragraph" w:customStyle="1" w:styleId="11830">
    <w:name w:val="Ñòèëü1183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1813">
    <w:name w:val="Ñòèëü11813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BodyTextIndent23129">
    <w:name w:val="Body Text Indent 23129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118113">
    <w:name w:val="Ñòèëü118113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xl40195">
    <w:name w:val="xl40195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1350">
    <w:name w:val="цифры1135"/>
    <w:basedOn w:val="a1"/>
    <w:rsid w:val="00377404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1181113">
    <w:name w:val="Ñòèëü1181113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1811113">
    <w:name w:val="Ñòèëü11811113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18111113">
    <w:name w:val="Ñòèëü118111113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211157">
    <w:name w:val="Ñòèëü1211157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2154">
    <w:name w:val="Ñòèëü12154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472">
    <w:name w:val="заголовок 147"/>
    <w:basedOn w:val="a1"/>
    <w:next w:val="a1"/>
    <w:rsid w:val="00377404"/>
    <w:pPr>
      <w:keepNext/>
      <w:widowControl w:val="0"/>
      <w:spacing w:before="120"/>
      <w:ind w:firstLine="720"/>
    </w:pPr>
    <w:rPr>
      <w:b/>
      <w:szCs w:val="20"/>
    </w:rPr>
  </w:style>
  <w:style w:type="paragraph" w:customStyle="1" w:styleId="121030">
    <w:name w:val="Ñòèëü12103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181111112">
    <w:name w:val="Ñòèëü1181111112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41356">
    <w:name w:val="Ñòèëü141356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BlockText6">
    <w:name w:val="Block Text6"/>
    <w:basedOn w:val="a1"/>
    <w:rsid w:val="00377404"/>
    <w:pPr>
      <w:widowControl w:val="0"/>
      <w:spacing w:line="200" w:lineRule="exact"/>
      <w:ind w:left="-57" w:right="-57"/>
      <w:jc w:val="center"/>
    </w:pPr>
    <w:rPr>
      <w:sz w:val="20"/>
      <w:szCs w:val="20"/>
      <w:u w:val="single"/>
    </w:rPr>
  </w:style>
  <w:style w:type="paragraph" w:customStyle="1" w:styleId="133156">
    <w:name w:val="заголовок 133156"/>
    <w:basedOn w:val="a1"/>
    <w:next w:val="a1"/>
    <w:rsid w:val="00377404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DocumentMap5">
    <w:name w:val="Document Map5"/>
    <w:basedOn w:val="a1"/>
    <w:rsid w:val="00377404"/>
    <w:pPr>
      <w:widowControl w:val="0"/>
      <w:shd w:val="clear" w:color="auto" w:fill="000080"/>
    </w:pPr>
    <w:rPr>
      <w:rFonts w:ascii="Tahoma" w:hAnsi="Tahoma"/>
      <w:szCs w:val="20"/>
    </w:rPr>
  </w:style>
  <w:style w:type="paragraph" w:customStyle="1" w:styleId="11811111112">
    <w:name w:val="Ñòèëü11811111112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33b">
    <w:name w:val="çàãîëîâîê 133"/>
    <w:basedOn w:val="a1"/>
    <w:next w:val="a1"/>
    <w:rsid w:val="00377404"/>
    <w:pPr>
      <w:keepNext/>
      <w:widowControl w:val="0"/>
      <w:spacing w:before="160" w:line="200" w:lineRule="exact"/>
      <w:jc w:val="left"/>
    </w:pPr>
    <w:rPr>
      <w:b/>
      <w:sz w:val="20"/>
      <w:szCs w:val="20"/>
    </w:rPr>
  </w:style>
  <w:style w:type="paragraph" w:customStyle="1" w:styleId="BodyTextIndent313">
    <w:name w:val="Body Text Indent 313"/>
    <w:basedOn w:val="a1"/>
    <w:rsid w:val="00377404"/>
    <w:pPr>
      <w:widowControl w:val="0"/>
      <w:spacing w:before="120"/>
      <w:ind w:firstLine="720"/>
    </w:pPr>
    <w:rPr>
      <w:szCs w:val="20"/>
    </w:rPr>
  </w:style>
  <w:style w:type="paragraph" w:customStyle="1" w:styleId="237">
    <w:name w:val="Ñòèëü23"/>
    <w:basedOn w:val="a1"/>
    <w:rsid w:val="00377404"/>
    <w:pPr>
      <w:widowControl w:val="0"/>
      <w:jc w:val="center"/>
    </w:pPr>
    <w:rPr>
      <w:rFonts w:ascii="Arial" w:hAnsi="Arial"/>
      <w:b/>
      <w:sz w:val="28"/>
      <w:szCs w:val="20"/>
    </w:rPr>
  </w:style>
  <w:style w:type="paragraph" w:customStyle="1" w:styleId="11200">
    <w:name w:val="Ñòèëü1120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BodyTextIndent2115">
    <w:name w:val="Body Text Indent 2115"/>
    <w:basedOn w:val="a1"/>
    <w:rsid w:val="00377404"/>
    <w:pPr>
      <w:widowControl w:val="0"/>
      <w:spacing w:before="120" w:line="260" w:lineRule="exact"/>
      <w:ind w:firstLine="709"/>
    </w:pPr>
    <w:rPr>
      <w:szCs w:val="20"/>
    </w:rPr>
  </w:style>
  <w:style w:type="paragraph" w:customStyle="1" w:styleId="BodyTextIndent2116">
    <w:name w:val="Body Text Indent 2116"/>
    <w:basedOn w:val="a1"/>
    <w:rsid w:val="00377404"/>
    <w:pPr>
      <w:widowControl w:val="0"/>
      <w:spacing w:before="120" w:line="260" w:lineRule="exact"/>
      <w:ind w:firstLine="709"/>
    </w:pPr>
    <w:rPr>
      <w:szCs w:val="20"/>
    </w:rPr>
  </w:style>
  <w:style w:type="paragraph" w:customStyle="1" w:styleId="BodyTextIndent211122">
    <w:name w:val="Body Text Indent 211122"/>
    <w:basedOn w:val="a1"/>
    <w:rsid w:val="00377404"/>
    <w:pPr>
      <w:widowControl w:val="0"/>
      <w:spacing w:before="120" w:line="260" w:lineRule="exact"/>
      <w:ind w:firstLine="709"/>
    </w:pPr>
    <w:rPr>
      <w:szCs w:val="20"/>
    </w:rPr>
  </w:style>
  <w:style w:type="paragraph" w:customStyle="1" w:styleId="BodyTextIndent2111112">
    <w:name w:val="Body Text Indent 2111112"/>
    <w:basedOn w:val="a1"/>
    <w:rsid w:val="00377404"/>
    <w:pPr>
      <w:widowControl w:val="0"/>
      <w:spacing w:before="120" w:line="260" w:lineRule="exact"/>
      <w:ind w:firstLine="709"/>
    </w:pPr>
    <w:rPr>
      <w:szCs w:val="20"/>
    </w:rPr>
  </w:style>
  <w:style w:type="paragraph" w:customStyle="1" w:styleId="BodyText311">
    <w:name w:val="Body Text 311"/>
    <w:basedOn w:val="216"/>
    <w:rsid w:val="00377404"/>
    <w:pPr>
      <w:widowControl w:val="0"/>
      <w:spacing w:after="120"/>
      <w:ind w:left="283"/>
      <w:jc w:val="both"/>
    </w:pPr>
    <w:rPr>
      <w:b w:val="0"/>
      <w:caps w:val="0"/>
      <w:lang w:eastAsia="ru-RU"/>
    </w:rPr>
  </w:style>
  <w:style w:type="paragraph" w:customStyle="1" w:styleId="1125">
    <w:name w:val="öèôðû112"/>
    <w:basedOn w:val="a1"/>
    <w:rsid w:val="00377404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111b">
    <w:name w:val="çàãîëîâîê 111"/>
    <w:basedOn w:val="a1"/>
    <w:next w:val="a1"/>
    <w:rsid w:val="00377404"/>
    <w:pPr>
      <w:keepNext/>
      <w:widowControl w:val="0"/>
      <w:spacing w:before="120"/>
      <w:ind w:firstLine="720"/>
    </w:pPr>
    <w:rPr>
      <w:b/>
      <w:szCs w:val="20"/>
    </w:rPr>
  </w:style>
  <w:style w:type="paragraph" w:customStyle="1" w:styleId="11f4">
    <w:name w:val="Äîêóìåíò11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BodyTextIndent2219">
    <w:name w:val="Body Text Indent 2219"/>
    <w:basedOn w:val="a1"/>
    <w:rsid w:val="00377404"/>
    <w:pPr>
      <w:widowControl w:val="0"/>
      <w:spacing w:before="120" w:line="260" w:lineRule="exact"/>
      <w:ind w:firstLine="709"/>
    </w:pPr>
    <w:rPr>
      <w:szCs w:val="20"/>
    </w:rPr>
  </w:style>
  <w:style w:type="paragraph" w:customStyle="1" w:styleId="2260">
    <w:name w:val="заголовок 226"/>
    <w:basedOn w:val="a1"/>
    <w:next w:val="a1"/>
    <w:rsid w:val="00377404"/>
    <w:pPr>
      <w:keepNext/>
      <w:widowControl w:val="0"/>
      <w:spacing w:before="120"/>
      <w:ind w:firstLine="720"/>
      <w:jc w:val="center"/>
    </w:pPr>
    <w:rPr>
      <w:b/>
      <w:szCs w:val="20"/>
    </w:rPr>
  </w:style>
  <w:style w:type="paragraph" w:customStyle="1" w:styleId="Normal34">
    <w:name w:val="Normal34"/>
    <w:rsid w:val="00377404"/>
    <w:rPr>
      <w:sz w:val="24"/>
    </w:rPr>
  </w:style>
  <w:style w:type="paragraph" w:customStyle="1" w:styleId="12300">
    <w:name w:val="заголовок 1230"/>
    <w:basedOn w:val="a1"/>
    <w:next w:val="a1"/>
    <w:rsid w:val="00377404"/>
    <w:pPr>
      <w:keepNext/>
      <w:widowControl w:val="0"/>
      <w:spacing w:before="100" w:line="200" w:lineRule="exact"/>
    </w:pPr>
    <w:rPr>
      <w:b/>
      <w:i/>
      <w:sz w:val="20"/>
      <w:szCs w:val="20"/>
    </w:rPr>
  </w:style>
  <w:style w:type="paragraph" w:customStyle="1" w:styleId="Normal26">
    <w:name w:val="Normal26"/>
    <w:rsid w:val="00377404"/>
    <w:rPr>
      <w:sz w:val="24"/>
    </w:rPr>
  </w:style>
  <w:style w:type="paragraph" w:customStyle="1" w:styleId="122116">
    <w:name w:val="заголовок 12211"/>
    <w:basedOn w:val="a1"/>
    <w:next w:val="a1"/>
    <w:rsid w:val="00377404"/>
    <w:pPr>
      <w:keepNext/>
      <w:widowControl w:val="0"/>
      <w:spacing w:before="100" w:line="200" w:lineRule="exact"/>
    </w:pPr>
    <w:rPr>
      <w:b/>
      <w:i/>
      <w:sz w:val="20"/>
      <w:szCs w:val="20"/>
    </w:rPr>
  </w:style>
  <w:style w:type="paragraph" w:customStyle="1" w:styleId="3301">
    <w:name w:val="Верхний колонтитул330"/>
    <w:basedOn w:val="a1"/>
    <w:rsid w:val="00377404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15b">
    <w:name w:val="текст сноски15"/>
    <w:basedOn w:val="a1"/>
    <w:rsid w:val="00377404"/>
    <w:pPr>
      <w:widowControl w:val="0"/>
    </w:pPr>
    <w:rPr>
      <w:szCs w:val="20"/>
    </w:rPr>
  </w:style>
  <w:style w:type="paragraph" w:customStyle="1" w:styleId="Normal329">
    <w:name w:val="Normal329"/>
    <w:rsid w:val="00377404"/>
    <w:rPr>
      <w:sz w:val="24"/>
    </w:rPr>
  </w:style>
  <w:style w:type="paragraph" w:customStyle="1" w:styleId="Textbody4">
    <w:name w:val="Text body4"/>
    <w:rsid w:val="00377404"/>
    <w:pPr>
      <w:spacing w:before="20" w:after="80" w:line="130" w:lineRule="exact"/>
    </w:pPr>
    <w:rPr>
      <w:rFonts w:ascii="ACSRS" w:hAnsi="ACSRS"/>
      <w:noProof/>
      <w:sz w:val="13"/>
    </w:rPr>
  </w:style>
  <w:style w:type="paragraph" w:customStyle="1" w:styleId="Headintext11">
    <w:name w:val="Head in text11"/>
    <w:basedOn w:val="Textbody"/>
    <w:rsid w:val="00377404"/>
    <w:pPr>
      <w:spacing w:before="160"/>
    </w:pPr>
    <w:rPr>
      <w:b/>
    </w:rPr>
  </w:style>
  <w:style w:type="paragraph" w:customStyle="1" w:styleId="121120">
    <w:name w:val="заголовок 12112"/>
    <w:basedOn w:val="a1"/>
    <w:next w:val="a1"/>
    <w:rsid w:val="00377404"/>
    <w:pPr>
      <w:keepNext/>
      <w:widowControl w:val="0"/>
      <w:spacing w:before="100" w:line="200" w:lineRule="exact"/>
    </w:pPr>
    <w:rPr>
      <w:b/>
      <w:i/>
      <w:sz w:val="20"/>
      <w:szCs w:val="20"/>
    </w:rPr>
  </w:style>
  <w:style w:type="paragraph" w:customStyle="1" w:styleId="21150">
    <w:name w:val="заголовок 2115"/>
    <w:basedOn w:val="a1"/>
    <w:next w:val="a1"/>
    <w:rsid w:val="00377404"/>
    <w:pPr>
      <w:keepNext/>
      <w:widowControl w:val="0"/>
      <w:spacing w:before="120"/>
      <w:ind w:firstLine="720"/>
      <w:jc w:val="center"/>
    </w:pPr>
    <w:rPr>
      <w:b/>
      <w:szCs w:val="20"/>
    </w:rPr>
  </w:style>
  <w:style w:type="paragraph" w:customStyle="1" w:styleId="BodyTextIndent22110">
    <w:name w:val="Body Text Indent 22110"/>
    <w:basedOn w:val="a1"/>
    <w:rsid w:val="00377404"/>
    <w:pPr>
      <w:widowControl w:val="0"/>
      <w:spacing w:before="120" w:line="260" w:lineRule="exact"/>
      <w:ind w:firstLine="709"/>
    </w:pPr>
    <w:rPr>
      <w:szCs w:val="20"/>
    </w:rPr>
  </w:style>
  <w:style w:type="paragraph" w:customStyle="1" w:styleId="12181">
    <w:name w:val="Ñòèëü1218"/>
    <w:basedOn w:val="a6"/>
    <w:rsid w:val="00377404"/>
    <w:pPr>
      <w:jc w:val="center"/>
    </w:pPr>
    <w:rPr>
      <w:rFonts w:ascii="Arial" w:hAnsi="Arial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encoding w:val="windows-1251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file://ca-fs-05/doklad/2023/11/vvp.xls!&#1051;&#1080;&#1089;&#1090;%202!%5bvvp.xls%5d&#1051;&#1080;&#1089;&#1090;%202%20&#1044;&#1080;&#1072;&#1075;&#1088;&#1072;&#1084;&#1084;&#1072;%201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1566</Words>
  <Characters>8932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I</vt:lpstr>
    </vt:vector>
  </TitlesOfParts>
  <Company>ГКС РФ</Company>
  <LinksUpToDate>false</LinksUpToDate>
  <CharactersWithSpaces>10478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</dc:title>
  <dc:subject/>
  <dc:creator>Константинов</dc:creator>
  <cp:keywords/>
  <cp:lastModifiedBy>Хчоян Вильсон Амаякович</cp:lastModifiedBy>
  <cp:revision>2</cp:revision>
  <cp:lastPrinted>2022-09-27T08:19:00Z</cp:lastPrinted>
  <dcterms:created xsi:type="dcterms:W3CDTF">2024-08-02T23:04:00Z</dcterms:created>
  <dcterms:modified xsi:type="dcterms:W3CDTF">2024-08-02T23:04:00Z</dcterms:modified>
</cp:coreProperties>
</file>